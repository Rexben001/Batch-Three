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E2E" w:rsidRDefault="00354E2E" w:rsidP="00563682">
      <w:pPr>
        <w:spacing w:line="480" w:lineRule="auto"/>
        <w:jc w:val="center"/>
        <w:rPr>
          <w:rFonts w:ascii="Times New Roman" w:hAnsi="Times New Roman" w:cs="Times New Roman"/>
          <w:b/>
          <w:sz w:val="24"/>
          <w:szCs w:val="24"/>
        </w:rPr>
      </w:pPr>
      <w:r w:rsidRPr="001C0B29">
        <w:rPr>
          <w:rFonts w:ascii="Times New Roman" w:hAnsi="Times New Roman" w:cs="Times New Roman"/>
          <w:b/>
          <w:sz w:val="24"/>
          <w:szCs w:val="24"/>
        </w:rPr>
        <w:t>CHAPTER ONE</w:t>
      </w:r>
    </w:p>
    <w:p w:rsidR="00354E2E" w:rsidRPr="001C0B29" w:rsidRDefault="00354E2E" w:rsidP="00354E2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GENERAL INTRODUCTION</w:t>
      </w:r>
    </w:p>
    <w:p w:rsidR="00354E2E" w:rsidRDefault="00354E2E" w:rsidP="00354E2E">
      <w:pPr>
        <w:pStyle w:val="ListParagraph"/>
        <w:numPr>
          <w:ilvl w:val="0"/>
          <w:numId w:val="38"/>
        </w:numPr>
        <w:spacing w:after="200" w:line="480" w:lineRule="auto"/>
        <w:ind w:left="720" w:hanging="720"/>
        <w:jc w:val="both"/>
        <w:rPr>
          <w:rFonts w:ascii="Times New Roman" w:hAnsi="Times New Roman" w:cs="Times New Roman"/>
          <w:b/>
          <w:sz w:val="24"/>
          <w:szCs w:val="24"/>
        </w:rPr>
      </w:pPr>
      <w:r w:rsidRPr="001C0B29">
        <w:rPr>
          <w:rFonts w:ascii="Times New Roman" w:hAnsi="Times New Roman" w:cs="Times New Roman"/>
          <w:b/>
          <w:sz w:val="24"/>
          <w:szCs w:val="24"/>
        </w:rPr>
        <w:t>Introduction</w:t>
      </w:r>
    </w:p>
    <w:p w:rsidR="00354E2E" w:rsidRPr="00981853" w:rsidRDefault="000644E0" w:rsidP="00354E2E">
      <w:pPr>
        <w:spacing w:line="480" w:lineRule="auto"/>
        <w:jc w:val="both"/>
        <w:rPr>
          <w:rFonts w:ascii="Times New Roman" w:hAnsi="Times New Roman" w:cs="Times New Roman"/>
          <w:i/>
          <w:sz w:val="24"/>
          <w:szCs w:val="24"/>
        </w:rPr>
      </w:pPr>
      <w:r>
        <w:rPr>
          <w:rFonts w:ascii="Times New Roman" w:hAnsi="Times New Roman" w:cs="Times New Roman"/>
          <w:i/>
          <w:sz w:val="24"/>
          <w:szCs w:val="24"/>
        </w:rPr>
        <w:t>Feminism a</w:t>
      </w:r>
      <w:r w:rsidR="00354E2E" w:rsidRPr="00981853">
        <w:rPr>
          <w:rFonts w:ascii="Times New Roman" w:hAnsi="Times New Roman" w:cs="Times New Roman"/>
          <w:i/>
          <w:sz w:val="24"/>
          <w:szCs w:val="24"/>
        </w:rPr>
        <w:t>s a theory, movement, and ideology strives to achieve social rights for women.</w:t>
      </w:r>
    </w:p>
    <w:p w:rsidR="00354E2E" w:rsidRPr="00981853" w:rsidRDefault="00354E2E" w:rsidP="00354E2E">
      <w:pPr>
        <w:spacing w:line="480" w:lineRule="auto"/>
        <w:jc w:val="right"/>
        <w:rPr>
          <w:rFonts w:ascii="Times New Roman" w:hAnsi="Times New Roman" w:cs="Times New Roman"/>
          <w:sz w:val="24"/>
          <w:szCs w:val="24"/>
        </w:rPr>
      </w:pPr>
      <w:proofErr w:type="spellStart"/>
      <w:r w:rsidRPr="00981853">
        <w:rPr>
          <w:rFonts w:ascii="Times New Roman" w:hAnsi="Times New Roman" w:cs="Times New Roman"/>
          <w:sz w:val="24"/>
          <w:szCs w:val="24"/>
        </w:rPr>
        <w:t>Darweesh</w:t>
      </w:r>
      <w:proofErr w:type="spellEnd"/>
      <w:r w:rsidRPr="00981853">
        <w:rPr>
          <w:rFonts w:ascii="Times New Roman" w:hAnsi="Times New Roman" w:cs="Times New Roman"/>
          <w:sz w:val="24"/>
          <w:szCs w:val="24"/>
        </w:rPr>
        <w:t xml:space="preserve"> and </w:t>
      </w:r>
      <w:proofErr w:type="spellStart"/>
      <w:r w:rsidRPr="00981853">
        <w:rPr>
          <w:rFonts w:ascii="Times New Roman" w:hAnsi="Times New Roman" w:cs="Times New Roman"/>
          <w:sz w:val="24"/>
          <w:szCs w:val="24"/>
        </w:rPr>
        <w:t>Ghayadh</w:t>
      </w:r>
      <w:proofErr w:type="spellEnd"/>
      <w:r w:rsidRPr="00981853">
        <w:rPr>
          <w:rFonts w:ascii="Times New Roman" w:hAnsi="Times New Roman" w:cs="Times New Roman"/>
          <w:sz w:val="24"/>
          <w:szCs w:val="24"/>
        </w:rPr>
        <w:t xml:space="preserve"> (2016)</w:t>
      </w:r>
    </w:p>
    <w:p w:rsidR="00510E08" w:rsidRPr="00510E08" w:rsidRDefault="00510E08" w:rsidP="00510E08">
      <w:pPr>
        <w:spacing w:line="480" w:lineRule="auto"/>
        <w:ind w:firstLine="720"/>
        <w:jc w:val="both"/>
        <w:rPr>
          <w:rFonts w:ascii="Times New Roman" w:hAnsi="Times New Roman" w:cs="Times New Roman"/>
          <w:sz w:val="24"/>
          <w:szCs w:val="24"/>
        </w:rPr>
      </w:pPr>
      <w:r w:rsidRPr="00510E08">
        <w:rPr>
          <w:rFonts w:ascii="Times New Roman" w:hAnsi="Times New Roman" w:cs="Times New Roman"/>
          <w:sz w:val="24"/>
          <w:szCs w:val="24"/>
        </w:rPr>
        <w:t>The society could as well say that "</w:t>
      </w:r>
      <w:r w:rsidRPr="00510E08">
        <w:rPr>
          <w:rFonts w:ascii="Times New Roman" w:hAnsi="Times New Roman" w:cs="Times New Roman"/>
          <w:i/>
          <w:sz w:val="24"/>
          <w:szCs w:val="24"/>
        </w:rPr>
        <w:t>woman was not created to compete with man, but to complete him</w:t>
      </w:r>
      <w:r w:rsidRPr="00510E08">
        <w:rPr>
          <w:rFonts w:ascii="Times New Roman" w:hAnsi="Times New Roman" w:cs="Times New Roman"/>
          <w:sz w:val="24"/>
          <w:szCs w:val="24"/>
        </w:rPr>
        <w:t xml:space="preserve">". Indeed, there might be a truth to this... but why not also vice versa? In our postmodern world, nevertheless, we find this 'almost-truth' changing; </w:t>
      </w:r>
      <w:r w:rsidRPr="00510E08">
        <w:rPr>
          <w:rFonts w:ascii="Times New Roman" w:hAnsi="Times New Roman" w:cs="Times New Roman"/>
          <w:i/>
          <w:sz w:val="24"/>
          <w:szCs w:val="24"/>
        </w:rPr>
        <w:t xml:space="preserve">a person now completes </w:t>
      </w:r>
      <w:proofErr w:type="gramStart"/>
      <w:r w:rsidRPr="00510E08">
        <w:rPr>
          <w:rFonts w:ascii="Times New Roman" w:hAnsi="Times New Roman" w:cs="Times New Roman"/>
          <w:i/>
          <w:sz w:val="24"/>
          <w:szCs w:val="24"/>
        </w:rPr>
        <w:t>herself</w:t>
      </w:r>
      <w:proofErr w:type="gramEnd"/>
      <w:r w:rsidRPr="00510E08">
        <w:rPr>
          <w:rFonts w:ascii="Times New Roman" w:hAnsi="Times New Roman" w:cs="Times New Roman"/>
          <w:i/>
          <w:sz w:val="24"/>
          <w:szCs w:val="24"/>
        </w:rPr>
        <w:t xml:space="preserve"> or himself, and competes with others</w:t>
      </w:r>
      <w:r w:rsidRPr="00510E08">
        <w:rPr>
          <w:rFonts w:ascii="Times New Roman" w:hAnsi="Times New Roman" w:cs="Times New Roman"/>
          <w:sz w:val="24"/>
          <w:szCs w:val="24"/>
        </w:rPr>
        <w:t>. We also find that the society is not ready to accept this procedural change</w:t>
      </w:r>
      <w:r>
        <w:rPr>
          <w:rFonts w:ascii="Times New Roman" w:hAnsi="Times New Roman" w:cs="Times New Roman"/>
          <w:sz w:val="24"/>
          <w:szCs w:val="24"/>
        </w:rPr>
        <w:t>, however</w:t>
      </w:r>
      <w:r w:rsidRPr="00510E08">
        <w:rPr>
          <w:rFonts w:ascii="Times New Roman" w:hAnsi="Times New Roman" w:cs="Times New Roman"/>
          <w:sz w:val="24"/>
          <w:szCs w:val="24"/>
        </w:rPr>
        <w:t xml:space="preserve">. As a result, the rules that were created in the past to </w:t>
      </w:r>
      <w:proofErr w:type="spellStart"/>
      <w:r w:rsidRPr="00510E08">
        <w:rPr>
          <w:rFonts w:ascii="Times New Roman" w:hAnsi="Times New Roman" w:cs="Times New Roman"/>
          <w:sz w:val="24"/>
          <w:szCs w:val="24"/>
        </w:rPr>
        <w:t>marginalise</w:t>
      </w:r>
      <w:proofErr w:type="spellEnd"/>
      <w:r w:rsidRPr="00510E08">
        <w:rPr>
          <w:rFonts w:ascii="Times New Roman" w:hAnsi="Times New Roman" w:cs="Times New Roman"/>
          <w:sz w:val="24"/>
          <w:szCs w:val="24"/>
        </w:rPr>
        <w:t xml:space="preserve"> each gender to certain roles are being adhered to. They reflect, even, in all aspects of human life, and are expressed as implied in language. </w:t>
      </w:r>
    </w:p>
    <w:p w:rsidR="00510E08" w:rsidRPr="00510E08" w:rsidRDefault="00510E08" w:rsidP="00510E08">
      <w:pPr>
        <w:spacing w:line="480" w:lineRule="auto"/>
        <w:ind w:firstLine="720"/>
        <w:jc w:val="both"/>
        <w:rPr>
          <w:rFonts w:ascii="Times New Roman" w:hAnsi="Times New Roman" w:cs="Times New Roman"/>
          <w:sz w:val="24"/>
          <w:szCs w:val="24"/>
        </w:rPr>
      </w:pPr>
      <w:r w:rsidRPr="00510E08">
        <w:rPr>
          <w:rFonts w:ascii="Times New Roman" w:hAnsi="Times New Roman" w:cs="Times New Roman"/>
          <w:sz w:val="24"/>
          <w:szCs w:val="24"/>
        </w:rPr>
        <w:t xml:space="preserve">Language is a social phenomenon. It is </w:t>
      </w:r>
      <w:r w:rsidR="00A24D8C" w:rsidRPr="00510E08">
        <w:rPr>
          <w:rFonts w:ascii="Times New Roman" w:hAnsi="Times New Roman" w:cs="Times New Roman"/>
          <w:sz w:val="24"/>
          <w:szCs w:val="24"/>
        </w:rPr>
        <w:t>not</w:t>
      </w:r>
      <w:r w:rsidRPr="00510E08">
        <w:rPr>
          <w:rFonts w:ascii="Times New Roman" w:hAnsi="Times New Roman" w:cs="Times New Roman"/>
          <w:sz w:val="24"/>
          <w:szCs w:val="24"/>
        </w:rPr>
        <w:t xml:space="preserve"> simply a medium of </w:t>
      </w:r>
      <w:r w:rsidR="00A24D8C" w:rsidRPr="00510E08">
        <w:rPr>
          <w:rFonts w:ascii="Times New Roman" w:hAnsi="Times New Roman" w:cs="Times New Roman"/>
          <w:sz w:val="24"/>
          <w:szCs w:val="24"/>
        </w:rPr>
        <w:t>communication;</w:t>
      </w:r>
      <w:r w:rsidRPr="00510E08">
        <w:rPr>
          <w:rFonts w:ascii="Times New Roman" w:hAnsi="Times New Roman" w:cs="Times New Roman"/>
          <w:sz w:val="24"/>
          <w:szCs w:val="24"/>
        </w:rPr>
        <w:t xml:space="preserve"> it also projects social items such as culture, identity, tradition, gender, and so on. It is responsible for constructing realities and orienting individuals, either consciously or unconsciously, on </w:t>
      </w:r>
      <w:r w:rsidR="00A24D8C">
        <w:rPr>
          <w:rFonts w:ascii="Times New Roman" w:hAnsi="Times New Roman" w:cs="Times New Roman"/>
          <w:sz w:val="24"/>
          <w:szCs w:val="24"/>
        </w:rPr>
        <w:t>‘</w:t>
      </w:r>
      <w:r w:rsidRPr="00510E08">
        <w:rPr>
          <w:rFonts w:ascii="Times New Roman" w:hAnsi="Times New Roman" w:cs="Times New Roman"/>
          <w:sz w:val="24"/>
          <w:szCs w:val="24"/>
        </w:rPr>
        <w:t>what to believe</w:t>
      </w:r>
      <w:r w:rsidR="00A24D8C">
        <w:rPr>
          <w:rFonts w:ascii="Times New Roman" w:hAnsi="Times New Roman" w:cs="Times New Roman"/>
          <w:sz w:val="24"/>
          <w:szCs w:val="24"/>
        </w:rPr>
        <w:t>’</w:t>
      </w:r>
      <w:r w:rsidRPr="00510E08">
        <w:rPr>
          <w:rFonts w:ascii="Times New Roman" w:hAnsi="Times New Roman" w:cs="Times New Roman"/>
          <w:sz w:val="24"/>
          <w:szCs w:val="24"/>
        </w:rPr>
        <w:t xml:space="preserve">, </w:t>
      </w:r>
      <w:r w:rsidR="00A24D8C">
        <w:rPr>
          <w:rFonts w:ascii="Times New Roman" w:hAnsi="Times New Roman" w:cs="Times New Roman"/>
          <w:sz w:val="24"/>
          <w:szCs w:val="24"/>
        </w:rPr>
        <w:t>‘</w:t>
      </w:r>
      <w:r w:rsidRPr="00510E08">
        <w:rPr>
          <w:rFonts w:ascii="Times New Roman" w:hAnsi="Times New Roman" w:cs="Times New Roman"/>
          <w:sz w:val="24"/>
          <w:szCs w:val="24"/>
        </w:rPr>
        <w:t>how to express what is believed</w:t>
      </w:r>
      <w:r w:rsidR="00A24D8C">
        <w:rPr>
          <w:rFonts w:ascii="Times New Roman" w:hAnsi="Times New Roman" w:cs="Times New Roman"/>
          <w:sz w:val="24"/>
          <w:szCs w:val="24"/>
        </w:rPr>
        <w:t>’,</w:t>
      </w:r>
      <w:r w:rsidRPr="00510E08">
        <w:rPr>
          <w:rFonts w:ascii="Times New Roman" w:hAnsi="Times New Roman" w:cs="Times New Roman"/>
          <w:sz w:val="24"/>
          <w:szCs w:val="24"/>
        </w:rPr>
        <w:t xml:space="preserve"> and so on. Language, in sum, projects ideology. In the same way, these ideologies are shaped by societal beliefs which are consciously followed or unconsciously reflected in social and individual activities (and by extension, in language use).</w:t>
      </w:r>
    </w:p>
    <w:p w:rsidR="00354E2E" w:rsidRPr="00631D46" w:rsidRDefault="00510E08" w:rsidP="003F3BB6">
      <w:pPr>
        <w:spacing w:line="480" w:lineRule="auto"/>
        <w:ind w:firstLine="720"/>
        <w:jc w:val="both"/>
        <w:rPr>
          <w:rFonts w:ascii="Times New Roman" w:hAnsi="Times New Roman" w:cs="Times New Roman"/>
          <w:sz w:val="24"/>
          <w:szCs w:val="24"/>
        </w:rPr>
      </w:pPr>
      <w:r w:rsidRPr="00510E08">
        <w:rPr>
          <w:rFonts w:ascii="Times New Roman" w:hAnsi="Times New Roman" w:cs="Times New Roman"/>
          <w:sz w:val="24"/>
          <w:szCs w:val="24"/>
        </w:rPr>
        <w:t xml:space="preserve">The theory of feminism identifies one social belief to be 'female inferiority'. This, in no way, makes men out to be monsters, as the </w:t>
      </w:r>
      <w:r w:rsidR="00244314">
        <w:rPr>
          <w:rFonts w:ascii="Times New Roman" w:hAnsi="Times New Roman" w:cs="Times New Roman"/>
          <w:sz w:val="24"/>
          <w:szCs w:val="24"/>
        </w:rPr>
        <w:t>society has also placed</w:t>
      </w:r>
      <w:r w:rsidRPr="00510E08">
        <w:rPr>
          <w:rFonts w:ascii="Times New Roman" w:hAnsi="Times New Roman" w:cs="Times New Roman"/>
          <w:sz w:val="24"/>
          <w:szCs w:val="24"/>
        </w:rPr>
        <w:t xml:space="preserve"> the burden of being 'superior' on them (to be less than this would mark them as failures). Feminism </w:t>
      </w:r>
      <w:proofErr w:type="spellStart"/>
      <w:r w:rsidRPr="00510E08">
        <w:rPr>
          <w:rFonts w:ascii="Times New Roman" w:hAnsi="Times New Roman" w:cs="Times New Roman"/>
          <w:sz w:val="24"/>
          <w:szCs w:val="24"/>
        </w:rPr>
        <w:t>recognises</w:t>
      </w:r>
      <w:proofErr w:type="spellEnd"/>
      <w:r w:rsidRPr="00510E08">
        <w:rPr>
          <w:rFonts w:ascii="Times New Roman" w:hAnsi="Times New Roman" w:cs="Times New Roman"/>
          <w:sz w:val="24"/>
          <w:szCs w:val="24"/>
        </w:rPr>
        <w:t xml:space="preserve"> </w:t>
      </w:r>
      <w:r w:rsidR="003F3BB6" w:rsidRPr="00510E08">
        <w:rPr>
          <w:rFonts w:ascii="Times New Roman" w:hAnsi="Times New Roman" w:cs="Times New Roman"/>
          <w:sz w:val="24"/>
          <w:szCs w:val="24"/>
        </w:rPr>
        <w:t xml:space="preserve">these </w:t>
      </w:r>
      <w:r w:rsidR="003F3BB6" w:rsidRPr="00510E08">
        <w:rPr>
          <w:rFonts w:ascii="Times New Roman" w:hAnsi="Times New Roman" w:cs="Times New Roman"/>
          <w:sz w:val="24"/>
          <w:szCs w:val="24"/>
        </w:rPr>
        <w:lastRenderedPageBreak/>
        <w:t>distortions</w:t>
      </w:r>
      <w:r w:rsidRPr="00510E08">
        <w:rPr>
          <w:rFonts w:ascii="Times New Roman" w:hAnsi="Times New Roman" w:cs="Times New Roman"/>
          <w:sz w:val="24"/>
          <w:szCs w:val="24"/>
        </w:rPr>
        <w:t xml:space="preserve">, and aims to quell </w:t>
      </w:r>
      <w:r w:rsidR="003F3BB6">
        <w:rPr>
          <w:rFonts w:ascii="Times New Roman" w:hAnsi="Times New Roman" w:cs="Times New Roman"/>
          <w:sz w:val="24"/>
          <w:szCs w:val="24"/>
        </w:rPr>
        <w:t>them</w:t>
      </w:r>
      <w:r w:rsidRPr="00510E08">
        <w:rPr>
          <w:rFonts w:ascii="Times New Roman" w:hAnsi="Times New Roman" w:cs="Times New Roman"/>
          <w:sz w:val="24"/>
          <w:szCs w:val="24"/>
        </w:rPr>
        <w:t xml:space="preserve">. However, its focus is on the female. What this research aims to do is to show how language reflects these stereotypes, and the implications they have on social orientation and life in general. </w:t>
      </w:r>
      <w:r w:rsidR="00354E2E">
        <w:rPr>
          <w:rFonts w:ascii="Times New Roman" w:hAnsi="Times New Roman" w:cs="Times New Roman"/>
          <w:sz w:val="24"/>
          <w:szCs w:val="24"/>
        </w:rPr>
        <w:t>This chapter foregrounds the entire research, giving background details, problems identified, questions raised, as well as the goals that have been set to achieve.</w:t>
      </w:r>
    </w:p>
    <w:p w:rsidR="00354E2E" w:rsidRDefault="00354E2E" w:rsidP="00354E2E">
      <w:pPr>
        <w:pStyle w:val="ListParagraph"/>
        <w:numPr>
          <w:ilvl w:val="1"/>
          <w:numId w:val="38"/>
        </w:numPr>
        <w:spacing w:after="200" w:line="480" w:lineRule="auto"/>
        <w:ind w:left="720" w:hanging="720"/>
        <w:jc w:val="both"/>
        <w:rPr>
          <w:rFonts w:ascii="Times New Roman" w:hAnsi="Times New Roman" w:cs="Times New Roman"/>
          <w:b/>
          <w:sz w:val="24"/>
          <w:szCs w:val="24"/>
        </w:rPr>
      </w:pPr>
      <w:r w:rsidRPr="00303A4E">
        <w:rPr>
          <w:rFonts w:ascii="Times New Roman" w:hAnsi="Times New Roman" w:cs="Times New Roman"/>
          <w:b/>
          <w:sz w:val="24"/>
          <w:szCs w:val="24"/>
        </w:rPr>
        <w:t>Background to Study</w:t>
      </w:r>
    </w:p>
    <w:p w:rsidR="00354E2E" w:rsidRDefault="00354E2E" w:rsidP="00213A1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 wanted to do was </w:t>
      </w:r>
      <w:r w:rsidR="000644E0">
        <w:rPr>
          <w:rFonts w:ascii="Times New Roman" w:hAnsi="Times New Roman" w:cs="Times New Roman"/>
          <w:sz w:val="24"/>
          <w:szCs w:val="24"/>
        </w:rPr>
        <w:t xml:space="preserve">to </w:t>
      </w:r>
      <w:r>
        <w:rPr>
          <w:rFonts w:ascii="Times New Roman" w:hAnsi="Times New Roman" w:cs="Times New Roman"/>
          <w:sz w:val="24"/>
          <w:szCs w:val="24"/>
        </w:rPr>
        <w:t>compare and contrast feminist i</w:t>
      </w:r>
      <w:r w:rsidR="00A4102A">
        <w:rPr>
          <w:rFonts w:ascii="Times New Roman" w:hAnsi="Times New Roman" w:cs="Times New Roman"/>
          <w:sz w:val="24"/>
          <w:szCs w:val="24"/>
        </w:rPr>
        <w:t xml:space="preserve">deologies and show how there really is </w:t>
      </w:r>
      <w:r>
        <w:rPr>
          <w:rFonts w:ascii="Times New Roman" w:hAnsi="Times New Roman" w:cs="Times New Roman"/>
          <w:sz w:val="24"/>
          <w:szCs w:val="24"/>
        </w:rPr>
        <w:t xml:space="preserve">no unified </w:t>
      </w:r>
      <w:r w:rsidR="00A4102A">
        <w:rPr>
          <w:rFonts w:ascii="Times New Roman" w:hAnsi="Times New Roman" w:cs="Times New Roman"/>
          <w:sz w:val="24"/>
          <w:szCs w:val="24"/>
        </w:rPr>
        <w:t xml:space="preserve">agreement on the </w:t>
      </w:r>
      <w:r>
        <w:rPr>
          <w:rFonts w:ascii="Times New Roman" w:hAnsi="Times New Roman" w:cs="Times New Roman"/>
          <w:sz w:val="24"/>
          <w:szCs w:val="24"/>
        </w:rPr>
        <w:t>meaning of the concept of feminism. I t</w:t>
      </w:r>
      <w:r w:rsidR="004432B6">
        <w:rPr>
          <w:rFonts w:ascii="Times New Roman" w:hAnsi="Times New Roman" w:cs="Times New Roman"/>
          <w:sz w:val="24"/>
          <w:szCs w:val="24"/>
        </w:rPr>
        <w:t xml:space="preserve">hought that it had been so </w:t>
      </w:r>
      <w:proofErr w:type="spellStart"/>
      <w:r w:rsidR="004432B6">
        <w:rPr>
          <w:rFonts w:ascii="Times New Roman" w:hAnsi="Times New Roman" w:cs="Times New Roman"/>
          <w:sz w:val="24"/>
          <w:szCs w:val="24"/>
        </w:rPr>
        <w:t>sociolectically</w:t>
      </w:r>
      <w:proofErr w:type="spellEnd"/>
      <w:r>
        <w:rPr>
          <w:rFonts w:ascii="Times New Roman" w:hAnsi="Times New Roman" w:cs="Times New Roman"/>
          <w:sz w:val="24"/>
          <w:szCs w:val="24"/>
        </w:rPr>
        <w:t xml:space="preserve"> and even </w:t>
      </w:r>
      <w:proofErr w:type="spellStart"/>
      <w:r>
        <w:rPr>
          <w:rFonts w:ascii="Times New Roman" w:hAnsi="Times New Roman" w:cs="Times New Roman"/>
          <w:sz w:val="24"/>
          <w:szCs w:val="24"/>
        </w:rPr>
        <w:t>idolect</w:t>
      </w:r>
      <w:r w:rsidR="004432B6">
        <w:rPr>
          <w:rFonts w:ascii="Times New Roman" w:hAnsi="Times New Roman" w:cs="Times New Roman"/>
          <w:sz w:val="24"/>
          <w:szCs w:val="24"/>
        </w:rPr>
        <w:t>ic</w:t>
      </w:r>
      <w:r>
        <w:rPr>
          <w:rFonts w:ascii="Times New Roman" w:hAnsi="Times New Roman" w:cs="Times New Roman"/>
          <w:sz w:val="24"/>
          <w:szCs w:val="24"/>
        </w:rPr>
        <w:t>ally</w:t>
      </w:r>
      <w:proofErr w:type="spellEnd"/>
      <w:r>
        <w:rPr>
          <w:rFonts w:ascii="Times New Roman" w:hAnsi="Times New Roman" w:cs="Times New Roman"/>
          <w:sz w:val="24"/>
          <w:szCs w:val="24"/>
        </w:rPr>
        <w:t xml:space="preserve"> diversified, that tracing each forms of feminism will eventually lead to </w:t>
      </w:r>
      <w:r w:rsidR="00A4102A">
        <w:rPr>
          <w:rFonts w:ascii="Times New Roman" w:hAnsi="Times New Roman" w:cs="Times New Roman"/>
          <w:sz w:val="24"/>
          <w:szCs w:val="24"/>
        </w:rPr>
        <w:t xml:space="preserve">entirely </w:t>
      </w:r>
      <w:r>
        <w:rPr>
          <w:rFonts w:ascii="Times New Roman" w:hAnsi="Times New Roman" w:cs="Times New Roman"/>
          <w:sz w:val="24"/>
          <w:szCs w:val="24"/>
        </w:rPr>
        <w:t>different fields</w:t>
      </w:r>
      <w:r w:rsidR="00A4102A">
        <w:rPr>
          <w:rFonts w:ascii="Times New Roman" w:hAnsi="Times New Roman" w:cs="Times New Roman"/>
          <w:sz w:val="24"/>
          <w:szCs w:val="24"/>
        </w:rPr>
        <w:t xml:space="preserve"> of study</w:t>
      </w:r>
      <w:r>
        <w:rPr>
          <w:rFonts w:ascii="Times New Roman" w:hAnsi="Times New Roman" w:cs="Times New Roman"/>
          <w:sz w:val="24"/>
          <w:szCs w:val="24"/>
        </w:rPr>
        <w:t xml:space="preserve">. So, when we speak of Eco-Feminism, we have Ecology at its core; for Liberal Feminism, we have Marxism at its core; and for Radical Feminism, the core is a ‘revenge mentality’ aimed at men for treating women as second class citizens. Alas, I discovered that I was missing an important point; I just needed to take a closer look to </w:t>
      </w:r>
      <w:proofErr w:type="spellStart"/>
      <w:r>
        <w:rPr>
          <w:rFonts w:ascii="Times New Roman" w:hAnsi="Times New Roman" w:cs="Times New Roman"/>
          <w:sz w:val="24"/>
          <w:szCs w:val="24"/>
        </w:rPr>
        <w:t>realise</w:t>
      </w:r>
      <w:proofErr w:type="spellEnd"/>
      <w:r>
        <w:rPr>
          <w:rFonts w:ascii="Times New Roman" w:hAnsi="Times New Roman" w:cs="Times New Roman"/>
          <w:sz w:val="24"/>
          <w:szCs w:val="24"/>
        </w:rPr>
        <w:t xml:space="preserve"> a simil</w:t>
      </w:r>
      <w:r w:rsidR="004432B6">
        <w:rPr>
          <w:rFonts w:ascii="Times New Roman" w:hAnsi="Times New Roman" w:cs="Times New Roman"/>
          <w:sz w:val="24"/>
          <w:szCs w:val="24"/>
        </w:rPr>
        <w:t xml:space="preserve">arity in all these forms. </w:t>
      </w:r>
      <w:proofErr w:type="gramStart"/>
      <w:r w:rsidR="00AC2CC0">
        <w:rPr>
          <w:rFonts w:ascii="Times New Roman" w:hAnsi="Times New Roman" w:cs="Times New Roman"/>
          <w:sz w:val="24"/>
          <w:szCs w:val="24"/>
        </w:rPr>
        <w:t>bell</w:t>
      </w:r>
      <w:proofErr w:type="gramEnd"/>
      <w:r w:rsidR="004432B6">
        <w:rPr>
          <w:rFonts w:ascii="Times New Roman" w:hAnsi="Times New Roman" w:cs="Times New Roman"/>
          <w:sz w:val="24"/>
          <w:szCs w:val="24"/>
        </w:rPr>
        <w:t xml:space="preserve"> </w:t>
      </w:r>
      <w:r w:rsidR="00AC2CC0">
        <w:rPr>
          <w:rFonts w:ascii="Times New Roman" w:hAnsi="Times New Roman" w:cs="Times New Roman"/>
          <w:sz w:val="24"/>
          <w:szCs w:val="24"/>
        </w:rPr>
        <w:t>hooks</w:t>
      </w:r>
      <w:r>
        <w:rPr>
          <w:rFonts w:ascii="Times New Roman" w:hAnsi="Times New Roman" w:cs="Times New Roman"/>
          <w:sz w:val="24"/>
          <w:szCs w:val="24"/>
        </w:rPr>
        <w:t xml:space="preserve"> properly describes it as the “movement to end sexist oppression</w:t>
      </w:r>
      <w:r w:rsidR="009E17C8">
        <w:rPr>
          <w:rFonts w:ascii="Times New Roman" w:hAnsi="Times New Roman" w:cs="Times New Roman"/>
          <w:sz w:val="24"/>
          <w:szCs w:val="24"/>
        </w:rPr>
        <w:t xml:space="preserve"> [that] enables </w:t>
      </w:r>
      <w:r w:rsidR="00E031B7">
        <w:rPr>
          <w:rFonts w:ascii="Times New Roman" w:hAnsi="Times New Roman" w:cs="Times New Roman"/>
          <w:sz w:val="24"/>
          <w:szCs w:val="24"/>
        </w:rPr>
        <w:t>women and men</w:t>
      </w:r>
      <w:r w:rsidR="00F22977">
        <w:rPr>
          <w:rFonts w:ascii="Times New Roman" w:hAnsi="Times New Roman" w:cs="Times New Roman"/>
          <w:sz w:val="24"/>
          <w:szCs w:val="24"/>
        </w:rPr>
        <w:t>…</w:t>
      </w:r>
      <w:r w:rsidR="00E031B7">
        <w:rPr>
          <w:rFonts w:ascii="Times New Roman" w:hAnsi="Times New Roman" w:cs="Times New Roman"/>
          <w:sz w:val="24"/>
          <w:szCs w:val="24"/>
        </w:rPr>
        <w:t xml:space="preserve"> to participate eq</w:t>
      </w:r>
      <w:r w:rsidR="009E17C8">
        <w:rPr>
          <w:rFonts w:ascii="Times New Roman" w:hAnsi="Times New Roman" w:cs="Times New Roman"/>
          <w:sz w:val="24"/>
          <w:szCs w:val="24"/>
        </w:rPr>
        <w:t>ually in</w:t>
      </w:r>
      <w:r w:rsidR="00415607">
        <w:rPr>
          <w:rFonts w:ascii="Times New Roman" w:hAnsi="Times New Roman" w:cs="Times New Roman"/>
          <w:sz w:val="24"/>
          <w:szCs w:val="24"/>
        </w:rPr>
        <w:t xml:space="preserve"> revolutionary struggle” (</w:t>
      </w:r>
      <w:r w:rsidR="00AC2CC0">
        <w:rPr>
          <w:rFonts w:ascii="Times New Roman" w:hAnsi="Times New Roman" w:cs="Times New Roman"/>
          <w:sz w:val="24"/>
          <w:szCs w:val="24"/>
        </w:rPr>
        <w:t>hooks</w:t>
      </w:r>
      <w:r w:rsidR="00415607">
        <w:rPr>
          <w:rFonts w:ascii="Times New Roman" w:hAnsi="Times New Roman" w:cs="Times New Roman"/>
          <w:sz w:val="24"/>
          <w:szCs w:val="24"/>
        </w:rPr>
        <w:t>, 1984:67)</w:t>
      </w:r>
      <w:r>
        <w:rPr>
          <w:rFonts w:ascii="Times New Roman" w:hAnsi="Times New Roman" w:cs="Times New Roman"/>
          <w:b/>
          <w:sz w:val="24"/>
          <w:szCs w:val="24"/>
        </w:rPr>
        <w:t xml:space="preserve">. </w:t>
      </w:r>
      <w:r>
        <w:rPr>
          <w:rFonts w:ascii="Times New Roman" w:hAnsi="Times New Roman" w:cs="Times New Roman"/>
          <w:sz w:val="24"/>
          <w:szCs w:val="24"/>
        </w:rPr>
        <w:t>Feminism goes beyond a ‘fight’ for the societal or political right of women- it transcends to a much m</w:t>
      </w:r>
      <w:r w:rsidR="004432B6">
        <w:rPr>
          <w:rFonts w:ascii="Times New Roman" w:hAnsi="Times New Roman" w:cs="Times New Roman"/>
          <w:sz w:val="24"/>
          <w:szCs w:val="24"/>
        </w:rPr>
        <w:t>ore deep-rooted problem:</w:t>
      </w:r>
      <w:r w:rsidR="00AC2CC0">
        <w:rPr>
          <w:rFonts w:ascii="Times New Roman" w:hAnsi="Times New Roman" w:cs="Times New Roman"/>
          <w:sz w:val="24"/>
          <w:szCs w:val="24"/>
        </w:rPr>
        <w:t xml:space="preserve"> </w:t>
      </w:r>
      <w:r w:rsidRPr="004432B6">
        <w:rPr>
          <w:rFonts w:ascii="Times New Roman" w:hAnsi="Times New Roman" w:cs="Times New Roman"/>
          <w:b/>
          <w:i/>
          <w:sz w:val="24"/>
          <w:szCs w:val="24"/>
        </w:rPr>
        <w:t>sexism</w:t>
      </w:r>
      <w:r>
        <w:rPr>
          <w:rFonts w:ascii="Times New Roman" w:hAnsi="Times New Roman" w:cs="Times New Roman"/>
          <w:sz w:val="24"/>
          <w:szCs w:val="24"/>
        </w:rPr>
        <w:t>.</w:t>
      </w:r>
    </w:p>
    <w:p w:rsidR="00354E2E" w:rsidRDefault="00354E2E" w:rsidP="00213A1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Sexism, in plain terms is the unfair treatment of people because of their gender. In this light, a Nigerian girl- because ‘she is a girl’- will be restricted by her parents in the way </w:t>
      </w:r>
      <w:proofErr w:type="gramStart"/>
      <w:r>
        <w:rPr>
          <w:rFonts w:ascii="Times New Roman" w:hAnsi="Times New Roman" w:cs="Times New Roman"/>
          <w:sz w:val="24"/>
          <w:szCs w:val="24"/>
        </w:rPr>
        <w:t>she</w:t>
      </w:r>
      <w:proofErr w:type="gramEnd"/>
      <w:r w:rsidR="006E2940">
        <w:rPr>
          <w:rFonts w:ascii="Times New Roman" w:hAnsi="Times New Roman" w:cs="Times New Roman"/>
          <w:sz w:val="24"/>
          <w:szCs w:val="24"/>
        </w:rPr>
        <w:t xml:space="preserve"> ‘follows’ friends. Her brother</w:t>
      </w:r>
      <w:r>
        <w:rPr>
          <w:rFonts w:ascii="Times New Roman" w:hAnsi="Times New Roman" w:cs="Times New Roman"/>
          <w:sz w:val="24"/>
          <w:szCs w:val="24"/>
        </w:rPr>
        <w:t xml:space="preserve"> will not have this same restriction because ‘he is a boy’. Some people might see a fault in this, but, in reality, this happens as a norm in the society. In extreme cases, girls are mocked and treated as ‘unclean’ because of something as natural as their menstrual period.  Al Jazeera English </w:t>
      </w:r>
      <w:r w:rsidR="006E2940">
        <w:rPr>
          <w:rFonts w:ascii="Times New Roman" w:hAnsi="Times New Roman" w:cs="Times New Roman"/>
          <w:sz w:val="24"/>
          <w:szCs w:val="24"/>
        </w:rPr>
        <w:t xml:space="preserve">on Twitter </w:t>
      </w:r>
      <w:r>
        <w:rPr>
          <w:rFonts w:ascii="Times New Roman" w:hAnsi="Times New Roman" w:cs="Times New Roman"/>
          <w:sz w:val="24"/>
          <w:szCs w:val="24"/>
        </w:rPr>
        <w:t>reported on the 19</w:t>
      </w:r>
      <w:r w:rsidRPr="006D6945">
        <w:rPr>
          <w:rFonts w:ascii="Times New Roman" w:hAnsi="Times New Roman" w:cs="Times New Roman"/>
          <w:sz w:val="24"/>
          <w:szCs w:val="24"/>
          <w:vertAlign w:val="superscript"/>
        </w:rPr>
        <w:t>th</w:t>
      </w:r>
      <w:r>
        <w:rPr>
          <w:rFonts w:ascii="Times New Roman" w:hAnsi="Times New Roman" w:cs="Times New Roman"/>
          <w:sz w:val="24"/>
          <w:szCs w:val="24"/>
        </w:rPr>
        <w:t xml:space="preserve"> of Nov, 2017 that “46% of </w:t>
      </w:r>
      <w:r>
        <w:rPr>
          <w:rFonts w:ascii="Times New Roman" w:hAnsi="Times New Roman" w:cs="Times New Roman"/>
          <w:sz w:val="24"/>
          <w:szCs w:val="24"/>
        </w:rPr>
        <w:lastRenderedPageBreak/>
        <w:t>girls in Ethiopia don’t finish primary education. Many of them leave due to menstrual mishaps”. The students in these primary schools are not well educate</w:t>
      </w:r>
      <w:r w:rsidR="006E2940">
        <w:rPr>
          <w:rFonts w:ascii="Times New Roman" w:hAnsi="Times New Roman" w:cs="Times New Roman"/>
          <w:sz w:val="24"/>
          <w:szCs w:val="24"/>
        </w:rPr>
        <w:t>d about this biological feature</w:t>
      </w:r>
      <w:r>
        <w:rPr>
          <w:rFonts w:ascii="Times New Roman" w:hAnsi="Times New Roman" w:cs="Times New Roman"/>
          <w:sz w:val="24"/>
          <w:szCs w:val="24"/>
        </w:rPr>
        <w:t xml:space="preserve"> that they do not know what to do when it happens. Other students mock them because of the bloodstain on their clothes, and the shame keeps them from coming back to school. It is also sexist when ‘men’ are tagged ‘breadwinners’ in the family. In cases like this, the women relax, and it is, indeed </w:t>
      </w:r>
      <w:r w:rsidRPr="0034464C">
        <w:rPr>
          <w:rFonts w:ascii="Times New Roman" w:hAnsi="Times New Roman" w:cs="Times New Roman"/>
          <w:i/>
          <w:sz w:val="24"/>
          <w:szCs w:val="24"/>
        </w:rPr>
        <w:t>expected</w:t>
      </w:r>
      <w:r>
        <w:rPr>
          <w:rFonts w:ascii="Times New Roman" w:hAnsi="Times New Roman" w:cs="Times New Roman"/>
          <w:sz w:val="24"/>
          <w:szCs w:val="24"/>
        </w:rPr>
        <w:t xml:space="preserve"> of the men to solely provide for the family. If he fails to do so, he is tagged as a failure. If his wife takes up the mantle, and the ‘roles are reversed’, it is because he is not ‘man enough’. This is a sexist ideology that affects both genders. That it has even become a norm at all is saddening.</w:t>
      </w:r>
    </w:p>
    <w:p w:rsidR="00354E2E" w:rsidRDefault="00354E2E" w:rsidP="00213A1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Sexism also borders also on stereotypical identification of ‘who males and females should be’. We notice males being called </w:t>
      </w:r>
      <w:r w:rsidRPr="0003677D">
        <w:rPr>
          <w:rFonts w:ascii="Times New Roman" w:hAnsi="Times New Roman" w:cs="Times New Roman"/>
          <w:i/>
          <w:sz w:val="24"/>
          <w:szCs w:val="24"/>
        </w:rPr>
        <w:t>lecturers</w:t>
      </w:r>
      <w:r>
        <w:rPr>
          <w:rFonts w:ascii="Times New Roman" w:hAnsi="Times New Roman" w:cs="Times New Roman"/>
          <w:sz w:val="24"/>
          <w:szCs w:val="24"/>
        </w:rPr>
        <w:t xml:space="preserve">, while females are called </w:t>
      </w:r>
      <w:r w:rsidRPr="0003677D">
        <w:rPr>
          <w:rFonts w:ascii="Times New Roman" w:hAnsi="Times New Roman" w:cs="Times New Roman"/>
          <w:i/>
          <w:sz w:val="24"/>
          <w:szCs w:val="24"/>
        </w:rPr>
        <w:t>female lecturers</w:t>
      </w:r>
      <w:r>
        <w:rPr>
          <w:rFonts w:ascii="Times New Roman" w:hAnsi="Times New Roman" w:cs="Times New Roman"/>
          <w:sz w:val="24"/>
          <w:szCs w:val="24"/>
        </w:rPr>
        <w:t>. Peopl</w:t>
      </w:r>
      <w:r w:rsidR="003F7CF1">
        <w:rPr>
          <w:rFonts w:ascii="Times New Roman" w:hAnsi="Times New Roman" w:cs="Times New Roman"/>
          <w:sz w:val="24"/>
          <w:szCs w:val="24"/>
        </w:rPr>
        <w:t xml:space="preserve">e would also say </w:t>
      </w:r>
      <w:r w:rsidR="003F7CF1" w:rsidRPr="003F7CF1">
        <w:rPr>
          <w:rFonts w:ascii="Times New Roman" w:hAnsi="Times New Roman" w:cs="Times New Roman"/>
          <w:i/>
          <w:sz w:val="24"/>
          <w:szCs w:val="24"/>
        </w:rPr>
        <w:t>Pastor (Mrs.)</w:t>
      </w:r>
      <w:r>
        <w:rPr>
          <w:rFonts w:ascii="Times New Roman" w:hAnsi="Times New Roman" w:cs="Times New Roman"/>
          <w:sz w:val="24"/>
          <w:szCs w:val="24"/>
        </w:rPr>
        <w:t xml:space="preserve"> when referring to a ‘</w:t>
      </w:r>
      <w:r w:rsidRPr="0003677D">
        <w:rPr>
          <w:rFonts w:ascii="Times New Roman" w:hAnsi="Times New Roman" w:cs="Times New Roman"/>
          <w:sz w:val="24"/>
          <w:szCs w:val="24"/>
        </w:rPr>
        <w:t>female pastor</w:t>
      </w:r>
      <w:r>
        <w:rPr>
          <w:rFonts w:ascii="Times New Roman" w:hAnsi="Times New Roman" w:cs="Times New Roman"/>
          <w:sz w:val="24"/>
          <w:szCs w:val="24"/>
        </w:rPr>
        <w:t>’, but to them, a ‘</w:t>
      </w:r>
      <w:r w:rsidRPr="0003677D">
        <w:rPr>
          <w:rFonts w:ascii="Times New Roman" w:hAnsi="Times New Roman" w:cs="Times New Roman"/>
          <w:sz w:val="24"/>
          <w:szCs w:val="24"/>
        </w:rPr>
        <w:t xml:space="preserve">male </w:t>
      </w:r>
      <w:proofErr w:type="spellStart"/>
      <w:r w:rsidRPr="0003677D">
        <w:rPr>
          <w:rFonts w:ascii="Times New Roman" w:hAnsi="Times New Roman" w:cs="Times New Roman"/>
          <w:sz w:val="24"/>
          <w:szCs w:val="24"/>
        </w:rPr>
        <w:t>pastor</w:t>
      </w:r>
      <w:r>
        <w:rPr>
          <w:rFonts w:ascii="Times New Roman" w:hAnsi="Times New Roman" w:cs="Times New Roman"/>
          <w:sz w:val="24"/>
          <w:szCs w:val="24"/>
        </w:rPr>
        <w:t>’</w:t>
      </w:r>
      <w:r w:rsidR="003F7CF1">
        <w:rPr>
          <w:rFonts w:ascii="Times New Roman" w:hAnsi="Times New Roman" w:cs="Times New Roman"/>
          <w:sz w:val="24"/>
          <w:szCs w:val="24"/>
        </w:rPr>
        <w:t>is</w:t>
      </w:r>
      <w:proofErr w:type="spellEnd"/>
      <w:r w:rsidR="003F7CF1">
        <w:rPr>
          <w:rFonts w:ascii="Times New Roman" w:hAnsi="Times New Roman" w:cs="Times New Roman"/>
          <w:sz w:val="24"/>
          <w:szCs w:val="24"/>
        </w:rPr>
        <w:t xml:space="preserve"> simply </w:t>
      </w:r>
      <w:r w:rsidR="003F7CF1" w:rsidRPr="003F7CF1">
        <w:rPr>
          <w:rFonts w:ascii="Times New Roman" w:hAnsi="Times New Roman" w:cs="Times New Roman"/>
          <w:i/>
          <w:sz w:val="24"/>
          <w:szCs w:val="24"/>
        </w:rPr>
        <w:t>Pastor</w:t>
      </w:r>
      <w:r>
        <w:rPr>
          <w:rFonts w:ascii="Times New Roman" w:hAnsi="Times New Roman" w:cs="Times New Roman"/>
          <w:sz w:val="24"/>
          <w:szCs w:val="24"/>
        </w:rPr>
        <w:t xml:space="preserve">. This stereotype also involves </w:t>
      </w:r>
      <w:r w:rsidRPr="0003677D">
        <w:rPr>
          <w:rFonts w:ascii="Times New Roman" w:hAnsi="Times New Roman" w:cs="Times New Roman"/>
          <w:i/>
          <w:sz w:val="24"/>
          <w:szCs w:val="24"/>
        </w:rPr>
        <w:t>male nurse</w:t>
      </w:r>
      <w:r>
        <w:rPr>
          <w:rFonts w:ascii="Times New Roman" w:hAnsi="Times New Roman" w:cs="Times New Roman"/>
          <w:sz w:val="24"/>
          <w:szCs w:val="24"/>
        </w:rPr>
        <w:t xml:space="preserve"> versus </w:t>
      </w:r>
      <w:r>
        <w:rPr>
          <w:rFonts w:ascii="Times New Roman" w:hAnsi="Times New Roman" w:cs="Times New Roman"/>
          <w:i/>
          <w:sz w:val="24"/>
          <w:szCs w:val="24"/>
        </w:rPr>
        <w:t>nurse</w:t>
      </w:r>
      <w:r>
        <w:rPr>
          <w:rFonts w:ascii="Times New Roman" w:hAnsi="Times New Roman" w:cs="Times New Roman"/>
          <w:sz w:val="24"/>
          <w:szCs w:val="24"/>
        </w:rPr>
        <w:t>. This sexist ideology has streamlined the qualities of males and females to what is believed to suit them either physically, emotionally, or socially. The proposition is that because females are more emotional, they should be nurses and nannies;</w:t>
      </w:r>
      <w:r w:rsidR="006E2940">
        <w:rPr>
          <w:rFonts w:ascii="Times New Roman" w:hAnsi="Times New Roman" w:cs="Times New Roman"/>
          <w:sz w:val="24"/>
          <w:szCs w:val="24"/>
        </w:rPr>
        <w:t xml:space="preserve"> and</w:t>
      </w:r>
      <w:r>
        <w:rPr>
          <w:rFonts w:ascii="Times New Roman" w:hAnsi="Times New Roman" w:cs="Times New Roman"/>
          <w:sz w:val="24"/>
          <w:szCs w:val="24"/>
        </w:rPr>
        <w:t xml:space="preserve"> because male are physically stronger, they should be wrestlers, armed force members, and so on. The assumption of the physical or the emotional traits of either gender is, in itself, sexist.  </w:t>
      </w:r>
    </w:p>
    <w:p w:rsidR="00354E2E" w:rsidRDefault="00354E2E" w:rsidP="00213A1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should be mentioned here that education, exposure, and </w:t>
      </w:r>
      <w:proofErr w:type="spellStart"/>
      <w:r>
        <w:rPr>
          <w:rFonts w:ascii="Times New Roman" w:hAnsi="Times New Roman" w:cs="Times New Roman"/>
          <w:sz w:val="24"/>
          <w:szCs w:val="24"/>
        </w:rPr>
        <w:t>globalisation</w:t>
      </w:r>
      <w:proofErr w:type="spellEnd"/>
      <w:r>
        <w:rPr>
          <w:rFonts w:ascii="Times New Roman" w:hAnsi="Times New Roman" w:cs="Times New Roman"/>
          <w:sz w:val="24"/>
          <w:szCs w:val="24"/>
        </w:rPr>
        <w:t xml:space="preserve"> (which has led to open-mindedness) have immensely restricted sexist ideologies. In fact, these factors have helped curb some, and are actively eliminating some. This is satisfying. However, these positive changes are only manifesting in one part of the society- the ‘exposed society’. By ‘exposed society’, I mean those who have the opportunity to be educated on gender matters. These people </w:t>
      </w:r>
      <w:r>
        <w:rPr>
          <w:rFonts w:ascii="Times New Roman" w:hAnsi="Times New Roman" w:cs="Times New Roman"/>
          <w:sz w:val="24"/>
          <w:szCs w:val="24"/>
        </w:rPr>
        <w:lastRenderedPageBreak/>
        <w:t>are in the high-class society, they have know</w:t>
      </w:r>
      <w:r w:rsidR="00704CEB">
        <w:rPr>
          <w:rFonts w:ascii="Times New Roman" w:hAnsi="Times New Roman" w:cs="Times New Roman"/>
          <w:sz w:val="24"/>
          <w:szCs w:val="24"/>
        </w:rPr>
        <w:t xml:space="preserve">ledge of societal developments and </w:t>
      </w:r>
      <w:r>
        <w:rPr>
          <w:rFonts w:ascii="Times New Roman" w:hAnsi="Times New Roman" w:cs="Times New Roman"/>
          <w:sz w:val="24"/>
          <w:szCs w:val="24"/>
        </w:rPr>
        <w:t>political balances (are not in the view that only males are supposed to be politicians), are educated (either in ‘top’ schools at the primary and secondary school levels or are in higher institutions in faculties where such matters are made known), are avid members of the activities of the 21</w:t>
      </w:r>
      <w:r w:rsidRPr="00911D0E">
        <w:rPr>
          <w:rFonts w:ascii="Times New Roman" w:hAnsi="Times New Roman" w:cs="Times New Roman"/>
          <w:sz w:val="24"/>
          <w:szCs w:val="24"/>
          <w:vertAlign w:val="superscript"/>
        </w:rPr>
        <w:t>st</w:t>
      </w:r>
      <w:r>
        <w:rPr>
          <w:rFonts w:ascii="Times New Roman" w:hAnsi="Times New Roman" w:cs="Times New Roman"/>
          <w:sz w:val="24"/>
          <w:szCs w:val="24"/>
        </w:rPr>
        <w:t xml:space="preserve"> century trends, and other ‘exposed’ instances. The rest of the society (which is the larger majority) is largely uninformed on the matters of gender such as sexism. Funnily, feminism has been trending of late; however, it is largely misinterpreted to be mere ‘loud cries by females’ for an impossible equality. I must note that my claims are premised in my country- Nigeria. I admit that these categories identified above are contrived. Th</w:t>
      </w:r>
      <w:r w:rsidR="000F1654">
        <w:rPr>
          <w:rFonts w:ascii="Times New Roman" w:hAnsi="Times New Roman" w:cs="Times New Roman"/>
          <w:sz w:val="24"/>
          <w:szCs w:val="24"/>
        </w:rPr>
        <w:t>ey are hypothetical, in fact. T</w:t>
      </w:r>
      <w:r>
        <w:rPr>
          <w:rFonts w:ascii="Times New Roman" w:hAnsi="Times New Roman" w:cs="Times New Roman"/>
          <w:sz w:val="24"/>
          <w:szCs w:val="24"/>
        </w:rPr>
        <w:t>his research</w:t>
      </w:r>
      <w:r w:rsidR="000F1654">
        <w:rPr>
          <w:rFonts w:ascii="Times New Roman" w:hAnsi="Times New Roman" w:cs="Times New Roman"/>
          <w:sz w:val="24"/>
          <w:szCs w:val="24"/>
        </w:rPr>
        <w:t>, therefore,</w:t>
      </w:r>
      <w:r>
        <w:rPr>
          <w:rFonts w:ascii="Times New Roman" w:hAnsi="Times New Roman" w:cs="Times New Roman"/>
          <w:sz w:val="24"/>
          <w:szCs w:val="24"/>
        </w:rPr>
        <w:t xml:space="preserve"> aims at validating or correcting </w:t>
      </w:r>
      <w:r w:rsidR="000F1654">
        <w:rPr>
          <w:rFonts w:ascii="Times New Roman" w:hAnsi="Times New Roman" w:cs="Times New Roman"/>
          <w:sz w:val="24"/>
          <w:szCs w:val="24"/>
        </w:rPr>
        <w:t>them</w:t>
      </w:r>
      <w:r>
        <w:rPr>
          <w:rFonts w:ascii="Times New Roman" w:hAnsi="Times New Roman" w:cs="Times New Roman"/>
          <w:sz w:val="24"/>
          <w:szCs w:val="24"/>
        </w:rPr>
        <w:t xml:space="preserve">. </w:t>
      </w:r>
    </w:p>
    <w:p w:rsidR="00354E2E" w:rsidRPr="00FB7022" w:rsidRDefault="00354E2E" w:rsidP="00213A1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Finally, in the </w:t>
      </w:r>
      <w:proofErr w:type="spellStart"/>
      <w:r>
        <w:rPr>
          <w:rFonts w:ascii="Times New Roman" w:hAnsi="Times New Roman" w:cs="Times New Roman"/>
          <w:sz w:val="24"/>
          <w:szCs w:val="24"/>
        </w:rPr>
        <w:t>realisation</w:t>
      </w:r>
      <w:proofErr w:type="spellEnd"/>
      <w:r>
        <w:rPr>
          <w:rFonts w:ascii="Times New Roman" w:hAnsi="Times New Roman" w:cs="Times New Roman"/>
          <w:sz w:val="24"/>
          <w:szCs w:val="24"/>
        </w:rPr>
        <w:t xml:space="preserve"> that sexism is unnoticed and unattended to in the larger society; this research was decided upon to investigate how deep-rooted sexism is in the society. I chose to focus on </w:t>
      </w:r>
      <w:r w:rsidR="000F1654">
        <w:rPr>
          <w:rFonts w:ascii="Times New Roman" w:hAnsi="Times New Roman" w:cs="Times New Roman"/>
          <w:sz w:val="24"/>
          <w:szCs w:val="24"/>
        </w:rPr>
        <w:t>the</w:t>
      </w:r>
      <w:r>
        <w:rPr>
          <w:rFonts w:ascii="Times New Roman" w:hAnsi="Times New Roman" w:cs="Times New Roman"/>
          <w:sz w:val="24"/>
          <w:szCs w:val="24"/>
        </w:rPr>
        <w:t xml:space="preserve"> ‘uninformed society’. Particularly, I decided on investigating this matter from the feminist perspective. I do not believe that females are mostly </w:t>
      </w:r>
      <w:proofErr w:type="spellStart"/>
      <w:r>
        <w:rPr>
          <w:rFonts w:ascii="Times New Roman" w:hAnsi="Times New Roman" w:cs="Times New Roman"/>
          <w:sz w:val="24"/>
          <w:szCs w:val="24"/>
        </w:rPr>
        <w:t>terrorised</w:t>
      </w:r>
      <w:proofErr w:type="spellEnd"/>
      <w:r>
        <w:rPr>
          <w:rFonts w:ascii="Times New Roman" w:hAnsi="Times New Roman" w:cs="Times New Roman"/>
          <w:sz w:val="24"/>
          <w:szCs w:val="24"/>
        </w:rPr>
        <w:t xml:space="preserve"> by the society. In fact, I see t</w:t>
      </w:r>
      <w:r w:rsidR="000F1654">
        <w:rPr>
          <w:rFonts w:ascii="Times New Roman" w:hAnsi="Times New Roman" w:cs="Times New Roman"/>
          <w:sz w:val="24"/>
          <w:szCs w:val="24"/>
        </w:rPr>
        <w:t>hat sexist issues which concern</w:t>
      </w:r>
      <w:r>
        <w:rPr>
          <w:rFonts w:ascii="Times New Roman" w:hAnsi="Times New Roman" w:cs="Times New Roman"/>
          <w:sz w:val="24"/>
          <w:szCs w:val="24"/>
        </w:rPr>
        <w:t xml:space="preserve"> males are largely ignored; even by them. Nevertheless, the world is changing now, and </w:t>
      </w:r>
      <w:r w:rsidR="000F1654">
        <w:rPr>
          <w:rFonts w:ascii="Times New Roman" w:hAnsi="Times New Roman" w:cs="Times New Roman"/>
          <w:sz w:val="24"/>
          <w:szCs w:val="24"/>
        </w:rPr>
        <w:t>male</w:t>
      </w:r>
      <w:r>
        <w:rPr>
          <w:rFonts w:ascii="Times New Roman" w:hAnsi="Times New Roman" w:cs="Times New Roman"/>
          <w:sz w:val="24"/>
          <w:szCs w:val="24"/>
        </w:rPr>
        <w:t xml:space="preserve"> sexist issues are being </w:t>
      </w:r>
      <w:proofErr w:type="spellStart"/>
      <w:r>
        <w:rPr>
          <w:rFonts w:ascii="Times New Roman" w:hAnsi="Times New Roman" w:cs="Times New Roman"/>
          <w:sz w:val="24"/>
          <w:szCs w:val="24"/>
        </w:rPr>
        <w:t>realised</w:t>
      </w:r>
      <w:proofErr w:type="spellEnd"/>
      <w:r>
        <w:rPr>
          <w:rFonts w:ascii="Times New Roman" w:hAnsi="Times New Roman" w:cs="Times New Roman"/>
          <w:sz w:val="24"/>
          <w:szCs w:val="24"/>
        </w:rPr>
        <w:t xml:space="preserve"> and combated in the informed society. However, I digress. My reason for conducting this research from the feminist perspective is because true feminism is premised on ending sexism- against both genders. It considers how the society oppresses and is sexist to women as well as how women are inclusively oppressing and being sexist </w:t>
      </w:r>
      <w:r w:rsidR="000F1654">
        <w:rPr>
          <w:rFonts w:ascii="Times New Roman" w:hAnsi="Times New Roman" w:cs="Times New Roman"/>
          <w:sz w:val="24"/>
          <w:szCs w:val="24"/>
        </w:rPr>
        <w:t>against</w:t>
      </w:r>
      <w:r>
        <w:rPr>
          <w:rFonts w:ascii="Times New Roman" w:hAnsi="Times New Roman" w:cs="Times New Roman"/>
          <w:sz w:val="24"/>
          <w:szCs w:val="24"/>
        </w:rPr>
        <w:t xml:space="preserve"> themselves ... and the male gender. </w:t>
      </w:r>
      <w:proofErr w:type="spellStart"/>
      <w:r>
        <w:rPr>
          <w:rFonts w:ascii="Times New Roman" w:hAnsi="Times New Roman" w:cs="Times New Roman"/>
          <w:sz w:val="24"/>
          <w:szCs w:val="24"/>
        </w:rPr>
        <w:t>Realising</w:t>
      </w:r>
      <w:proofErr w:type="spellEnd"/>
      <w:r>
        <w:rPr>
          <w:rFonts w:ascii="Times New Roman" w:hAnsi="Times New Roman" w:cs="Times New Roman"/>
          <w:sz w:val="24"/>
          <w:szCs w:val="24"/>
        </w:rPr>
        <w:t xml:space="preserve"> these constructs allows for a more objective view on ‘what feminism is really against’. Feminism is, quite simpl</w:t>
      </w:r>
      <w:r w:rsidR="00C24C29">
        <w:rPr>
          <w:rFonts w:ascii="Times New Roman" w:hAnsi="Times New Roman" w:cs="Times New Roman"/>
          <w:sz w:val="24"/>
          <w:szCs w:val="24"/>
        </w:rPr>
        <w:t>y, against sexism. I</w:t>
      </w:r>
      <w:r>
        <w:rPr>
          <w:rFonts w:ascii="Times New Roman" w:hAnsi="Times New Roman" w:cs="Times New Roman"/>
          <w:sz w:val="24"/>
          <w:szCs w:val="24"/>
        </w:rPr>
        <w:t xml:space="preserve">t does </w:t>
      </w:r>
      <w:r w:rsidR="000F1654">
        <w:rPr>
          <w:rFonts w:ascii="Times New Roman" w:hAnsi="Times New Roman" w:cs="Times New Roman"/>
          <w:sz w:val="24"/>
          <w:szCs w:val="24"/>
        </w:rPr>
        <w:t>not,</w:t>
      </w:r>
      <w:r>
        <w:rPr>
          <w:rFonts w:ascii="Times New Roman" w:hAnsi="Times New Roman" w:cs="Times New Roman"/>
          <w:sz w:val="24"/>
          <w:szCs w:val="24"/>
        </w:rPr>
        <w:t xml:space="preserve"> therefore, blame a particular gender (some may say the male gender) for the oppression of the other gender, as sexism is a purely human trait.  From </w:t>
      </w:r>
      <w:r>
        <w:rPr>
          <w:rFonts w:ascii="Times New Roman" w:hAnsi="Times New Roman" w:cs="Times New Roman"/>
          <w:sz w:val="24"/>
          <w:szCs w:val="24"/>
        </w:rPr>
        <w:lastRenderedPageBreak/>
        <w:t>wanting to disregard feminism as a misguided attempt at promoting social justice, I - after a better underst</w:t>
      </w:r>
      <w:r w:rsidR="000F1654">
        <w:rPr>
          <w:rFonts w:ascii="Times New Roman" w:hAnsi="Times New Roman" w:cs="Times New Roman"/>
          <w:sz w:val="24"/>
          <w:szCs w:val="24"/>
        </w:rPr>
        <w:t>anding of the concept- designed</w:t>
      </w:r>
      <w:r>
        <w:rPr>
          <w:rFonts w:ascii="Times New Roman" w:hAnsi="Times New Roman" w:cs="Times New Roman"/>
          <w:sz w:val="24"/>
          <w:szCs w:val="24"/>
        </w:rPr>
        <w:t xml:space="preserve"> instead to investigate </w:t>
      </w:r>
      <w:proofErr w:type="gramStart"/>
      <w:r>
        <w:rPr>
          <w:rFonts w:ascii="Times New Roman" w:hAnsi="Times New Roman" w:cs="Times New Roman"/>
          <w:sz w:val="24"/>
          <w:szCs w:val="24"/>
        </w:rPr>
        <w:t>a feminist</w:t>
      </w:r>
      <w:proofErr w:type="gramEnd"/>
      <w:r>
        <w:rPr>
          <w:rFonts w:ascii="Times New Roman" w:hAnsi="Times New Roman" w:cs="Times New Roman"/>
          <w:sz w:val="24"/>
          <w:szCs w:val="24"/>
        </w:rPr>
        <w:t xml:space="preserve"> issue- sexism- in language use. In particular, I wanted to know how the frames of sexist ideologies have changed, been reconstructed, or shifted; or if </w:t>
      </w:r>
      <w:r w:rsidR="000F1654">
        <w:rPr>
          <w:rFonts w:ascii="Times New Roman" w:hAnsi="Times New Roman" w:cs="Times New Roman"/>
          <w:sz w:val="24"/>
          <w:szCs w:val="24"/>
        </w:rPr>
        <w:t>they</w:t>
      </w:r>
      <w:r w:rsidR="002422BE">
        <w:rPr>
          <w:rFonts w:ascii="Times New Roman" w:hAnsi="Times New Roman" w:cs="Times New Roman"/>
          <w:sz w:val="24"/>
          <w:szCs w:val="24"/>
        </w:rPr>
        <w:t xml:space="preserve"> </w:t>
      </w:r>
      <w:r w:rsidR="000F1654">
        <w:rPr>
          <w:rFonts w:ascii="Times New Roman" w:hAnsi="Times New Roman" w:cs="Times New Roman"/>
          <w:sz w:val="24"/>
          <w:szCs w:val="24"/>
        </w:rPr>
        <w:t>have</w:t>
      </w:r>
      <w:r>
        <w:rPr>
          <w:rFonts w:ascii="Times New Roman" w:hAnsi="Times New Roman" w:cs="Times New Roman"/>
          <w:sz w:val="24"/>
          <w:szCs w:val="24"/>
        </w:rPr>
        <w:t xml:space="preserve"> at all. </w:t>
      </w:r>
    </w:p>
    <w:p w:rsidR="00354E2E" w:rsidRDefault="00354E2E" w:rsidP="00354E2E">
      <w:pPr>
        <w:pStyle w:val="ListParagraph"/>
        <w:numPr>
          <w:ilvl w:val="1"/>
          <w:numId w:val="38"/>
        </w:numPr>
        <w:spacing w:after="200" w:line="480" w:lineRule="auto"/>
        <w:ind w:left="720" w:hanging="720"/>
        <w:jc w:val="both"/>
        <w:rPr>
          <w:rFonts w:ascii="Times New Roman" w:hAnsi="Times New Roman" w:cs="Times New Roman"/>
          <w:b/>
          <w:sz w:val="24"/>
          <w:szCs w:val="24"/>
        </w:rPr>
      </w:pPr>
      <w:r w:rsidRPr="00303A4E">
        <w:rPr>
          <w:rFonts w:ascii="Times New Roman" w:hAnsi="Times New Roman" w:cs="Times New Roman"/>
          <w:b/>
          <w:sz w:val="24"/>
          <w:szCs w:val="24"/>
        </w:rPr>
        <w:t>Statement of the Problem</w:t>
      </w:r>
    </w:p>
    <w:p w:rsidR="00354E2E" w:rsidRPr="000732B4" w:rsidRDefault="00354E2E" w:rsidP="00213A1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More often than not, sexism is unnoticed. The world’s advancements toward open-mindedness have, unfortunately, only largely affected the people who have access to that exposure. As such, the larger society has been left unattended. The result is that sexism continues to grow and</w:t>
      </w:r>
      <w:r w:rsidR="00213A16">
        <w:rPr>
          <w:rFonts w:ascii="Times New Roman" w:hAnsi="Times New Roman" w:cs="Times New Roman"/>
          <w:sz w:val="24"/>
          <w:szCs w:val="24"/>
        </w:rPr>
        <w:t xml:space="preserve"> is</w:t>
      </w:r>
      <w:r>
        <w:rPr>
          <w:rFonts w:ascii="Times New Roman" w:hAnsi="Times New Roman" w:cs="Times New Roman"/>
          <w:sz w:val="24"/>
          <w:szCs w:val="24"/>
        </w:rPr>
        <w:t xml:space="preserve"> even passed across generations. The concept of feminism and other human right movement will, therefore, never be fully understood or accepted by this society. This research is designed to investigate the how ap</w:t>
      </w:r>
      <w:r w:rsidR="00213A16">
        <w:rPr>
          <w:rFonts w:ascii="Times New Roman" w:hAnsi="Times New Roman" w:cs="Times New Roman"/>
          <w:sz w:val="24"/>
          <w:szCs w:val="24"/>
        </w:rPr>
        <w:t>parent sexism is in the society as revealed by language use.</w:t>
      </w:r>
    </w:p>
    <w:p w:rsidR="00354E2E" w:rsidRDefault="00354E2E" w:rsidP="00354E2E">
      <w:pPr>
        <w:pStyle w:val="ListParagraph"/>
        <w:numPr>
          <w:ilvl w:val="1"/>
          <w:numId w:val="38"/>
        </w:numPr>
        <w:spacing w:after="200" w:line="480" w:lineRule="auto"/>
        <w:ind w:left="720" w:hanging="720"/>
        <w:jc w:val="both"/>
        <w:rPr>
          <w:rFonts w:ascii="Times New Roman" w:hAnsi="Times New Roman" w:cs="Times New Roman"/>
          <w:b/>
          <w:sz w:val="24"/>
          <w:szCs w:val="24"/>
        </w:rPr>
      </w:pPr>
      <w:r w:rsidRPr="00303A4E">
        <w:rPr>
          <w:rFonts w:ascii="Times New Roman" w:hAnsi="Times New Roman" w:cs="Times New Roman"/>
          <w:b/>
          <w:sz w:val="24"/>
          <w:szCs w:val="24"/>
        </w:rPr>
        <w:t>Aims and Objective</w:t>
      </w:r>
    </w:p>
    <w:p w:rsidR="00354E2E" w:rsidRDefault="00354E2E" w:rsidP="00772B34">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overall aim of this study is </w:t>
      </w:r>
      <w:r w:rsidRPr="00685D5D">
        <w:rPr>
          <w:rFonts w:ascii="Times New Roman" w:hAnsi="Times New Roman" w:cs="Times New Roman"/>
          <w:sz w:val="24"/>
          <w:szCs w:val="24"/>
        </w:rPr>
        <w:t xml:space="preserve">to explore the relationship between linguistic structures and </w:t>
      </w:r>
      <w:r w:rsidR="00CF0AC5">
        <w:rPr>
          <w:rFonts w:ascii="Times New Roman" w:hAnsi="Times New Roman" w:cs="Times New Roman"/>
          <w:sz w:val="24"/>
          <w:szCs w:val="24"/>
        </w:rPr>
        <w:t xml:space="preserve">sexist ideologies </w:t>
      </w:r>
      <w:r w:rsidRPr="00685D5D">
        <w:rPr>
          <w:rFonts w:ascii="Times New Roman" w:hAnsi="Times New Roman" w:cs="Times New Roman"/>
          <w:sz w:val="24"/>
          <w:szCs w:val="24"/>
        </w:rPr>
        <w:t xml:space="preserve">in a </w:t>
      </w:r>
      <w:r>
        <w:rPr>
          <w:rFonts w:ascii="Times New Roman" w:hAnsi="Times New Roman" w:cs="Times New Roman"/>
          <w:sz w:val="24"/>
          <w:szCs w:val="24"/>
        </w:rPr>
        <w:t xml:space="preserve">literary </w:t>
      </w:r>
      <w:r w:rsidRPr="00685D5D">
        <w:rPr>
          <w:rFonts w:ascii="Times New Roman" w:hAnsi="Times New Roman" w:cs="Times New Roman"/>
          <w:sz w:val="24"/>
          <w:szCs w:val="24"/>
        </w:rPr>
        <w:t>text</w:t>
      </w:r>
      <w:r>
        <w:rPr>
          <w:rFonts w:ascii="Times New Roman" w:hAnsi="Times New Roman" w:cs="Times New Roman"/>
          <w:sz w:val="24"/>
          <w:szCs w:val="24"/>
        </w:rPr>
        <w:t xml:space="preserve"> and a community of people. Particularly, this study would:</w:t>
      </w:r>
    </w:p>
    <w:p w:rsidR="00354E2E" w:rsidRDefault="00354E2E" w:rsidP="00354E2E">
      <w:pPr>
        <w:pStyle w:val="ListParagraph"/>
        <w:numPr>
          <w:ilvl w:val="0"/>
          <w:numId w:val="39"/>
        </w:num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Investigate linguistic sexist details on the premise of feminism in </w:t>
      </w:r>
      <w:proofErr w:type="spellStart"/>
      <w:r>
        <w:rPr>
          <w:rFonts w:ascii="Times New Roman" w:hAnsi="Times New Roman" w:cs="Times New Roman"/>
          <w:sz w:val="24"/>
          <w:szCs w:val="24"/>
        </w:rPr>
        <w:t>Yejide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Kilanko’s</w:t>
      </w:r>
      <w:proofErr w:type="spellEnd"/>
      <w:r>
        <w:rPr>
          <w:rFonts w:ascii="Times New Roman" w:hAnsi="Times New Roman" w:cs="Times New Roman"/>
          <w:sz w:val="24"/>
          <w:szCs w:val="24"/>
        </w:rPr>
        <w:t xml:space="preserve"> </w:t>
      </w:r>
      <w:r w:rsidRPr="0034474E">
        <w:rPr>
          <w:rFonts w:ascii="Times New Roman" w:hAnsi="Times New Roman" w:cs="Times New Roman"/>
          <w:i/>
          <w:sz w:val="24"/>
          <w:szCs w:val="24"/>
        </w:rPr>
        <w:t xml:space="preserve">Daughters who </w:t>
      </w:r>
      <w:proofErr w:type="gramStart"/>
      <w:r w:rsidRPr="0034474E">
        <w:rPr>
          <w:rFonts w:ascii="Times New Roman" w:hAnsi="Times New Roman" w:cs="Times New Roman"/>
          <w:i/>
          <w:sz w:val="24"/>
          <w:szCs w:val="24"/>
        </w:rPr>
        <w:t>Walk</w:t>
      </w:r>
      <w:proofErr w:type="gramEnd"/>
      <w:r w:rsidRPr="0034474E">
        <w:rPr>
          <w:rFonts w:ascii="Times New Roman" w:hAnsi="Times New Roman" w:cs="Times New Roman"/>
          <w:i/>
          <w:sz w:val="24"/>
          <w:szCs w:val="24"/>
        </w:rPr>
        <w:t xml:space="preserve"> this Path</w:t>
      </w:r>
      <w:r>
        <w:rPr>
          <w:rFonts w:ascii="Times New Roman" w:hAnsi="Times New Roman" w:cs="Times New Roman"/>
          <w:i/>
          <w:sz w:val="24"/>
          <w:szCs w:val="24"/>
        </w:rPr>
        <w:t>.</w:t>
      </w:r>
    </w:p>
    <w:p w:rsidR="00354E2E" w:rsidRDefault="00354E2E" w:rsidP="00354E2E">
      <w:pPr>
        <w:pStyle w:val="ListParagraph"/>
        <w:numPr>
          <w:ilvl w:val="0"/>
          <w:numId w:val="39"/>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Test readers’ interpretation of these details.</w:t>
      </w:r>
    </w:p>
    <w:p w:rsidR="00354E2E" w:rsidRDefault="00354E2E" w:rsidP="00354E2E">
      <w:pPr>
        <w:pStyle w:val="ListParagraph"/>
        <w:numPr>
          <w:ilvl w:val="0"/>
          <w:numId w:val="39"/>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Investigate the presence and (or) evolution of sexist ideologies in language use using the residents of Zone D2 in </w:t>
      </w:r>
      <w:proofErr w:type="spellStart"/>
      <w:r>
        <w:rPr>
          <w:rFonts w:ascii="Times New Roman" w:hAnsi="Times New Roman" w:cs="Times New Roman"/>
          <w:sz w:val="24"/>
          <w:szCs w:val="24"/>
        </w:rPr>
        <w:t>Iba</w:t>
      </w:r>
      <w:proofErr w:type="spellEnd"/>
      <w:r>
        <w:rPr>
          <w:rFonts w:ascii="Times New Roman" w:hAnsi="Times New Roman" w:cs="Times New Roman"/>
          <w:sz w:val="24"/>
          <w:szCs w:val="24"/>
        </w:rPr>
        <w:t xml:space="preserve"> Housing Estate as a case study.</w:t>
      </w:r>
    </w:p>
    <w:p w:rsidR="00354E2E" w:rsidRPr="001F1F78" w:rsidRDefault="00354E2E" w:rsidP="00354E2E">
      <w:pPr>
        <w:pStyle w:val="ListParagraph"/>
        <w:numPr>
          <w:ilvl w:val="0"/>
          <w:numId w:val="39"/>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Determine the factors that have influenced a change or spread of sexism in language use in this community.</w:t>
      </w:r>
    </w:p>
    <w:p w:rsidR="00354E2E" w:rsidRPr="000919C9" w:rsidRDefault="00354E2E" w:rsidP="00354E2E">
      <w:p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One target, therefore, is to compare ideologies of the ‘</w:t>
      </w:r>
      <w:r w:rsidRPr="00D80348">
        <w:rPr>
          <w:rFonts w:ascii="Times New Roman" w:hAnsi="Times New Roman" w:cs="Times New Roman"/>
          <w:i/>
          <w:sz w:val="24"/>
          <w:szCs w:val="24"/>
        </w:rPr>
        <w:t>past, present, and future</w:t>
      </w:r>
      <w:r>
        <w:rPr>
          <w:rFonts w:ascii="Times New Roman" w:hAnsi="Times New Roman" w:cs="Times New Roman"/>
          <w:sz w:val="24"/>
          <w:szCs w:val="24"/>
        </w:rPr>
        <w:t>’</w:t>
      </w:r>
    </w:p>
    <w:p w:rsidR="00354E2E" w:rsidRDefault="00354E2E" w:rsidP="00354E2E">
      <w:pPr>
        <w:pStyle w:val="ListParagraph"/>
        <w:numPr>
          <w:ilvl w:val="1"/>
          <w:numId w:val="38"/>
        </w:numPr>
        <w:spacing w:after="200" w:line="48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Research H</w:t>
      </w:r>
      <w:r w:rsidRPr="00303A4E">
        <w:rPr>
          <w:rFonts w:ascii="Times New Roman" w:hAnsi="Times New Roman" w:cs="Times New Roman"/>
          <w:b/>
          <w:sz w:val="24"/>
          <w:szCs w:val="24"/>
        </w:rPr>
        <w:t>ypotheses</w:t>
      </w:r>
    </w:p>
    <w:p w:rsidR="00354E2E" w:rsidRDefault="00354E2E" w:rsidP="00772B34">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This project seeks to validate or correct the following hypotheses:</w:t>
      </w:r>
    </w:p>
    <w:p w:rsidR="00354E2E" w:rsidRPr="007A7477" w:rsidRDefault="00354E2E" w:rsidP="00354E2E">
      <w:pPr>
        <w:pStyle w:val="ListParagraph"/>
        <w:numPr>
          <w:ilvl w:val="0"/>
          <w:numId w:val="40"/>
        </w:numPr>
        <w:spacing w:after="200" w:line="480" w:lineRule="auto"/>
        <w:jc w:val="both"/>
        <w:rPr>
          <w:rFonts w:ascii="Times New Roman" w:hAnsi="Times New Roman" w:cs="Times New Roman"/>
          <w:b/>
          <w:sz w:val="24"/>
          <w:szCs w:val="24"/>
        </w:rPr>
      </w:pPr>
      <w:r>
        <w:rPr>
          <w:rFonts w:ascii="Times New Roman" w:hAnsi="Times New Roman" w:cs="Times New Roman"/>
          <w:sz w:val="24"/>
          <w:szCs w:val="24"/>
        </w:rPr>
        <w:t>Sexism in language use is usually unnoticed especially in among ‘unexposed’ society</w:t>
      </w:r>
    </w:p>
    <w:p w:rsidR="00354E2E" w:rsidRPr="000D1762" w:rsidRDefault="00354E2E" w:rsidP="00354E2E">
      <w:pPr>
        <w:pStyle w:val="ListParagraph"/>
        <w:numPr>
          <w:ilvl w:val="0"/>
          <w:numId w:val="40"/>
        </w:numPr>
        <w:spacing w:after="200" w:line="480" w:lineRule="auto"/>
        <w:jc w:val="both"/>
        <w:rPr>
          <w:rFonts w:ascii="Times New Roman" w:hAnsi="Times New Roman" w:cs="Times New Roman"/>
          <w:b/>
          <w:sz w:val="24"/>
          <w:szCs w:val="24"/>
        </w:rPr>
      </w:pPr>
      <w:r>
        <w:rPr>
          <w:rFonts w:ascii="Times New Roman" w:hAnsi="Times New Roman" w:cs="Times New Roman"/>
          <w:sz w:val="24"/>
          <w:szCs w:val="24"/>
        </w:rPr>
        <w:t>The factors that are liable to influence an alteration of sexist ideologies are exposure, education, and globalization.</w:t>
      </w:r>
    </w:p>
    <w:p w:rsidR="00354E2E" w:rsidRPr="00113082" w:rsidRDefault="00354E2E" w:rsidP="00354E2E">
      <w:pPr>
        <w:pStyle w:val="ListParagraph"/>
        <w:numPr>
          <w:ilvl w:val="0"/>
          <w:numId w:val="40"/>
        </w:numPr>
        <w:spacing w:after="200" w:line="480" w:lineRule="auto"/>
        <w:jc w:val="both"/>
        <w:rPr>
          <w:rFonts w:ascii="Times New Roman" w:hAnsi="Times New Roman" w:cs="Times New Roman"/>
          <w:b/>
          <w:sz w:val="24"/>
          <w:szCs w:val="24"/>
        </w:rPr>
      </w:pPr>
      <w:r>
        <w:rPr>
          <w:rFonts w:ascii="Times New Roman" w:hAnsi="Times New Roman" w:cs="Times New Roman"/>
          <w:sz w:val="24"/>
          <w:szCs w:val="24"/>
        </w:rPr>
        <w:t>Sexist ideologies are purely human traits- there is no distinction between the way males use language in sexist manners and females use language in sexist ways (even toward themselves and other females)</w:t>
      </w:r>
    </w:p>
    <w:p w:rsidR="00113082" w:rsidRDefault="00113082" w:rsidP="00113082">
      <w:pPr>
        <w:pStyle w:val="ListParagraph"/>
        <w:numPr>
          <w:ilvl w:val="1"/>
          <w:numId w:val="38"/>
        </w:num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ab/>
      </w:r>
      <w:r w:rsidR="005049B5">
        <w:rPr>
          <w:rFonts w:ascii="Times New Roman" w:hAnsi="Times New Roman" w:cs="Times New Roman"/>
          <w:b/>
          <w:sz w:val="24"/>
          <w:szCs w:val="24"/>
        </w:rPr>
        <w:t>Significance of the Study</w:t>
      </w:r>
    </w:p>
    <w:p w:rsidR="004A6610" w:rsidRDefault="004A6610" w:rsidP="00485892">
      <w:pPr>
        <w:pStyle w:val="ListParagraph"/>
        <w:tabs>
          <w:tab w:val="left" w:pos="0"/>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5049B5">
        <w:rPr>
          <w:rFonts w:ascii="Times New Roman" w:hAnsi="Times New Roman" w:cs="Times New Roman"/>
          <w:sz w:val="24"/>
          <w:szCs w:val="24"/>
        </w:rPr>
        <w:t>Language i</w:t>
      </w:r>
      <w:r w:rsidR="00300DE9">
        <w:rPr>
          <w:rFonts w:ascii="Times New Roman" w:hAnsi="Times New Roman" w:cs="Times New Roman"/>
          <w:sz w:val="24"/>
          <w:szCs w:val="24"/>
        </w:rPr>
        <w:t>s</w:t>
      </w:r>
      <w:r w:rsidR="005049B5">
        <w:rPr>
          <w:rFonts w:ascii="Times New Roman" w:hAnsi="Times New Roman" w:cs="Times New Roman"/>
          <w:sz w:val="24"/>
          <w:szCs w:val="24"/>
        </w:rPr>
        <w:t xml:space="preserve"> the basic tool of communication. It is used to </w:t>
      </w:r>
      <w:r w:rsidR="00485892">
        <w:rPr>
          <w:rFonts w:ascii="Times New Roman" w:hAnsi="Times New Roman" w:cs="Times New Roman"/>
          <w:sz w:val="24"/>
          <w:szCs w:val="24"/>
        </w:rPr>
        <w:t xml:space="preserve">pass information, express </w:t>
      </w:r>
      <w:r w:rsidR="005049B5">
        <w:rPr>
          <w:rFonts w:ascii="Times New Roman" w:hAnsi="Times New Roman" w:cs="Times New Roman"/>
          <w:sz w:val="24"/>
          <w:szCs w:val="24"/>
        </w:rPr>
        <w:t>feelings, and share thoughts and ideas. Extensively, peculiarities in language use m</w:t>
      </w:r>
      <w:r w:rsidR="00BF0E5B">
        <w:rPr>
          <w:rFonts w:ascii="Times New Roman" w:hAnsi="Times New Roman" w:cs="Times New Roman"/>
          <w:sz w:val="24"/>
          <w:szCs w:val="24"/>
        </w:rPr>
        <w:t xml:space="preserve">ark </w:t>
      </w:r>
      <w:r w:rsidR="005049B5">
        <w:rPr>
          <w:rFonts w:ascii="Times New Roman" w:hAnsi="Times New Roman" w:cs="Times New Roman"/>
          <w:sz w:val="24"/>
          <w:szCs w:val="24"/>
        </w:rPr>
        <w:t xml:space="preserve">culture, social class, identity, and </w:t>
      </w:r>
      <w:r w:rsidR="00FA2794">
        <w:rPr>
          <w:rFonts w:ascii="Times New Roman" w:hAnsi="Times New Roman" w:cs="Times New Roman"/>
          <w:sz w:val="24"/>
          <w:szCs w:val="24"/>
        </w:rPr>
        <w:t>so on</w:t>
      </w:r>
      <w:r w:rsidR="005049B5">
        <w:rPr>
          <w:rFonts w:ascii="Times New Roman" w:hAnsi="Times New Roman" w:cs="Times New Roman"/>
          <w:sz w:val="24"/>
          <w:szCs w:val="24"/>
        </w:rPr>
        <w:t xml:space="preserve">. </w:t>
      </w:r>
      <w:r w:rsidR="00FA2794">
        <w:rPr>
          <w:rFonts w:ascii="Times New Roman" w:hAnsi="Times New Roman" w:cs="Times New Roman"/>
          <w:sz w:val="24"/>
          <w:szCs w:val="24"/>
        </w:rPr>
        <w:t xml:space="preserve">In this light, we know that language expresses the worldview, </w:t>
      </w:r>
      <w:r w:rsidR="00300DE9">
        <w:rPr>
          <w:rFonts w:ascii="Times New Roman" w:hAnsi="Times New Roman" w:cs="Times New Roman"/>
          <w:sz w:val="24"/>
          <w:szCs w:val="24"/>
        </w:rPr>
        <w:t>social orientation</w:t>
      </w:r>
      <w:r w:rsidR="00FA2794">
        <w:rPr>
          <w:rFonts w:ascii="Times New Roman" w:hAnsi="Times New Roman" w:cs="Times New Roman"/>
          <w:sz w:val="24"/>
          <w:szCs w:val="24"/>
        </w:rPr>
        <w:t xml:space="preserve">, and ideology of the users. It shows, in essence, “who believes in what”. </w:t>
      </w:r>
      <w:r w:rsidR="00300DE9">
        <w:rPr>
          <w:rFonts w:ascii="Times New Roman" w:hAnsi="Times New Roman" w:cs="Times New Roman"/>
          <w:sz w:val="24"/>
          <w:szCs w:val="24"/>
        </w:rPr>
        <w:t xml:space="preserve">This study is relevant because it investigates </w:t>
      </w:r>
      <w:r w:rsidR="00BF0E5B">
        <w:rPr>
          <w:rFonts w:ascii="Times New Roman" w:hAnsi="Times New Roman" w:cs="Times New Roman"/>
          <w:sz w:val="24"/>
          <w:szCs w:val="24"/>
        </w:rPr>
        <w:t xml:space="preserve">how individuals use language in ways that </w:t>
      </w:r>
      <w:r w:rsidR="00485892">
        <w:rPr>
          <w:rFonts w:ascii="Times New Roman" w:hAnsi="Times New Roman" w:cs="Times New Roman"/>
          <w:sz w:val="24"/>
          <w:szCs w:val="24"/>
        </w:rPr>
        <w:t>show that they affirm</w:t>
      </w:r>
      <w:r w:rsidR="00BF0E5B">
        <w:rPr>
          <w:rFonts w:ascii="Times New Roman" w:hAnsi="Times New Roman" w:cs="Times New Roman"/>
          <w:sz w:val="24"/>
          <w:szCs w:val="24"/>
        </w:rPr>
        <w:t xml:space="preserve"> sexist</w:t>
      </w:r>
      <w:r w:rsidR="00485892">
        <w:rPr>
          <w:rFonts w:ascii="Times New Roman" w:hAnsi="Times New Roman" w:cs="Times New Roman"/>
          <w:sz w:val="24"/>
          <w:szCs w:val="24"/>
        </w:rPr>
        <w:t xml:space="preserve"> ideologies</w:t>
      </w:r>
      <w:r w:rsidR="00BF0E5B">
        <w:rPr>
          <w:rFonts w:ascii="Times New Roman" w:hAnsi="Times New Roman" w:cs="Times New Roman"/>
          <w:sz w:val="24"/>
          <w:szCs w:val="24"/>
        </w:rPr>
        <w:t>. One of my assumptions is that sexism is unnoticed. Therefore, these user</w:t>
      </w:r>
      <w:r w:rsidR="00DB21CB">
        <w:rPr>
          <w:rFonts w:ascii="Times New Roman" w:hAnsi="Times New Roman" w:cs="Times New Roman"/>
          <w:sz w:val="24"/>
          <w:szCs w:val="24"/>
        </w:rPr>
        <w:t>s</w:t>
      </w:r>
      <w:r w:rsidR="00BF0E5B">
        <w:rPr>
          <w:rFonts w:ascii="Times New Roman" w:hAnsi="Times New Roman" w:cs="Times New Roman"/>
          <w:sz w:val="24"/>
          <w:szCs w:val="24"/>
        </w:rPr>
        <w:t xml:space="preserve"> of language invariably say things that they do not mean.</w:t>
      </w:r>
      <w:r>
        <w:rPr>
          <w:rFonts w:ascii="Times New Roman" w:hAnsi="Times New Roman" w:cs="Times New Roman"/>
          <w:sz w:val="24"/>
          <w:szCs w:val="24"/>
        </w:rPr>
        <w:t xml:space="preserve"> This research serves as an awareness of sexism in language use. It would make speaker and writers more careful of the meanings they pass across when communicating, and alert listeners and readers to look out for sexist inferences in language use.</w:t>
      </w:r>
    </w:p>
    <w:p w:rsidR="005049B5" w:rsidRDefault="005C3C4A" w:rsidP="00485892">
      <w:pPr>
        <w:pStyle w:val="ListParagraph"/>
        <w:tabs>
          <w:tab w:val="left" w:pos="0"/>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BF0E5B">
        <w:rPr>
          <w:rFonts w:ascii="Times New Roman" w:hAnsi="Times New Roman" w:cs="Times New Roman"/>
          <w:sz w:val="24"/>
          <w:szCs w:val="24"/>
        </w:rPr>
        <w:t xml:space="preserve">Unlike other researches under Feminist Stylistics that have been focused on how males and females use language </w:t>
      </w:r>
      <w:r w:rsidR="00DB21CB">
        <w:rPr>
          <w:rFonts w:ascii="Times New Roman" w:hAnsi="Times New Roman" w:cs="Times New Roman"/>
          <w:sz w:val="24"/>
          <w:szCs w:val="24"/>
        </w:rPr>
        <w:t>differently</w:t>
      </w:r>
      <w:r w:rsidR="00F77645">
        <w:rPr>
          <w:rFonts w:ascii="Times New Roman" w:hAnsi="Times New Roman" w:cs="Times New Roman"/>
          <w:sz w:val="24"/>
          <w:szCs w:val="24"/>
        </w:rPr>
        <w:t xml:space="preserve"> (</w:t>
      </w:r>
      <w:proofErr w:type="spellStart"/>
      <w:r w:rsidR="00F77645">
        <w:rPr>
          <w:rFonts w:ascii="Times New Roman" w:hAnsi="Times New Roman" w:cs="Times New Roman"/>
          <w:sz w:val="24"/>
          <w:szCs w:val="24"/>
        </w:rPr>
        <w:t>genderlect</w:t>
      </w:r>
      <w:proofErr w:type="spellEnd"/>
      <w:r w:rsidR="00F77645">
        <w:rPr>
          <w:rFonts w:ascii="Times New Roman" w:hAnsi="Times New Roman" w:cs="Times New Roman"/>
          <w:sz w:val="24"/>
          <w:szCs w:val="24"/>
        </w:rPr>
        <w:t>)</w:t>
      </w:r>
      <w:r w:rsidR="00BF0E5B">
        <w:rPr>
          <w:rFonts w:ascii="Times New Roman" w:hAnsi="Times New Roman" w:cs="Times New Roman"/>
          <w:sz w:val="24"/>
          <w:szCs w:val="24"/>
        </w:rPr>
        <w:t xml:space="preserve">, this research focuses </w:t>
      </w:r>
      <w:r w:rsidR="002362CA">
        <w:rPr>
          <w:rFonts w:ascii="Times New Roman" w:hAnsi="Times New Roman" w:cs="Times New Roman"/>
          <w:sz w:val="24"/>
          <w:szCs w:val="24"/>
        </w:rPr>
        <w:t xml:space="preserve">on </w:t>
      </w:r>
      <w:r w:rsidR="00485892">
        <w:rPr>
          <w:rFonts w:ascii="Times New Roman" w:hAnsi="Times New Roman" w:cs="Times New Roman"/>
          <w:sz w:val="24"/>
          <w:szCs w:val="24"/>
        </w:rPr>
        <w:t xml:space="preserve">how they use </w:t>
      </w:r>
      <w:r w:rsidR="00485892">
        <w:rPr>
          <w:rFonts w:ascii="Times New Roman" w:hAnsi="Times New Roman" w:cs="Times New Roman"/>
          <w:sz w:val="24"/>
          <w:szCs w:val="24"/>
        </w:rPr>
        <w:lastRenderedPageBreak/>
        <w:t>language similarly.</w:t>
      </w:r>
      <w:r w:rsidR="004A6610">
        <w:rPr>
          <w:rFonts w:ascii="Times New Roman" w:hAnsi="Times New Roman" w:cs="Times New Roman"/>
          <w:sz w:val="24"/>
          <w:szCs w:val="24"/>
        </w:rPr>
        <w:t xml:space="preserve"> It also applies a recent theory </w:t>
      </w:r>
      <w:r w:rsidR="002362CA">
        <w:rPr>
          <w:rFonts w:ascii="Times New Roman" w:hAnsi="Times New Roman" w:cs="Times New Roman"/>
          <w:sz w:val="24"/>
          <w:szCs w:val="24"/>
        </w:rPr>
        <w:t xml:space="preserve">- </w:t>
      </w:r>
      <w:r w:rsidR="004A6610">
        <w:rPr>
          <w:rFonts w:ascii="Times New Roman" w:hAnsi="Times New Roman" w:cs="Times New Roman"/>
          <w:sz w:val="24"/>
          <w:szCs w:val="24"/>
        </w:rPr>
        <w:t xml:space="preserve">Sara Mills’ </w:t>
      </w:r>
      <w:r w:rsidR="005E0A07">
        <w:rPr>
          <w:rFonts w:ascii="Times New Roman" w:hAnsi="Times New Roman" w:cs="Times New Roman"/>
          <w:sz w:val="24"/>
          <w:szCs w:val="24"/>
        </w:rPr>
        <w:t>Reader-response Examination</w:t>
      </w:r>
      <w:r w:rsidR="004A6610">
        <w:rPr>
          <w:rFonts w:ascii="Times New Roman" w:hAnsi="Times New Roman" w:cs="Times New Roman"/>
          <w:sz w:val="24"/>
          <w:szCs w:val="24"/>
        </w:rPr>
        <w:t xml:space="preserve"> to coll</w:t>
      </w:r>
      <w:r w:rsidR="00A612CB">
        <w:rPr>
          <w:rFonts w:ascii="Times New Roman" w:hAnsi="Times New Roman" w:cs="Times New Roman"/>
          <w:sz w:val="24"/>
          <w:szCs w:val="24"/>
        </w:rPr>
        <w:t xml:space="preserve">ect </w:t>
      </w:r>
      <w:r w:rsidR="001B18B4">
        <w:rPr>
          <w:rFonts w:ascii="Times New Roman" w:hAnsi="Times New Roman" w:cs="Times New Roman"/>
          <w:sz w:val="24"/>
          <w:szCs w:val="24"/>
        </w:rPr>
        <w:t xml:space="preserve">responses from real-time respondents </w:t>
      </w:r>
      <w:r w:rsidR="002362CA">
        <w:rPr>
          <w:rFonts w:ascii="Times New Roman" w:hAnsi="Times New Roman" w:cs="Times New Roman"/>
          <w:sz w:val="24"/>
          <w:szCs w:val="24"/>
        </w:rPr>
        <w:t>in order to</w:t>
      </w:r>
      <w:r w:rsidR="001B18B4">
        <w:rPr>
          <w:rFonts w:ascii="Times New Roman" w:hAnsi="Times New Roman" w:cs="Times New Roman"/>
          <w:sz w:val="24"/>
          <w:szCs w:val="24"/>
        </w:rPr>
        <w:t xml:space="preserve"> gauge the presence of </w:t>
      </w:r>
      <w:r w:rsidR="00131E6B">
        <w:rPr>
          <w:rFonts w:ascii="Times New Roman" w:hAnsi="Times New Roman" w:cs="Times New Roman"/>
          <w:sz w:val="24"/>
          <w:szCs w:val="24"/>
        </w:rPr>
        <w:t>Feminist Stylistics</w:t>
      </w:r>
      <w:r w:rsidR="001B18B4">
        <w:rPr>
          <w:rFonts w:ascii="Times New Roman" w:hAnsi="Times New Roman" w:cs="Times New Roman"/>
          <w:sz w:val="24"/>
          <w:szCs w:val="24"/>
        </w:rPr>
        <w:t xml:space="preserve"> in the society and </w:t>
      </w:r>
      <w:r w:rsidR="00633DD5">
        <w:rPr>
          <w:rFonts w:ascii="Times New Roman" w:hAnsi="Times New Roman" w:cs="Times New Roman"/>
          <w:sz w:val="24"/>
          <w:szCs w:val="24"/>
        </w:rPr>
        <w:t xml:space="preserve">test how they affirm, negotiate, or resist these ideologies. </w:t>
      </w:r>
      <w:r w:rsidR="004A6610">
        <w:rPr>
          <w:rFonts w:ascii="Times New Roman" w:hAnsi="Times New Roman" w:cs="Times New Roman"/>
          <w:sz w:val="24"/>
          <w:szCs w:val="24"/>
        </w:rPr>
        <w:t>Therefore, it adds a valuable knowledge to</w:t>
      </w:r>
      <w:r w:rsidR="00F447EE">
        <w:rPr>
          <w:rFonts w:ascii="Times New Roman" w:hAnsi="Times New Roman" w:cs="Times New Roman"/>
          <w:sz w:val="24"/>
          <w:szCs w:val="24"/>
        </w:rPr>
        <w:t xml:space="preserve"> the fields of</w:t>
      </w:r>
      <w:r w:rsidR="00D40377">
        <w:rPr>
          <w:rFonts w:ascii="Times New Roman" w:hAnsi="Times New Roman" w:cs="Times New Roman"/>
          <w:sz w:val="24"/>
          <w:szCs w:val="24"/>
        </w:rPr>
        <w:t xml:space="preserve"> </w:t>
      </w:r>
      <w:r w:rsidR="00213F41">
        <w:rPr>
          <w:rFonts w:ascii="Times New Roman" w:hAnsi="Times New Roman" w:cs="Times New Roman"/>
          <w:sz w:val="24"/>
          <w:szCs w:val="24"/>
        </w:rPr>
        <w:t>Feminism</w:t>
      </w:r>
      <w:r w:rsidR="004A6610">
        <w:rPr>
          <w:rFonts w:ascii="Times New Roman" w:hAnsi="Times New Roman" w:cs="Times New Roman"/>
          <w:sz w:val="24"/>
          <w:szCs w:val="24"/>
        </w:rPr>
        <w:t xml:space="preserve">, </w:t>
      </w:r>
      <w:r w:rsidR="00131E6B">
        <w:rPr>
          <w:rFonts w:ascii="Times New Roman" w:hAnsi="Times New Roman" w:cs="Times New Roman"/>
          <w:sz w:val="24"/>
          <w:szCs w:val="24"/>
        </w:rPr>
        <w:t>Feminist Stylistics</w:t>
      </w:r>
      <w:r w:rsidR="004A6610">
        <w:rPr>
          <w:rFonts w:ascii="Times New Roman" w:hAnsi="Times New Roman" w:cs="Times New Roman"/>
          <w:sz w:val="24"/>
          <w:szCs w:val="24"/>
        </w:rPr>
        <w:t xml:space="preserve">, </w:t>
      </w:r>
      <w:r w:rsidR="00213F41">
        <w:rPr>
          <w:rFonts w:ascii="Times New Roman" w:hAnsi="Times New Roman" w:cs="Times New Roman"/>
          <w:sz w:val="24"/>
          <w:szCs w:val="24"/>
        </w:rPr>
        <w:t>Stylistics</w:t>
      </w:r>
      <w:r w:rsidR="004A6610">
        <w:rPr>
          <w:rFonts w:ascii="Times New Roman" w:hAnsi="Times New Roman" w:cs="Times New Roman"/>
          <w:sz w:val="24"/>
          <w:szCs w:val="24"/>
        </w:rPr>
        <w:t xml:space="preserve">, </w:t>
      </w:r>
      <w:r w:rsidR="00213F41">
        <w:rPr>
          <w:rFonts w:ascii="Times New Roman" w:hAnsi="Times New Roman" w:cs="Times New Roman"/>
          <w:sz w:val="24"/>
          <w:szCs w:val="24"/>
        </w:rPr>
        <w:t>Sexism</w:t>
      </w:r>
      <w:r w:rsidR="004A6610">
        <w:rPr>
          <w:rFonts w:ascii="Times New Roman" w:hAnsi="Times New Roman" w:cs="Times New Roman"/>
          <w:sz w:val="24"/>
          <w:szCs w:val="24"/>
        </w:rPr>
        <w:t>,</w:t>
      </w:r>
      <w:r w:rsidR="00213F41">
        <w:rPr>
          <w:rFonts w:ascii="Times New Roman" w:hAnsi="Times New Roman" w:cs="Times New Roman"/>
          <w:sz w:val="24"/>
          <w:szCs w:val="24"/>
        </w:rPr>
        <w:t xml:space="preserve"> Pragmatics</w:t>
      </w:r>
      <w:r w:rsidR="004A6610">
        <w:rPr>
          <w:rFonts w:ascii="Times New Roman" w:hAnsi="Times New Roman" w:cs="Times New Roman"/>
          <w:sz w:val="24"/>
          <w:szCs w:val="24"/>
        </w:rPr>
        <w:t xml:space="preserve"> and </w:t>
      </w:r>
      <w:r w:rsidR="00213F41">
        <w:rPr>
          <w:rFonts w:ascii="Times New Roman" w:hAnsi="Times New Roman" w:cs="Times New Roman"/>
          <w:sz w:val="24"/>
          <w:szCs w:val="24"/>
        </w:rPr>
        <w:t>Linguistics,</w:t>
      </w:r>
      <w:r w:rsidR="00D40377">
        <w:rPr>
          <w:rFonts w:ascii="Times New Roman" w:hAnsi="Times New Roman" w:cs="Times New Roman"/>
          <w:sz w:val="24"/>
          <w:szCs w:val="24"/>
        </w:rPr>
        <w:t xml:space="preserve"> </w:t>
      </w:r>
      <w:r w:rsidR="004A6610">
        <w:rPr>
          <w:rFonts w:ascii="Times New Roman" w:hAnsi="Times New Roman" w:cs="Times New Roman"/>
          <w:sz w:val="24"/>
          <w:szCs w:val="24"/>
        </w:rPr>
        <w:t>amongst others.</w:t>
      </w:r>
    </w:p>
    <w:p w:rsidR="00EA7FE7" w:rsidRDefault="00AD6CCE" w:rsidP="00211581">
      <w:pPr>
        <w:pStyle w:val="ListParagraph"/>
        <w:numPr>
          <w:ilvl w:val="1"/>
          <w:numId w:val="48"/>
        </w:numPr>
        <w:spacing w:line="480" w:lineRule="auto"/>
        <w:jc w:val="both"/>
        <w:rPr>
          <w:rFonts w:ascii="Times New Roman" w:hAnsi="Times New Roman" w:cs="Times New Roman"/>
          <w:b/>
          <w:sz w:val="24"/>
          <w:szCs w:val="24"/>
        </w:rPr>
      </w:pPr>
      <w:r w:rsidRPr="00211581">
        <w:rPr>
          <w:rFonts w:ascii="Times New Roman" w:hAnsi="Times New Roman" w:cs="Times New Roman"/>
          <w:b/>
          <w:sz w:val="24"/>
          <w:szCs w:val="24"/>
        </w:rPr>
        <w:tab/>
      </w:r>
      <w:r w:rsidR="00211581">
        <w:rPr>
          <w:rFonts w:ascii="Times New Roman" w:hAnsi="Times New Roman" w:cs="Times New Roman"/>
          <w:b/>
          <w:sz w:val="24"/>
          <w:szCs w:val="24"/>
        </w:rPr>
        <w:t>Scope of Stud</w:t>
      </w:r>
      <w:r w:rsidR="00EA7FE7">
        <w:rPr>
          <w:rFonts w:ascii="Times New Roman" w:hAnsi="Times New Roman" w:cs="Times New Roman"/>
          <w:b/>
          <w:sz w:val="24"/>
          <w:szCs w:val="24"/>
        </w:rPr>
        <w:t>y</w:t>
      </w:r>
    </w:p>
    <w:p w:rsidR="00EA7FE7" w:rsidRPr="008E0AC7" w:rsidRDefault="000E7FBD" w:rsidP="00EA7FE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study uses </w:t>
      </w:r>
      <w:r w:rsidR="00131E6B">
        <w:rPr>
          <w:rFonts w:ascii="Times New Roman" w:hAnsi="Times New Roman" w:cs="Times New Roman"/>
          <w:sz w:val="24"/>
          <w:szCs w:val="24"/>
        </w:rPr>
        <w:t>Feminist Stylistics</w:t>
      </w:r>
      <w:r>
        <w:rPr>
          <w:rFonts w:ascii="Times New Roman" w:hAnsi="Times New Roman" w:cs="Times New Roman"/>
          <w:sz w:val="24"/>
          <w:szCs w:val="24"/>
        </w:rPr>
        <w:t xml:space="preserve"> to investigate sexism in language use. </w:t>
      </w:r>
      <w:r w:rsidR="002637F5">
        <w:rPr>
          <w:rFonts w:ascii="Times New Roman" w:hAnsi="Times New Roman" w:cs="Times New Roman"/>
          <w:sz w:val="24"/>
          <w:szCs w:val="24"/>
        </w:rPr>
        <w:t xml:space="preserve">It employs two theories under </w:t>
      </w:r>
      <w:r w:rsidR="00131E6B">
        <w:rPr>
          <w:rFonts w:ascii="Times New Roman" w:hAnsi="Times New Roman" w:cs="Times New Roman"/>
          <w:sz w:val="24"/>
          <w:szCs w:val="24"/>
        </w:rPr>
        <w:t>Feminist Stylistics</w:t>
      </w:r>
      <w:r w:rsidR="002637F5">
        <w:rPr>
          <w:rFonts w:ascii="Times New Roman" w:hAnsi="Times New Roman" w:cs="Times New Roman"/>
          <w:sz w:val="24"/>
          <w:szCs w:val="24"/>
        </w:rPr>
        <w:t xml:space="preserve">- Mills’ (1995) Three Part Model of Analysis and Mills’ (2012) Reader-response Theory- to investigate a literary text and a community of people. The former focuses on sexist lexis, syntax, and discourse in </w:t>
      </w:r>
      <w:proofErr w:type="spellStart"/>
      <w:r w:rsidR="002637F5">
        <w:rPr>
          <w:rFonts w:ascii="Times New Roman" w:hAnsi="Times New Roman" w:cs="Times New Roman"/>
          <w:sz w:val="24"/>
          <w:szCs w:val="24"/>
        </w:rPr>
        <w:t>Yejide</w:t>
      </w:r>
      <w:proofErr w:type="spellEnd"/>
      <w:r w:rsidR="002637F5">
        <w:rPr>
          <w:rFonts w:ascii="Times New Roman" w:hAnsi="Times New Roman" w:cs="Times New Roman"/>
          <w:sz w:val="24"/>
          <w:szCs w:val="24"/>
        </w:rPr>
        <w:t xml:space="preserve"> </w:t>
      </w:r>
      <w:proofErr w:type="spellStart"/>
      <w:r w:rsidR="002637F5">
        <w:rPr>
          <w:rFonts w:ascii="Times New Roman" w:hAnsi="Times New Roman" w:cs="Times New Roman"/>
          <w:sz w:val="24"/>
          <w:szCs w:val="24"/>
        </w:rPr>
        <w:t>Kilanko’s</w:t>
      </w:r>
      <w:proofErr w:type="spellEnd"/>
      <w:r w:rsidR="002637F5">
        <w:rPr>
          <w:rFonts w:ascii="Times New Roman" w:hAnsi="Times New Roman" w:cs="Times New Roman"/>
          <w:sz w:val="24"/>
          <w:szCs w:val="24"/>
        </w:rPr>
        <w:t xml:space="preserve"> </w:t>
      </w:r>
      <w:r w:rsidR="002637F5" w:rsidRPr="002637F5">
        <w:rPr>
          <w:rFonts w:ascii="Times New Roman" w:hAnsi="Times New Roman" w:cs="Times New Roman"/>
          <w:i/>
          <w:sz w:val="24"/>
          <w:szCs w:val="24"/>
        </w:rPr>
        <w:t xml:space="preserve">Daughters who </w:t>
      </w:r>
      <w:proofErr w:type="gramStart"/>
      <w:r w:rsidR="002637F5" w:rsidRPr="002637F5">
        <w:rPr>
          <w:rFonts w:ascii="Times New Roman" w:hAnsi="Times New Roman" w:cs="Times New Roman"/>
          <w:i/>
          <w:sz w:val="24"/>
          <w:szCs w:val="24"/>
        </w:rPr>
        <w:t>Walk</w:t>
      </w:r>
      <w:proofErr w:type="gramEnd"/>
      <w:r w:rsidR="002637F5" w:rsidRPr="002637F5">
        <w:rPr>
          <w:rFonts w:ascii="Times New Roman" w:hAnsi="Times New Roman" w:cs="Times New Roman"/>
          <w:i/>
          <w:sz w:val="24"/>
          <w:szCs w:val="24"/>
        </w:rPr>
        <w:t xml:space="preserve"> this Path.</w:t>
      </w:r>
      <w:r w:rsidR="002637F5">
        <w:rPr>
          <w:rFonts w:ascii="Times New Roman" w:hAnsi="Times New Roman" w:cs="Times New Roman"/>
          <w:sz w:val="24"/>
          <w:szCs w:val="24"/>
        </w:rPr>
        <w:t xml:space="preserve"> The latter is limited to responses gotten from the questionnaires administered to the residents of </w:t>
      </w:r>
      <w:proofErr w:type="spellStart"/>
      <w:r w:rsidR="002637F5">
        <w:rPr>
          <w:rFonts w:ascii="Times New Roman" w:hAnsi="Times New Roman" w:cs="Times New Roman"/>
          <w:sz w:val="24"/>
          <w:szCs w:val="24"/>
        </w:rPr>
        <w:t>Iba</w:t>
      </w:r>
      <w:proofErr w:type="spellEnd"/>
      <w:r w:rsidR="002637F5">
        <w:rPr>
          <w:rFonts w:ascii="Times New Roman" w:hAnsi="Times New Roman" w:cs="Times New Roman"/>
          <w:sz w:val="24"/>
          <w:szCs w:val="24"/>
        </w:rPr>
        <w:t xml:space="preserve"> Housing Estate, </w:t>
      </w:r>
      <w:proofErr w:type="spellStart"/>
      <w:r w:rsidR="002637F5">
        <w:rPr>
          <w:rFonts w:ascii="Times New Roman" w:hAnsi="Times New Roman" w:cs="Times New Roman"/>
          <w:sz w:val="24"/>
          <w:szCs w:val="24"/>
        </w:rPr>
        <w:t>Iba</w:t>
      </w:r>
      <w:proofErr w:type="spellEnd"/>
      <w:r w:rsidR="002637F5">
        <w:rPr>
          <w:rFonts w:ascii="Times New Roman" w:hAnsi="Times New Roman" w:cs="Times New Roman"/>
          <w:sz w:val="24"/>
          <w:szCs w:val="24"/>
        </w:rPr>
        <w:t xml:space="preserve">, </w:t>
      </w:r>
      <w:proofErr w:type="gramStart"/>
      <w:r w:rsidR="002637F5">
        <w:rPr>
          <w:rFonts w:ascii="Times New Roman" w:hAnsi="Times New Roman" w:cs="Times New Roman"/>
          <w:sz w:val="24"/>
          <w:szCs w:val="24"/>
        </w:rPr>
        <w:t>Lagos</w:t>
      </w:r>
      <w:proofErr w:type="gramEnd"/>
      <w:r w:rsidR="002637F5">
        <w:rPr>
          <w:rFonts w:ascii="Times New Roman" w:hAnsi="Times New Roman" w:cs="Times New Roman"/>
          <w:sz w:val="24"/>
          <w:szCs w:val="24"/>
        </w:rPr>
        <w:t xml:space="preserve">. </w:t>
      </w:r>
    </w:p>
    <w:p w:rsidR="00211581" w:rsidRPr="00211581" w:rsidRDefault="00211581" w:rsidP="00211581">
      <w:pPr>
        <w:pStyle w:val="ListParagraph"/>
        <w:numPr>
          <w:ilvl w:val="1"/>
          <w:numId w:val="48"/>
        </w:num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r w:rsidRPr="00211581">
        <w:rPr>
          <w:rFonts w:ascii="Times New Roman" w:hAnsi="Times New Roman" w:cs="Times New Roman"/>
          <w:b/>
          <w:sz w:val="24"/>
          <w:szCs w:val="24"/>
        </w:rPr>
        <w:t>Definition of Terms</w:t>
      </w:r>
    </w:p>
    <w:p w:rsidR="00AD6CCE" w:rsidRPr="00211581" w:rsidRDefault="00AD6CCE" w:rsidP="00211581">
      <w:pPr>
        <w:pStyle w:val="ListParagraph"/>
        <w:numPr>
          <w:ilvl w:val="0"/>
          <w:numId w:val="49"/>
        </w:numPr>
        <w:spacing w:line="480" w:lineRule="auto"/>
        <w:jc w:val="both"/>
        <w:rPr>
          <w:rFonts w:ascii="Times New Roman" w:hAnsi="Times New Roman" w:cs="Times New Roman"/>
          <w:sz w:val="24"/>
          <w:szCs w:val="24"/>
        </w:rPr>
      </w:pPr>
      <w:r w:rsidRPr="00211581">
        <w:rPr>
          <w:rFonts w:ascii="Times New Roman" w:hAnsi="Times New Roman" w:cs="Times New Roman"/>
          <w:b/>
          <w:sz w:val="24"/>
          <w:szCs w:val="24"/>
        </w:rPr>
        <w:t>Sexism:</w:t>
      </w:r>
      <w:r w:rsidR="00D40377">
        <w:rPr>
          <w:rFonts w:ascii="Times New Roman" w:hAnsi="Times New Roman" w:cs="Times New Roman"/>
          <w:b/>
          <w:sz w:val="24"/>
          <w:szCs w:val="24"/>
        </w:rPr>
        <w:t xml:space="preserve"> </w:t>
      </w:r>
      <w:r w:rsidR="006C4763" w:rsidRPr="00211581">
        <w:rPr>
          <w:rFonts w:ascii="Times New Roman" w:hAnsi="Times New Roman" w:cs="Times New Roman"/>
          <w:sz w:val="24"/>
          <w:szCs w:val="24"/>
        </w:rPr>
        <w:t>This means stereotyping</w:t>
      </w:r>
      <w:r w:rsidR="00B4334A" w:rsidRPr="00211581">
        <w:rPr>
          <w:rFonts w:ascii="Times New Roman" w:hAnsi="Times New Roman" w:cs="Times New Roman"/>
          <w:sz w:val="24"/>
          <w:szCs w:val="24"/>
        </w:rPr>
        <w:t xml:space="preserve"> or discriminating a person because of their gender</w:t>
      </w:r>
      <w:r w:rsidR="006C4763" w:rsidRPr="00211581">
        <w:rPr>
          <w:rFonts w:ascii="Times New Roman" w:hAnsi="Times New Roman" w:cs="Times New Roman"/>
          <w:sz w:val="24"/>
          <w:szCs w:val="24"/>
        </w:rPr>
        <w:t>. It is described as the unfair treatment of an individual because of their gender. Some say that sexism regards women more than men in its scope. However, this is not true; sexism acknowledges that both genders suffer gender prejudice.</w:t>
      </w:r>
    </w:p>
    <w:p w:rsidR="00AD6CCE" w:rsidRPr="00211581" w:rsidRDefault="00AD6CCE" w:rsidP="00211581">
      <w:pPr>
        <w:pStyle w:val="ListParagraph"/>
        <w:numPr>
          <w:ilvl w:val="0"/>
          <w:numId w:val="49"/>
        </w:numPr>
        <w:spacing w:line="480" w:lineRule="auto"/>
        <w:jc w:val="both"/>
        <w:rPr>
          <w:rFonts w:ascii="Times New Roman" w:hAnsi="Times New Roman" w:cs="Times New Roman"/>
          <w:sz w:val="24"/>
          <w:szCs w:val="24"/>
        </w:rPr>
      </w:pPr>
      <w:r w:rsidRPr="00211581">
        <w:rPr>
          <w:rFonts w:ascii="Times New Roman" w:hAnsi="Times New Roman" w:cs="Times New Roman"/>
          <w:b/>
          <w:sz w:val="24"/>
          <w:szCs w:val="24"/>
        </w:rPr>
        <w:t>Ideology:</w:t>
      </w:r>
      <w:r w:rsidR="00D40377">
        <w:rPr>
          <w:rFonts w:ascii="Times New Roman" w:hAnsi="Times New Roman" w:cs="Times New Roman"/>
          <w:b/>
          <w:sz w:val="24"/>
          <w:szCs w:val="24"/>
        </w:rPr>
        <w:t xml:space="preserve"> </w:t>
      </w:r>
      <w:r w:rsidR="00BD7924" w:rsidRPr="00211581">
        <w:rPr>
          <w:rFonts w:ascii="Times New Roman" w:hAnsi="Times New Roman" w:cs="Times New Roman"/>
          <w:sz w:val="24"/>
          <w:szCs w:val="24"/>
        </w:rPr>
        <w:t xml:space="preserve">This is a systematic </w:t>
      </w:r>
      <w:r w:rsidR="004136EF" w:rsidRPr="00211581">
        <w:rPr>
          <w:rFonts w:ascii="Times New Roman" w:hAnsi="Times New Roman" w:cs="Times New Roman"/>
          <w:sz w:val="24"/>
          <w:szCs w:val="24"/>
        </w:rPr>
        <w:t>construct of concepts about human life or culture. It is a content of thinking,</w:t>
      </w:r>
      <w:r w:rsidR="00B76E15" w:rsidRPr="00211581">
        <w:rPr>
          <w:rFonts w:ascii="Times New Roman" w:hAnsi="Times New Roman" w:cs="Times New Roman"/>
          <w:sz w:val="24"/>
          <w:szCs w:val="24"/>
        </w:rPr>
        <w:t xml:space="preserve"> integrated assertion</w:t>
      </w:r>
      <w:r w:rsidR="004136EF" w:rsidRPr="00211581">
        <w:rPr>
          <w:rFonts w:ascii="Times New Roman" w:hAnsi="Times New Roman" w:cs="Times New Roman"/>
          <w:sz w:val="24"/>
          <w:szCs w:val="24"/>
        </w:rPr>
        <w:t xml:space="preserve">, or </w:t>
      </w:r>
      <w:r w:rsidR="00B76E15" w:rsidRPr="00211581">
        <w:rPr>
          <w:rFonts w:ascii="Times New Roman" w:hAnsi="Times New Roman" w:cs="Times New Roman"/>
          <w:sz w:val="24"/>
          <w:szCs w:val="24"/>
        </w:rPr>
        <w:t>theory of belief that set that distinguishes an individual or a society from another.</w:t>
      </w:r>
    </w:p>
    <w:p w:rsidR="00AD6CCE" w:rsidRPr="00211581" w:rsidRDefault="00AD6CCE" w:rsidP="00211581">
      <w:pPr>
        <w:pStyle w:val="ListParagraph"/>
        <w:numPr>
          <w:ilvl w:val="0"/>
          <w:numId w:val="49"/>
        </w:numPr>
        <w:spacing w:line="480" w:lineRule="auto"/>
        <w:jc w:val="both"/>
        <w:rPr>
          <w:rFonts w:ascii="Times New Roman" w:hAnsi="Times New Roman" w:cs="Times New Roman"/>
          <w:sz w:val="24"/>
          <w:szCs w:val="24"/>
        </w:rPr>
      </w:pPr>
      <w:r w:rsidRPr="00211581">
        <w:rPr>
          <w:rFonts w:ascii="Times New Roman" w:hAnsi="Times New Roman" w:cs="Times New Roman"/>
          <w:b/>
          <w:sz w:val="24"/>
          <w:szCs w:val="24"/>
        </w:rPr>
        <w:t>Affirmation:</w:t>
      </w:r>
      <w:r w:rsidR="00D40377">
        <w:rPr>
          <w:rFonts w:ascii="Times New Roman" w:hAnsi="Times New Roman" w:cs="Times New Roman"/>
          <w:b/>
          <w:sz w:val="24"/>
          <w:szCs w:val="24"/>
        </w:rPr>
        <w:t xml:space="preserve"> </w:t>
      </w:r>
      <w:r w:rsidR="00B76E15" w:rsidRPr="00211581">
        <w:rPr>
          <w:rFonts w:ascii="Times New Roman" w:hAnsi="Times New Roman" w:cs="Times New Roman"/>
          <w:sz w:val="24"/>
          <w:szCs w:val="24"/>
        </w:rPr>
        <w:t>This is a positive assertion.</w:t>
      </w:r>
    </w:p>
    <w:p w:rsidR="00AD6CCE" w:rsidRPr="00211581" w:rsidRDefault="00AD6CCE" w:rsidP="00211581">
      <w:pPr>
        <w:pStyle w:val="ListParagraph"/>
        <w:numPr>
          <w:ilvl w:val="0"/>
          <w:numId w:val="49"/>
        </w:numPr>
        <w:spacing w:line="480" w:lineRule="auto"/>
        <w:jc w:val="both"/>
        <w:rPr>
          <w:rFonts w:ascii="Times New Roman" w:hAnsi="Times New Roman" w:cs="Times New Roman"/>
          <w:sz w:val="24"/>
          <w:szCs w:val="24"/>
        </w:rPr>
      </w:pPr>
      <w:r w:rsidRPr="00211581">
        <w:rPr>
          <w:rFonts w:ascii="Times New Roman" w:hAnsi="Times New Roman" w:cs="Times New Roman"/>
          <w:b/>
          <w:sz w:val="24"/>
          <w:szCs w:val="24"/>
        </w:rPr>
        <w:t>Negotiation:</w:t>
      </w:r>
      <w:r w:rsidR="00D40377">
        <w:rPr>
          <w:rFonts w:ascii="Times New Roman" w:hAnsi="Times New Roman" w:cs="Times New Roman"/>
          <w:b/>
          <w:sz w:val="24"/>
          <w:szCs w:val="24"/>
        </w:rPr>
        <w:t xml:space="preserve"> </w:t>
      </w:r>
      <w:r w:rsidR="00B76E15" w:rsidRPr="00211581">
        <w:rPr>
          <w:rFonts w:ascii="Times New Roman" w:hAnsi="Times New Roman" w:cs="Times New Roman"/>
          <w:sz w:val="24"/>
          <w:szCs w:val="24"/>
        </w:rPr>
        <w:t>This is a process of compromise or concession done to find a common ground on an issue.</w:t>
      </w:r>
    </w:p>
    <w:p w:rsidR="00AD6CCE" w:rsidRDefault="00AD6CCE" w:rsidP="00211581">
      <w:pPr>
        <w:pStyle w:val="ListParagraph"/>
        <w:numPr>
          <w:ilvl w:val="0"/>
          <w:numId w:val="49"/>
        </w:numPr>
        <w:spacing w:line="480" w:lineRule="auto"/>
        <w:jc w:val="both"/>
        <w:rPr>
          <w:rFonts w:ascii="Times New Roman" w:hAnsi="Times New Roman" w:cs="Times New Roman"/>
          <w:sz w:val="24"/>
          <w:szCs w:val="24"/>
        </w:rPr>
      </w:pPr>
      <w:r w:rsidRPr="00211581">
        <w:rPr>
          <w:rFonts w:ascii="Times New Roman" w:hAnsi="Times New Roman" w:cs="Times New Roman"/>
          <w:b/>
          <w:sz w:val="24"/>
          <w:szCs w:val="24"/>
        </w:rPr>
        <w:lastRenderedPageBreak/>
        <w:t>Resistance:</w:t>
      </w:r>
      <w:r w:rsidR="00D40377">
        <w:rPr>
          <w:rFonts w:ascii="Times New Roman" w:hAnsi="Times New Roman" w:cs="Times New Roman"/>
          <w:b/>
          <w:sz w:val="24"/>
          <w:szCs w:val="24"/>
        </w:rPr>
        <w:t xml:space="preserve"> </w:t>
      </w:r>
      <w:r w:rsidR="007A3DD6" w:rsidRPr="00211581">
        <w:rPr>
          <w:rFonts w:ascii="Times New Roman" w:hAnsi="Times New Roman" w:cs="Times New Roman"/>
          <w:sz w:val="24"/>
          <w:szCs w:val="24"/>
        </w:rPr>
        <w:t>This is a refusal to accept something. It is also seen in the light of opposition.</w:t>
      </w:r>
    </w:p>
    <w:p w:rsidR="00F22977" w:rsidRDefault="00F22977" w:rsidP="00211581">
      <w:pPr>
        <w:pStyle w:val="ListParagraph"/>
        <w:numPr>
          <w:ilvl w:val="0"/>
          <w:numId w:val="49"/>
        </w:num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Stereotype: </w:t>
      </w:r>
      <w:r>
        <w:rPr>
          <w:rFonts w:ascii="Times New Roman" w:hAnsi="Times New Roman" w:cs="Times New Roman"/>
          <w:sz w:val="24"/>
          <w:szCs w:val="24"/>
        </w:rPr>
        <w:t xml:space="preserve">A stereotype is a widely fixed image or idea of someone or something. It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a general assumption about certain ways of behaving or speaking intended to represent an individual or a society.</w:t>
      </w:r>
    </w:p>
    <w:p w:rsidR="00F22977" w:rsidRPr="00211581" w:rsidRDefault="00F22977" w:rsidP="00211581">
      <w:pPr>
        <w:pStyle w:val="ListParagraph"/>
        <w:numPr>
          <w:ilvl w:val="0"/>
          <w:numId w:val="49"/>
        </w:num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Social Orientation: </w:t>
      </w:r>
      <w:r>
        <w:rPr>
          <w:rFonts w:ascii="Times New Roman" w:hAnsi="Times New Roman" w:cs="Times New Roman"/>
          <w:sz w:val="24"/>
          <w:szCs w:val="24"/>
        </w:rPr>
        <w:t xml:space="preserve">This is a theory that explains </w:t>
      </w:r>
      <w:r w:rsidR="00F92FDE">
        <w:rPr>
          <w:rFonts w:ascii="Times New Roman" w:hAnsi="Times New Roman" w:cs="Times New Roman"/>
          <w:sz w:val="24"/>
          <w:szCs w:val="24"/>
        </w:rPr>
        <w:t>the inf</w:t>
      </w:r>
      <w:r w:rsidR="00DA34A0">
        <w:rPr>
          <w:rFonts w:ascii="Times New Roman" w:hAnsi="Times New Roman" w:cs="Times New Roman"/>
          <w:sz w:val="24"/>
          <w:szCs w:val="24"/>
        </w:rPr>
        <w:t>luences that affect the way an individual acts, speaks, and reacts to other individuals and/or the society in general.</w:t>
      </w:r>
    </w:p>
    <w:p w:rsidR="00AD6CCE" w:rsidRDefault="00AD6CCE" w:rsidP="00AD6CCE">
      <w:pPr>
        <w:spacing w:line="480" w:lineRule="auto"/>
        <w:jc w:val="both"/>
        <w:rPr>
          <w:rFonts w:ascii="Times New Roman" w:hAnsi="Times New Roman" w:cs="Times New Roman"/>
          <w:sz w:val="24"/>
          <w:szCs w:val="24"/>
        </w:rPr>
      </w:pPr>
    </w:p>
    <w:p w:rsidR="00AD6CCE" w:rsidRDefault="00AD6CCE" w:rsidP="00942628">
      <w:pPr>
        <w:spacing w:line="480" w:lineRule="auto"/>
        <w:jc w:val="both"/>
        <w:rPr>
          <w:rFonts w:ascii="Times New Roman" w:hAnsi="Times New Roman" w:cs="Times New Roman"/>
          <w:sz w:val="24"/>
          <w:szCs w:val="24"/>
        </w:rPr>
      </w:pPr>
    </w:p>
    <w:p w:rsidR="00AD6CCE" w:rsidRDefault="00AD6CCE" w:rsidP="00AD6CCE">
      <w:pPr>
        <w:spacing w:line="480" w:lineRule="auto"/>
        <w:jc w:val="both"/>
        <w:rPr>
          <w:rFonts w:ascii="Times New Roman" w:hAnsi="Times New Roman" w:cs="Times New Roman"/>
          <w:sz w:val="24"/>
          <w:szCs w:val="24"/>
        </w:rPr>
      </w:pPr>
    </w:p>
    <w:p w:rsidR="00AD6CCE" w:rsidRPr="00AD6CCE" w:rsidRDefault="00AD6CCE" w:rsidP="00AD6CCE">
      <w:pPr>
        <w:spacing w:line="480" w:lineRule="auto"/>
        <w:jc w:val="both"/>
        <w:rPr>
          <w:rFonts w:ascii="Times New Roman" w:hAnsi="Times New Roman" w:cs="Times New Roman"/>
          <w:sz w:val="24"/>
          <w:szCs w:val="24"/>
        </w:rPr>
      </w:pPr>
    </w:p>
    <w:p w:rsidR="00AE5126" w:rsidRPr="00AE5126" w:rsidRDefault="00AE5126" w:rsidP="00271108">
      <w:pPr>
        <w:spacing w:line="480" w:lineRule="auto"/>
        <w:jc w:val="both"/>
        <w:rPr>
          <w:rFonts w:ascii="Times New Roman" w:hAnsi="Times New Roman" w:cs="Times New Roman"/>
          <w:sz w:val="24"/>
          <w:szCs w:val="24"/>
        </w:rPr>
      </w:pPr>
    </w:p>
    <w:p w:rsidR="00354E2E" w:rsidRDefault="00354E2E" w:rsidP="00354E2E">
      <w:pPr>
        <w:spacing w:line="480" w:lineRule="auto"/>
        <w:jc w:val="both"/>
        <w:rPr>
          <w:rFonts w:ascii="Times New Roman" w:hAnsi="Times New Roman" w:cs="Times New Roman"/>
          <w:sz w:val="24"/>
          <w:szCs w:val="24"/>
        </w:rPr>
      </w:pPr>
    </w:p>
    <w:p w:rsidR="00354E2E" w:rsidRDefault="00354E2E">
      <w:pPr>
        <w:rPr>
          <w:rFonts w:ascii="Times New Roman" w:hAnsi="Times New Roman" w:cs="Times New Roman"/>
          <w:sz w:val="24"/>
          <w:szCs w:val="24"/>
        </w:rPr>
      </w:pPr>
      <w:r>
        <w:rPr>
          <w:rFonts w:ascii="Times New Roman" w:hAnsi="Times New Roman" w:cs="Times New Roman"/>
          <w:sz w:val="24"/>
          <w:szCs w:val="24"/>
        </w:rPr>
        <w:br w:type="page"/>
      </w:r>
    </w:p>
    <w:p w:rsidR="00354E2E" w:rsidRPr="00E93E6A" w:rsidRDefault="00354E2E" w:rsidP="00354E2E">
      <w:pPr>
        <w:spacing w:line="480" w:lineRule="auto"/>
        <w:ind w:firstLine="720"/>
        <w:jc w:val="center"/>
        <w:rPr>
          <w:rFonts w:ascii="Times New Roman" w:eastAsia="Times New Roman" w:hAnsi="Times New Roman" w:cs="Times New Roman"/>
          <w:b/>
          <w:sz w:val="24"/>
          <w:szCs w:val="24"/>
        </w:rPr>
      </w:pPr>
      <w:r w:rsidRPr="00E93E6A">
        <w:rPr>
          <w:rFonts w:ascii="Times New Roman" w:hAnsi="Times New Roman" w:cs="Times New Roman"/>
          <w:b/>
          <w:sz w:val="24"/>
          <w:szCs w:val="24"/>
        </w:rPr>
        <w:lastRenderedPageBreak/>
        <w:t>CHAPTER TWO</w:t>
      </w:r>
    </w:p>
    <w:p w:rsidR="00354E2E" w:rsidRPr="00E93E6A" w:rsidRDefault="00354E2E" w:rsidP="00354E2E">
      <w:pPr>
        <w:spacing w:line="480" w:lineRule="auto"/>
        <w:ind w:firstLine="720"/>
        <w:jc w:val="center"/>
        <w:rPr>
          <w:rFonts w:ascii="Times New Roman" w:eastAsia="Times New Roman" w:hAnsi="Times New Roman" w:cs="Times New Roman"/>
          <w:b/>
          <w:sz w:val="24"/>
          <w:szCs w:val="24"/>
        </w:rPr>
      </w:pPr>
      <w:r w:rsidRPr="00E93E6A">
        <w:rPr>
          <w:rFonts w:ascii="Times New Roman" w:hAnsi="Times New Roman" w:cs="Times New Roman"/>
          <w:b/>
          <w:sz w:val="24"/>
          <w:szCs w:val="24"/>
        </w:rPr>
        <w:t>LITERATURE REVIEW AND THEORETICAL FRAMEWORK</w:t>
      </w:r>
    </w:p>
    <w:p w:rsidR="00354E2E" w:rsidRPr="00E93E6A" w:rsidRDefault="00354E2E" w:rsidP="00354E2E">
      <w:pPr>
        <w:pStyle w:val="ListParagraph"/>
        <w:numPr>
          <w:ilvl w:val="0"/>
          <w:numId w:val="42"/>
        </w:numPr>
        <w:spacing w:line="360" w:lineRule="auto"/>
        <w:rPr>
          <w:rFonts w:ascii="Times New Roman" w:hAnsi="Times New Roman" w:cs="Times New Roman"/>
          <w:b/>
          <w:sz w:val="24"/>
          <w:szCs w:val="24"/>
        </w:rPr>
      </w:pPr>
      <w:r w:rsidRPr="00E93E6A">
        <w:rPr>
          <w:rFonts w:ascii="Times New Roman" w:hAnsi="Times New Roman" w:cs="Times New Roman"/>
          <w:b/>
          <w:sz w:val="24"/>
          <w:szCs w:val="24"/>
        </w:rPr>
        <w:tab/>
        <w:t xml:space="preserve"> Introduction</w:t>
      </w:r>
    </w:p>
    <w:p w:rsidR="00354E2E" w:rsidRPr="00E93E6A" w:rsidRDefault="00EA0029" w:rsidP="00354E2E">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chapter reviews </w:t>
      </w:r>
      <w:r w:rsidR="00354E2E">
        <w:rPr>
          <w:rFonts w:ascii="Times New Roman" w:hAnsi="Times New Roman" w:cs="Times New Roman"/>
          <w:color w:val="000000" w:themeColor="text1"/>
          <w:sz w:val="24"/>
          <w:szCs w:val="24"/>
        </w:rPr>
        <w:t>a number of relevant literatures</w:t>
      </w:r>
      <w:r w:rsidR="00354E2E" w:rsidRPr="00E93E6A">
        <w:rPr>
          <w:rFonts w:ascii="Times New Roman" w:hAnsi="Times New Roman" w:cs="Times New Roman"/>
          <w:color w:val="000000" w:themeColor="text1"/>
          <w:sz w:val="24"/>
          <w:szCs w:val="24"/>
        </w:rPr>
        <w:t xml:space="preserve"> on </w:t>
      </w:r>
      <w:r w:rsidR="009D5CB1">
        <w:rPr>
          <w:rFonts w:ascii="Times New Roman" w:hAnsi="Times New Roman" w:cs="Times New Roman"/>
          <w:color w:val="000000" w:themeColor="text1"/>
          <w:sz w:val="24"/>
          <w:szCs w:val="24"/>
        </w:rPr>
        <w:t>Feminist Stylistics</w:t>
      </w:r>
      <w:r w:rsidR="00354E2E" w:rsidRPr="00E93E6A">
        <w:rPr>
          <w:rFonts w:ascii="Times New Roman" w:hAnsi="Times New Roman" w:cs="Times New Roman"/>
          <w:color w:val="000000" w:themeColor="text1"/>
          <w:sz w:val="24"/>
          <w:szCs w:val="24"/>
        </w:rPr>
        <w:t xml:space="preserve"> and other related fields</w:t>
      </w:r>
      <w:r w:rsidR="009D5CB1">
        <w:rPr>
          <w:rFonts w:ascii="Times New Roman" w:hAnsi="Times New Roman" w:cs="Times New Roman"/>
          <w:color w:val="000000" w:themeColor="text1"/>
          <w:sz w:val="24"/>
          <w:szCs w:val="24"/>
        </w:rPr>
        <w:t>.</w:t>
      </w:r>
      <w:r w:rsidR="00354E2E" w:rsidRPr="00E93E6A">
        <w:rPr>
          <w:rFonts w:ascii="Times New Roman" w:hAnsi="Times New Roman" w:cs="Times New Roman"/>
          <w:color w:val="000000" w:themeColor="text1"/>
          <w:sz w:val="24"/>
          <w:szCs w:val="24"/>
        </w:rPr>
        <w:t xml:space="preserve"> Going by this, an understanding of how it started, the movements that have influenced its growth, how it has been theorized by several scholars, and how it has been used by researches shall be outlined. This chapter will also provide a breakdown of Mills’ (1995) and (2012) </w:t>
      </w:r>
      <w:r w:rsidR="00B81F16">
        <w:rPr>
          <w:rFonts w:ascii="Times New Roman" w:hAnsi="Times New Roman" w:cs="Times New Roman"/>
          <w:color w:val="000000" w:themeColor="text1"/>
          <w:sz w:val="24"/>
          <w:szCs w:val="24"/>
        </w:rPr>
        <w:t>theories of Feminist Stylistic analysis- Three-part Model of Analysis and Reader-response Examination</w:t>
      </w:r>
      <w:r w:rsidR="00483015">
        <w:rPr>
          <w:rFonts w:ascii="Times New Roman" w:hAnsi="Times New Roman" w:cs="Times New Roman"/>
          <w:color w:val="000000" w:themeColor="text1"/>
          <w:sz w:val="24"/>
          <w:szCs w:val="24"/>
        </w:rPr>
        <w:t>-</w:t>
      </w:r>
      <w:r w:rsidR="00354E2E" w:rsidRPr="00E93E6A">
        <w:rPr>
          <w:rFonts w:ascii="Times New Roman" w:hAnsi="Times New Roman" w:cs="Times New Roman"/>
          <w:color w:val="000000" w:themeColor="text1"/>
          <w:sz w:val="24"/>
          <w:szCs w:val="24"/>
        </w:rPr>
        <w:t xml:space="preserve"> respectively. These theories will be used to </w:t>
      </w:r>
      <w:proofErr w:type="spellStart"/>
      <w:r w:rsidR="00354E2E" w:rsidRPr="00E93E6A">
        <w:rPr>
          <w:rFonts w:ascii="Times New Roman" w:hAnsi="Times New Roman" w:cs="Times New Roman"/>
          <w:color w:val="000000" w:themeColor="text1"/>
          <w:sz w:val="24"/>
          <w:szCs w:val="24"/>
        </w:rPr>
        <w:t>analyse</w:t>
      </w:r>
      <w:proofErr w:type="spellEnd"/>
      <w:r w:rsidR="00354E2E" w:rsidRPr="00E93E6A">
        <w:rPr>
          <w:rFonts w:ascii="Times New Roman" w:hAnsi="Times New Roman" w:cs="Times New Roman"/>
          <w:color w:val="000000" w:themeColor="text1"/>
          <w:sz w:val="24"/>
          <w:szCs w:val="24"/>
        </w:rPr>
        <w:t xml:space="preserve"> and interpret presented data.</w:t>
      </w:r>
    </w:p>
    <w:p w:rsidR="00354E2E" w:rsidRPr="00E93E6A" w:rsidRDefault="00354E2E" w:rsidP="00354E2E">
      <w:pPr>
        <w:pStyle w:val="ListParagraph"/>
        <w:numPr>
          <w:ilvl w:val="1"/>
          <w:numId w:val="42"/>
        </w:numPr>
        <w:spacing w:line="360" w:lineRule="auto"/>
        <w:ind w:left="720" w:hanging="720"/>
        <w:rPr>
          <w:rFonts w:ascii="Times New Roman" w:hAnsi="Times New Roman" w:cs="Times New Roman"/>
          <w:b/>
          <w:sz w:val="24"/>
          <w:szCs w:val="24"/>
        </w:rPr>
      </w:pPr>
      <w:r w:rsidRPr="00E93E6A">
        <w:rPr>
          <w:rFonts w:ascii="Times New Roman" w:hAnsi="Times New Roman" w:cs="Times New Roman"/>
          <w:b/>
          <w:sz w:val="24"/>
          <w:szCs w:val="24"/>
        </w:rPr>
        <w:t>The Beginnings of Feminist Stylistics</w:t>
      </w:r>
      <w:r w:rsidRPr="00E93E6A">
        <w:rPr>
          <w:rFonts w:ascii="Times New Roman" w:hAnsi="Times New Roman" w:cs="Times New Roman"/>
          <w:b/>
          <w:sz w:val="24"/>
          <w:szCs w:val="24"/>
        </w:rPr>
        <w:tab/>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 xml:space="preserve">As the name suggests, feminism stylistics is a stylistic study that is grounded in feminism. It has its roots in the theories and </w:t>
      </w:r>
      <w:proofErr w:type="spellStart"/>
      <w:r w:rsidRPr="00E93E6A">
        <w:rPr>
          <w:rFonts w:ascii="Times New Roman" w:hAnsi="Times New Roman" w:cs="Times New Roman"/>
          <w:sz w:val="24"/>
          <w:szCs w:val="24"/>
        </w:rPr>
        <w:t>practises</w:t>
      </w:r>
      <w:proofErr w:type="spellEnd"/>
      <w:r w:rsidRPr="00E93E6A">
        <w:rPr>
          <w:rFonts w:ascii="Times New Roman" w:hAnsi="Times New Roman" w:cs="Times New Roman"/>
          <w:sz w:val="24"/>
          <w:szCs w:val="24"/>
        </w:rPr>
        <w:t xml:space="preserve"> of feminist criticism that began in the United States of America and France. Feminists proclaim a gender bias in the society. They hold the belief that women as a group are </w:t>
      </w:r>
      <w:proofErr w:type="spellStart"/>
      <w:r w:rsidRPr="00E93E6A">
        <w:rPr>
          <w:rFonts w:ascii="Times New Roman" w:hAnsi="Times New Roman" w:cs="Times New Roman"/>
          <w:sz w:val="24"/>
          <w:szCs w:val="24"/>
        </w:rPr>
        <w:t>marginalised</w:t>
      </w:r>
      <w:proofErr w:type="spellEnd"/>
      <w:r w:rsidRPr="00E93E6A">
        <w:rPr>
          <w:rFonts w:ascii="Times New Roman" w:hAnsi="Times New Roman" w:cs="Times New Roman"/>
          <w:sz w:val="24"/>
          <w:szCs w:val="24"/>
        </w:rPr>
        <w:t xml:space="preserve"> and treated differently from men in ways that make them subjected to personal and societal discriminations (</w:t>
      </w:r>
      <w:r w:rsidR="00AC2CC0">
        <w:rPr>
          <w:rFonts w:ascii="Times New Roman" w:hAnsi="Times New Roman" w:cs="Times New Roman"/>
          <w:sz w:val="24"/>
          <w:szCs w:val="24"/>
        </w:rPr>
        <w:t>hooks</w:t>
      </w:r>
      <w:r w:rsidRPr="00E93E6A">
        <w:rPr>
          <w:rFonts w:ascii="Times New Roman" w:hAnsi="Times New Roman" w:cs="Times New Roman"/>
          <w:sz w:val="24"/>
          <w:szCs w:val="24"/>
        </w:rPr>
        <w:t xml:space="preserve">, 1984; </w:t>
      </w:r>
      <w:proofErr w:type="spellStart"/>
      <w:r w:rsidRPr="00E93E6A">
        <w:rPr>
          <w:rFonts w:ascii="Times New Roman" w:hAnsi="Times New Roman" w:cs="Times New Roman"/>
          <w:sz w:val="24"/>
          <w:szCs w:val="24"/>
        </w:rPr>
        <w:t>Ufot</w:t>
      </w:r>
      <w:proofErr w:type="spellEnd"/>
      <w:r w:rsidRPr="00E93E6A">
        <w:rPr>
          <w:rFonts w:ascii="Times New Roman" w:hAnsi="Times New Roman" w:cs="Times New Roman"/>
          <w:sz w:val="24"/>
          <w:szCs w:val="24"/>
        </w:rPr>
        <w:t>, 2012). Some feminists attempt to clarify this, and go further to say that this does not mean that the society does not also treat men unfairly too to some degree, but that, more often than not, the men have more societal benefits.</w:t>
      </w:r>
    </w:p>
    <w:p w:rsidR="00354E2E" w:rsidRPr="00E93E6A" w:rsidRDefault="00354E2E" w:rsidP="00354E2E">
      <w:pPr>
        <w:pStyle w:val="ListParagraph"/>
        <w:numPr>
          <w:ilvl w:val="2"/>
          <w:numId w:val="42"/>
        </w:numPr>
        <w:spacing w:line="360" w:lineRule="auto"/>
        <w:ind w:left="720"/>
        <w:rPr>
          <w:rFonts w:ascii="Times New Roman" w:hAnsi="Times New Roman" w:cs="Times New Roman"/>
          <w:b/>
          <w:sz w:val="24"/>
          <w:szCs w:val="24"/>
        </w:rPr>
      </w:pPr>
      <w:r w:rsidRPr="00E93E6A">
        <w:rPr>
          <w:rFonts w:ascii="Times New Roman" w:hAnsi="Times New Roman" w:cs="Times New Roman"/>
          <w:b/>
          <w:sz w:val="24"/>
          <w:szCs w:val="24"/>
        </w:rPr>
        <w:t>Feminism</w:t>
      </w:r>
    </w:p>
    <w:p w:rsidR="00354E2E" w:rsidRPr="00E93E6A" w:rsidRDefault="00354E2E" w:rsidP="00354E2E">
      <w:pPr>
        <w:spacing w:after="0" w:line="480" w:lineRule="auto"/>
        <w:ind w:firstLine="720"/>
        <w:jc w:val="both"/>
        <w:rPr>
          <w:rFonts w:ascii="Times New Roman" w:hAnsi="Times New Roman" w:cs="Times New Roman"/>
          <w:i/>
          <w:sz w:val="24"/>
          <w:szCs w:val="24"/>
        </w:rPr>
      </w:pPr>
      <w:r w:rsidRPr="00E93E6A">
        <w:rPr>
          <w:rFonts w:ascii="Times New Roman" w:hAnsi="Times New Roman" w:cs="Times New Roman"/>
          <w:sz w:val="24"/>
          <w:szCs w:val="24"/>
        </w:rPr>
        <w:t xml:space="preserve">Feminism is generally considered to be the </w:t>
      </w:r>
      <w:proofErr w:type="spellStart"/>
      <w:r w:rsidR="00483015">
        <w:rPr>
          <w:rFonts w:ascii="Times New Roman" w:hAnsi="Times New Roman" w:cs="Times New Roman"/>
          <w:sz w:val="24"/>
          <w:szCs w:val="24"/>
        </w:rPr>
        <w:t>ad</w:t>
      </w:r>
      <w:r w:rsidR="00483015" w:rsidRPr="00E93E6A">
        <w:rPr>
          <w:rFonts w:ascii="Times New Roman" w:hAnsi="Times New Roman" w:cs="Times New Roman"/>
          <w:sz w:val="24"/>
          <w:szCs w:val="24"/>
        </w:rPr>
        <w:t>vocation</w:t>
      </w:r>
      <w:proofErr w:type="spellEnd"/>
      <w:r w:rsidRPr="00E93E6A">
        <w:rPr>
          <w:rFonts w:ascii="Times New Roman" w:hAnsi="Times New Roman" w:cs="Times New Roman"/>
          <w:sz w:val="24"/>
          <w:szCs w:val="24"/>
        </w:rPr>
        <w:t xml:space="preserve"> for equal rights for all genders. More specifically, on the one hand, feminism acts, speaks, writes, and fights on behalf of the </w:t>
      </w:r>
      <w:r w:rsidRPr="00E93E6A">
        <w:rPr>
          <w:rFonts w:ascii="Times New Roman" w:hAnsi="Times New Roman" w:cs="Times New Roman"/>
          <w:sz w:val="24"/>
          <w:szCs w:val="24"/>
        </w:rPr>
        <w:lastRenderedPageBreak/>
        <w:t xml:space="preserve">female gender, identifying that women are not naturally lesser being than men, and so, should be allowed to possess equal rights socially, politically, and so on. One might find it safe to say that feminism is a fight to end the social injustice perceived from the female perspective. </w:t>
      </w:r>
      <w:r>
        <w:rPr>
          <w:rFonts w:ascii="Times New Roman" w:hAnsi="Times New Roman" w:cs="Times New Roman"/>
          <w:sz w:val="24"/>
          <w:szCs w:val="24"/>
        </w:rPr>
        <w:t>Freidan (1963)</w:t>
      </w:r>
      <w:r w:rsidRPr="00E93E6A">
        <w:rPr>
          <w:rFonts w:ascii="Times New Roman" w:hAnsi="Times New Roman" w:cs="Times New Roman"/>
          <w:sz w:val="24"/>
          <w:szCs w:val="24"/>
        </w:rPr>
        <w:t xml:space="preserve"> says that “feminism is a collective term for systems of beliefs and theories that pay attention to women’s rights and women’s position in culture and society” (p. 72). On the other hand, </w:t>
      </w:r>
      <w:r w:rsidR="00AC2CC0">
        <w:rPr>
          <w:rFonts w:ascii="Times New Roman" w:hAnsi="Times New Roman" w:cs="Times New Roman"/>
          <w:sz w:val="24"/>
          <w:szCs w:val="24"/>
        </w:rPr>
        <w:t>bell</w:t>
      </w:r>
      <w:r w:rsidRPr="00E93E6A">
        <w:rPr>
          <w:rFonts w:ascii="Times New Roman" w:hAnsi="Times New Roman" w:cs="Times New Roman"/>
          <w:sz w:val="24"/>
          <w:szCs w:val="24"/>
        </w:rPr>
        <w:t xml:space="preserve"> </w:t>
      </w:r>
      <w:r w:rsidR="00AC2CC0">
        <w:rPr>
          <w:rFonts w:ascii="Times New Roman" w:hAnsi="Times New Roman" w:cs="Times New Roman"/>
          <w:sz w:val="24"/>
          <w:szCs w:val="24"/>
        </w:rPr>
        <w:t>hooks</w:t>
      </w:r>
      <w:r w:rsidRPr="00E93E6A">
        <w:rPr>
          <w:rFonts w:ascii="Times New Roman" w:hAnsi="Times New Roman" w:cs="Times New Roman"/>
          <w:sz w:val="24"/>
          <w:szCs w:val="24"/>
        </w:rPr>
        <w:t xml:space="preserve"> (1980), in her work</w:t>
      </w:r>
      <w:r w:rsidRPr="00E93E6A">
        <w:rPr>
          <w:rFonts w:ascii="Times New Roman" w:hAnsi="Times New Roman" w:cs="Times New Roman"/>
          <w:i/>
          <w:sz w:val="24"/>
          <w:szCs w:val="24"/>
        </w:rPr>
        <w:t xml:space="preserve"> Feminist Theory: from margin to center</w:t>
      </w:r>
      <w:r w:rsidRPr="00E93E6A">
        <w:rPr>
          <w:rFonts w:ascii="Times New Roman" w:hAnsi="Times New Roman" w:cs="Times New Roman"/>
          <w:sz w:val="24"/>
          <w:szCs w:val="24"/>
        </w:rPr>
        <w:t xml:space="preserve">, provides an insightful definition of feminism (which is almost impossible to achieve): </w:t>
      </w:r>
    </w:p>
    <w:p w:rsidR="00354E2E" w:rsidRPr="00E93E6A" w:rsidRDefault="00354E2E" w:rsidP="00354E2E">
      <w:pPr>
        <w:spacing w:line="240" w:lineRule="auto"/>
        <w:ind w:left="720" w:right="1106"/>
        <w:jc w:val="both"/>
        <w:rPr>
          <w:rFonts w:ascii="Times New Roman" w:hAnsi="Times New Roman" w:cs="Times New Roman"/>
          <w:sz w:val="24"/>
          <w:szCs w:val="24"/>
        </w:rPr>
      </w:pPr>
      <w:r w:rsidRPr="00E93E6A">
        <w:rPr>
          <w:rFonts w:ascii="Times New Roman" w:hAnsi="Times New Roman" w:cs="Times New Roman"/>
          <w:sz w:val="24"/>
          <w:szCs w:val="24"/>
        </w:rPr>
        <w:t xml:space="preserve">Feminism is a struggle to end sexist oppression. Therefore, it is </w:t>
      </w:r>
      <w:r w:rsidR="00483015">
        <w:rPr>
          <w:rFonts w:ascii="Times New Roman" w:hAnsi="Times New Roman" w:cs="Times New Roman"/>
          <w:sz w:val="24"/>
          <w:szCs w:val="24"/>
        </w:rPr>
        <w:t xml:space="preserve">necessarily </w:t>
      </w:r>
      <w:r w:rsidRPr="00E93E6A">
        <w:rPr>
          <w:rFonts w:ascii="Times New Roman" w:hAnsi="Times New Roman" w:cs="Times New Roman"/>
          <w:sz w:val="24"/>
          <w:szCs w:val="24"/>
        </w:rPr>
        <w:t>a struggle to eradicate the ideology of domination that permeates</w:t>
      </w:r>
      <w:r w:rsidR="003A3329">
        <w:rPr>
          <w:rFonts w:ascii="Times New Roman" w:hAnsi="Times New Roman" w:cs="Times New Roman"/>
          <w:sz w:val="24"/>
          <w:szCs w:val="24"/>
        </w:rPr>
        <w:t xml:space="preserve"> [all] </w:t>
      </w:r>
      <w:r w:rsidRPr="00E93E6A">
        <w:rPr>
          <w:rFonts w:ascii="Times New Roman" w:hAnsi="Times New Roman" w:cs="Times New Roman"/>
          <w:sz w:val="24"/>
          <w:szCs w:val="24"/>
        </w:rPr>
        <w:t>culture</w:t>
      </w:r>
      <w:r w:rsidR="003A3329">
        <w:rPr>
          <w:rFonts w:ascii="Times New Roman" w:hAnsi="Times New Roman" w:cs="Times New Roman"/>
          <w:sz w:val="24"/>
          <w:szCs w:val="24"/>
        </w:rPr>
        <w:t>[d]</w:t>
      </w:r>
      <w:r w:rsidRPr="00E93E6A">
        <w:rPr>
          <w:rFonts w:ascii="Times New Roman" w:hAnsi="Times New Roman" w:cs="Times New Roman"/>
          <w:sz w:val="24"/>
          <w:szCs w:val="24"/>
        </w:rPr>
        <w:t xml:space="preserve"> on various levels as well as a commitment to reorganizing society so that the self-development of people can take precedence over imperialism, economic expansion, and material desires . . .. A commitment to feminism so defined would demand that each individual participant acquire a critical political consciousness based on ideas and beliefs (p.24).</w:t>
      </w:r>
    </w:p>
    <w:p w:rsidR="00354E2E" w:rsidRPr="00E93E6A" w:rsidRDefault="00354E2E" w:rsidP="00354E2E">
      <w:pPr>
        <w:spacing w:after="0"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This allows us to view feminism as politic</w:t>
      </w:r>
      <w:r w:rsidR="00D40377">
        <w:rPr>
          <w:rFonts w:ascii="Times New Roman" w:hAnsi="Times New Roman" w:cs="Times New Roman"/>
          <w:sz w:val="24"/>
          <w:szCs w:val="24"/>
        </w:rPr>
        <w:t xml:space="preserve">al project that aims at ending </w:t>
      </w:r>
      <w:r w:rsidRPr="00E93E6A">
        <w:rPr>
          <w:rFonts w:ascii="Times New Roman" w:hAnsi="Times New Roman" w:cs="Times New Roman"/>
          <w:sz w:val="24"/>
          <w:szCs w:val="24"/>
        </w:rPr>
        <w:t>oppression against humans by other human. She goes on to say that:</w:t>
      </w:r>
    </w:p>
    <w:p w:rsidR="00354E2E" w:rsidRPr="00E93E6A" w:rsidRDefault="00354E2E" w:rsidP="00354E2E">
      <w:pPr>
        <w:spacing w:line="240" w:lineRule="auto"/>
        <w:ind w:left="720" w:right="1106"/>
        <w:jc w:val="both"/>
        <w:rPr>
          <w:rFonts w:ascii="Times New Roman" w:hAnsi="Times New Roman" w:cs="Times New Roman"/>
          <w:sz w:val="24"/>
          <w:szCs w:val="24"/>
        </w:rPr>
      </w:pPr>
      <w:r w:rsidRPr="00E93E6A">
        <w:rPr>
          <w:rFonts w:ascii="Times New Roman" w:hAnsi="Times New Roman" w:cs="Times New Roman"/>
          <w:sz w:val="24"/>
          <w:szCs w:val="24"/>
        </w:rPr>
        <w:t>[Feminism’s] aim is not to benefit solely any specific group of women, any particular race or class of women. It does not privilege women over men. It has the power to transform in a meaningful way all our lives. Most importantly, feminism is not a lifestyle nor a ready-made identity or role one can step into. . . Focusing on feminism as political commitment, we resist the emphasis on individual identity and lifestyle (this should not be confused with the very real need to unite theory and practice).Such</w:t>
      </w:r>
      <w:r w:rsidR="00D40377">
        <w:rPr>
          <w:rFonts w:ascii="Times New Roman" w:hAnsi="Times New Roman" w:cs="Times New Roman"/>
          <w:sz w:val="24"/>
          <w:szCs w:val="24"/>
        </w:rPr>
        <w:t xml:space="preserve"> </w:t>
      </w:r>
      <w:r w:rsidRPr="00E93E6A">
        <w:rPr>
          <w:rFonts w:ascii="Times New Roman" w:hAnsi="Times New Roman" w:cs="Times New Roman"/>
          <w:sz w:val="24"/>
          <w:szCs w:val="24"/>
        </w:rPr>
        <w:t>resistance engages us in revolutionary praxis. The ethics of Western society informed by imperialism and capitalism are personal rather than social. They teach us that the individual good is more important than the collective good and consequently that individual change is of greater significance than collective change (p.10).</w:t>
      </w:r>
    </w:p>
    <w:p w:rsidR="00354E2E" w:rsidRPr="00E93E6A" w:rsidRDefault="00354E2E" w:rsidP="00354E2E">
      <w:pPr>
        <w:spacing w:line="480" w:lineRule="auto"/>
        <w:jc w:val="both"/>
        <w:rPr>
          <w:rFonts w:ascii="Times New Roman" w:hAnsi="Times New Roman" w:cs="Times New Roman"/>
          <w:sz w:val="24"/>
          <w:szCs w:val="24"/>
        </w:rPr>
      </w:pPr>
      <w:r w:rsidRPr="00E93E6A">
        <w:rPr>
          <w:rFonts w:ascii="Times New Roman" w:hAnsi="Times New Roman" w:cs="Times New Roman"/>
          <w:sz w:val="24"/>
          <w:szCs w:val="24"/>
        </w:rPr>
        <w:t xml:space="preserve">These distant ends on the same spectrum have led to conflicting views what feminism is as a </w:t>
      </w:r>
      <w:proofErr w:type="gramStart"/>
      <w:r w:rsidRPr="00E93E6A">
        <w:rPr>
          <w:rFonts w:ascii="Times New Roman" w:hAnsi="Times New Roman" w:cs="Times New Roman"/>
          <w:sz w:val="24"/>
          <w:szCs w:val="24"/>
        </w:rPr>
        <w:t>concept</w:t>
      </w:r>
      <w:proofErr w:type="gramEnd"/>
      <w:r w:rsidRPr="00E93E6A">
        <w:rPr>
          <w:rFonts w:ascii="Times New Roman" w:hAnsi="Times New Roman" w:cs="Times New Roman"/>
          <w:sz w:val="24"/>
          <w:szCs w:val="24"/>
        </w:rPr>
        <w:t xml:space="preserve">, leading to different forms of feminism such as conservative feminism, modernization feminism, critical feminism, Marxist feminism, radical feminism, and so on. It is  now almost natural for one to ask for a clarification of the sect of feminism a person subscribes to when they </w:t>
      </w:r>
      <w:r w:rsidRPr="00E93E6A">
        <w:rPr>
          <w:rFonts w:ascii="Times New Roman" w:hAnsi="Times New Roman" w:cs="Times New Roman"/>
          <w:sz w:val="24"/>
          <w:szCs w:val="24"/>
        </w:rPr>
        <w:lastRenderedPageBreak/>
        <w:t>admit to be a feminist  (</w:t>
      </w:r>
      <w:proofErr w:type="spellStart"/>
      <w:r w:rsidRPr="00E93E6A">
        <w:rPr>
          <w:rFonts w:ascii="Times New Roman" w:hAnsi="Times New Roman" w:cs="Times New Roman"/>
          <w:sz w:val="24"/>
          <w:szCs w:val="24"/>
        </w:rPr>
        <w:t>Ufot</w:t>
      </w:r>
      <w:proofErr w:type="spellEnd"/>
      <w:r w:rsidRPr="00E93E6A">
        <w:rPr>
          <w:rFonts w:ascii="Times New Roman" w:hAnsi="Times New Roman" w:cs="Times New Roman"/>
          <w:sz w:val="24"/>
          <w:szCs w:val="24"/>
        </w:rPr>
        <w:t>, 2012).</w:t>
      </w:r>
      <w:r w:rsidR="008847BA">
        <w:rPr>
          <w:rFonts w:ascii="Times New Roman" w:hAnsi="Times New Roman" w:cs="Times New Roman"/>
          <w:sz w:val="24"/>
          <w:szCs w:val="24"/>
        </w:rPr>
        <w:t xml:space="preserve"> However, one must be reminded that at their various cores, all guided forms of feminism have the same aim: to curb sexism. </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 xml:space="preserve">Historically, feminism is divided into three waves. </w:t>
      </w:r>
      <w:proofErr w:type="spellStart"/>
      <w:r w:rsidRPr="00E93E6A">
        <w:rPr>
          <w:rFonts w:ascii="Times New Roman" w:hAnsi="Times New Roman" w:cs="Times New Roman"/>
          <w:sz w:val="24"/>
          <w:szCs w:val="24"/>
        </w:rPr>
        <w:t>Nweneri</w:t>
      </w:r>
      <w:proofErr w:type="spellEnd"/>
      <w:r w:rsidRPr="00E93E6A">
        <w:rPr>
          <w:rFonts w:ascii="Times New Roman" w:hAnsi="Times New Roman" w:cs="Times New Roman"/>
          <w:sz w:val="24"/>
          <w:szCs w:val="24"/>
        </w:rPr>
        <w:t xml:space="preserve"> says that the term “feminism” first appeared in France in 1880, Great Britain in the 1890s, and the United States in 1910. The first wave of feminism was from the 19</w:t>
      </w:r>
      <w:r w:rsidRPr="00E93E6A">
        <w:rPr>
          <w:rFonts w:ascii="Times New Roman" w:hAnsi="Times New Roman" w:cs="Times New Roman"/>
          <w:sz w:val="24"/>
          <w:szCs w:val="24"/>
          <w:vertAlign w:val="superscript"/>
        </w:rPr>
        <w:t>th</w:t>
      </w:r>
      <w:r w:rsidRPr="00E93E6A">
        <w:rPr>
          <w:rFonts w:ascii="Times New Roman" w:hAnsi="Times New Roman" w:cs="Times New Roman"/>
          <w:sz w:val="24"/>
          <w:szCs w:val="24"/>
        </w:rPr>
        <w:t xml:space="preserve"> century to the early 20</w:t>
      </w:r>
      <w:r w:rsidRPr="00E93E6A">
        <w:rPr>
          <w:rFonts w:ascii="Times New Roman" w:hAnsi="Times New Roman" w:cs="Times New Roman"/>
          <w:sz w:val="24"/>
          <w:szCs w:val="24"/>
          <w:vertAlign w:val="superscript"/>
        </w:rPr>
        <w:t>th</w:t>
      </w:r>
      <w:r w:rsidRPr="00E93E6A">
        <w:rPr>
          <w:rFonts w:ascii="Times New Roman" w:hAnsi="Times New Roman" w:cs="Times New Roman"/>
          <w:sz w:val="24"/>
          <w:szCs w:val="24"/>
        </w:rPr>
        <w:t>century. Its focus was on political equality, dealing with allowing females to vote. The second wave of feminism was between the 1960s to the 1980s. It focused on the inequality alone, as well as cultural inequality. The third wave which was between the late 1980s and the early 2000s is seen as both a continuation and a response to the perceived failure of the second wave feminism. All these waves of feminism provide guidelines for feminist analyses and criticism. Presently, post-feminism is making waves.</w:t>
      </w:r>
    </w:p>
    <w:p w:rsidR="00354E2E" w:rsidRPr="001D0D47" w:rsidRDefault="00354E2E" w:rsidP="00354E2E">
      <w:pPr>
        <w:pStyle w:val="ListParagraph"/>
        <w:numPr>
          <w:ilvl w:val="2"/>
          <w:numId w:val="42"/>
        </w:numPr>
        <w:spacing w:line="360" w:lineRule="auto"/>
        <w:ind w:left="720"/>
        <w:rPr>
          <w:rFonts w:ascii="Times New Roman" w:hAnsi="Times New Roman" w:cs="Times New Roman"/>
          <w:b/>
          <w:sz w:val="24"/>
          <w:szCs w:val="24"/>
        </w:rPr>
      </w:pPr>
      <w:r w:rsidRPr="001D0D47">
        <w:rPr>
          <w:rFonts w:ascii="Times New Roman" w:hAnsi="Times New Roman" w:cs="Times New Roman"/>
          <w:b/>
          <w:sz w:val="24"/>
          <w:szCs w:val="24"/>
        </w:rPr>
        <w:t xml:space="preserve">Feminist Stylistics </w:t>
      </w:r>
    </w:p>
    <w:p w:rsidR="00354E2E" w:rsidRPr="00E93E6A" w:rsidRDefault="00131E6B" w:rsidP="00354E2E">
      <w:pPr>
        <w:spacing w:after="0" w:line="480"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Feminist </w:t>
      </w:r>
      <w:proofErr w:type="spellStart"/>
      <w:r>
        <w:rPr>
          <w:rFonts w:ascii="Times New Roman" w:eastAsia="Times New Roman" w:hAnsi="Times New Roman" w:cs="Times New Roman"/>
          <w:i/>
          <w:sz w:val="24"/>
          <w:szCs w:val="24"/>
        </w:rPr>
        <w:t>Stylisticians</w:t>
      </w:r>
      <w:proofErr w:type="spellEnd"/>
      <w:r w:rsidR="00354E2E" w:rsidRPr="00E93E6A">
        <w:rPr>
          <w:rFonts w:ascii="Times New Roman" w:eastAsia="Times New Roman" w:hAnsi="Times New Roman" w:cs="Times New Roman"/>
          <w:i/>
          <w:sz w:val="24"/>
          <w:szCs w:val="24"/>
        </w:rPr>
        <w:t xml:space="preserve"> seek to write the woman into relevance</w:t>
      </w:r>
    </w:p>
    <w:p w:rsidR="00354E2E" w:rsidRPr="00E93E6A" w:rsidRDefault="00354E2E" w:rsidP="00354E2E">
      <w:pPr>
        <w:pStyle w:val="ListParagraph"/>
        <w:numPr>
          <w:ilvl w:val="0"/>
          <w:numId w:val="41"/>
        </w:numPr>
        <w:tabs>
          <w:tab w:val="left" w:pos="630"/>
        </w:tabs>
        <w:spacing w:after="0" w:line="480" w:lineRule="auto"/>
        <w:ind w:left="0" w:firstLine="0"/>
        <w:jc w:val="right"/>
        <w:rPr>
          <w:rFonts w:ascii="Times New Roman" w:eastAsia="Times New Roman" w:hAnsi="Times New Roman" w:cs="Times New Roman"/>
          <w:sz w:val="24"/>
          <w:szCs w:val="24"/>
          <w:lang w:val="en-US" w:eastAsia="en-US"/>
        </w:rPr>
      </w:pPr>
      <w:proofErr w:type="spellStart"/>
      <w:r w:rsidRPr="00E93E6A">
        <w:rPr>
          <w:rFonts w:ascii="Times New Roman" w:eastAsia="Times New Roman" w:hAnsi="Times New Roman" w:cs="Times New Roman"/>
          <w:sz w:val="24"/>
          <w:szCs w:val="24"/>
          <w:lang w:val="en-US" w:eastAsia="en-US"/>
        </w:rPr>
        <w:t>Ufot</w:t>
      </w:r>
      <w:proofErr w:type="spellEnd"/>
      <w:r w:rsidRPr="00E93E6A">
        <w:rPr>
          <w:rFonts w:ascii="Times New Roman" w:eastAsia="Times New Roman" w:hAnsi="Times New Roman" w:cs="Times New Roman"/>
          <w:sz w:val="24"/>
          <w:szCs w:val="24"/>
          <w:lang w:val="en-US" w:eastAsia="en-US"/>
        </w:rPr>
        <w:t xml:space="preserve"> (2012:2462)</w:t>
      </w:r>
    </w:p>
    <w:p w:rsidR="00354E2E" w:rsidRPr="00F5667C" w:rsidRDefault="00354E2E" w:rsidP="00354E2E">
      <w:pPr>
        <w:tabs>
          <w:tab w:val="left" w:pos="63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Scholars such as Sara Mills, Annette </w:t>
      </w:r>
      <w:proofErr w:type="spellStart"/>
      <w:r>
        <w:rPr>
          <w:rFonts w:ascii="Times New Roman" w:hAnsi="Times New Roman" w:cs="Times New Roman"/>
          <w:sz w:val="24"/>
          <w:szCs w:val="24"/>
        </w:rPr>
        <w:t>Kolodny</w:t>
      </w:r>
      <w:proofErr w:type="spellEnd"/>
      <w:r>
        <w:rPr>
          <w:rFonts w:ascii="Times New Roman" w:hAnsi="Times New Roman" w:cs="Times New Roman"/>
          <w:sz w:val="24"/>
          <w:szCs w:val="24"/>
        </w:rPr>
        <w:t xml:space="preserve">, </w:t>
      </w:r>
      <w:r w:rsidRPr="00F5667C">
        <w:rPr>
          <w:rFonts w:ascii="Times New Roman" w:hAnsi="Times New Roman" w:cs="Times New Roman"/>
          <w:sz w:val="24"/>
          <w:szCs w:val="24"/>
        </w:rPr>
        <w:t xml:space="preserve">and Deirdre Burton are the important figures in the area of </w:t>
      </w:r>
      <w:r w:rsidR="00131E6B">
        <w:rPr>
          <w:rFonts w:ascii="Times New Roman" w:hAnsi="Times New Roman" w:cs="Times New Roman"/>
          <w:sz w:val="24"/>
          <w:szCs w:val="24"/>
        </w:rPr>
        <w:t>Feminist Stylistics</w:t>
      </w:r>
      <w:r w:rsidRPr="00F5667C">
        <w:rPr>
          <w:rFonts w:ascii="Times New Roman" w:hAnsi="Times New Roman" w:cs="Times New Roman"/>
          <w:sz w:val="24"/>
          <w:szCs w:val="24"/>
        </w:rPr>
        <w:t xml:space="preserve">. </w:t>
      </w:r>
      <w:r w:rsidR="00803331">
        <w:rPr>
          <w:rFonts w:ascii="Times New Roman" w:hAnsi="Times New Roman" w:cs="Times New Roman"/>
          <w:sz w:val="24"/>
          <w:szCs w:val="24"/>
        </w:rPr>
        <w:t>In fact, t</w:t>
      </w:r>
      <w:r w:rsidRPr="00F5667C">
        <w:rPr>
          <w:rFonts w:ascii="Times New Roman" w:hAnsi="Times New Roman" w:cs="Times New Roman"/>
          <w:sz w:val="24"/>
          <w:szCs w:val="24"/>
        </w:rPr>
        <w:t xml:space="preserve">he root of </w:t>
      </w:r>
      <w:r w:rsidR="00131E6B">
        <w:rPr>
          <w:rFonts w:ascii="Times New Roman" w:hAnsi="Times New Roman" w:cs="Times New Roman"/>
          <w:sz w:val="24"/>
          <w:szCs w:val="24"/>
        </w:rPr>
        <w:t>Feminist Stylistics</w:t>
      </w:r>
      <w:r w:rsidRPr="00F5667C">
        <w:rPr>
          <w:rFonts w:ascii="Times New Roman" w:hAnsi="Times New Roman" w:cs="Times New Roman"/>
          <w:sz w:val="24"/>
          <w:szCs w:val="24"/>
        </w:rPr>
        <w:t xml:space="preserve"> is linked to the transformational contribution by Virginia Woolf, the theorization of </w:t>
      </w:r>
      <w:r w:rsidR="00131E6B">
        <w:rPr>
          <w:rFonts w:ascii="Times New Roman" w:hAnsi="Times New Roman" w:cs="Times New Roman"/>
          <w:sz w:val="24"/>
          <w:szCs w:val="24"/>
        </w:rPr>
        <w:t>Feminist Stylistics</w:t>
      </w:r>
      <w:r w:rsidRPr="00F5667C">
        <w:rPr>
          <w:rFonts w:ascii="Times New Roman" w:hAnsi="Times New Roman" w:cs="Times New Roman"/>
          <w:sz w:val="24"/>
          <w:szCs w:val="24"/>
        </w:rPr>
        <w:t xml:space="preserve"> by Mill (1995), and the radical views of French feminists such as</w:t>
      </w:r>
      <w:r>
        <w:rPr>
          <w:rFonts w:ascii="Times New Roman" w:hAnsi="Times New Roman" w:cs="Times New Roman"/>
          <w:sz w:val="24"/>
          <w:szCs w:val="24"/>
        </w:rPr>
        <w:t xml:space="preserve"> Helen </w:t>
      </w:r>
      <w:proofErr w:type="spellStart"/>
      <w:r w:rsidRPr="00E93E6A">
        <w:rPr>
          <w:rFonts w:ascii="Times New Roman" w:hAnsi="Times New Roman" w:cs="Times New Roman"/>
          <w:sz w:val="24"/>
          <w:szCs w:val="24"/>
        </w:rPr>
        <w:t>Cixous</w:t>
      </w:r>
      <w:proofErr w:type="spellEnd"/>
      <w:r>
        <w:rPr>
          <w:rFonts w:ascii="Times New Roman" w:hAnsi="Times New Roman" w:cs="Times New Roman"/>
          <w:sz w:val="24"/>
          <w:szCs w:val="24"/>
        </w:rPr>
        <w:t>.</w:t>
      </w:r>
      <w:r w:rsidRPr="00F5667C">
        <w:rPr>
          <w:rFonts w:ascii="Times New Roman" w:hAnsi="Times New Roman" w:cs="Times New Roman"/>
          <w:sz w:val="24"/>
          <w:szCs w:val="24"/>
        </w:rPr>
        <w:t xml:space="preserve"> In simple terms, </w:t>
      </w:r>
      <w:r w:rsidR="00131E6B">
        <w:rPr>
          <w:rFonts w:ascii="Times New Roman" w:hAnsi="Times New Roman" w:cs="Times New Roman"/>
          <w:sz w:val="24"/>
          <w:szCs w:val="24"/>
        </w:rPr>
        <w:t>Feminist Stylistics</w:t>
      </w:r>
      <w:r w:rsidRPr="00F5667C">
        <w:rPr>
          <w:rFonts w:ascii="Times New Roman" w:hAnsi="Times New Roman" w:cs="Times New Roman"/>
          <w:sz w:val="24"/>
          <w:szCs w:val="24"/>
        </w:rPr>
        <w:t xml:space="preserve"> can be described as a stylistic analytical method from a </w:t>
      </w:r>
      <w:r w:rsidR="00803331" w:rsidRPr="00F5667C">
        <w:rPr>
          <w:rFonts w:ascii="Times New Roman" w:hAnsi="Times New Roman" w:cs="Times New Roman"/>
          <w:sz w:val="24"/>
          <w:szCs w:val="24"/>
        </w:rPr>
        <w:t>gendered</w:t>
      </w:r>
      <w:r w:rsidRPr="00F5667C">
        <w:rPr>
          <w:rFonts w:ascii="Times New Roman" w:hAnsi="Times New Roman" w:cs="Times New Roman"/>
          <w:sz w:val="24"/>
          <w:szCs w:val="24"/>
        </w:rPr>
        <w:t xml:space="preserve"> perspective; the female point of view</w:t>
      </w:r>
      <w:r w:rsidR="009673A1">
        <w:rPr>
          <w:rFonts w:ascii="Times New Roman" w:hAnsi="Times New Roman" w:cs="Times New Roman"/>
          <w:sz w:val="24"/>
          <w:szCs w:val="24"/>
        </w:rPr>
        <w:t>,</w:t>
      </w:r>
      <w:r w:rsidRPr="00F5667C">
        <w:rPr>
          <w:rFonts w:ascii="Times New Roman" w:hAnsi="Times New Roman" w:cs="Times New Roman"/>
          <w:sz w:val="24"/>
          <w:szCs w:val="24"/>
        </w:rPr>
        <w:t xml:space="preserve"> to be precise. It argues that there is a male hegemony in both the treatment of women in society and their characterization in literary works. It, therefore, seeks to formulate an authentic counter-image of women through their writings (Shah, </w:t>
      </w:r>
      <w:proofErr w:type="spellStart"/>
      <w:r w:rsidRPr="00F5667C">
        <w:rPr>
          <w:rFonts w:ascii="Times New Roman" w:hAnsi="Times New Roman" w:cs="Times New Roman"/>
          <w:sz w:val="24"/>
          <w:szCs w:val="24"/>
        </w:rPr>
        <w:t>Shakir</w:t>
      </w:r>
      <w:proofErr w:type="spellEnd"/>
      <w:r w:rsidRPr="00F5667C">
        <w:rPr>
          <w:rFonts w:ascii="Times New Roman" w:hAnsi="Times New Roman" w:cs="Times New Roman"/>
          <w:sz w:val="24"/>
          <w:szCs w:val="24"/>
        </w:rPr>
        <w:t xml:space="preserve">, </w:t>
      </w:r>
      <w:proofErr w:type="spellStart"/>
      <w:r w:rsidRPr="00F5667C">
        <w:rPr>
          <w:rFonts w:ascii="Times New Roman" w:hAnsi="Times New Roman" w:cs="Times New Roman"/>
          <w:sz w:val="24"/>
          <w:szCs w:val="24"/>
        </w:rPr>
        <w:t>Rafique</w:t>
      </w:r>
      <w:proofErr w:type="spellEnd"/>
      <w:r w:rsidRPr="00F5667C">
        <w:rPr>
          <w:rFonts w:ascii="Times New Roman" w:hAnsi="Times New Roman" w:cs="Times New Roman"/>
          <w:sz w:val="24"/>
          <w:szCs w:val="24"/>
        </w:rPr>
        <w:t xml:space="preserve">, </w:t>
      </w:r>
      <w:proofErr w:type="spellStart"/>
      <w:proofErr w:type="gramStart"/>
      <w:r w:rsidRPr="00F5667C">
        <w:rPr>
          <w:rFonts w:ascii="Times New Roman" w:hAnsi="Times New Roman" w:cs="Times New Roman"/>
          <w:sz w:val="24"/>
          <w:szCs w:val="24"/>
        </w:rPr>
        <w:t>Zahid</w:t>
      </w:r>
      <w:proofErr w:type="spellEnd"/>
      <w:proofErr w:type="gramEnd"/>
      <w:r w:rsidRPr="00F5667C">
        <w:rPr>
          <w:rFonts w:ascii="Times New Roman" w:hAnsi="Times New Roman" w:cs="Times New Roman"/>
          <w:sz w:val="24"/>
          <w:szCs w:val="24"/>
        </w:rPr>
        <w:t>: 2014). According to these scholars,</w:t>
      </w:r>
      <w:r>
        <w:rPr>
          <w:rFonts w:ascii="Times New Roman" w:hAnsi="Times New Roman" w:cs="Times New Roman"/>
          <w:sz w:val="24"/>
          <w:szCs w:val="24"/>
        </w:rPr>
        <w:t xml:space="preserve"> in addition:</w:t>
      </w:r>
    </w:p>
    <w:p w:rsidR="00354E2E" w:rsidRPr="00F5667C" w:rsidRDefault="00354E2E" w:rsidP="00354E2E">
      <w:pPr>
        <w:tabs>
          <w:tab w:val="left" w:pos="630"/>
        </w:tabs>
        <w:spacing w:line="240" w:lineRule="auto"/>
        <w:ind w:left="720" w:right="1106"/>
        <w:jc w:val="both"/>
        <w:rPr>
          <w:rFonts w:ascii="Times New Roman" w:hAnsi="Times New Roman" w:cs="Times New Roman"/>
          <w:sz w:val="24"/>
          <w:szCs w:val="24"/>
        </w:rPr>
      </w:pPr>
      <w:r w:rsidRPr="00F5667C">
        <w:rPr>
          <w:rFonts w:ascii="Times New Roman" w:hAnsi="Times New Roman" w:cs="Times New Roman"/>
          <w:sz w:val="24"/>
          <w:szCs w:val="24"/>
        </w:rPr>
        <w:lastRenderedPageBreak/>
        <w:t>[T]he purpose of this approach to stylistics is to explore the ways in which literature expresses (or otherwise) a decidedly female consciousness. In the process, literary art is seen essentially as a medium for the foregrounding of female experiences and the destruction of male stereotypes about women (p.92).</w:t>
      </w:r>
    </w:p>
    <w:p w:rsidR="00354E2E" w:rsidRDefault="00354E2E" w:rsidP="00354E2E">
      <w:pPr>
        <w:tabs>
          <w:tab w:val="left" w:pos="63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F5667C">
        <w:rPr>
          <w:rFonts w:ascii="Times New Roman" w:hAnsi="Times New Roman" w:cs="Times New Roman"/>
          <w:sz w:val="24"/>
          <w:szCs w:val="24"/>
        </w:rPr>
        <w:t xml:space="preserve">Mills (1995a) as cited in </w:t>
      </w:r>
      <w:proofErr w:type="spellStart"/>
      <w:r w:rsidRPr="00F5667C">
        <w:rPr>
          <w:rFonts w:ascii="Times New Roman" w:hAnsi="Times New Roman" w:cs="Times New Roman"/>
          <w:sz w:val="24"/>
          <w:szCs w:val="24"/>
        </w:rPr>
        <w:t>Ufot</w:t>
      </w:r>
      <w:proofErr w:type="spellEnd"/>
      <w:r w:rsidRPr="00F5667C">
        <w:rPr>
          <w:rFonts w:ascii="Times New Roman" w:hAnsi="Times New Roman" w:cs="Times New Roman"/>
          <w:sz w:val="24"/>
          <w:szCs w:val="24"/>
        </w:rPr>
        <w:t xml:space="preserve"> (2012:2462) describes it as a form of politically motivated stylistics whose aim is to develop an awareness of the way gender is handled in texts. </w:t>
      </w:r>
      <w:proofErr w:type="spellStart"/>
      <w:r w:rsidRPr="00F5667C">
        <w:rPr>
          <w:rFonts w:ascii="Times New Roman" w:hAnsi="Times New Roman" w:cs="Times New Roman"/>
          <w:sz w:val="24"/>
          <w:szCs w:val="24"/>
        </w:rPr>
        <w:t>Ufot</w:t>
      </w:r>
      <w:proofErr w:type="spellEnd"/>
      <w:r w:rsidRPr="00F5667C">
        <w:rPr>
          <w:rFonts w:ascii="Times New Roman" w:hAnsi="Times New Roman" w:cs="Times New Roman"/>
          <w:sz w:val="24"/>
          <w:szCs w:val="24"/>
        </w:rPr>
        <w:t xml:space="preserve"> goes further to say that “</w:t>
      </w:r>
      <w:r w:rsidR="00131E6B">
        <w:rPr>
          <w:rFonts w:ascii="Times New Roman" w:hAnsi="Times New Roman" w:cs="Times New Roman"/>
          <w:sz w:val="24"/>
          <w:szCs w:val="24"/>
        </w:rPr>
        <w:t>Feminist Stylistics</w:t>
      </w:r>
      <w:r w:rsidRPr="00F5667C">
        <w:rPr>
          <w:rFonts w:ascii="Times New Roman" w:hAnsi="Times New Roman" w:cs="Times New Roman"/>
          <w:sz w:val="24"/>
          <w:szCs w:val="24"/>
        </w:rPr>
        <w:t xml:space="preserve"> achieves its goals through close linguistic scrutiny and the explication of linguistic theory to set out the rationale for feminist textual analysis”. So, it studies not only how an author expresses, but also the meanings of the expressi</w:t>
      </w:r>
      <w:r>
        <w:rPr>
          <w:rFonts w:ascii="Times New Roman" w:hAnsi="Times New Roman" w:cs="Times New Roman"/>
          <w:sz w:val="24"/>
          <w:szCs w:val="24"/>
        </w:rPr>
        <w:t>ons. Furthermore</w:t>
      </w:r>
      <w:r w:rsidR="008D7D70">
        <w:rPr>
          <w:rFonts w:ascii="Times New Roman" w:hAnsi="Times New Roman" w:cs="Times New Roman"/>
          <w:sz w:val="24"/>
          <w:szCs w:val="24"/>
        </w:rPr>
        <w:t xml:space="preserve"> </w:t>
      </w:r>
      <w:proofErr w:type="gramStart"/>
      <w:r w:rsidR="008D7D70">
        <w:rPr>
          <w:rFonts w:ascii="Times New Roman" w:hAnsi="Times New Roman" w:cs="Times New Roman"/>
          <w:sz w:val="24"/>
          <w:szCs w:val="24"/>
        </w:rPr>
        <w:t>In</w:t>
      </w:r>
      <w:proofErr w:type="gramEnd"/>
      <w:r w:rsidR="008D7D70">
        <w:rPr>
          <w:rFonts w:ascii="Times New Roman" w:hAnsi="Times New Roman" w:cs="Times New Roman"/>
          <w:sz w:val="24"/>
          <w:szCs w:val="24"/>
        </w:rPr>
        <w:t xml:space="preserve"> </w:t>
      </w:r>
      <w:proofErr w:type="spellStart"/>
      <w:r w:rsidR="008D7D70">
        <w:rPr>
          <w:rFonts w:ascii="Times New Roman" w:hAnsi="Times New Roman" w:cs="Times New Roman"/>
          <w:sz w:val="24"/>
          <w:szCs w:val="24"/>
        </w:rPr>
        <w:t>Ufot</w:t>
      </w:r>
      <w:proofErr w:type="spellEnd"/>
      <w:r>
        <w:rPr>
          <w:rFonts w:ascii="Times New Roman" w:hAnsi="Times New Roman" w:cs="Times New Roman"/>
          <w:sz w:val="24"/>
          <w:szCs w:val="24"/>
        </w:rPr>
        <w:t>, Blaine (1990:</w:t>
      </w:r>
      <w:r w:rsidRPr="00F5667C">
        <w:rPr>
          <w:rFonts w:ascii="Times New Roman" w:hAnsi="Times New Roman" w:cs="Times New Roman"/>
          <w:sz w:val="24"/>
          <w:szCs w:val="24"/>
        </w:rPr>
        <w:t>3) argues that “</w:t>
      </w:r>
      <w:r w:rsidR="00131E6B">
        <w:rPr>
          <w:rFonts w:ascii="Times New Roman" w:hAnsi="Times New Roman" w:cs="Times New Roman"/>
          <w:sz w:val="24"/>
          <w:szCs w:val="24"/>
        </w:rPr>
        <w:t>Feminist Stylistics</w:t>
      </w:r>
      <w:r w:rsidRPr="00F5667C">
        <w:rPr>
          <w:rFonts w:ascii="Times New Roman" w:hAnsi="Times New Roman" w:cs="Times New Roman"/>
          <w:sz w:val="24"/>
          <w:szCs w:val="24"/>
        </w:rPr>
        <w:t xml:space="preserve"> is the strongest successor of critical stylistics with more specific concerns of unmasking patriarchal ideologies and denaturalizing patriarchal assumptions”.</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 xml:space="preserve">As all fields of study in which development is inevitable, the scope of </w:t>
      </w:r>
      <w:r w:rsidR="00131E6B">
        <w:rPr>
          <w:rFonts w:ascii="Times New Roman" w:hAnsi="Times New Roman" w:cs="Times New Roman"/>
          <w:sz w:val="24"/>
          <w:szCs w:val="24"/>
        </w:rPr>
        <w:t>Feminist Stylistics</w:t>
      </w:r>
      <w:r w:rsidRPr="00E93E6A">
        <w:rPr>
          <w:rFonts w:ascii="Times New Roman" w:hAnsi="Times New Roman" w:cs="Times New Roman"/>
          <w:sz w:val="24"/>
          <w:szCs w:val="24"/>
        </w:rPr>
        <w:t xml:space="preserve"> has, indeed, shifted and expanded. In recent years, theories of </w:t>
      </w:r>
      <w:r w:rsidR="00131E6B">
        <w:rPr>
          <w:rFonts w:ascii="Times New Roman" w:hAnsi="Times New Roman" w:cs="Times New Roman"/>
          <w:sz w:val="24"/>
          <w:szCs w:val="24"/>
        </w:rPr>
        <w:t>Feminist Stylistics</w:t>
      </w:r>
      <w:r w:rsidRPr="00E93E6A">
        <w:rPr>
          <w:rFonts w:ascii="Times New Roman" w:hAnsi="Times New Roman" w:cs="Times New Roman"/>
          <w:sz w:val="24"/>
          <w:szCs w:val="24"/>
        </w:rPr>
        <w:t xml:space="preserve"> have asserted a difference between the language spoken and written by both genders. This theory is called the </w:t>
      </w:r>
      <w:proofErr w:type="spellStart"/>
      <w:r w:rsidRPr="009725F6">
        <w:rPr>
          <w:rFonts w:ascii="Times New Roman" w:hAnsi="Times New Roman" w:cs="Times New Roman"/>
          <w:i/>
          <w:sz w:val="24"/>
          <w:szCs w:val="24"/>
        </w:rPr>
        <w:t>genderlect</w:t>
      </w:r>
      <w:proofErr w:type="spellEnd"/>
      <w:r w:rsidRPr="00E93E6A">
        <w:rPr>
          <w:rFonts w:ascii="Times New Roman" w:hAnsi="Times New Roman" w:cs="Times New Roman"/>
          <w:sz w:val="24"/>
          <w:szCs w:val="24"/>
        </w:rPr>
        <w:t>. This, however, was not the case before, as earlier feminist critics focused on the similarities of language use in written text between females and males. Their position was that in lexical choices, sentence formation (simple or complex), and so on, both genders did not write distinctively... their writing system was ‘equally similar’. The reason for this is linked to the focus of feminism which is ‘equality of both genders’.</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 xml:space="preserve">However, with the work of </w:t>
      </w:r>
      <w:proofErr w:type="spellStart"/>
      <w:r w:rsidRPr="00E93E6A">
        <w:rPr>
          <w:rFonts w:ascii="Times New Roman" w:hAnsi="Times New Roman" w:cs="Times New Roman"/>
          <w:sz w:val="24"/>
          <w:szCs w:val="24"/>
        </w:rPr>
        <w:t>Viginia</w:t>
      </w:r>
      <w:proofErr w:type="spellEnd"/>
      <w:r w:rsidRPr="00E93E6A">
        <w:rPr>
          <w:rFonts w:ascii="Times New Roman" w:hAnsi="Times New Roman" w:cs="Times New Roman"/>
          <w:sz w:val="24"/>
          <w:szCs w:val="24"/>
        </w:rPr>
        <w:t xml:space="preserve"> Woolf, where she insists that women writers have begun to craft their sentences in a looser, wordy, and detailed manner than the male sentence, many </w:t>
      </w:r>
      <w:r w:rsidR="00131E6B">
        <w:rPr>
          <w:rFonts w:ascii="Times New Roman" w:hAnsi="Times New Roman" w:cs="Times New Roman"/>
          <w:sz w:val="24"/>
          <w:szCs w:val="24"/>
        </w:rPr>
        <w:t xml:space="preserve">Feminist </w:t>
      </w:r>
      <w:proofErr w:type="spellStart"/>
      <w:r w:rsidR="00131E6B">
        <w:rPr>
          <w:rFonts w:ascii="Times New Roman" w:hAnsi="Times New Roman" w:cs="Times New Roman"/>
          <w:sz w:val="24"/>
          <w:szCs w:val="24"/>
        </w:rPr>
        <w:t>Stylisticians</w:t>
      </w:r>
      <w:proofErr w:type="spellEnd"/>
      <w:r w:rsidRPr="00E93E6A">
        <w:rPr>
          <w:rFonts w:ascii="Times New Roman" w:hAnsi="Times New Roman" w:cs="Times New Roman"/>
          <w:sz w:val="24"/>
          <w:szCs w:val="24"/>
        </w:rPr>
        <w:t xml:space="preserve"> began to tilt their stance. Now, modern </w:t>
      </w:r>
      <w:r w:rsidR="00131E6B">
        <w:rPr>
          <w:rFonts w:ascii="Times New Roman" w:hAnsi="Times New Roman" w:cs="Times New Roman"/>
          <w:sz w:val="24"/>
          <w:szCs w:val="24"/>
        </w:rPr>
        <w:t xml:space="preserve">Feminist </w:t>
      </w:r>
      <w:proofErr w:type="spellStart"/>
      <w:r w:rsidR="00131E6B">
        <w:rPr>
          <w:rFonts w:ascii="Times New Roman" w:hAnsi="Times New Roman" w:cs="Times New Roman"/>
          <w:sz w:val="24"/>
          <w:szCs w:val="24"/>
        </w:rPr>
        <w:t>Stylisticians</w:t>
      </w:r>
      <w:proofErr w:type="spellEnd"/>
      <w:r w:rsidRPr="00E93E6A">
        <w:rPr>
          <w:rFonts w:ascii="Times New Roman" w:hAnsi="Times New Roman" w:cs="Times New Roman"/>
          <w:sz w:val="24"/>
          <w:szCs w:val="24"/>
        </w:rPr>
        <w:t xml:space="preserve"> insist that there is a female way of writing. According to Mills in </w:t>
      </w:r>
      <w:proofErr w:type="spellStart"/>
      <w:r w:rsidRPr="00E93E6A">
        <w:rPr>
          <w:rFonts w:ascii="Times New Roman" w:hAnsi="Times New Roman" w:cs="Times New Roman"/>
          <w:sz w:val="24"/>
          <w:szCs w:val="24"/>
        </w:rPr>
        <w:t>Ufot</w:t>
      </w:r>
      <w:proofErr w:type="spellEnd"/>
      <w:r w:rsidRPr="00E93E6A">
        <w:rPr>
          <w:rFonts w:ascii="Times New Roman" w:hAnsi="Times New Roman" w:cs="Times New Roman"/>
          <w:sz w:val="24"/>
          <w:szCs w:val="24"/>
        </w:rPr>
        <w:t xml:space="preserve"> (2012:2463), “[Woolf] asserted </w:t>
      </w:r>
      <w:r w:rsidRPr="00E93E6A">
        <w:rPr>
          <w:rFonts w:ascii="Times New Roman" w:hAnsi="Times New Roman" w:cs="Times New Roman"/>
          <w:sz w:val="24"/>
          <w:szCs w:val="24"/>
        </w:rPr>
        <w:lastRenderedPageBreak/>
        <w:t xml:space="preserve">that there was a sentence which women writers had developed which she termed the ‘female sentence’ or the ‘sentence of the feminine gender’” This stance is famously echoed by many French </w:t>
      </w:r>
      <w:r w:rsidR="00131E6B">
        <w:rPr>
          <w:rFonts w:ascii="Times New Roman" w:hAnsi="Times New Roman" w:cs="Times New Roman"/>
          <w:sz w:val="24"/>
          <w:szCs w:val="24"/>
        </w:rPr>
        <w:t xml:space="preserve">Feminist </w:t>
      </w:r>
      <w:proofErr w:type="spellStart"/>
      <w:r w:rsidR="00131E6B">
        <w:rPr>
          <w:rFonts w:ascii="Times New Roman" w:hAnsi="Times New Roman" w:cs="Times New Roman"/>
          <w:sz w:val="24"/>
          <w:szCs w:val="24"/>
        </w:rPr>
        <w:t>Stylisticians</w:t>
      </w:r>
      <w:proofErr w:type="spellEnd"/>
      <w:r w:rsidRPr="00E93E6A">
        <w:rPr>
          <w:rFonts w:ascii="Times New Roman" w:hAnsi="Times New Roman" w:cs="Times New Roman"/>
          <w:sz w:val="24"/>
          <w:szCs w:val="24"/>
        </w:rPr>
        <w:t xml:space="preserve"> such as Luce </w:t>
      </w:r>
      <w:proofErr w:type="spellStart"/>
      <w:r w:rsidRPr="00E93E6A">
        <w:rPr>
          <w:rFonts w:ascii="Times New Roman" w:hAnsi="Times New Roman" w:cs="Times New Roman"/>
          <w:sz w:val="24"/>
          <w:szCs w:val="24"/>
        </w:rPr>
        <w:t>Ingary</w:t>
      </w:r>
      <w:proofErr w:type="spellEnd"/>
      <w:r w:rsidRPr="00E93E6A">
        <w:rPr>
          <w:rFonts w:ascii="Times New Roman" w:hAnsi="Times New Roman" w:cs="Times New Roman"/>
          <w:sz w:val="24"/>
          <w:szCs w:val="24"/>
        </w:rPr>
        <w:t xml:space="preserve"> and Helen </w:t>
      </w:r>
      <w:proofErr w:type="spellStart"/>
      <w:r w:rsidRPr="00E93E6A">
        <w:rPr>
          <w:rFonts w:ascii="Times New Roman" w:hAnsi="Times New Roman" w:cs="Times New Roman"/>
          <w:sz w:val="24"/>
          <w:szCs w:val="24"/>
        </w:rPr>
        <w:t>Cixous</w:t>
      </w:r>
      <w:proofErr w:type="spellEnd"/>
      <w:r w:rsidRPr="00E93E6A">
        <w:rPr>
          <w:rFonts w:ascii="Times New Roman" w:hAnsi="Times New Roman" w:cs="Times New Roman"/>
          <w:sz w:val="24"/>
          <w:szCs w:val="24"/>
        </w:rPr>
        <w:t xml:space="preserve">. </w:t>
      </w:r>
    </w:p>
    <w:p w:rsidR="00354E2E" w:rsidRPr="00E93E6A" w:rsidRDefault="00354E2E" w:rsidP="00354E2E">
      <w:pPr>
        <w:spacing w:after="0"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 xml:space="preserve">In addition, there is an expansion of this theory to include the fact that, indeed, women also think and perceive reality in ways that are different from the ways men do. Agreeing to this, Wales (1997:202) says that </w:t>
      </w:r>
    </w:p>
    <w:p w:rsidR="00354E2E" w:rsidRPr="00E93E6A" w:rsidRDefault="00354E2E" w:rsidP="00354E2E">
      <w:pPr>
        <w:spacing w:line="240" w:lineRule="auto"/>
        <w:ind w:left="810" w:right="1106"/>
        <w:jc w:val="both"/>
        <w:rPr>
          <w:rFonts w:ascii="Times New Roman" w:hAnsi="Times New Roman" w:cs="Times New Roman"/>
          <w:sz w:val="24"/>
          <w:szCs w:val="24"/>
        </w:rPr>
      </w:pPr>
      <w:r w:rsidRPr="00E93E6A">
        <w:rPr>
          <w:rFonts w:ascii="Times New Roman" w:hAnsi="Times New Roman" w:cs="Times New Roman"/>
          <w:sz w:val="24"/>
          <w:szCs w:val="24"/>
        </w:rPr>
        <w:t xml:space="preserve">Speech differences have always been part of sexual stereotyping, whatever the basis is in reality in many societies... the supposed garrulity of women is reflected in proverbs, jokes, as well as the novel.... It is difficult to quantitative evidence, as it is to get firm confirmation that, for example, women use more tag questions, and </w:t>
      </w:r>
      <w:proofErr w:type="spellStart"/>
      <w:r w:rsidRPr="00E93E6A">
        <w:rPr>
          <w:rFonts w:ascii="Times New Roman" w:hAnsi="Times New Roman" w:cs="Times New Roman"/>
          <w:sz w:val="24"/>
          <w:szCs w:val="24"/>
        </w:rPr>
        <w:t>favour</w:t>
      </w:r>
      <w:proofErr w:type="spellEnd"/>
      <w:r w:rsidRPr="00E93E6A">
        <w:rPr>
          <w:rFonts w:ascii="Times New Roman" w:hAnsi="Times New Roman" w:cs="Times New Roman"/>
          <w:sz w:val="24"/>
          <w:szCs w:val="24"/>
        </w:rPr>
        <w:t xml:space="preserve"> intensifiers like </w:t>
      </w:r>
      <w:r w:rsidRPr="00E93E6A">
        <w:rPr>
          <w:rFonts w:ascii="Times New Roman" w:hAnsi="Times New Roman" w:cs="Times New Roman"/>
          <w:i/>
          <w:sz w:val="24"/>
          <w:szCs w:val="24"/>
        </w:rPr>
        <w:t>so</w:t>
      </w:r>
      <w:r w:rsidRPr="00E93E6A">
        <w:rPr>
          <w:rFonts w:ascii="Times New Roman" w:hAnsi="Times New Roman" w:cs="Times New Roman"/>
          <w:sz w:val="24"/>
          <w:szCs w:val="24"/>
        </w:rPr>
        <w:t xml:space="preserve"> and </w:t>
      </w:r>
      <w:r w:rsidRPr="00E93E6A">
        <w:rPr>
          <w:rFonts w:ascii="Times New Roman" w:hAnsi="Times New Roman" w:cs="Times New Roman"/>
          <w:i/>
          <w:sz w:val="24"/>
          <w:szCs w:val="24"/>
        </w:rPr>
        <w:t xml:space="preserve">such </w:t>
      </w:r>
      <w:r w:rsidRPr="00E93E6A">
        <w:rPr>
          <w:rFonts w:ascii="Times New Roman" w:hAnsi="Times New Roman" w:cs="Times New Roman"/>
          <w:sz w:val="24"/>
          <w:szCs w:val="24"/>
        </w:rPr>
        <w:t xml:space="preserve">and the use of hyperboles. </w:t>
      </w:r>
    </w:p>
    <w:p w:rsidR="00354E2E" w:rsidRPr="00E93E6A" w:rsidRDefault="00354E2E" w:rsidP="00354E2E">
      <w:pPr>
        <w:spacing w:line="240" w:lineRule="auto"/>
        <w:ind w:right="1106"/>
        <w:jc w:val="both"/>
        <w:rPr>
          <w:rFonts w:ascii="Times New Roman" w:hAnsi="Times New Roman" w:cs="Times New Roman"/>
          <w:sz w:val="24"/>
          <w:szCs w:val="24"/>
        </w:rPr>
      </w:pPr>
      <w:r w:rsidRPr="00E93E6A">
        <w:rPr>
          <w:rFonts w:ascii="Times New Roman" w:hAnsi="Times New Roman" w:cs="Times New Roman"/>
          <w:sz w:val="24"/>
          <w:szCs w:val="24"/>
        </w:rPr>
        <w:t xml:space="preserve">Woolf calls this the </w:t>
      </w:r>
      <w:r w:rsidRPr="00E93E6A">
        <w:rPr>
          <w:rFonts w:ascii="Times New Roman" w:hAnsi="Times New Roman" w:cs="Times New Roman"/>
          <w:i/>
          <w:sz w:val="24"/>
          <w:szCs w:val="24"/>
        </w:rPr>
        <w:t xml:space="preserve">female sentence </w:t>
      </w:r>
      <w:r w:rsidRPr="00E93E6A">
        <w:rPr>
          <w:rFonts w:ascii="Times New Roman" w:hAnsi="Times New Roman" w:cs="Times New Roman"/>
          <w:sz w:val="24"/>
          <w:szCs w:val="24"/>
        </w:rPr>
        <w:t xml:space="preserve">and Mills describes it as the </w:t>
      </w:r>
      <w:r w:rsidRPr="00E93E6A">
        <w:rPr>
          <w:rFonts w:ascii="Times New Roman" w:hAnsi="Times New Roman" w:cs="Times New Roman"/>
          <w:i/>
          <w:sz w:val="24"/>
          <w:szCs w:val="24"/>
        </w:rPr>
        <w:t>gendered language</w:t>
      </w:r>
      <w:r w:rsidRPr="00E93E6A">
        <w:rPr>
          <w:rFonts w:ascii="Times New Roman" w:hAnsi="Times New Roman" w:cs="Times New Roman"/>
          <w:sz w:val="24"/>
          <w:szCs w:val="24"/>
        </w:rPr>
        <w:t>.</w:t>
      </w:r>
    </w:p>
    <w:p w:rsidR="00354E2E" w:rsidRPr="001D0D47" w:rsidRDefault="00354E2E" w:rsidP="00354E2E">
      <w:pPr>
        <w:pStyle w:val="ListParagraph"/>
        <w:numPr>
          <w:ilvl w:val="2"/>
          <w:numId w:val="42"/>
        </w:numPr>
        <w:tabs>
          <w:tab w:val="left" w:pos="2070"/>
        </w:tabs>
        <w:spacing w:line="360" w:lineRule="auto"/>
        <w:ind w:left="720"/>
        <w:rPr>
          <w:rFonts w:ascii="Times New Roman" w:hAnsi="Times New Roman" w:cs="Times New Roman"/>
          <w:b/>
          <w:sz w:val="24"/>
          <w:szCs w:val="24"/>
        </w:rPr>
      </w:pPr>
      <w:r w:rsidRPr="001D0D47">
        <w:rPr>
          <w:rFonts w:ascii="Times New Roman" w:hAnsi="Times New Roman" w:cs="Times New Roman"/>
          <w:b/>
          <w:sz w:val="24"/>
          <w:szCs w:val="24"/>
        </w:rPr>
        <w:t>Theories of Feminist Stylistics</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eastAsia="Times New Roman" w:hAnsi="Times New Roman" w:cs="Times New Roman"/>
          <w:sz w:val="24"/>
          <w:szCs w:val="24"/>
        </w:rPr>
        <w:t xml:space="preserve">While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is a recent addition to stylistic analyses, it has been used diversely to garner stylistic inferences from texts (literary and non-literary). One should note that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looks at the peculiarities in linguistic features of the texts, so it should be classified as being a linguistic stylistics method of analysis. However, it goes further than the general scope of linguistics and stylistics (Burton (1982), Fowler (1981), Leech and Short (1981), Mills (1995), McFadden (1997), </w:t>
      </w:r>
      <w:proofErr w:type="spellStart"/>
      <w:r w:rsidRPr="00E93E6A">
        <w:rPr>
          <w:rFonts w:ascii="Times New Roman" w:eastAsia="Times New Roman" w:hAnsi="Times New Roman" w:cs="Times New Roman"/>
          <w:sz w:val="24"/>
          <w:szCs w:val="24"/>
        </w:rPr>
        <w:t>Ufot</w:t>
      </w:r>
      <w:proofErr w:type="spellEnd"/>
      <w:r w:rsidRPr="00E93E6A">
        <w:rPr>
          <w:rFonts w:ascii="Times New Roman" w:eastAsia="Times New Roman" w:hAnsi="Times New Roman" w:cs="Times New Roman"/>
          <w:sz w:val="24"/>
          <w:szCs w:val="24"/>
        </w:rPr>
        <w:t xml:space="preserve"> (2012)). As Leech and Short put it,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“place[s] less emphasis on the artistic function of language than any other aspect of language since it is clear that there are regularities in representations across a range of different texts”. From this, we deduce that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understands how mechanical language use can be; people use elevated language in text to achieve aesthetic features, the use of repetition or parallelism is to show emphasis, and many other ‘clichés’ in language use. So, it (feminist stylistic) goes further to focus on </w:t>
      </w:r>
      <w:proofErr w:type="spellStart"/>
      <w:r w:rsidRPr="00E93E6A">
        <w:rPr>
          <w:rFonts w:ascii="Times New Roman" w:eastAsia="Times New Roman" w:hAnsi="Times New Roman" w:cs="Times New Roman"/>
          <w:sz w:val="24"/>
          <w:szCs w:val="24"/>
        </w:rPr>
        <w:t>analysing</w:t>
      </w:r>
      <w:proofErr w:type="spellEnd"/>
      <w:r w:rsidRPr="00E93E6A">
        <w:rPr>
          <w:rFonts w:ascii="Times New Roman" w:eastAsia="Times New Roman" w:hAnsi="Times New Roman" w:cs="Times New Roman"/>
          <w:sz w:val="24"/>
          <w:szCs w:val="24"/>
        </w:rPr>
        <w:t xml:space="preserve"> the factors that determine the meaning of a text in </w:t>
      </w:r>
      <w:r w:rsidRPr="00E93E6A">
        <w:rPr>
          <w:rFonts w:ascii="Times New Roman" w:eastAsia="Times New Roman" w:hAnsi="Times New Roman" w:cs="Times New Roman"/>
          <w:sz w:val="24"/>
          <w:szCs w:val="24"/>
        </w:rPr>
        <w:lastRenderedPageBreak/>
        <w:t xml:space="preserve">social context. It goes beyond just “general stylistic questions of </w:t>
      </w:r>
      <w:r w:rsidRPr="00B40018">
        <w:rPr>
          <w:rFonts w:ascii="Times New Roman" w:eastAsia="Times New Roman" w:hAnsi="Times New Roman" w:cs="Times New Roman"/>
          <w:i/>
          <w:sz w:val="24"/>
          <w:szCs w:val="24"/>
        </w:rPr>
        <w:t>why</w:t>
      </w:r>
      <w:r w:rsidRPr="00E93E6A">
        <w:rPr>
          <w:rFonts w:ascii="Times New Roman" w:eastAsia="Times New Roman" w:hAnsi="Times New Roman" w:cs="Times New Roman"/>
          <w:sz w:val="24"/>
          <w:szCs w:val="24"/>
        </w:rPr>
        <w:t xml:space="preserve"> and </w:t>
      </w:r>
      <w:r w:rsidRPr="00B40018">
        <w:rPr>
          <w:rFonts w:ascii="Times New Roman" w:eastAsia="Times New Roman" w:hAnsi="Times New Roman" w:cs="Times New Roman"/>
          <w:i/>
          <w:sz w:val="24"/>
          <w:szCs w:val="24"/>
        </w:rPr>
        <w:t>how</w:t>
      </w:r>
      <w:r w:rsidRPr="00B40018">
        <w:rPr>
          <w:rFonts w:ascii="Times New Roman" w:eastAsia="Times New Roman" w:hAnsi="Times New Roman" w:cs="Times New Roman"/>
          <w:sz w:val="24"/>
          <w:szCs w:val="24"/>
        </w:rPr>
        <w:t>;</w:t>
      </w:r>
      <w:r w:rsidRPr="00E93E6A">
        <w:rPr>
          <w:rFonts w:ascii="Times New Roman" w:eastAsia="Times New Roman" w:hAnsi="Times New Roman" w:cs="Times New Roman"/>
          <w:sz w:val="24"/>
          <w:szCs w:val="24"/>
        </w:rPr>
        <w:t xml:space="preserve"> that is, “</w:t>
      </w:r>
      <w:proofErr w:type="gramStart"/>
      <w:r w:rsidRPr="00E93E6A">
        <w:rPr>
          <w:rFonts w:ascii="Times New Roman" w:eastAsia="Times New Roman" w:hAnsi="Times New Roman" w:cs="Times New Roman"/>
          <w:sz w:val="24"/>
          <w:szCs w:val="24"/>
        </w:rPr>
        <w:t>why</w:t>
      </w:r>
      <w:proofErr w:type="gramEnd"/>
      <w:r w:rsidRPr="00E93E6A">
        <w:rPr>
          <w:rFonts w:ascii="Times New Roman" w:eastAsia="Times New Roman" w:hAnsi="Times New Roman" w:cs="Times New Roman"/>
          <w:sz w:val="24"/>
          <w:szCs w:val="24"/>
        </w:rPr>
        <w:t xml:space="preserve"> does the author here choose to express himself or herself in this particular way? How are such and such an aesthetic effects achieved through language?” (</w:t>
      </w:r>
      <w:proofErr w:type="spellStart"/>
      <w:r w:rsidRPr="00E93E6A">
        <w:rPr>
          <w:rFonts w:ascii="Times New Roman" w:eastAsia="Times New Roman" w:hAnsi="Times New Roman" w:cs="Times New Roman"/>
          <w:sz w:val="24"/>
          <w:szCs w:val="24"/>
        </w:rPr>
        <w:t>Ufot</w:t>
      </w:r>
      <w:proofErr w:type="spellEnd"/>
      <w:r w:rsidRPr="00E93E6A">
        <w:rPr>
          <w:rFonts w:ascii="Times New Roman" w:eastAsia="Times New Roman" w:hAnsi="Times New Roman" w:cs="Times New Roman"/>
          <w:sz w:val="24"/>
          <w:szCs w:val="24"/>
        </w:rPr>
        <w:t xml:space="preserve">, p.2462) to </w:t>
      </w:r>
      <w:r w:rsidRPr="00E93E6A">
        <w:rPr>
          <w:rFonts w:ascii="Times New Roman" w:hAnsi="Times New Roman" w:cs="Times New Roman"/>
          <w:sz w:val="24"/>
          <w:szCs w:val="24"/>
        </w:rPr>
        <w:t>a study “the ways that point of view,</w:t>
      </w:r>
      <w:r w:rsidR="00D40377">
        <w:rPr>
          <w:rFonts w:ascii="Times New Roman" w:hAnsi="Times New Roman" w:cs="Times New Roman"/>
          <w:sz w:val="24"/>
          <w:szCs w:val="24"/>
        </w:rPr>
        <w:t xml:space="preserve"> </w:t>
      </w:r>
      <w:r w:rsidRPr="00E93E6A">
        <w:rPr>
          <w:rFonts w:ascii="Times New Roman" w:hAnsi="Times New Roman" w:cs="Times New Roman"/>
          <w:sz w:val="24"/>
          <w:szCs w:val="24"/>
        </w:rPr>
        <w:t xml:space="preserve">agency, metaphor or transitivity are unexpectedly related to matters of gender” (Mills, 1995:1 in </w:t>
      </w:r>
      <w:proofErr w:type="spellStart"/>
      <w:r w:rsidRPr="00E93E6A">
        <w:rPr>
          <w:rFonts w:ascii="Times New Roman" w:hAnsi="Times New Roman" w:cs="Times New Roman"/>
          <w:sz w:val="24"/>
          <w:szCs w:val="24"/>
        </w:rPr>
        <w:t>Ufot</w:t>
      </w:r>
      <w:proofErr w:type="spellEnd"/>
      <w:r w:rsidRPr="00E93E6A">
        <w:rPr>
          <w:rFonts w:ascii="Times New Roman" w:hAnsi="Times New Roman" w:cs="Times New Roman"/>
          <w:sz w:val="24"/>
          <w:szCs w:val="24"/>
        </w:rPr>
        <w:t>, p.2462).</w:t>
      </w:r>
      <w:r w:rsidR="00993FF8">
        <w:rPr>
          <w:rFonts w:ascii="Times New Roman" w:hAnsi="Times New Roman" w:cs="Times New Roman"/>
          <w:sz w:val="24"/>
          <w:szCs w:val="24"/>
        </w:rPr>
        <w:t xml:space="preserve"> In new scope, therefore, feminism stylistics </w:t>
      </w:r>
      <w:r w:rsidR="00280C4F">
        <w:rPr>
          <w:rFonts w:ascii="Times New Roman" w:hAnsi="Times New Roman" w:cs="Times New Roman"/>
          <w:sz w:val="24"/>
          <w:szCs w:val="24"/>
        </w:rPr>
        <w:t xml:space="preserve">shows how linguistic details can be </w:t>
      </w:r>
      <w:proofErr w:type="spellStart"/>
      <w:r w:rsidR="00280C4F">
        <w:rPr>
          <w:rFonts w:ascii="Times New Roman" w:hAnsi="Times New Roman" w:cs="Times New Roman"/>
          <w:sz w:val="24"/>
          <w:szCs w:val="24"/>
        </w:rPr>
        <w:t>scrutinised</w:t>
      </w:r>
      <w:proofErr w:type="spellEnd"/>
      <w:r w:rsidR="00280C4F">
        <w:rPr>
          <w:rFonts w:ascii="Times New Roman" w:hAnsi="Times New Roman" w:cs="Times New Roman"/>
          <w:sz w:val="24"/>
          <w:szCs w:val="24"/>
        </w:rPr>
        <w:t xml:space="preserve"> for gender </w:t>
      </w:r>
      <w:r w:rsidR="00CB1871">
        <w:rPr>
          <w:rFonts w:ascii="Times New Roman" w:hAnsi="Times New Roman" w:cs="Times New Roman"/>
          <w:sz w:val="24"/>
          <w:szCs w:val="24"/>
        </w:rPr>
        <w:t xml:space="preserve">discrepancies. </w:t>
      </w:r>
    </w:p>
    <w:p w:rsidR="00354E2E" w:rsidRPr="00E93E6A" w:rsidRDefault="00354E2E" w:rsidP="00354E2E">
      <w:pPr>
        <w:spacing w:after="0"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Fowler (1981:21) in Mills (1995:8), regarding this expansion, says that: </w:t>
      </w:r>
    </w:p>
    <w:p w:rsidR="00354E2E" w:rsidRPr="00E93E6A" w:rsidRDefault="00354E2E" w:rsidP="00354E2E">
      <w:pPr>
        <w:tabs>
          <w:tab w:val="left" w:pos="8280"/>
        </w:tabs>
        <w:spacing w:line="240" w:lineRule="auto"/>
        <w:ind w:left="720" w:right="746"/>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There is a dialectical interrelationship between language and social structure: the varieties of linguistic usage are both products of socio-economic forces and institutions –reflexes of such factors as power relations, occupational roles, social stratifications, </w:t>
      </w:r>
      <w:proofErr w:type="spellStart"/>
      <w:r w:rsidRPr="00E93E6A">
        <w:rPr>
          <w:rFonts w:ascii="Times New Roman" w:eastAsia="Times New Roman" w:hAnsi="Times New Roman" w:cs="Times New Roman"/>
          <w:sz w:val="24"/>
          <w:szCs w:val="24"/>
        </w:rPr>
        <w:t>etc</w:t>
      </w:r>
      <w:proofErr w:type="spellEnd"/>
      <w:r w:rsidRPr="00E93E6A">
        <w:rPr>
          <w:rFonts w:ascii="Times New Roman" w:eastAsia="Times New Roman" w:hAnsi="Times New Roman" w:cs="Times New Roman"/>
          <w:sz w:val="24"/>
          <w:szCs w:val="24"/>
        </w:rPr>
        <w:t xml:space="preserve"> –and practices which are instrumental in forming and legitimating these same social forces and institutions.</w:t>
      </w:r>
    </w:p>
    <w:p w:rsidR="00E47B42" w:rsidRDefault="00131E6B" w:rsidP="002B373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Feminist Stylistics</w:t>
      </w:r>
      <w:r w:rsidR="00354E2E" w:rsidRPr="00E93E6A">
        <w:rPr>
          <w:rFonts w:ascii="Times New Roman" w:eastAsia="Times New Roman" w:hAnsi="Times New Roman" w:cs="Times New Roman"/>
          <w:sz w:val="24"/>
          <w:szCs w:val="24"/>
        </w:rPr>
        <w:t xml:space="preserve"> understands that there is a connection between the structure of language and the social structure. </w:t>
      </w:r>
      <w:r w:rsidR="00354E2E">
        <w:rPr>
          <w:rFonts w:ascii="Times New Roman" w:eastAsia="Times New Roman" w:hAnsi="Times New Roman" w:cs="Times New Roman"/>
          <w:sz w:val="24"/>
          <w:szCs w:val="24"/>
        </w:rPr>
        <w:t xml:space="preserve"> Beyond</w:t>
      </w:r>
      <w:r w:rsidR="00354E2E" w:rsidRPr="00E93E6A">
        <w:rPr>
          <w:rFonts w:ascii="Times New Roman" w:eastAsia="Times New Roman" w:hAnsi="Times New Roman" w:cs="Times New Roman"/>
          <w:sz w:val="24"/>
          <w:szCs w:val="24"/>
        </w:rPr>
        <w:t xml:space="preserve"> linguistic details such as lexical choices (generic forms, gender-specific nouns and pronouns), the effect of language use on ideology, character representation, and even the point of view that a story is told from is also considered. Other theorists also observe that all these details are </w:t>
      </w:r>
      <w:proofErr w:type="spellStart"/>
      <w:r w:rsidR="00354E2E" w:rsidRPr="00E93E6A">
        <w:rPr>
          <w:rFonts w:ascii="Times New Roman" w:eastAsia="Times New Roman" w:hAnsi="Times New Roman" w:cs="Times New Roman"/>
          <w:sz w:val="24"/>
          <w:szCs w:val="24"/>
        </w:rPr>
        <w:t>analysed</w:t>
      </w:r>
      <w:proofErr w:type="spellEnd"/>
      <w:r w:rsidR="00354E2E" w:rsidRPr="00E93E6A">
        <w:rPr>
          <w:rFonts w:ascii="Times New Roman" w:eastAsia="Times New Roman" w:hAnsi="Times New Roman" w:cs="Times New Roman"/>
          <w:sz w:val="24"/>
          <w:szCs w:val="24"/>
        </w:rPr>
        <w:t xml:space="preserve"> within a context: cultural, social, official, and so on. Burton (1982:196) as cited in Mills (1995:4) asserts that </w:t>
      </w:r>
    </w:p>
    <w:p w:rsidR="00E47B42" w:rsidRDefault="002B373F" w:rsidP="002B373F">
      <w:pPr>
        <w:spacing w:after="0"/>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sidR="00354E2E" w:rsidRPr="00E93E6A">
        <w:rPr>
          <w:rFonts w:ascii="Times New Roman" w:eastAsia="Times New Roman" w:hAnsi="Times New Roman" w:cs="Times New Roman"/>
          <w:sz w:val="24"/>
          <w:szCs w:val="24"/>
        </w:rPr>
        <w:t>ll</w:t>
      </w:r>
      <w:proofErr w:type="spellEnd"/>
      <w:r w:rsidR="00354E2E" w:rsidRPr="00E93E6A">
        <w:rPr>
          <w:rFonts w:ascii="Times New Roman" w:eastAsia="Times New Roman" w:hAnsi="Times New Roman" w:cs="Times New Roman"/>
          <w:sz w:val="24"/>
          <w:szCs w:val="24"/>
        </w:rPr>
        <w:t xml:space="preserve"> observation, let alone description, must take place within an already constructed theoretical reality, whether the observer/describer of observations is articulately aware of that framework or </w:t>
      </w:r>
      <w:r>
        <w:rPr>
          <w:rFonts w:ascii="Times New Roman" w:eastAsia="Times New Roman" w:hAnsi="Times New Roman" w:cs="Times New Roman"/>
          <w:sz w:val="24"/>
          <w:szCs w:val="24"/>
        </w:rPr>
        <w:t>not.</w:t>
      </w:r>
      <w:r w:rsidR="00AC2CC0">
        <w:rPr>
          <w:rFonts w:ascii="Times New Roman" w:eastAsia="Times New Roman" w:hAnsi="Times New Roman" w:cs="Times New Roman"/>
          <w:sz w:val="24"/>
          <w:szCs w:val="24"/>
        </w:rPr>
        <w:t xml:space="preserve"> </w:t>
      </w:r>
      <w:r w:rsidR="00354E2E" w:rsidRPr="00E93E6A">
        <w:rPr>
          <w:rFonts w:ascii="Times New Roman" w:eastAsia="Times New Roman" w:hAnsi="Times New Roman" w:cs="Times New Roman"/>
          <w:sz w:val="24"/>
          <w:szCs w:val="24"/>
        </w:rPr>
        <w:t>(</w:t>
      </w:r>
      <w:proofErr w:type="spellStart"/>
      <w:r w:rsidR="00354E2E" w:rsidRPr="00E93E6A">
        <w:rPr>
          <w:rFonts w:ascii="Times New Roman" w:eastAsia="Times New Roman" w:hAnsi="Times New Roman" w:cs="Times New Roman"/>
          <w:sz w:val="24"/>
          <w:szCs w:val="24"/>
        </w:rPr>
        <w:t>Ufot</w:t>
      </w:r>
      <w:proofErr w:type="spellEnd"/>
      <w:r w:rsidR="00354E2E" w:rsidRPr="00E93E6A">
        <w:rPr>
          <w:rFonts w:ascii="Times New Roman" w:eastAsia="Times New Roman" w:hAnsi="Times New Roman" w:cs="Times New Roman"/>
          <w:sz w:val="24"/>
          <w:szCs w:val="24"/>
        </w:rPr>
        <w:t>, 2012:2462).</w:t>
      </w:r>
    </w:p>
    <w:p w:rsidR="002B373F" w:rsidRDefault="002B373F" w:rsidP="002B373F">
      <w:pPr>
        <w:spacing w:after="0"/>
        <w:ind w:left="720" w:right="720"/>
        <w:jc w:val="both"/>
        <w:rPr>
          <w:rFonts w:ascii="Times New Roman" w:eastAsia="Times New Roman" w:hAnsi="Times New Roman" w:cs="Times New Roman"/>
          <w:sz w:val="24"/>
          <w:szCs w:val="24"/>
        </w:rPr>
      </w:pPr>
    </w:p>
    <w:p w:rsidR="00354E2E" w:rsidRPr="00E47B42" w:rsidRDefault="00354E2E" w:rsidP="00E47B42">
      <w:pPr>
        <w:spacing w:after="0" w:line="480" w:lineRule="auto"/>
        <w:jc w:val="both"/>
        <w:rPr>
          <w:rFonts w:ascii="Times New Roman" w:eastAsia="Times New Roman" w:hAnsi="Times New Roman" w:cs="Times New Roman"/>
          <w:b/>
          <w:sz w:val="24"/>
          <w:szCs w:val="24"/>
        </w:rPr>
      </w:pPr>
      <w:r w:rsidRPr="00E93E6A">
        <w:rPr>
          <w:rFonts w:ascii="Times New Roman" w:eastAsia="Times New Roman" w:hAnsi="Times New Roman" w:cs="Times New Roman"/>
          <w:sz w:val="24"/>
          <w:szCs w:val="24"/>
        </w:rPr>
        <w:t xml:space="preserve">With the various context of language use in mind,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aims to correct language bias and sexism. As McFadden (1997:14) observes in </w:t>
      </w:r>
      <w:proofErr w:type="spellStart"/>
      <w:r w:rsidRPr="00E93E6A">
        <w:rPr>
          <w:rFonts w:ascii="Times New Roman" w:eastAsia="Times New Roman" w:hAnsi="Times New Roman" w:cs="Times New Roman"/>
          <w:sz w:val="24"/>
          <w:szCs w:val="24"/>
        </w:rPr>
        <w:t>Ufot</w:t>
      </w:r>
      <w:proofErr w:type="spellEnd"/>
      <w:r w:rsidRPr="00E93E6A">
        <w:rPr>
          <w:rFonts w:ascii="Times New Roman" w:eastAsia="Times New Roman" w:hAnsi="Times New Roman" w:cs="Times New Roman"/>
          <w:sz w:val="24"/>
          <w:szCs w:val="24"/>
        </w:rPr>
        <w:t xml:space="preserve"> (2012:2462) feminist writing and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w:t>
      </w:r>
    </w:p>
    <w:p w:rsidR="00354E2E" w:rsidRPr="00E93E6A" w:rsidRDefault="00354E2E" w:rsidP="00354E2E">
      <w:pPr>
        <w:spacing w:line="240" w:lineRule="auto"/>
        <w:ind w:left="720" w:right="746"/>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Recognize that since literature both reflects culture and shapes it, literary studies can either perpetuate the oppression of women or help to eliminate it. Thus feminist [stylistics] raises questions about literature that are basic to men’s </w:t>
      </w:r>
      <w:r w:rsidRPr="00E93E6A">
        <w:rPr>
          <w:rFonts w:ascii="Times New Roman" w:eastAsia="Times New Roman" w:hAnsi="Times New Roman" w:cs="Times New Roman"/>
          <w:sz w:val="24"/>
          <w:szCs w:val="24"/>
        </w:rPr>
        <w:lastRenderedPageBreak/>
        <w:t xml:space="preserve">struggle for autonomy. Such questions include: how does the language of literature represent women and define gender relations? ... How does ones gender alter the way in which one writes? </w:t>
      </w:r>
    </w:p>
    <w:p w:rsidR="00354E2E" w:rsidRDefault="00354E2E" w:rsidP="00354E2E">
      <w:pPr>
        <w:spacing w:after="0" w:line="480" w:lineRule="auto"/>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Feminism has a social commitment making the world a ‘freer and </w:t>
      </w:r>
      <w:r w:rsidR="00424FFB" w:rsidRPr="00E93E6A">
        <w:rPr>
          <w:rFonts w:ascii="Times New Roman" w:eastAsia="Times New Roman" w:hAnsi="Times New Roman" w:cs="Times New Roman"/>
          <w:sz w:val="24"/>
          <w:szCs w:val="24"/>
        </w:rPr>
        <w:t>fairer</w:t>
      </w:r>
      <w:r w:rsidRPr="00E93E6A">
        <w:rPr>
          <w:rFonts w:ascii="Times New Roman" w:eastAsia="Times New Roman" w:hAnsi="Times New Roman" w:cs="Times New Roman"/>
          <w:sz w:val="24"/>
          <w:szCs w:val="24"/>
        </w:rPr>
        <w:t xml:space="preserve">’ place…this includes </w:t>
      </w:r>
      <w:r>
        <w:rPr>
          <w:rFonts w:ascii="Times New Roman" w:eastAsia="Times New Roman" w:hAnsi="Times New Roman" w:cs="Times New Roman"/>
          <w:sz w:val="24"/>
          <w:szCs w:val="24"/>
        </w:rPr>
        <w:t>both genders, therefore (hooks</w:t>
      </w:r>
      <w:proofErr w:type="gramStart"/>
      <w:r>
        <w:rPr>
          <w:rFonts w:ascii="Times New Roman" w:eastAsia="Times New Roman" w:hAnsi="Times New Roman" w:cs="Times New Roman"/>
          <w:sz w:val="24"/>
          <w:szCs w:val="24"/>
        </w:rPr>
        <w:t>:1980</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Mill:</w:t>
      </w:r>
      <w:r w:rsidRPr="00E93E6A">
        <w:rPr>
          <w:rFonts w:ascii="Times New Roman" w:eastAsia="Times New Roman" w:hAnsi="Times New Roman" w:cs="Times New Roman"/>
          <w:sz w:val="24"/>
          <w:szCs w:val="24"/>
        </w:rPr>
        <w:t>1995). Mills posits that “feminism implies commitment to changing the social structure to make it less oppressive to women, and, for that matter, to men”. Similarly, Wales (1997:172) asserts that:</w:t>
      </w:r>
    </w:p>
    <w:p w:rsidR="00354E2E" w:rsidRDefault="00354E2E" w:rsidP="00354E2E">
      <w:pPr>
        <w:spacing w:after="0" w:line="240" w:lineRule="auto"/>
        <w:ind w:left="720" w:right="9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E93E6A">
        <w:rPr>
          <w:rFonts w:ascii="Times New Roman" w:eastAsia="Times New Roman" w:hAnsi="Times New Roman" w:cs="Times New Roman"/>
          <w:sz w:val="24"/>
          <w:szCs w:val="24"/>
        </w:rPr>
        <w:t xml:space="preserve">ne strand probes the understanding of literature (predominantly written by men) through the experience of reading as a woman, and queries the </w:t>
      </w:r>
      <w:proofErr w:type="gramStart"/>
      <w:r w:rsidRPr="00E93E6A">
        <w:rPr>
          <w:rFonts w:ascii="Times New Roman" w:eastAsia="Times New Roman" w:hAnsi="Times New Roman" w:cs="Times New Roman"/>
          <w:sz w:val="24"/>
          <w:szCs w:val="24"/>
        </w:rPr>
        <w:t>supposed  “</w:t>
      </w:r>
      <w:proofErr w:type="gramEnd"/>
      <w:r w:rsidRPr="00E93E6A">
        <w:rPr>
          <w:rFonts w:ascii="Times New Roman" w:eastAsia="Times New Roman" w:hAnsi="Times New Roman" w:cs="Times New Roman"/>
          <w:sz w:val="24"/>
          <w:szCs w:val="24"/>
        </w:rPr>
        <w:t>objectivity” or  “neutrality”, and “universality” of the written discourse.</w:t>
      </w:r>
    </w:p>
    <w:p w:rsidR="00354E2E" w:rsidRPr="00E93E6A" w:rsidRDefault="00354E2E" w:rsidP="00354E2E">
      <w:pPr>
        <w:spacing w:after="0" w:line="240" w:lineRule="auto"/>
        <w:ind w:left="720" w:right="926"/>
        <w:jc w:val="both"/>
        <w:rPr>
          <w:rFonts w:ascii="Times New Roman" w:eastAsia="Times New Roman" w:hAnsi="Times New Roman" w:cs="Times New Roman"/>
          <w:sz w:val="24"/>
          <w:szCs w:val="24"/>
        </w:rPr>
      </w:pPr>
    </w:p>
    <w:p w:rsidR="00354E2E" w:rsidRPr="00E93E6A" w:rsidRDefault="00354E2E" w:rsidP="00354E2E">
      <w:pPr>
        <w:spacing w:after="0" w:line="480" w:lineRule="auto"/>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Some </w:t>
      </w:r>
      <w:r w:rsidR="00131E6B">
        <w:rPr>
          <w:rFonts w:ascii="Times New Roman" w:eastAsia="Times New Roman" w:hAnsi="Times New Roman" w:cs="Times New Roman"/>
          <w:sz w:val="24"/>
          <w:szCs w:val="24"/>
        </w:rPr>
        <w:t xml:space="preserve">Feminist </w:t>
      </w:r>
      <w:proofErr w:type="spellStart"/>
      <w:r w:rsidR="00131E6B">
        <w:rPr>
          <w:rFonts w:ascii="Times New Roman" w:eastAsia="Times New Roman" w:hAnsi="Times New Roman" w:cs="Times New Roman"/>
          <w:sz w:val="24"/>
          <w:szCs w:val="24"/>
        </w:rPr>
        <w:t>Stylisticians</w:t>
      </w:r>
      <w:proofErr w:type="spellEnd"/>
      <w:r w:rsidRPr="00E93E6A">
        <w:rPr>
          <w:rFonts w:ascii="Times New Roman" w:eastAsia="Times New Roman" w:hAnsi="Times New Roman" w:cs="Times New Roman"/>
          <w:sz w:val="24"/>
          <w:szCs w:val="24"/>
        </w:rPr>
        <w:t xml:space="preserve">, nevertheless, have a different standpoint that does not actively include men’s freedom from oppression alongside women. For one, French </w:t>
      </w:r>
      <w:r w:rsidR="006A3002">
        <w:rPr>
          <w:rFonts w:ascii="Times New Roman" w:eastAsia="Times New Roman" w:hAnsi="Times New Roman" w:cs="Times New Roman"/>
          <w:sz w:val="24"/>
          <w:szCs w:val="24"/>
        </w:rPr>
        <w:t>feminists</w:t>
      </w:r>
      <w:r w:rsidRPr="00E93E6A">
        <w:rPr>
          <w:rFonts w:ascii="Times New Roman" w:eastAsia="Times New Roman" w:hAnsi="Times New Roman" w:cs="Times New Roman"/>
          <w:sz w:val="24"/>
          <w:szCs w:val="24"/>
        </w:rPr>
        <w:t xml:space="preserve">, such as </w:t>
      </w:r>
      <w:proofErr w:type="spellStart"/>
      <w:r w:rsidRPr="00E93E6A">
        <w:rPr>
          <w:rFonts w:ascii="Times New Roman" w:eastAsia="Times New Roman" w:hAnsi="Times New Roman" w:cs="Times New Roman"/>
          <w:sz w:val="24"/>
          <w:szCs w:val="24"/>
        </w:rPr>
        <w:t>Cixous</w:t>
      </w:r>
      <w:proofErr w:type="spellEnd"/>
      <w:r w:rsidRPr="00E93E6A">
        <w:rPr>
          <w:rFonts w:ascii="Times New Roman" w:eastAsia="Times New Roman" w:hAnsi="Times New Roman" w:cs="Times New Roman"/>
          <w:sz w:val="24"/>
          <w:szCs w:val="24"/>
        </w:rPr>
        <w:t xml:space="preserve"> (1975) have revealed “the strong phallocentric bias of the influential psychoanalytical theory of Freud” (</w:t>
      </w:r>
      <w:proofErr w:type="spellStart"/>
      <w:r w:rsidRPr="00E93E6A">
        <w:rPr>
          <w:rFonts w:ascii="Times New Roman" w:eastAsia="Times New Roman" w:hAnsi="Times New Roman" w:cs="Times New Roman"/>
          <w:sz w:val="24"/>
          <w:szCs w:val="24"/>
        </w:rPr>
        <w:t>Ufot</w:t>
      </w:r>
      <w:proofErr w:type="spellEnd"/>
      <w:r w:rsidRPr="00E93E6A">
        <w:rPr>
          <w:rFonts w:ascii="Times New Roman" w:eastAsia="Times New Roman" w:hAnsi="Times New Roman" w:cs="Times New Roman"/>
          <w:sz w:val="24"/>
          <w:szCs w:val="24"/>
        </w:rPr>
        <w:t xml:space="preserve">, 2012:2461). </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eastAsia="Times New Roman" w:hAnsi="Times New Roman" w:cs="Times New Roman"/>
          <w:sz w:val="24"/>
          <w:szCs w:val="24"/>
        </w:rPr>
        <w:t xml:space="preserve">A major proponent of feminist is Sara Mills. In her book, </w:t>
      </w:r>
      <w:r w:rsidRPr="00E93E6A">
        <w:rPr>
          <w:rFonts w:ascii="Times New Roman" w:eastAsia="Times New Roman" w:hAnsi="Times New Roman" w:cs="Times New Roman"/>
          <w:i/>
          <w:sz w:val="24"/>
          <w:szCs w:val="24"/>
        </w:rPr>
        <w:t>Feminist Stylistics</w:t>
      </w:r>
      <w:r w:rsidRPr="00E93E6A">
        <w:rPr>
          <w:rFonts w:ascii="Times New Roman" w:eastAsia="Times New Roman" w:hAnsi="Times New Roman" w:cs="Times New Roman"/>
          <w:sz w:val="24"/>
          <w:szCs w:val="24"/>
        </w:rPr>
        <w:t xml:space="preserve"> (1995), she has helped to define and </w:t>
      </w:r>
      <w:proofErr w:type="spellStart"/>
      <w:r w:rsidRPr="00E93E6A">
        <w:rPr>
          <w:rFonts w:ascii="Times New Roman" w:eastAsia="Times New Roman" w:hAnsi="Times New Roman" w:cs="Times New Roman"/>
          <w:sz w:val="24"/>
          <w:szCs w:val="24"/>
        </w:rPr>
        <w:t>theorise</w:t>
      </w:r>
      <w:proofErr w:type="spellEnd"/>
      <w:r w:rsidRPr="00E93E6A">
        <w:rPr>
          <w:rFonts w:ascii="Times New Roman" w:eastAsia="Times New Roman" w:hAnsi="Times New Roman" w:cs="Times New Roman"/>
          <w:sz w:val="24"/>
          <w:szCs w:val="24"/>
        </w:rPr>
        <w:t xml:space="preserve"> the concept. Indeed, her theories and additions by other theorists (who are </w:t>
      </w:r>
      <w:r w:rsidR="00131E6B">
        <w:rPr>
          <w:rFonts w:ascii="Times New Roman" w:eastAsia="Times New Roman" w:hAnsi="Times New Roman" w:cs="Times New Roman"/>
          <w:sz w:val="24"/>
          <w:szCs w:val="24"/>
        </w:rPr>
        <w:t xml:space="preserve">Feminist </w:t>
      </w:r>
      <w:proofErr w:type="spellStart"/>
      <w:r w:rsidR="00131E6B">
        <w:rPr>
          <w:rFonts w:ascii="Times New Roman" w:eastAsia="Times New Roman" w:hAnsi="Times New Roman" w:cs="Times New Roman"/>
          <w:sz w:val="24"/>
          <w:szCs w:val="24"/>
        </w:rPr>
        <w:t>Stylisticians</w:t>
      </w:r>
      <w:proofErr w:type="spellEnd"/>
      <w:r w:rsidRPr="00E93E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E93E6A">
        <w:rPr>
          <w:rFonts w:ascii="Times New Roman" w:eastAsia="Times New Roman" w:hAnsi="Times New Roman" w:cs="Times New Roman"/>
          <w:sz w:val="24"/>
          <w:szCs w:val="24"/>
        </w:rPr>
        <w:t xml:space="preserve">such as </w:t>
      </w:r>
      <w:proofErr w:type="spellStart"/>
      <w:r w:rsidRPr="00E93E6A">
        <w:rPr>
          <w:rFonts w:ascii="Times New Roman" w:eastAsia="Times New Roman" w:hAnsi="Times New Roman" w:cs="Times New Roman"/>
          <w:sz w:val="24"/>
          <w:szCs w:val="24"/>
        </w:rPr>
        <w:t>Diedre</w:t>
      </w:r>
      <w:proofErr w:type="spellEnd"/>
      <w:r w:rsidRPr="00E93E6A">
        <w:rPr>
          <w:rFonts w:ascii="Times New Roman" w:eastAsia="Times New Roman" w:hAnsi="Times New Roman" w:cs="Times New Roman"/>
          <w:sz w:val="24"/>
          <w:szCs w:val="24"/>
        </w:rPr>
        <w:t xml:space="preserve"> Burton, Josephine Donovan, </w:t>
      </w:r>
      <w:r>
        <w:rPr>
          <w:rFonts w:ascii="Times New Roman" w:eastAsia="Times New Roman" w:hAnsi="Times New Roman" w:cs="Times New Roman"/>
          <w:sz w:val="24"/>
          <w:szCs w:val="24"/>
        </w:rPr>
        <w:t>and even herself in later years -</w:t>
      </w:r>
      <w:r w:rsidRPr="00E93E6A">
        <w:rPr>
          <w:rFonts w:ascii="Times New Roman" w:eastAsia="Times New Roman" w:hAnsi="Times New Roman" w:cs="Times New Roman"/>
          <w:sz w:val="24"/>
          <w:szCs w:val="24"/>
        </w:rPr>
        <w:t xml:space="preserve"> have helped develop this theoretical method, procuring better analytical methods, analyses, and findings. </w:t>
      </w:r>
      <w:r w:rsidRPr="00E93E6A">
        <w:rPr>
          <w:rFonts w:ascii="Times New Roman" w:hAnsi="Times New Roman" w:cs="Times New Roman"/>
          <w:sz w:val="24"/>
          <w:szCs w:val="24"/>
        </w:rPr>
        <w:t xml:space="preserve">Burton (1982) uses </w:t>
      </w:r>
      <w:r w:rsidR="00131E6B">
        <w:rPr>
          <w:rFonts w:ascii="Times New Roman" w:hAnsi="Times New Roman" w:cs="Times New Roman"/>
          <w:sz w:val="24"/>
          <w:szCs w:val="24"/>
        </w:rPr>
        <w:t>Feminist Stylistics</w:t>
      </w:r>
      <w:r w:rsidRPr="00E93E6A">
        <w:rPr>
          <w:rFonts w:ascii="Times New Roman" w:hAnsi="Times New Roman" w:cs="Times New Roman"/>
          <w:sz w:val="24"/>
          <w:szCs w:val="24"/>
        </w:rPr>
        <w:t xml:space="preserve"> to </w:t>
      </w:r>
      <w:proofErr w:type="spellStart"/>
      <w:r w:rsidRPr="00E93E6A">
        <w:rPr>
          <w:rFonts w:ascii="Times New Roman" w:hAnsi="Times New Roman" w:cs="Times New Roman"/>
          <w:sz w:val="24"/>
          <w:szCs w:val="24"/>
        </w:rPr>
        <w:t>analyse</w:t>
      </w:r>
      <w:proofErr w:type="spellEnd"/>
      <w:r w:rsidRPr="00E93E6A">
        <w:rPr>
          <w:rFonts w:ascii="Times New Roman" w:hAnsi="Times New Roman" w:cs="Times New Roman"/>
          <w:sz w:val="24"/>
          <w:szCs w:val="24"/>
        </w:rPr>
        <w:t xml:space="preserve"> the transitivity system of </w:t>
      </w:r>
      <w:r w:rsidRPr="00E93E6A">
        <w:rPr>
          <w:rFonts w:ascii="Times New Roman" w:hAnsi="Times New Roman" w:cs="Times New Roman"/>
          <w:i/>
          <w:sz w:val="24"/>
          <w:szCs w:val="24"/>
        </w:rPr>
        <w:t xml:space="preserve">The </w:t>
      </w:r>
      <w:r w:rsidR="00AC2CC0">
        <w:rPr>
          <w:rFonts w:ascii="Times New Roman" w:hAnsi="Times New Roman" w:cs="Times New Roman"/>
          <w:i/>
          <w:sz w:val="24"/>
          <w:szCs w:val="24"/>
        </w:rPr>
        <w:t>Bell</w:t>
      </w:r>
      <w:r w:rsidRPr="00E93E6A">
        <w:rPr>
          <w:rFonts w:ascii="Times New Roman" w:hAnsi="Times New Roman" w:cs="Times New Roman"/>
          <w:i/>
          <w:sz w:val="24"/>
          <w:szCs w:val="24"/>
        </w:rPr>
        <w:t>e</w:t>
      </w:r>
      <w:r w:rsidRPr="00E93E6A">
        <w:rPr>
          <w:rFonts w:ascii="Times New Roman" w:hAnsi="Times New Roman" w:cs="Times New Roman"/>
          <w:sz w:val="24"/>
          <w:szCs w:val="24"/>
        </w:rPr>
        <w:t>. The conclusion is that gender discrimination is an original and profound</w:t>
      </w:r>
      <w:r w:rsidR="006A3002">
        <w:rPr>
          <w:rFonts w:ascii="Times New Roman" w:hAnsi="Times New Roman" w:cs="Times New Roman"/>
          <w:sz w:val="24"/>
          <w:szCs w:val="24"/>
        </w:rPr>
        <w:t xml:space="preserve"> - </w:t>
      </w:r>
      <w:r w:rsidRPr="00E93E6A">
        <w:rPr>
          <w:rFonts w:ascii="Times New Roman" w:hAnsi="Times New Roman" w:cs="Times New Roman"/>
          <w:sz w:val="24"/>
          <w:szCs w:val="24"/>
        </w:rPr>
        <w:t xml:space="preserve">while difficult to be changed </w:t>
      </w:r>
      <w:r w:rsidR="006A3002">
        <w:rPr>
          <w:rFonts w:ascii="Times New Roman" w:hAnsi="Times New Roman" w:cs="Times New Roman"/>
          <w:sz w:val="24"/>
          <w:szCs w:val="24"/>
        </w:rPr>
        <w:t>issue - that</w:t>
      </w:r>
      <w:r w:rsidRPr="00E93E6A">
        <w:rPr>
          <w:rFonts w:ascii="Times New Roman" w:hAnsi="Times New Roman" w:cs="Times New Roman"/>
          <w:sz w:val="24"/>
          <w:szCs w:val="24"/>
        </w:rPr>
        <w:t xml:space="preserve"> leads to social inequality (Burton, 1982, p.197). Sara Mills</w:t>
      </w:r>
      <w:r>
        <w:rPr>
          <w:rFonts w:ascii="Times New Roman" w:hAnsi="Times New Roman" w:cs="Times New Roman"/>
          <w:sz w:val="24"/>
          <w:szCs w:val="24"/>
        </w:rPr>
        <w:t>,</w:t>
      </w:r>
      <w:r w:rsidRPr="00E93E6A">
        <w:rPr>
          <w:rFonts w:ascii="Times New Roman" w:hAnsi="Times New Roman" w:cs="Times New Roman"/>
          <w:sz w:val="24"/>
          <w:szCs w:val="24"/>
        </w:rPr>
        <w:t xml:space="preserve"> in her book </w:t>
      </w:r>
      <w:r w:rsidRPr="00E93E6A">
        <w:rPr>
          <w:rFonts w:ascii="Times New Roman" w:hAnsi="Times New Roman" w:cs="Times New Roman"/>
          <w:i/>
          <w:sz w:val="24"/>
          <w:szCs w:val="24"/>
        </w:rPr>
        <w:t>Feminist Stylistics</w:t>
      </w:r>
      <w:r>
        <w:rPr>
          <w:rFonts w:ascii="Times New Roman" w:hAnsi="Times New Roman" w:cs="Times New Roman"/>
          <w:sz w:val="24"/>
          <w:szCs w:val="24"/>
        </w:rPr>
        <w:t xml:space="preserve">- </w:t>
      </w:r>
      <w:r w:rsidRPr="00E93E6A">
        <w:rPr>
          <w:rFonts w:ascii="Times New Roman" w:hAnsi="Times New Roman" w:cs="Times New Roman"/>
          <w:sz w:val="24"/>
          <w:szCs w:val="24"/>
        </w:rPr>
        <w:t>w</w:t>
      </w:r>
      <w:r>
        <w:rPr>
          <w:rFonts w:ascii="Times New Roman" w:hAnsi="Times New Roman" w:cs="Times New Roman"/>
          <w:sz w:val="24"/>
          <w:szCs w:val="24"/>
        </w:rPr>
        <w:t>hich is milestone in this field-</w:t>
      </w:r>
      <w:r w:rsidRPr="00E93E6A">
        <w:rPr>
          <w:rFonts w:ascii="Times New Roman" w:hAnsi="Times New Roman" w:cs="Times New Roman"/>
          <w:sz w:val="24"/>
          <w:szCs w:val="24"/>
        </w:rPr>
        <w:t xml:space="preserve"> points out ways of </w:t>
      </w:r>
      <w:proofErr w:type="spellStart"/>
      <w:r w:rsidRPr="00E93E6A">
        <w:rPr>
          <w:rFonts w:ascii="Times New Roman" w:hAnsi="Times New Roman" w:cs="Times New Roman"/>
          <w:sz w:val="24"/>
          <w:szCs w:val="24"/>
        </w:rPr>
        <w:t>analysing</w:t>
      </w:r>
      <w:proofErr w:type="spellEnd"/>
      <w:r w:rsidRPr="00E93E6A">
        <w:rPr>
          <w:rFonts w:ascii="Times New Roman" w:hAnsi="Times New Roman" w:cs="Times New Roman"/>
          <w:sz w:val="24"/>
          <w:szCs w:val="24"/>
        </w:rPr>
        <w:t xml:space="preserve"> articles. She also analyses books of non-fiction, and this manifests a new phase in research of </w:t>
      </w:r>
      <w:r w:rsidR="00131E6B">
        <w:rPr>
          <w:rFonts w:ascii="Times New Roman" w:hAnsi="Times New Roman" w:cs="Times New Roman"/>
          <w:sz w:val="24"/>
          <w:szCs w:val="24"/>
        </w:rPr>
        <w:t>Feminist Stylistics</w:t>
      </w:r>
      <w:r w:rsidRPr="00E93E6A">
        <w:rPr>
          <w:rFonts w:ascii="Times New Roman" w:hAnsi="Times New Roman" w:cs="Times New Roman"/>
          <w:sz w:val="24"/>
          <w:szCs w:val="24"/>
        </w:rPr>
        <w:t xml:space="preserve">. Showalter (1978), a pioneering critic in feminist literary criticism, wrote </w:t>
      </w:r>
      <w:r w:rsidRPr="00E93E6A">
        <w:rPr>
          <w:rFonts w:ascii="Times New Roman" w:hAnsi="Times New Roman" w:cs="Times New Roman"/>
          <w:i/>
          <w:sz w:val="24"/>
          <w:szCs w:val="24"/>
        </w:rPr>
        <w:t>A Literature of Their Own</w:t>
      </w:r>
      <w:r w:rsidRPr="00E93E6A">
        <w:rPr>
          <w:rFonts w:ascii="Times New Roman" w:hAnsi="Times New Roman" w:cs="Times New Roman"/>
          <w:sz w:val="24"/>
          <w:szCs w:val="24"/>
        </w:rPr>
        <w:t xml:space="preserve"> (1978)</w:t>
      </w:r>
      <w:r w:rsidR="00BB56CF">
        <w:rPr>
          <w:rFonts w:ascii="Times New Roman" w:hAnsi="Times New Roman" w:cs="Times New Roman"/>
          <w:sz w:val="24"/>
          <w:szCs w:val="24"/>
        </w:rPr>
        <w:t xml:space="preserve"> with the </w:t>
      </w:r>
      <w:r w:rsidRPr="00E93E6A">
        <w:rPr>
          <w:rFonts w:ascii="Times New Roman" w:hAnsi="Times New Roman" w:cs="Times New Roman"/>
          <w:sz w:val="24"/>
          <w:szCs w:val="24"/>
        </w:rPr>
        <w:t xml:space="preserve">purpose is to explore the literary tradition of women. She presents her famous </w:t>
      </w:r>
      <w:r w:rsidR="00BB56CF">
        <w:rPr>
          <w:rFonts w:ascii="Times New Roman" w:hAnsi="Times New Roman" w:cs="Times New Roman"/>
          <w:sz w:val="24"/>
          <w:szCs w:val="24"/>
        </w:rPr>
        <w:t>“</w:t>
      </w:r>
      <w:r w:rsidRPr="00E93E6A">
        <w:rPr>
          <w:rFonts w:ascii="Times New Roman" w:hAnsi="Times New Roman" w:cs="Times New Roman"/>
          <w:sz w:val="24"/>
          <w:szCs w:val="24"/>
        </w:rPr>
        <w:t>three phrase development theory</w:t>
      </w:r>
      <w:r w:rsidR="00BB56CF">
        <w:rPr>
          <w:rFonts w:ascii="Times New Roman" w:hAnsi="Times New Roman" w:cs="Times New Roman"/>
          <w:sz w:val="24"/>
          <w:szCs w:val="24"/>
        </w:rPr>
        <w:t>”</w:t>
      </w:r>
      <w:r w:rsidRPr="00E93E6A">
        <w:rPr>
          <w:rFonts w:ascii="Times New Roman" w:hAnsi="Times New Roman" w:cs="Times New Roman"/>
          <w:sz w:val="24"/>
          <w:szCs w:val="24"/>
        </w:rPr>
        <w:t xml:space="preserve">, which classifies </w:t>
      </w:r>
      <w:r w:rsidRPr="00E93E6A">
        <w:rPr>
          <w:rFonts w:ascii="Times New Roman" w:hAnsi="Times New Roman" w:cs="Times New Roman"/>
          <w:sz w:val="24"/>
          <w:szCs w:val="24"/>
        </w:rPr>
        <w:lastRenderedPageBreak/>
        <w:t>the feminine literary writing process into feminine (imitation), feminist (protest) and female (</w:t>
      </w:r>
      <w:proofErr w:type="spellStart"/>
      <w:r w:rsidRPr="00E93E6A">
        <w:rPr>
          <w:rFonts w:ascii="Times New Roman" w:hAnsi="Times New Roman" w:cs="Times New Roman"/>
          <w:sz w:val="24"/>
          <w:szCs w:val="24"/>
        </w:rPr>
        <w:t>self expression</w:t>
      </w:r>
      <w:proofErr w:type="spellEnd"/>
      <w:r w:rsidRPr="00E93E6A">
        <w:rPr>
          <w:rFonts w:ascii="Times New Roman" w:hAnsi="Times New Roman" w:cs="Times New Roman"/>
          <w:sz w:val="24"/>
          <w:szCs w:val="24"/>
        </w:rPr>
        <w:t xml:space="preserve">). </w:t>
      </w:r>
    </w:p>
    <w:p w:rsidR="00354E2E" w:rsidRDefault="00354E2E" w:rsidP="00354E2E">
      <w:pPr>
        <w:pStyle w:val="ListParagraph"/>
        <w:numPr>
          <w:ilvl w:val="1"/>
          <w:numId w:val="42"/>
        </w:numPr>
        <w:tabs>
          <w:tab w:val="left" w:pos="810"/>
        </w:tabs>
        <w:spacing w:line="360" w:lineRule="auto"/>
        <w:ind w:left="1710" w:hanging="1710"/>
        <w:rPr>
          <w:rFonts w:ascii="Times New Roman" w:hAnsi="Times New Roman" w:cs="Times New Roman"/>
          <w:b/>
          <w:sz w:val="24"/>
          <w:szCs w:val="24"/>
        </w:rPr>
      </w:pPr>
      <w:r w:rsidRPr="008201FC">
        <w:rPr>
          <w:rFonts w:ascii="Times New Roman" w:eastAsia="Times New Roman" w:hAnsi="Times New Roman" w:cs="Times New Roman"/>
          <w:b/>
          <w:sz w:val="24"/>
        </w:rPr>
        <w:t>Review of Related Literature</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b/>
          <w:sz w:val="24"/>
          <w:szCs w:val="24"/>
        </w:rPr>
        <w:t>S</w:t>
      </w:r>
      <w:r w:rsidRPr="00E93E6A">
        <w:rPr>
          <w:rFonts w:ascii="Times New Roman" w:eastAsia="Times New Roman" w:hAnsi="Times New Roman" w:cs="Times New Roman"/>
          <w:sz w:val="24"/>
          <w:szCs w:val="24"/>
        </w:rPr>
        <w:t xml:space="preserve">o far, the research studies conducted  using various aspects of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or closely related theories have been further develop the theory by testing and proving its efficiency and adding substantial knowledge to the already existing ones. </w:t>
      </w:r>
      <w:r w:rsidRPr="00E93E6A">
        <w:rPr>
          <w:rFonts w:ascii="Times New Roman" w:hAnsi="Times New Roman" w:cs="Times New Roman"/>
          <w:sz w:val="24"/>
          <w:szCs w:val="24"/>
        </w:rPr>
        <w:t xml:space="preserve">This framework is a great contribution to feminist criticism both theoretically and empirically. Only a few people have analyzed female writers’ fictional work from the perspective of </w:t>
      </w:r>
      <w:r w:rsidR="00131E6B">
        <w:rPr>
          <w:rFonts w:ascii="Times New Roman" w:hAnsi="Times New Roman" w:cs="Times New Roman"/>
          <w:sz w:val="24"/>
          <w:szCs w:val="24"/>
        </w:rPr>
        <w:t>Feminist Stylistics</w:t>
      </w:r>
      <w:r w:rsidRPr="00E93E6A">
        <w:rPr>
          <w:rFonts w:ascii="Times New Roman" w:hAnsi="Times New Roman" w:cs="Times New Roman"/>
          <w:sz w:val="24"/>
          <w:szCs w:val="24"/>
        </w:rPr>
        <w:t xml:space="preserve">. Traditionally most of the literary texts, articles, and essays have been focused on the study of female images in different fields of life. </w:t>
      </w:r>
      <w:r w:rsidRPr="00E93E6A">
        <w:rPr>
          <w:rFonts w:ascii="Times New Roman" w:eastAsia="Times New Roman" w:hAnsi="Times New Roman" w:cs="Times New Roman"/>
          <w:sz w:val="24"/>
          <w:szCs w:val="24"/>
        </w:rPr>
        <w:t xml:space="preserve"> As most analysis of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fall under either or all of Mills' three part model analysis (word, phrase/sentences, and discourse), the works to be reviewed will be classified using these categories.</w:t>
      </w:r>
    </w:p>
    <w:p w:rsidR="00354E2E" w:rsidRPr="00E93E6A" w:rsidRDefault="00354E2E" w:rsidP="00354E2E">
      <w:pPr>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Below are highlights of some works done by researchers using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or related </w:t>
      </w:r>
      <w:proofErr w:type="gramStart"/>
      <w:r w:rsidRPr="00E93E6A">
        <w:rPr>
          <w:rFonts w:ascii="Times New Roman" w:eastAsia="Times New Roman" w:hAnsi="Times New Roman" w:cs="Times New Roman"/>
          <w:sz w:val="24"/>
          <w:szCs w:val="24"/>
        </w:rPr>
        <w:t>theories:</w:t>
      </w:r>
      <w:proofErr w:type="gramEnd"/>
    </w:p>
    <w:p w:rsidR="00354E2E" w:rsidRPr="005B4B37" w:rsidRDefault="00354E2E" w:rsidP="00354E2E">
      <w:pPr>
        <w:pStyle w:val="ListParagraph"/>
        <w:numPr>
          <w:ilvl w:val="0"/>
          <w:numId w:val="43"/>
        </w:numPr>
        <w:spacing w:line="360" w:lineRule="auto"/>
        <w:rPr>
          <w:rFonts w:ascii="Times New Roman" w:hAnsi="Times New Roman" w:cs="Times New Roman"/>
          <w:b/>
          <w:sz w:val="24"/>
          <w:szCs w:val="24"/>
        </w:rPr>
      </w:pPr>
      <w:r>
        <w:rPr>
          <w:rFonts w:ascii="Times New Roman" w:eastAsia="Times New Roman" w:hAnsi="Times New Roman" w:cs="Times New Roman"/>
          <w:b/>
          <w:sz w:val="24"/>
        </w:rPr>
        <w:t xml:space="preserve">Lexical Analysis </w:t>
      </w:r>
    </w:p>
    <w:p w:rsidR="00354E2E" w:rsidRPr="00E93E6A" w:rsidRDefault="00354E2E" w:rsidP="00354E2E">
      <w:pPr>
        <w:spacing w:line="480" w:lineRule="auto"/>
        <w:ind w:firstLine="720"/>
        <w:jc w:val="both"/>
        <w:rPr>
          <w:rFonts w:ascii="Times New Roman" w:eastAsia="Times New Roman" w:hAnsi="Times New Roman" w:cs="Times New Roman"/>
          <w:b/>
          <w:sz w:val="24"/>
          <w:szCs w:val="24"/>
        </w:rPr>
      </w:pPr>
      <w:r w:rsidRPr="00E93E6A">
        <w:rPr>
          <w:rFonts w:ascii="Times New Roman" w:eastAsia="Times New Roman" w:hAnsi="Times New Roman" w:cs="Times New Roman"/>
          <w:sz w:val="24"/>
          <w:szCs w:val="24"/>
        </w:rPr>
        <w:t xml:space="preserve">A PhD thesis written by </w:t>
      </w:r>
      <w:proofErr w:type="spellStart"/>
      <w:r w:rsidRPr="00E93E6A">
        <w:rPr>
          <w:rFonts w:ascii="Times New Roman" w:eastAsia="Times New Roman" w:hAnsi="Times New Roman" w:cs="Times New Roman"/>
          <w:sz w:val="24"/>
          <w:szCs w:val="24"/>
        </w:rPr>
        <w:t>Scallen</w:t>
      </w:r>
      <w:proofErr w:type="spellEnd"/>
      <w:r w:rsidRPr="00E93E6A">
        <w:rPr>
          <w:rFonts w:ascii="Times New Roman" w:eastAsia="Times New Roman" w:hAnsi="Times New Roman" w:cs="Times New Roman"/>
          <w:sz w:val="24"/>
          <w:szCs w:val="24"/>
        </w:rPr>
        <w:t xml:space="preserve"> (</w:t>
      </w:r>
      <w:proofErr w:type="spellStart"/>
      <w:r w:rsidRPr="00E93E6A">
        <w:rPr>
          <w:rFonts w:ascii="Times New Roman" w:eastAsia="Times New Roman" w:hAnsi="Times New Roman" w:cs="Times New Roman"/>
          <w:sz w:val="24"/>
          <w:szCs w:val="24"/>
        </w:rPr>
        <w:t>n.d.</w:t>
      </w:r>
      <w:proofErr w:type="spellEnd"/>
      <w:r w:rsidRPr="00E93E6A">
        <w:rPr>
          <w:rFonts w:ascii="Times New Roman" w:eastAsia="Times New Roman" w:hAnsi="Times New Roman" w:cs="Times New Roman"/>
          <w:sz w:val="24"/>
          <w:szCs w:val="24"/>
        </w:rPr>
        <w:t xml:space="preserve">) talks about the 'bitch' term used to refer to the female. What this thesis proposes is to clarify the diverse connotations of the word 'bitch' and enable a distinct positive meaning of the word. It strengthens this proposal by giving a historical overview of the term, and discovers that the term was originally not negative. She states the position of other critics who have proposed methods to achieve her proposal. Citing Mills (1995), </w:t>
      </w:r>
      <w:proofErr w:type="spellStart"/>
      <w:r w:rsidRPr="00E93E6A">
        <w:rPr>
          <w:rFonts w:ascii="Times New Roman" w:eastAsia="Times New Roman" w:hAnsi="Times New Roman" w:cs="Times New Roman"/>
          <w:sz w:val="24"/>
          <w:szCs w:val="24"/>
        </w:rPr>
        <w:t>Scallen</w:t>
      </w:r>
      <w:proofErr w:type="spellEnd"/>
      <w:r w:rsidRPr="00E93E6A">
        <w:rPr>
          <w:rFonts w:ascii="Times New Roman" w:eastAsia="Times New Roman" w:hAnsi="Times New Roman" w:cs="Times New Roman"/>
          <w:sz w:val="24"/>
          <w:szCs w:val="24"/>
        </w:rPr>
        <w:t xml:space="preserve"> (:17-18) states that:</w:t>
      </w:r>
    </w:p>
    <w:p w:rsidR="00354E2E" w:rsidRPr="00E93E6A" w:rsidRDefault="00354E2E" w:rsidP="00D40377">
      <w:pPr>
        <w:spacing w:line="240" w:lineRule="auto"/>
        <w:ind w:left="720" w:right="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lastRenderedPageBreak/>
        <w:t xml:space="preserve">For example, Mary Daly suggests that one of the ways to combat this trend of pejorative words referring to females is to and disrupt their meanings. She takes words such as 'dyke', 'virago', and 'art crone', and she suggests that we </w:t>
      </w:r>
      <w:proofErr w:type="spellStart"/>
      <w:r w:rsidRPr="00E93E6A">
        <w:rPr>
          <w:rFonts w:ascii="Times New Roman" w:eastAsia="Times New Roman" w:hAnsi="Times New Roman" w:cs="Times New Roman"/>
          <w:sz w:val="24"/>
          <w:szCs w:val="24"/>
        </w:rPr>
        <w:t>capitalise</w:t>
      </w:r>
      <w:proofErr w:type="spellEnd"/>
      <w:r w:rsidRPr="00E93E6A">
        <w:rPr>
          <w:rFonts w:ascii="Times New Roman" w:eastAsia="Times New Roman" w:hAnsi="Times New Roman" w:cs="Times New Roman"/>
          <w:sz w:val="24"/>
          <w:szCs w:val="24"/>
        </w:rPr>
        <w:t xml:space="preserve"> them, making them into words with the same magnitude of importance as God and Queen. This, she suggests, will subvert the meaning of the words and allow us to reclaim them... However, it is unclear whether feminist intentions are enough to change the meaning of terms. If someone used the word 'dyke' and intends to insult you, then there is little that reclaiming that term will have done</w:t>
      </w:r>
    </w:p>
    <w:p w:rsidR="00354E2E" w:rsidRPr="00E93E6A" w:rsidRDefault="00354E2E" w:rsidP="00354E2E">
      <w:pPr>
        <w:spacing w:line="480" w:lineRule="auto"/>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Notwithstanding, she concludes, in her words, that "women are tired of being put down by one little word, and are, in whatever way they see most fit, reclaiming lower cases </w:t>
      </w:r>
      <w:r w:rsidRPr="00E93E6A">
        <w:rPr>
          <w:rFonts w:ascii="Times New Roman" w:eastAsia="Times New Roman" w:hAnsi="Times New Roman" w:cs="Times New Roman"/>
          <w:i/>
          <w:sz w:val="24"/>
          <w:szCs w:val="24"/>
        </w:rPr>
        <w:t>b</w:t>
      </w:r>
      <w:r w:rsidRPr="00E93E6A">
        <w:rPr>
          <w:rFonts w:ascii="Times New Roman" w:eastAsia="Times New Roman" w:hAnsi="Times New Roman" w:cs="Times New Roman"/>
          <w:sz w:val="24"/>
          <w:szCs w:val="24"/>
        </w:rPr>
        <w:t xml:space="preserve"> bitch... </w:t>
      </w:r>
      <w:proofErr w:type="gramStart"/>
      <w:r w:rsidRPr="00E93E6A">
        <w:rPr>
          <w:rFonts w:ascii="Times New Roman" w:eastAsia="Times New Roman" w:hAnsi="Times New Roman" w:cs="Times New Roman"/>
          <w:sz w:val="24"/>
          <w:szCs w:val="24"/>
        </w:rPr>
        <w:t>“[W]omen are re-defining and claiming ownership” (p.51).</w:t>
      </w:r>
      <w:proofErr w:type="gramEnd"/>
      <w:r w:rsidRPr="00E93E6A">
        <w:rPr>
          <w:rFonts w:ascii="Times New Roman" w:eastAsia="Times New Roman" w:hAnsi="Times New Roman" w:cs="Times New Roman"/>
          <w:sz w:val="24"/>
          <w:szCs w:val="24"/>
        </w:rPr>
        <w:t xml:space="preserve"> In summary, </w:t>
      </w:r>
      <w:proofErr w:type="spellStart"/>
      <w:r w:rsidRPr="00E93E6A">
        <w:rPr>
          <w:rFonts w:ascii="Times New Roman" w:eastAsia="Times New Roman" w:hAnsi="Times New Roman" w:cs="Times New Roman"/>
          <w:sz w:val="24"/>
          <w:szCs w:val="24"/>
        </w:rPr>
        <w:t>Scallen's</w:t>
      </w:r>
      <w:proofErr w:type="spellEnd"/>
      <w:r w:rsidRPr="00E93E6A">
        <w:rPr>
          <w:rFonts w:ascii="Times New Roman" w:eastAsia="Times New Roman" w:hAnsi="Times New Roman" w:cs="Times New Roman"/>
          <w:sz w:val="24"/>
          <w:szCs w:val="24"/>
        </w:rPr>
        <w:t xml:space="preserve"> thesis is that the deliberate us of the capital 'B' Bitch is a kind of refusal to be put down by "one little word".</w:t>
      </w:r>
    </w:p>
    <w:p w:rsidR="00354E2E" w:rsidRPr="00E93E6A" w:rsidRDefault="00354E2E" w:rsidP="00354E2E">
      <w:pPr>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Following the recent tilt of feminism, post-feminism, Page (</w:t>
      </w:r>
      <w:proofErr w:type="spellStart"/>
      <w:r w:rsidRPr="00E93E6A">
        <w:rPr>
          <w:rFonts w:ascii="Times New Roman" w:eastAsia="Times New Roman" w:hAnsi="Times New Roman" w:cs="Times New Roman"/>
          <w:sz w:val="24"/>
          <w:szCs w:val="24"/>
        </w:rPr>
        <w:t>n.d.</w:t>
      </w:r>
      <w:proofErr w:type="spellEnd"/>
      <w:r w:rsidRPr="00E93E6A">
        <w:rPr>
          <w:rFonts w:ascii="Times New Roman" w:eastAsia="Times New Roman" w:hAnsi="Times New Roman" w:cs="Times New Roman"/>
          <w:sz w:val="24"/>
          <w:szCs w:val="24"/>
        </w:rPr>
        <w:t xml:space="preserve">) attempts a critic of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itself, looking at its suitability and effectiveness in </w:t>
      </w:r>
      <w:proofErr w:type="spellStart"/>
      <w:r w:rsidRPr="00E93E6A">
        <w:rPr>
          <w:rFonts w:ascii="Times New Roman" w:eastAsia="Times New Roman" w:hAnsi="Times New Roman" w:cs="Times New Roman"/>
          <w:sz w:val="24"/>
          <w:szCs w:val="24"/>
        </w:rPr>
        <w:t>analysing</w:t>
      </w:r>
      <w:proofErr w:type="spellEnd"/>
      <w:r w:rsidRPr="00E93E6A">
        <w:rPr>
          <w:rFonts w:ascii="Times New Roman" w:eastAsia="Times New Roman" w:hAnsi="Times New Roman" w:cs="Times New Roman"/>
          <w:sz w:val="24"/>
          <w:szCs w:val="24"/>
        </w:rPr>
        <w:t xml:space="preserve"> contemporary text. It uses a sex blog, Girl with a One Track Mind, as its case study and </w:t>
      </w:r>
      <w:proofErr w:type="spellStart"/>
      <w:r w:rsidRPr="00E93E6A">
        <w:rPr>
          <w:rFonts w:ascii="Times New Roman" w:eastAsia="Times New Roman" w:hAnsi="Times New Roman" w:cs="Times New Roman"/>
          <w:sz w:val="24"/>
          <w:szCs w:val="24"/>
        </w:rPr>
        <w:t>realises</w:t>
      </w:r>
      <w:proofErr w:type="spellEnd"/>
      <w:r w:rsidRPr="00E93E6A">
        <w:rPr>
          <w:rFonts w:ascii="Times New Roman" w:eastAsia="Times New Roman" w:hAnsi="Times New Roman" w:cs="Times New Roman"/>
          <w:sz w:val="24"/>
          <w:szCs w:val="24"/>
        </w:rPr>
        <w:t xml:space="preserve"> it to be a typical </w:t>
      </w:r>
      <w:proofErr w:type="spellStart"/>
      <w:r w:rsidRPr="00E93E6A">
        <w:rPr>
          <w:rFonts w:ascii="Times New Roman" w:eastAsia="Times New Roman" w:hAnsi="Times New Roman" w:cs="Times New Roman"/>
          <w:sz w:val="24"/>
          <w:szCs w:val="24"/>
        </w:rPr>
        <w:t>post feminist</w:t>
      </w:r>
      <w:proofErr w:type="spellEnd"/>
      <w:r w:rsidRPr="00E93E6A">
        <w:rPr>
          <w:rFonts w:ascii="Times New Roman" w:eastAsia="Times New Roman" w:hAnsi="Times New Roman" w:cs="Times New Roman"/>
          <w:sz w:val="24"/>
          <w:szCs w:val="24"/>
        </w:rPr>
        <w:t xml:space="preserve"> text- where there is the presence of seemingly contrastive ideas with feminism. Focusing on transitivity, agency, and metaphors, the contradictions discovered in the blog are first- that the use of some verbs associated with sex acts do not identify the female participant as the actor, but instead either </w:t>
      </w:r>
      <w:proofErr w:type="spellStart"/>
      <w:r w:rsidRPr="00E93E6A">
        <w:rPr>
          <w:rFonts w:ascii="Times New Roman" w:eastAsia="Times New Roman" w:hAnsi="Times New Roman" w:cs="Times New Roman"/>
          <w:sz w:val="24"/>
          <w:szCs w:val="24"/>
        </w:rPr>
        <w:t>depersonalises</w:t>
      </w:r>
      <w:proofErr w:type="spellEnd"/>
      <w:r w:rsidRPr="00E93E6A">
        <w:rPr>
          <w:rFonts w:ascii="Times New Roman" w:eastAsia="Times New Roman" w:hAnsi="Times New Roman" w:cs="Times New Roman"/>
          <w:sz w:val="24"/>
          <w:szCs w:val="24"/>
        </w:rPr>
        <w:t xml:space="preserve"> the act, or depict the female as the receiver of the action (with the use of nominalization or of non-finite verb forms). Second, the author of the blog, Margolis Zoe (with a pseudo-name </w:t>
      </w:r>
      <w:proofErr w:type="spellStart"/>
      <w:r w:rsidRPr="00E93E6A">
        <w:rPr>
          <w:rFonts w:ascii="Times New Roman" w:eastAsia="Times New Roman" w:hAnsi="Times New Roman" w:cs="Times New Roman"/>
          <w:sz w:val="24"/>
          <w:szCs w:val="24"/>
        </w:rPr>
        <w:t>Aby</w:t>
      </w:r>
      <w:proofErr w:type="spellEnd"/>
      <w:r w:rsidRPr="00E93E6A">
        <w:rPr>
          <w:rFonts w:ascii="Times New Roman" w:eastAsia="Times New Roman" w:hAnsi="Times New Roman" w:cs="Times New Roman"/>
          <w:sz w:val="24"/>
          <w:szCs w:val="24"/>
        </w:rPr>
        <w:t xml:space="preserve"> Lee), 'empowers' and 'emanates' the female by depicting her achieving her personal pleasure, failing to engage the many real life sexual practices that directly oppress women of diverse societies. Furthermore, the </w:t>
      </w:r>
      <w:proofErr w:type="spellStart"/>
      <w:r w:rsidRPr="00E93E6A">
        <w:rPr>
          <w:rFonts w:ascii="Times New Roman" w:eastAsia="Times New Roman" w:hAnsi="Times New Roman" w:cs="Times New Roman"/>
          <w:sz w:val="24"/>
          <w:szCs w:val="24"/>
        </w:rPr>
        <w:t>authour</w:t>
      </w:r>
      <w:proofErr w:type="spellEnd"/>
      <w:r w:rsidRPr="00E93E6A">
        <w:rPr>
          <w:rFonts w:ascii="Times New Roman" w:eastAsia="Times New Roman" w:hAnsi="Times New Roman" w:cs="Times New Roman"/>
          <w:sz w:val="24"/>
          <w:szCs w:val="24"/>
        </w:rPr>
        <w:t xml:space="preserve"> of the blog claims to be feminist. After a consideration of the context in which the blog operates- new media- Page underscores the "problematic status" of the text as truly 'feminist' (p.175). Overall, Page acknowledges the capacity of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to suitably </w:t>
      </w:r>
      <w:proofErr w:type="spellStart"/>
      <w:r w:rsidRPr="00E93E6A">
        <w:rPr>
          <w:rFonts w:ascii="Times New Roman" w:eastAsia="Times New Roman" w:hAnsi="Times New Roman" w:cs="Times New Roman"/>
          <w:sz w:val="24"/>
          <w:szCs w:val="24"/>
        </w:rPr>
        <w:t>analyse</w:t>
      </w:r>
      <w:proofErr w:type="spellEnd"/>
      <w:r w:rsidRPr="00E93E6A">
        <w:rPr>
          <w:rFonts w:ascii="Times New Roman" w:eastAsia="Times New Roman" w:hAnsi="Times New Roman" w:cs="Times New Roman"/>
          <w:sz w:val="24"/>
          <w:szCs w:val="24"/>
        </w:rPr>
        <w:t xml:space="preserve"> unclear gender positions such as this. She argues for "the potential of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demonstrating that its </w:t>
      </w:r>
      <w:r w:rsidRPr="00E93E6A">
        <w:rPr>
          <w:rFonts w:ascii="Times New Roman" w:eastAsia="Times New Roman" w:hAnsi="Times New Roman" w:cs="Times New Roman"/>
          <w:sz w:val="24"/>
          <w:szCs w:val="24"/>
        </w:rPr>
        <w:lastRenderedPageBreak/>
        <w:t xml:space="preserve">critical and contextual nature is well suited to explore the complex gender politics that operates in online texts" (p.175). She, nevertheless, suggests that to fully comprehend gender politics in online texts,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should "move beyond the analysis of representation and engage with the social contexts in which the text operates" (p.176). This study, however, fails to mention if this could apply also to offline non-media texts (such as articles, songs, literary texts, and so on). </w:t>
      </w:r>
    </w:p>
    <w:p w:rsidR="00354E2E" w:rsidRDefault="00354E2E" w:rsidP="008D7D70">
      <w:pPr>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In another light, another study </w:t>
      </w:r>
      <w:proofErr w:type="spellStart"/>
      <w:r w:rsidRPr="00E93E6A">
        <w:rPr>
          <w:rFonts w:ascii="Times New Roman" w:eastAsia="Times New Roman" w:hAnsi="Times New Roman" w:cs="Times New Roman"/>
          <w:sz w:val="24"/>
          <w:szCs w:val="24"/>
        </w:rPr>
        <w:t>centres</w:t>
      </w:r>
      <w:proofErr w:type="spellEnd"/>
      <w:r w:rsidRPr="00E93E6A">
        <w:rPr>
          <w:rFonts w:ascii="Times New Roman" w:eastAsia="Times New Roman" w:hAnsi="Times New Roman" w:cs="Times New Roman"/>
          <w:sz w:val="24"/>
          <w:szCs w:val="24"/>
        </w:rPr>
        <w:t xml:space="preserve"> on the presentation of women in crime reporting in Pakistani English print media (newspapers spec</w:t>
      </w:r>
      <w:r w:rsidR="008F3121">
        <w:rPr>
          <w:rFonts w:ascii="Times New Roman" w:eastAsia="Times New Roman" w:hAnsi="Times New Roman" w:cs="Times New Roman"/>
          <w:sz w:val="24"/>
          <w:szCs w:val="24"/>
        </w:rPr>
        <w:t xml:space="preserve">ifically). The </w:t>
      </w:r>
      <w:proofErr w:type="spellStart"/>
      <w:r w:rsidR="008F3121">
        <w:rPr>
          <w:rFonts w:ascii="Times New Roman" w:eastAsia="Times New Roman" w:hAnsi="Times New Roman" w:cs="Times New Roman"/>
          <w:sz w:val="24"/>
          <w:szCs w:val="24"/>
        </w:rPr>
        <w:t>authours</w:t>
      </w:r>
      <w:proofErr w:type="spellEnd"/>
      <w:r w:rsidR="008F3121">
        <w:rPr>
          <w:rFonts w:ascii="Times New Roman" w:eastAsia="Times New Roman" w:hAnsi="Times New Roman" w:cs="Times New Roman"/>
          <w:sz w:val="24"/>
          <w:szCs w:val="24"/>
        </w:rPr>
        <w:t xml:space="preserve">, </w:t>
      </w:r>
      <w:proofErr w:type="spellStart"/>
      <w:proofErr w:type="gramStart"/>
      <w:r w:rsidR="008F3121">
        <w:rPr>
          <w:rFonts w:ascii="Times New Roman" w:eastAsia="Times New Roman" w:hAnsi="Times New Roman" w:cs="Times New Roman"/>
          <w:sz w:val="24"/>
          <w:szCs w:val="24"/>
        </w:rPr>
        <w:t>Mangrio</w:t>
      </w:r>
      <w:proofErr w:type="spellEnd"/>
      <w:r w:rsidR="008F3121">
        <w:rPr>
          <w:rFonts w:ascii="Times New Roman" w:eastAsia="Times New Roman" w:hAnsi="Times New Roman" w:cs="Times New Roman"/>
          <w:sz w:val="24"/>
          <w:szCs w:val="24"/>
        </w:rPr>
        <w:t xml:space="preserve"> ,</w:t>
      </w:r>
      <w:proofErr w:type="spellStart"/>
      <w:r w:rsidR="008F3121">
        <w:rPr>
          <w:rFonts w:ascii="Times New Roman" w:eastAsia="Times New Roman" w:hAnsi="Times New Roman" w:cs="Times New Roman"/>
          <w:sz w:val="24"/>
          <w:szCs w:val="24"/>
        </w:rPr>
        <w:t>Sohali</w:t>
      </w:r>
      <w:proofErr w:type="spellEnd"/>
      <w:proofErr w:type="gramEnd"/>
      <w:r w:rsidRPr="00E93E6A">
        <w:rPr>
          <w:rFonts w:ascii="Times New Roman" w:eastAsia="Times New Roman" w:hAnsi="Times New Roman" w:cs="Times New Roman"/>
          <w:sz w:val="24"/>
          <w:szCs w:val="24"/>
        </w:rPr>
        <w:t xml:space="preserve">, and </w:t>
      </w:r>
      <w:proofErr w:type="spellStart"/>
      <w:r w:rsidRPr="00E93E6A">
        <w:rPr>
          <w:rFonts w:ascii="Times New Roman" w:eastAsia="Times New Roman" w:hAnsi="Times New Roman" w:cs="Times New Roman"/>
          <w:sz w:val="24"/>
          <w:szCs w:val="24"/>
        </w:rPr>
        <w:t>Yasmin</w:t>
      </w:r>
      <w:proofErr w:type="spellEnd"/>
      <w:r w:rsidRPr="00E93E6A">
        <w:rPr>
          <w:rFonts w:ascii="Times New Roman" w:eastAsia="Times New Roman" w:hAnsi="Times New Roman" w:cs="Times New Roman"/>
          <w:sz w:val="24"/>
          <w:szCs w:val="24"/>
        </w:rPr>
        <w:t xml:space="preserve"> (2015)</w:t>
      </w:r>
      <w:r w:rsidR="00D40377">
        <w:rPr>
          <w:rFonts w:ascii="Times New Roman" w:eastAsia="Times New Roman" w:hAnsi="Times New Roman" w:cs="Times New Roman"/>
          <w:sz w:val="24"/>
          <w:szCs w:val="24"/>
        </w:rPr>
        <w:t xml:space="preserve"> </w:t>
      </w:r>
      <w:r w:rsidRPr="00E93E6A">
        <w:rPr>
          <w:rFonts w:ascii="Times New Roman" w:eastAsia="Times New Roman" w:hAnsi="Times New Roman" w:cs="Times New Roman"/>
          <w:sz w:val="24"/>
          <w:szCs w:val="24"/>
        </w:rPr>
        <w:t xml:space="preserve">do a diachronic comparison of the representation of women over a period of seven years in two newspapers written in English. It uses discourse analysis and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to </w:t>
      </w:r>
      <w:proofErr w:type="spellStart"/>
      <w:r w:rsidRPr="00E93E6A">
        <w:rPr>
          <w:rFonts w:ascii="Times New Roman" w:eastAsia="Times New Roman" w:hAnsi="Times New Roman" w:cs="Times New Roman"/>
          <w:sz w:val="24"/>
          <w:szCs w:val="24"/>
        </w:rPr>
        <w:t>analyse</w:t>
      </w:r>
      <w:proofErr w:type="spellEnd"/>
      <w:r w:rsidRPr="00E93E6A">
        <w:rPr>
          <w:rFonts w:ascii="Times New Roman" w:eastAsia="Times New Roman" w:hAnsi="Times New Roman" w:cs="Times New Roman"/>
          <w:sz w:val="24"/>
          <w:szCs w:val="24"/>
        </w:rPr>
        <w:t xml:space="preserve"> the linguistic choices in these newspapers. The focus of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here is to understand if the Pakistani print media has in any way distorted reality by representing extensively or by portraying negatively the women involved in many crimes (either as villain or victim). The analysis of one data shows a negative exaggerated depiction of women in crime news report, although failing to show clear linguistic devices used to achieve this. In another analysis by </w:t>
      </w:r>
      <w:proofErr w:type="spellStart"/>
      <w:r w:rsidR="008F3121">
        <w:rPr>
          <w:rFonts w:ascii="Times New Roman" w:eastAsia="Times New Roman" w:hAnsi="Times New Roman" w:cs="Times New Roman"/>
          <w:sz w:val="24"/>
          <w:szCs w:val="24"/>
        </w:rPr>
        <w:t>Mangrio</w:t>
      </w:r>
      <w:proofErr w:type="spellEnd"/>
      <w:r w:rsidRPr="00E93E6A">
        <w:rPr>
          <w:rFonts w:ascii="Times New Roman" w:eastAsia="Times New Roman" w:hAnsi="Times New Roman" w:cs="Times New Roman"/>
          <w:sz w:val="24"/>
          <w:szCs w:val="24"/>
        </w:rPr>
        <w:t xml:space="preserve">, </w:t>
      </w:r>
      <w:proofErr w:type="spellStart"/>
      <w:r w:rsidRPr="00E93E6A">
        <w:rPr>
          <w:rFonts w:ascii="Times New Roman" w:eastAsia="Times New Roman" w:hAnsi="Times New Roman" w:cs="Times New Roman"/>
          <w:sz w:val="24"/>
          <w:szCs w:val="24"/>
        </w:rPr>
        <w:t>Sohali</w:t>
      </w:r>
      <w:proofErr w:type="spellEnd"/>
      <w:r w:rsidRPr="00E93E6A">
        <w:rPr>
          <w:rFonts w:ascii="Times New Roman" w:eastAsia="Times New Roman" w:hAnsi="Times New Roman" w:cs="Times New Roman"/>
          <w:sz w:val="24"/>
          <w:szCs w:val="24"/>
        </w:rPr>
        <w:t xml:space="preserve">, and </w:t>
      </w:r>
      <w:proofErr w:type="spellStart"/>
      <w:r w:rsidRPr="00E93E6A">
        <w:rPr>
          <w:rFonts w:ascii="Times New Roman" w:eastAsia="Times New Roman" w:hAnsi="Times New Roman" w:cs="Times New Roman"/>
          <w:sz w:val="24"/>
          <w:szCs w:val="24"/>
        </w:rPr>
        <w:t>Yasmin</w:t>
      </w:r>
      <w:proofErr w:type="spellEnd"/>
      <w:r w:rsidRPr="00E93E6A">
        <w:rPr>
          <w:rFonts w:ascii="Times New Roman" w:eastAsia="Times New Roman" w:hAnsi="Times New Roman" w:cs="Times New Roman"/>
          <w:sz w:val="24"/>
          <w:szCs w:val="24"/>
        </w:rPr>
        <w:t xml:space="preserve">, a focus on the words and phrases (lexical and syntactic focus) used in the stories, gendered themes, and stereotypical </w:t>
      </w:r>
      <w:r w:rsidR="00432B68" w:rsidRPr="00E93E6A">
        <w:rPr>
          <w:rFonts w:ascii="Times New Roman" w:eastAsia="Times New Roman" w:hAnsi="Times New Roman" w:cs="Times New Roman"/>
          <w:sz w:val="24"/>
          <w:szCs w:val="24"/>
        </w:rPr>
        <w:t>attribute</w:t>
      </w:r>
      <w:r w:rsidR="00432B68">
        <w:rPr>
          <w:rFonts w:ascii="Times New Roman" w:eastAsia="Times New Roman" w:hAnsi="Times New Roman" w:cs="Times New Roman"/>
          <w:sz w:val="24"/>
          <w:szCs w:val="24"/>
        </w:rPr>
        <w:t>s</w:t>
      </w:r>
      <w:r w:rsidRPr="00E93E6A">
        <w:rPr>
          <w:rFonts w:ascii="Times New Roman" w:eastAsia="Times New Roman" w:hAnsi="Times New Roman" w:cs="Times New Roman"/>
          <w:sz w:val="24"/>
          <w:szCs w:val="24"/>
        </w:rPr>
        <w:t xml:space="preserve"> given to women, reveal that women are defined by appearance and their relation with men, whereas men are describes in terms of their accomplishment. These writers finally conclude that from the results that there is symmetry in reporting female victims who are still described in terms of their marital status, and men are according to their profession. Finally, the researchers recommend a further research on the influences of their findings on the minds of the readers and victims.</w:t>
      </w:r>
    </w:p>
    <w:p w:rsidR="0068655A" w:rsidRPr="00E93E6A" w:rsidRDefault="0068655A" w:rsidP="00354E2E">
      <w:pPr>
        <w:spacing w:line="480" w:lineRule="auto"/>
        <w:ind w:firstLine="720"/>
        <w:jc w:val="both"/>
        <w:rPr>
          <w:rFonts w:ascii="Times New Roman" w:eastAsia="Times New Roman" w:hAnsi="Times New Roman" w:cs="Times New Roman"/>
          <w:sz w:val="24"/>
          <w:szCs w:val="24"/>
        </w:rPr>
      </w:pPr>
    </w:p>
    <w:p w:rsidR="00354E2E" w:rsidRPr="005B4B37" w:rsidRDefault="00354E2E" w:rsidP="00354E2E">
      <w:pPr>
        <w:pStyle w:val="ListParagraph"/>
        <w:numPr>
          <w:ilvl w:val="0"/>
          <w:numId w:val="43"/>
        </w:numPr>
        <w:tabs>
          <w:tab w:val="left" w:pos="810"/>
        </w:tabs>
        <w:spacing w:line="360" w:lineRule="auto"/>
        <w:rPr>
          <w:rFonts w:ascii="Times New Roman" w:hAnsi="Times New Roman" w:cs="Times New Roman"/>
          <w:b/>
          <w:sz w:val="24"/>
          <w:szCs w:val="24"/>
        </w:rPr>
      </w:pPr>
      <w:r>
        <w:rPr>
          <w:rFonts w:ascii="Times New Roman" w:eastAsia="Times New Roman" w:hAnsi="Times New Roman" w:cs="Times New Roman"/>
          <w:b/>
          <w:sz w:val="24"/>
        </w:rPr>
        <w:lastRenderedPageBreak/>
        <w:t xml:space="preserve">Phrasal and Syntactic Analysis </w:t>
      </w:r>
    </w:p>
    <w:p w:rsidR="00354E2E" w:rsidRPr="00E93E6A" w:rsidRDefault="00354E2E" w:rsidP="00354E2E">
      <w:pPr>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We should note that most studies that focus on the syntactic or grammatical linguistic level for analysis usually fall back to word or lexical analysis too- resulting int</w:t>
      </w:r>
      <w:r>
        <w:rPr>
          <w:rFonts w:ascii="Times New Roman" w:eastAsia="Times New Roman" w:hAnsi="Times New Roman" w:cs="Times New Roman"/>
          <w:sz w:val="24"/>
          <w:szCs w:val="24"/>
        </w:rPr>
        <w:t>o a '</w:t>
      </w:r>
      <w:proofErr w:type="spellStart"/>
      <w:r>
        <w:rPr>
          <w:rFonts w:ascii="Times New Roman" w:eastAsia="Times New Roman" w:hAnsi="Times New Roman" w:cs="Times New Roman"/>
          <w:sz w:val="24"/>
          <w:szCs w:val="24"/>
        </w:rPr>
        <w:t>lexicogrammatical</w:t>
      </w:r>
      <w:proofErr w:type="spellEnd"/>
      <w:r>
        <w:rPr>
          <w:rFonts w:ascii="Times New Roman" w:eastAsia="Times New Roman" w:hAnsi="Times New Roman" w:cs="Times New Roman"/>
          <w:sz w:val="24"/>
          <w:szCs w:val="24"/>
        </w:rPr>
        <w:t xml:space="preserve"> analysis:</w:t>
      </w:r>
    </w:p>
    <w:p w:rsidR="00354E2E" w:rsidRPr="00E93E6A" w:rsidRDefault="00F01C99" w:rsidP="00C95397">
      <w:pPr>
        <w:spacing w:line="48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w:t>
      </w:r>
      <w:r w:rsidR="00C95397">
        <w:rPr>
          <w:rFonts w:ascii="Times New Roman" w:eastAsia="Times New Roman" w:hAnsi="Times New Roman" w:cs="Times New Roman"/>
          <w:sz w:val="24"/>
          <w:szCs w:val="24"/>
        </w:rPr>
        <w:t>tyaningsih</w:t>
      </w:r>
      <w:proofErr w:type="spellEnd"/>
      <w:r w:rsidR="00C95397">
        <w:rPr>
          <w:rFonts w:ascii="Times New Roman" w:eastAsia="Times New Roman" w:hAnsi="Times New Roman" w:cs="Times New Roman"/>
          <w:sz w:val="24"/>
          <w:szCs w:val="24"/>
        </w:rPr>
        <w:t xml:space="preserve"> </w:t>
      </w:r>
      <w:r w:rsidR="009C29BA">
        <w:rPr>
          <w:rFonts w:ascii="Times New Roman" w:eastAsia="Times New Roman" w:hAnsi="Times New Roman" w:cs="Times New Roman"/>
          <w:sz w:val="24"/>
          <w:szCs w:val="24"/>
        </w:rPr>
        <w:t>(2015</w:t>
      </w:r>
      <w:r w:rsidR="00354E2E" w:rsidRPr="00E93E6A">
        <w:rPr>
          <w:rFonts w:ascii="Times New Roman" w:eastAsia="Times New Roman" w:hAnsi="Times New Roman" w:cs="Times New Roman"/>
          <w:sz w:val="24"/>
          <w:szCs w:val="24"/>
        </w:rPr>
        <w:t xml:space="preserve">) uses </w:t>
      </w:r>
      <w:r w:rsidR="00131E6B">
        <w:rPr>
          <w:rFonts w:ascii="Times New Roman" w:eastAsia="Times New Roman" w:hAnsi="Times New Roman" w:cs="Times New Roman"/>
          <w:sz w:val="24"/>
          <w:szCs w:val="24"/>
        </w:rPr>
        <w:t>Feminist Stylistics</w:t>
      </w:r>
      <w:r w:rsidR="00354E2E" w:rsidRPr="00E93E6A">
        <w:rPr>
          <w:rFonts w:ascii="Times New Roman" w:eastAsia="Times New Roman" w:hAnsi="Times New Roman" w:cs="Times New Roman"/>
          <w:sz w:val="24"/>
          <w:szCs w:val="24"/>
        </w:rPr>
        <w:t xml:space="preserve"> to convey the position of "feminism reality" of the woman as reflected by the character "</w:t>
      </w:r>
      <w:proofErr w:type="spellStart"/>
      <w:r w:rsidR="00354E2E" w:rsidRPr="00E93E6A">
        <w:rPr>
          <w:rFonts w:ascii="Times New Roman" w:eastAsia="Times New Roman" w:hAnsi="Times New Roman" w:cs="Times New Roman"/>
          <w:sz w:val="24"/>
          <w:szCs w:val="24"/>
        </w:rPr>
        <w:t>Sumarni</w:t>
      </w:r>
      <w:proofErr w:type="spellEnd"/>
      <w:r w:rsidR="00354E2E" w:rsidRPr="00E93E6A">
        <w:rPr>
          <w:rFonts w:ascii="Times New Roman" w:eastAsia="Times New Roman" w:hAnsi="Times New Roman" w:cs="Times New Roman"/>
          <w:sz w:val="24"/>
          <w:szCs w:val="24"/>
        </w:rPr>
        <w:t xml:space="preserve">" in </w:t>
      </w:r>
      <w:proofErr w:type="spellStart"/>
      <w:r w:rsidR="00354E2E" w:rsidRPr="00E93E6A">
        <w:rPr>
          <w:rFonts w:ascii="Times New Roman" w:eastAsia="Times New Roman" w:hAnsi="Times New Roman" w:cs="Times New Roman"/>
          <w:sz w:val="24"/>
          <w:szCs w:val="24"/>
        </w:rPr>
        <w:t>Madasan's</w:t>
      </w:r>
      <w:proofErr w:type="spellEnd"/>
      <w:r w:rsidR="00354E2E" w:rsidRPr="00E93E6A">
        <w:rPr>
          <w:rFonts w:ascii="Times New Roman" w:eastAsia="Times New Roman" w:hAnsi="Times New Roman" w:cs="Times New Roman"/>
          <w:sz w:val="24"/>
          <w:szCs w:val="24"/>
        </w:rPr>
        <w:t xml:space="preserve"> </w:t>
      </w:r>
      <w:proofErr w:type="spellStart"/>
      <w:r w:rsidR="00354E2E" w:rsidRPr="00E93E6A">
        <w:rPr>
          <w:rFonts w:ascii="Times New Roman" w:eastAsia="Times New Roman" w:hAnsi="Times New Roman" w:cs="Times New Roman"/>
          <w:i/>
          <w:sz w:val="24"/>
          <w:szCs w:val="24"/>
        </w:rPr>
        <w:t>Surmani</w:t>
      </w:r>
      <w:proofErr w:type="spellEnd"/>
      <w:r w:rsidR="00354E2E" w:rsidRPr="00E93E6A">
        <w:rPr>
          <w:rFonts w:ascii="Times New Roman" w:eastAsia="Times New Roman" w:hAnsi="Times New Roman" w:cs="Times New Roman"/>
          <w:i/>
          <w:sz w:val="24"/>
          <w:szCs w:val="24"/>
        </w:rPr>
        <w:t xml:space="preserve"> in the Years of the Voiceless.</w:t>
      </w:r>
      <w:r w:rsidR="00354E2E" w:rsidRPr="00E93E6A">
        <w:rPr>
          <w:rFonts w:ascii="Times New Roman" w:eastAsia="Times New Roman" w:hAnsi="Times New Roman" w:cs="Times New Roman"/>
          <w:sz w:val="24"/>
          <w:szCs w:val="24"/>
        </w:rPr>
        <w:t xml:space="preserve"> </w:t>
      </w:r>
      <w:proofErr w:type="spellStart"/>
      <w:r w:rsidR="009C29BA">
        <w:rPr>
          <w:rFonts w:ascii="Times New Roman" w:eastAsia="Times New Roman" w:hAnsi="Times New Roman" w:cs="Times New Roman"/>
          <w:sz w:val="24"/>
          <w:szCs w:val="24"/>
        </w:rPr>
        <w:t>Setyaningsih</w:t>
      </w:r>
      <w:proofErr w:type="spellEnd"/>
      <w:r w:rsidR="009C29BA">
        <w:rPr>
          <w:rFonts w:ascii="Times New Roman" w:eastAsia="Times New Roman" w:hAnsi="Times New Roman" w:cs="Times New Roman"/>
          <w:sz w:val="24"/>
          <w:szCs w:val="24"/>
        </w:rPr>
        <w:t xml:space="preserve"> </w:t>
      </w:r>
      <w:r w:rsidR="00CF704E">
        <w:rPr>
          <w:rFonts w:ascii="Times New Roman" w:eastAsia="Times New Roman" w:hAnsi="Times New Roman" w:cs="Times New Roman"/>
          <w:sz w:val="24"/>
          <w:szCs w:val="24"/>
        </w:rPr>
        <w:t>give</w:t>
      </w:r>
      <w:r w:rsidR="009C29BA">
        <w:rPr>
          <w:rFonts w:ascii="Times New Roman" w:eastAsia="Times New Roman" w:hAnsi="Times New Roman" w:cs="Times New Roman"/>
          <w:sz w:val="24"/>
          <w:szCs w:val="24"/>
        </w:rPr>
        <w:t>s</w:t>
      </w:r>
      <w:r w:rsidR="00354E2E" w:rsidRPr="00E93E6A">
        <w:rPr>
          <w:rFonts w:ascii="Times New Roman" w:eastAsia="Times New Roman" w:hAnsi="Times New Roman" w:cs="Times New Roman"/>
          <w:sz w:val="24"/>
          <w:szCs w:val="24"/>
        </w:rPr>
        <w:t xml:space="preserve"> the reason for the novel as being the "inequality power relation issues especially woman" (p.3). In other words, the novel is seen as a good example to show how a woman can express her power by speaking. The study is conducted by considering the feminist stylistic elements at the level of sentence, focusing on transitivity choices and </w:t>
      </w:r>
      <w:proofErr w:type="spellStart"/>
      <w:r w:rsidR="00354E2E" w:rsidRPr="00E93E6A">
        <w:rPr>
          <w:rFonts w:ascii="Times New Roman" w:eastAsia="Times New Roman" w:hAnsi="Times New Roman" w:cs="Times New Roman"/>
          <w:sz w:val="24"/>
          <w:szCs w:val="24"/>
        </w:rPr>
        <w:t>Wodak's</w:t>
      </w:r>
      <w:proofErr w:type="spellEnd"/>
      <w:r w:rsidR="00354E2E" w:rsidRPr="00E93E6A">
        <w:rPr>
          <w:rFonts w:ascii="Times New Roman" w:eastAsia="Times New Roman" w:hAnsi="Times New Roman" w:cs="Times New Roman"/>
          <w:sz w:val="24"/>
          <w:szCs w:val="24"/>
        </w:rPr>
        <w:t xml:space="preserve"> triangulated approach. The use of feminist stylistic analysis at the level of sentence and phrase show how a woman maintains the condition and emotion of a discourse while using language. The conclusion is that the influence of the character’s relational process is higher than her mental process. The feminist reality is revealed by </w:t>
      </w:r>
      <w:proofErr w:type="spellStart"/>
      <w:r w:rsidR="00354E2E" w:rsidRPr="00E93E6A">
        <w:rPr>
          <w:rFonts w:ascii="Times New Roman" w:eastAsia="Times New Roman" w:hAnsi="Times New Roman" w:cs="Times New Roman"/>
          <w:sz w:val="24"/>
          <w:szCs w:val="24"/>
        </w:rPr>
        <w:t>Sumarni</w:t>
      </w:r>
      <w:proofErr w:type="spellEnd"/>
      <w:r w:rsidR="00354E2E" w:rsidRPr="00E93E6A">
        <w:rPr>
          <w:rFonts w:ascii="Times New Roman" w:eastAsia="Times New Roman" w:hAnsi="Times New Roman" w:cs="Times New Roman"/>
          <w:sz w:val="24"/>
          <w:szCs w:val="24"/>
        </w:rPr>
        <w:t xml:space="preserve"> who becomes a sugarcane field owner and money lender, showing that a woman can choose to be independent.</w:t>
      </w:r>
    </w:p>
    <w:p w:rsidR="00354E2E" w:rsidRPr="00E93E6A" w:rsidRDefault="00354E2E" w:rsidP="00354E2E">
      <w:pPr>
        <w:tabs>
          <w:tab w:val="left" w:pos="360"/>
        </w:tabs>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Similarly, another paper asserts that one of the purposes of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is to describe sexism in text. It does this by also </w:t>
      </w:r>
      <w:proofErr w:type="spellStart"/>
      <w:r w:rsidRPr="00E93E6A">
        <w:rPr>
          <w:rFonts w:ascii="Times New Roman" w:eastAsia="Times New Roman" w:hAnsi="Times New Roman" w:cs="Times New Roman"/>
          <w:sz w:val="24"/>
          <w:szCs w:val="24"/>
        </w:rPr>
        <w:t>analysing</w:t>
      </w:r>
      <w:proofErr w:type="spellEnd"/>
      <w:r w:rsidRPr="00E93E6A">
        <w:rPr>
          <w:rFonts w:ascii="Times New Roman" w:eastAsia="Times New Roman" w:hAnsi="Times New Roman" w:cs="Times New Roman"/>
          <w:sz w:val="24"/>
          <w:szCs w:val="24"/>
        </w:rPr>
        <w:t xml:space="preserve"> the way that P.O.V., agency, metaphor, or transitivity (on the </w:t>
      </w:r>
      <w:proofErr w:type="spellStart"/>
      <w:r w:rsidRPr="00E93E6A">
        <w:rPr>
          <w:rFonts w:ascii="Times New Roman" w:eastAsia="Times New Roman" w:hAnsi="Times New Roman" w:cs="Times New Roman"/>
          <w:sz w:val="24"/>
          <w:szCs w:val="24"/>
        </w:rPr>
        <w:t>lexicogrammatical</w:t>
      </w:r>
      <w:proofErr w:type="spellEnd"/>
      <w:r w:rsidRPr="00E93E6A">
        <w:rPr>
          <w:rFonts w:ascii="Times New Roman" w:eastAsia="Times New Roman" w:hAnsi="Times New Roman" w:cs="Times New Roman"/>
          <w:sz w:val="24"/>
          <w:szCs w:val="24"/>
        </w:rPr>
        <w:t xml:space="preserve"> level) is closely related to gender issues. The paper explores the way E.L. James uses language to portray the sense of characters either being powerless or powerful... focusing on transitivity. The characters used are the two major characters in the text; </w:t>
      </w:r>
      <w:proofErr w:type="spellStart"/>
      <w:r w:rsidRPr="00E93E6A">
        <w:rPr>
          <w:rFonts w:ascii="Times New Roman" w:eastAsia="Times New Roman" w:hAnsi="Times New Roman" w:cs="Times New Roman"/>
          <w:sz w:val="24"/>
          <w:szCs w:val="24"/>
        </w:rPr>
        <w:t>Anastatia</w:t>
      </w:r>
      <w:proofErr w:type="spellEnd"/>
      <w:r w:rsidRPr="00E93E6A">
        <w:rPr>
          <w:rFonts w:ascii="Times New Roman" w:eastAsia="Times New Roman" w:hAnsi="Times New Roman" w:cs="Times New Roman"/>
          <w:sz w:val="24"/>
          <w:szCs w:val="24"/>
        </w:rPr>
        <w:t xml:space="preserve"> and Christian, who are both in a relationship. Focusing on transitivity, it is discovered that </w:t>
      </w:r>
      <w:proofErr w:type="spellStart"/>
      <w:r w:rsidRPr="00E93E6A">
        <w:rPr>
          <w:rFonts w:ascii="Times New Roman" w:eastAsia="Times New Roman" w:hAnsi="Times New Roman" w:cs="Times New Roman"/>
          <w:sz w:val="24"/>
          <w:szCs w:val="24"/>
        </w:rPr>
        <w:t>Anastatia's</w:t>
      </w:r>
      <w:proofErr w:type="spellEnd"/>
      <w:r w:rsidRPr="00E93E6A">
        <w:rPr>
          <w:rFonts w:ascii="Times New Roman" w:eastAsia="Times New Roman" w:hAnsi="Times New Roman" w:cs="Times New Roman"/>
          <w:sz w:val="24"/>
          <w:szCs w:val="24"/>
        </w:rPr>
        <w:t xml:space="preserve"> syntactic structure and some lexical choices make her the</w:t>
      </w:r>
      <w:r w:rsidR="0068655A">
        <w:rPr>
          <w:rFonts w:ascii="Times New Roman" w:eastAsia="Times New Roman" w:hAnsi="Times New Roman" w:cs="Times New Roman"/>
          <w:sz w:val="24"/>
          <w:szCs w:val="24"/>
        </w:rPr>
        <w:t xml:space="preserve"> </w:t>
      </w:r>
      <w:r w:rsidRPr="00E93E6A">
        <w:rPr>
          <w:rFonts w:ascii="Times New Roman" w:eastAsia="Times New Roman" w:hAnsi="Times New Roman" w:cs="Times New Roman"/>
          <w:sz w:val="24"/>
          <w:szCs w:val="24"/>
        </w:rPr>
        <w:t xml:space="preserve">powerless character. Such choices include 'don't', in "I don't know what to do". It is </w:t>
      </w:r>
      <w:r w:rsidRPr="00E93E6A">
        <w:rPr>
          <w:rFonts w:ascii="Times New Roman" w:eastAsia="Times New Roman" w:hAnsi="Times New Roman" w:cs="Times New Roman"/>
          <w:sz w:val="24"/>
          <w:szCs w:val="24"/>
        </w:rPr>
        <w:lastRenderedPageBreak/>
        <w:t xml:space="preserve">discovered that nearly all of </w:t>
      </w:r>
      <w:proofErr w:type="spellStart"/>
      <w:r w:rsidRPr="00E93E6A">
        <w:rPr>
          <w:rFonts w:ascii="Times New Roman" w:eastAsia="Times New Roman" w:hAnsi="Times New Roman" w:cs="Times New Roman"/>
          <w:sz w:val="24"/>
          <w:szCs w:val="24"/>
        </w:rPr>
        <w:t>Anastatia's</w:t>
      </w:r>
      <w:proofErr w:type="spellEnd"/>
      <w:r w:rsidRPr="00E93E6A">
        <w:rPr>
          <w:rFonts w:ascii="Times New Roman" w:eastAsia="Times New Roman" w:hAnsi="Times New Roman" w:cs="Times New Roman"/>
          <w:sz w:val="24"/>
          <w:szCs w:val="24"/>
        </w:rPr>
        <w:t xml:space="preserve"> mental processes convey feelings of negativity. Also, she attaches a focus to her negations- Christian (seeking approval). As such she says things such as "I don't want to disappoint him". On the other hand, Christian, the male character, is discovered as the powerful one, as his mental processes come across as "very judging" (p.1), as his presence is describes as 'having a panther or mountain lion all unpredictable and </w:t>
      </w:r>
      <w:proofErr w:type="spellStart"/>
      <w:r w:rsidRPr="00E93E6A">
        <w:rPr>
          <w:rFonts w:ascii="Times New Roman" w:eastAsia="Times New Roman" w:hAnsi="Times New Roman" w:cs="Times New Roman"/>
          <w:sz w:val="24"/>
          <w:szCs w:val="24"/>
        </w:rPr>
        <w:t>predatorial</w:t>
      </w:r>
      <w:proofErr w:type="spellEnd"/>
      <w:r w:rsidRPr="00E93E6A">
        <w:rPr>
          <w:rFonts w:ascii="Times New Roman" w:eastAsia="Times New Roman" w:hAnsi="Times New Roman" w:cs="Times New Roman"/>
          <w:sz w:val="24"/>
          <w:szCs w:val="24"/>
        </w:rPr>
        <w:t xml:space="preserve">". As such, the study concludes that he is the powerful one. It says that these two stereotypes have been assigned to the society. This study, however, does not state the particular position it takes, that is the ground in which the characters </w:t>
      </w:r>
      <w:proofErr w:type="spellStart"/>
      <w:r w:rsidRPr="00E93E6A">
        <w:rPr>
          <w:rFonts w:ascii="Times New Roman" w:eastAsia="Times New Roman" w:hAnsi="Times New Roman" w:cs="Times New Roman"/>
          <w:sz w:val="24"/>
          <w:szCs w:val="24"/>
        </w:rPr>
        <w:t>analysed</w:t>
      </w:r>
      <w:proofErr w:type="spellEnd"/>
      <w:r w:rsidRPr="00E93E6A">
        <w:rPr>
          <w:rFonts w:ascii="Times New Roman" w:eastAsia="Times New Roman" w:hAnsi="Times New Roman" w:cs="Times New Roman"/>
          <w:sz w:val="24"/>
          <w:szCs w:val="24"/>
        </w:rPr>
        <w:t xml:space="preserve"> (a male and female or as individual).   </w:t>
      </w:r>
      <w:r w:rsidRPr="00E93E6A">
        <w:rPr>
          <w:rFonts w:ascii="Times New Roman" w:eastAsia="Times New Roman" w:hAnsi="Times New Roman" w:cs="Times New Roman"/>
          <w:sz w:val="24"/>
          <w:szCs w:val="24"/>
        </w:rPr>
        <w:tab/>
      </w:r>
      <w:r w:rsidRPr="00E93E6A">
        <w:rPr>
          <w:rFonts w:ascii="Times New Roman" w:eastAsia="Times New Roman" w:hAnsi="Times New Roman" w:cs="Times New Roman"/>
          <w:sz w:val="24"/>
          <w:szCs w:val="24"/>
        </w:rPr>
        <w:tab/>
      </w:r>
      <w:r w:rsidRPr="00E93E6A">
        <w:rPr>
          <w:rFonts w:ascii="Times New Roman" w:eastAsia="Times New Roman" w:hAnsi="Times New Roman" w:cs="Times New Roman"/>
          <w:sz w:val="24"/>
          <w:szCs w:val="24"/>
        </w:rPr>
        <w:tab/>
      </w:r>
      <w:r w:rsidRPr="00E93E6A">
        <w:rPr>
          <w:rFonts w:ascii="Times New Roman" w:eastAsia="Times New Roman" w:hAnsi="Times New Roman" w:cs="Times New Roman"/>
          <w:sz w:val="24"/>
          <w:szCs w:val="24"/>
        </w:rPr>
        <w:tab/>
      </w:r>
      <w:r w:rsidRPr="00E93E6A">
        <w:rPr>
          <w:rFonts w:ascii="Times New Roman" w:eastAsia="Times New Roman" w:hAnsi="Times New Roman" w:cs="Times New Roman"/>
          <w:sz w:val="24"/>
          <w:szCs w:val="24"/>
        </w:rPr>
        <w:tab/>
      </w:r>
    </w:p>
    <w:p w:rsidR="00354E2E" w:rsidRPr="00E93E6A" w:rsidRDefault="00354E2E" w:rsidP="00354E2E">
      <w:pPr>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Generally, researches done on the phrasal or sentential level usually attempt to show how women are portrayed using what they think, say, and how they react to things; as well as how they are referred to, and what people think and say about them.</w:t>
      </w:r>
      <w:r w:rsidR="00791D4C">
        <w:rPr>
          <w:rFonts w:ascii="Times New Roman" w:eastAsia="Times New Roman" w:hAnsi="Times New Roman" w:cs="Times New Roman"/>
          <w:sz w:val="24"/>
          <w:szCs w:val="24"/>
        </w:rPr>
        <w:t xml:space="preserve"> </w:t>
      </w:r>
      <w:proofErr w:type="spellStart"/>
      <w:r w:rsidR="00791D4C">
        <w:rPr>
          <w:rFonts w:ascii="Times New Roman" w:eastAsia="Times New Roman" w:hAnsi="Times New Roman" w:cs="Times New Roman"/>
          <w:sz w:val="24"/>
          <w:szCs w:val="24"/>
        </w:rPr>
        <w:t>Riaz</w:t>
      </w:r>
      <w:proofErr w:type="spellEnd"/>
      <w:r w:rsidR="00791D4C">
        <w:rPr>
          <w:rFonts w:ascii="Times New Roman" w:eastAsia="Times New Roman" w:hAnsi="Times New Roman" w:cs="Times New Roman"/>
          <w:sz w:val="24"/>
          <w:szCs w:val="24"/>
        </w:rPr>
        <w:t xml:space="preserve"> and </w:t>
      </w:r>
      <w:proofErr w:type="spellStart"/>
      <w:r w:rsidRPr="00E93E6A">
        <w:rPr>
          <w:rFonts w:ascii="Times New Roman" w:eastAsia="Times New Roman" w:hAnsi="Times New Roman" w:cs="Times New Roman"/>
          <w:sz w:val="24"/>
          <w:szCs w:val="24"/>
        </w:rPr>
        <w:t>Tehseem</w:t>
      </w:r>
      <w:proofErr w:type="spellEnd"/>
      <w:r w:rsidRPr="00E93E6A">
        <w:rPr>
          <w:rFonts w:ascii="Times New Roman" w:eastAsia="Times New Roman" w:hAnsi="Times New Roman" w:cs="Times New Roman"/>
          <w:sz w:val="24"/>
          <w:szCs w:val="24"/>
        </w:rPr>
        <w:t xml:space="preserve"> (2015)</w:t>
      </w:r>
      <w:r w:rsidR="00791D4C">
        <w:rPr>
          <w:rFonts w:ascii="Times New Roman" w:eastAsia="Times New Roman" w:hAnsi="Times New Roman" w:cs="Times New Roman"/>
          <w:sz w:val="24"/>
          <w:szCs w:val="24"/>
        </w:rPr>
        <w:t xml:space="preserve"> conduct</w:t>
      </w:r>
      <w:r w:rsidRPr="00E93E6A">
        <w:rPr>
          <w:rFonts w:ascii="Times New Roman" w:eastAsia="Times New Roman" w:hAnsi="Times New Roman" w:cs="Times New Roman"/>
          <w:sz w:val="24"/>
          <w:szCs w:val="24"/>
        </w:rPr>
        <w:t xml:space="preserve"> a research that focuses on the sexual representation of women in media adverts. It identifies the negative portrayal of women, most frequently as sex objects. It uses the basis of Mills'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theory and </w:t>
      </w:r>
      <w:proofErr w:type="spellStart"/>
      <w:r w:rsidRPr="00E93E6A">
        <w:rPr>
          <w:rFonts w:ascii="Times New Roman" w:eastAsia="Times New Roman" w:hAnsi="Times New Roman" w:cs="Times New Roman"/>
          <w:sz w:val="24"/>
          <w:szCs w:val="24"/>
        </w:rPr>
        <w:t>Fairclough's</w:t>
      </w:r>
      <w:proofErr w:type="spellEnd"/>
      <w:r w:rsidRPr="00E93E6A">
        <w:rPr>
          <w:rFonts w:ascii="Times New Roman" w:eastAsia="Times New Roman" w:hAnsi="Times New Roman" w:cs="Times New Roman"/>
          <w:sz w:val="24"/>
          <w:szCs w:val="24"/>
        </w:rPr>
        <w:t xml:space="preserve"> model to highlight the underrepresentation of women in news, literature, television, and film entertainment. </w:t>
      </w:r>
      <w:r w:rsidR="00791D4C">
        <w:rPr>
          <w:rFonts w:ascii="Times New Roman" w:eastAsia="Times New Roman" w:hAnsi="Times New Roman" w:cs="Times New Roman"/>
          <w:sz w:val="24"/>
          <w:szCs w:val="24"/>
        </w:rPr>
        <w:t>Their</w:t>
      </w:r>
      <w:r w:rsidRPr="00E93E6A">
        <w:rPr>
          <w:rFonts w:ascii="Times New Roman" w:eastAsia="Times New Roman" w:hAnsi="Times New Roman" w:cs="Times New Roman"/>
          <w:sz w:val="24"/>
          <w:szCs w:val="24"/>
        </w:rPr>
        <w:t xml:space="preserve"> theory is that the media devalues women and objectifies them to the diminished level of being a sexual object. The study also acknowledges the society's distinct perception of the male and female gender. </w:t>
      </w:r>
      <w:r w:rsidR="00791D4C">
        <w:rPr>
          <w:rFonts w:ascii="Times New Roman" w:eastAsia="Times New Roman" w:hAnsi="Times New Roman" w:cs="Times New Roman"/>
          <w:sz w:val="24"/>
          <w:szCs w:val="24"/>
        </w:rPr>
        <w:t xml:space="preserve">They </w:t>
      </w:r>
      <w:proofErr w:type="spellStart"/>
      <w:r w:rsidR="00791D4C">
        <w:rPr>
          <w:rFonts w:ascii="Times New Roman" w:eastAsia="Times New Roman" w:hAnsi="Times New Roman" w:cs="Times New Roman"/>
          <w:sz w:val="24"/>
          <w:szCs w:val="24"/>
        </w:rPr>
        <w:t>analyse</w:t>
      </w:r>
      <w:proofErr w:type="spellEnd"/>
      <w:r w:rsidR="00791D4C">
        <w:rPr>
          <w:rFonts w:ascii="Times New Roman" w:eastAsia="Times New Roman" w:hAnsi="Times New Roman" w:cs="Times New Roman"/>
          <w:sz w:val="24"/>
          <w:szCs w:val="24"/>
        </w:rPr>
        <w:t xml:space="preserve"> </w:t>
      </w:r>
      <w:r w:rsidRPr="00E93E6A">
        <w:rPr>
          <w:rFonts w:ascii="Times New Roman" w:eastAsia="Times New Roman" w:hAnsi="Times New Roman" w:cs="Times New Roman"/>
          <w:sz w:val="24"/>
          <w:szCs w:val="24"/>
        </w:rPr>
        <w:t>specifically the advert of shaving cream. The conclusion is that the representation of women in such ways is to attract buyers of these products.</w:t>
      </w:r>
    </w:p>
    <w:p w:rsidR="00354E2E" w:rsidRPr="00E93E6A" w:rsidRDefault="00354E2E" w:rsidP="00354E2E">
      <w:pPr>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Furthermore, another study critically analyses hidden sexist ideas in texts. It deviates from the usual norm of focusing on the obvious sexist remarks, and uses </w:t>
      </w:r>
      <w:proofErr w:type="spellStart"/>
      <w:r w:rsidRPr="00E93E6A">
        <w:rPr>
          <w:rFonts w:ascii="Times New Roman" w:eastAsia="Times New Roman" w:hAnsi="Times New Roman" w:cs="Times New Roman"/>
          <w:sz w:val="24"/>
          <w:szCs w:val="24"/>
        </w:rPr>
        <w:t>Mills's</w:t>
      </w:r>
      <w:proofErr w:type="spellEnd"/>
      <w:r w:rsidRPr="00E93E6A">
        <w:rPr>
          <w:rFonts w:ascii="Times New Roman" w:eastAsia="Times New Roman" w:hAnsi="Times New Roman" w:cs="Times New Roman"/>
          <w:sz w:val="24"/>
          <w:szCs w:val="24"/>
        </w:rPr>
        <w:t xml:space="preserve"> (1995)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to conduct this analysis. The examples used by her were cited from </w:t>
      </w:r>
      <w:proofErr w:type="spellStart"/>
      <w:r w:rsidRPr="00E93E6A">
        <w:rPr>
          <w:rFonts w:ascii="Times New Roman" w:eastAsia="Times New Roman" w:hAnsi="Times New Roman" w:cs="Times New Roman"/>
          <w:sz w:val="24"/>
          <w:szCs w:val="24"/>
        </w:rPr>
        <w:t>Mills's</w:t>
      </w:r>
      <w:proofErr w:type="spellEnd"/>
      <w:r w:rsidRPr="00E93E6A">
        <w:rPr>
          <w:rFonts w:ascii="Times New Roman" w:eastAsia="Times New Roman" w:hAnsi="Times New Roman" w:cs="Times New Roman"/>
          <w:sz w:val="24"/>
          <w:szCs w:val="24"/>
        </w:rPr>
        <w:t xml:space="preserve"> </w:t>
      </w:r>
      <w:r w:rsidR="00131E6B">
        <w:rPr>
          <w:rFonts w:ascii="Times New Roman" w:eastAsia="Times New Roman" w:hAnsi="Times New Roman" w:cs="Times New Roman"/>
          <w:i/>
          <w:sz w:val="24"/>
          <w:szCs w:val="24"/>
        </w:rPr>
        <w:t xml:space="preserve">Feminist </w:t>
      </w:r>
      <w:r w:rsidR="00131E6B">
        <w:rPr>
          <w:rFonts w:ascii="Times New Roman" w:eastAsia="Times New Roman" w:hAnsi="Times New Roman" w:cs="Times New Roman"/>
          <w:i/>
          <w:sz w:val="24"/>
          <w:szCs w:val="24"/>
        </w:rPr>
        <w:lastRenderedPageBreak/>
        <w:t>Stylistics</w:t>
      </w:r>
      <w:r w:rsidRPr="00E93E6A">
        <w:rPr>
          <w:rFonts w:ascii="Times New Roman" w:eastAsia="Times New Roman" w:hAnsi="Times New Roman" w:cs="Times New Roman"/>
          <w:i/>
          <w:sz w:val="24"/>
          <w:szCs w:val="24"/>
        </w:rPr>
        <w:t>.</w:t>
      </w:r>
      <w:r w:rsidRPr="00E93E6A">
        <w:rPr>
          <w:rFonts w:ascii="Times New Roman" w:eastAsia="Times New Roman" w:hAnsi="Times New Roman" w:cs="Times New Roman"/>
          <w:sz w:val="24"/>
          <w:szCs w:val="24"/>
        </w:rPr>
        <w:t xml:space="preserve"> A finding is that sexist language reform will most likely be </w:t>
      </w:r>
      <w:proofErr w:type="spellStart"/>
      <w:r w:rsidRPr="00E93E6A">
        <w:rPr>
          <w:rFonts w:ascii="Times New Roman" w:eastAsia="Times New Roman" w:hAnsi="Times New Roman" w:cs="Times New Roman"/>
          <w:sz w:val="24"/>
          <w:szCs w:val="24"/>
        </w:rPr>
        <w:t>unaccomplishable</w:t>
      </w:r>
      <w:proofErr w:type="spellEnd"/>
      <w:r w:rsidRPr="00E93E6A">
        <w:rPr>
          <w:rFonts w:ascii="Times New Roman" w:eastAsia="Times New Roman" w:hAnsi="Times New Roman" w:cs="Times New Roman"/>
          <w:sz w:val="24"/>
          <w:szCs w:val="24"/>
        </w:rPr>
        <w:t xml:space="preserve"> if the society does not alter its sexist representative views of both genders. It is understandable that language is a major influence on the society. However, Rajneesh (2012) suggests that the there are other systems that can be focused on in an attempt a purging away sexist mentality. They include the thoughts, and ideologies of the people of the society. A suggestion for reforming these is to make the people </w:t>
      </w:r>
      <w:proofErr w:type="spellStart"/>
      <w:r w:rsidRPr="00E93E6A">
        <w:rPr>
          <w:rFonts w:ascii="Times New Roman" w:eastAsia="Times New Roman" w:hAnsi="Times New Roman" w:cs="Times New Roman"/>
          <w:sz w:val="24"/>
          <w:szCs w:val="24"/>
        </w:rPr>
        <w:t>realise</w:t>
      </w:r>
      <w:proofErr w:type="spellEnd"/>
      <w:r w:rsidRPr="00E93E6A">
        <w:rPr>
          <w:rFonts w:ascii="Times New Roman" w:eastAsia="Times New Roman" w:hAnsi="Times New Roman" w:cs="Times New Roman"/>
          <w:sz w:val="24"/>
          <w:szCs w:val="24"/>
        </w:rPr>
        <w:t xml:space="preserve"> the implication of their language use in either continuing the sexist </w:t>
      </w:r>
      <w:proofErr w:type="spellStart"/>
      <w:r w:rsidRPr="00E93E6A">
        <w:rPr>
          <w:rFonts w:ascii="Times New Roman" w:eastAsia="Times New Roman" w:hAnsi="Times New Roman" w:cs="Times New Roman"/>
          <w:sz w:val="24"/>
          <w:szCs w:val="24"/>
        </w:rPr>
        <w:t>culture</w:t>
      </w:r>
      <w:proofErr w:type="gramStart"/>
      <w:r w:rsidRPr="00E93E6A">
        <w:rPr>
          <w:rFonts w:ascii="Times New Roman" w:eastAsia="Times New Roman" w:hAnsi="Times New Roman" w:cs="Times New Roman"/>
          <w:sz w:val="24"/>
          <w:szCs w:val="24"/>
        </w:rPr>
        <w:t>,or</w:t>
      </w:r>
      <w:proofErr w:type="spellEnd"/>
      <w:proofErr w:type="gramEnd"/>
      <w:r w:rsidRPr="00E93E6A">
        <w:rPr>
          <w:rFonts w:ascii="Times New Roman" w:eastAsia="Times New Roman" w:hAnsi="Times New Roman" w:cs="Times New Roman"/>
          <w:sz w:val="24"/>
          <w:szCs w:val="24"/>
        </w:rPr>
        <w:t xml:space="preserve"> helping in eliminating it. From Mills (1995), Rajneesh (2012; 29) claims that;</w:t>
      </w:r>
    </w:p>
    <w:p w:rsidR="00354E2E" w:rsidRPr="00E93E6A" w:rsidRDefault="00354E2E" w:rsidP="00354E2E">
      <w:pPr>
        <w:spacing w:line="240" w:lineRule="auto"/>
        <w:ind w:left="720" w:right="746"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 [I]</w:t>
      </w:r>
      <w:proofErr w:type="spellStart"/>
      <w:r w:rsidRPr="00E93E6A">
        <w:rPr>
          <w:rFonts w:ascii="Times New Roman" w:eastAsia="Times New Roman" w:hAnsi="Times New Roman" w:cs="Times New Roman"/>
          <w:sz w:val="24"/>
          <w:szCs w:val="24"/>
        </w:rPr>
        <w:t>ncreased</w:t>
      </w:r>
      <w:proofErr w:type="spellEnd"/>
      <w:r w:rsidRPr="00E93E6A">
        <w:rPr>
          <w:rFonts w:ascii="Times New Roman" w:eastAsia="Times New Roman" w:hAnsi="Times New Roman" w:cs="Times New Roman"/>
          <w:sz w:val="24"/>
          <w:szCs w:val="24"/>
        </w:rPr>
        <w:t xml:space="preserve"> awareness has resulted in </w:t>
      </w:r>
      <w:proofErr w:type="spellStart"/>
      <w:r w:rsidRPr="00E93E6A">
        <w:rPr>
          <w:rFonts w:ascii="Times New Roman" w:eastAsia="Times New Roman" w:hAnsi="Times New Roman" w:cs="Times New Roman"/>
          <w:sz w:val="24"/>
          <w:szCs w:val="24"/>
        </w:rPr>
        <w:t>institutionalised</w:t>
      </w:r>
      <w:proofErr w:type="spellEnd"/>
      <w:r w:rsidRPr="00E93E6A">
        <w:rPr>
          <w:rFonts w:ascii="Times New Roman" w:eastAsia="Times New Roman" w:hAnsi="Times New Roman" w:cs="Times New Roman"/>
          <w:sz w:val="24"/>
          <w:szCs w:val="24"/>
        </w:rPr>
        <w:t xml:space="preserve"> change in usage... Even if the change in wage does not achieve a total change in attitude, people are forced to confront their own attitude when they use these terms.</w:t>
      </w:r>
    </w:p>
    <w:p w:rsidR="00354E2E" w:rsidRPr="00E93E6A" w:rsidRDefault="00354E2E" w:rsidP="00354E2E">
      <w:pPr>
        <w:spacing w:line="480" w:lineRule="auto"/>
        <w:ind w:firstLine="720"/>
        <w:jc w:val="both"/>
        <w:rPr>
          <w:rFonts w:ascii="Times New Roman" w:eastAsia="Times New Roman" w:hAnsi="Times New Roman" w:cs="Times New Roman"/>
          <w:sz w:val="24"/>
          <w:szCs w:val="24"/>
        </w:rPr>
      </w:pPr>
      <w:proofErr w:type="spellStart"/>
      <w:r w:rsidRPr="00E93E6A">
        <w:rPr>
          <w:rFonts w:ascii="Times New Roman" w:eastAsia="Times New Roman" w:hAnsi="Times New Roman" w:cs="Times New Roman"/>
          <w:sz w:val="24"/>
          <w:szCs w:val="24"/>
        </w:rPr>
        <w:t>Genderlectal</w:t>
      </w:r>
      <w:proofErr w:type="spellEnd"/>
      <w:r w:rsidRPr="00E93E6A">
        <w:rPr>
          <w:rFonts w:ascii="Times New Roman" w:eastAsia="Times New Roman" w:hAnsi="Times New Roman" w:cs="Times New Roman"/>
          <w:sz w:val="24"/>
          <w:szCs w:val="24"/>
        </w:rPr>
        <w:t xml:space="preserve"> studies using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have also been done. Mills (1995:1-2) indicates in her work that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does not only focus on the description of sexual biasness in literary or non-literary texts, it also studies "the ways that point of view, agency, metaphor or transitivity are unexpectedly related to matters of gender" (</w:t>
      </w:r>
      <w:proofErr w:type="spellStart"/>
      <w:r w:rsidRPr="00E93E6A">
        <w:rPr>
          <w:rFonts w:ascii="Times New Roman" w:eastAsia="Times New Roman" w:hAnsi="Times New Roman" w:cs="Times New Roman"/>
          <w:sz w:val="24"/>
          <w:szCs w:val="24"/>
        </w:rPr>
        <w:t>Ajan</w:t>
      </w:r>
      <w:proofErr w:type="spellEnd"/>
      <w:r w:rsidRPr="00E93E6A">
        <w:rPr>
          <w:rFonts w:ascii="Times New Roman" w:eastAsia="Times New Roman" w:hAnsi="Times New Roman" w:cs="Times New Roman"/>
          <w:sz w:val="24"/>
          <w:szCs w:val="24"/>
        </w:rPr>
        <w:t xml:space="preserve">, 2010:155). She </w:t>
      </w:r>
      <w:proofErr w:type="spellStart"/>
      <w:r w:rsidRPr="00E93E6A">
        <w:rPr>
          <w:rFonts w:ascii="Times New Roman" w:eastAsia="Times New Roman" w:hAnsi="Times New Roman" w:cs="Times New Roman"/>
          <w:sz w:val="24"/>
          <w:szCs w:val="24"/>
        </w:rPr>
        <w:t>centres</w:t>
      </w:r>
      <w:proofErr w:type="spellEnd"/>
      <w:r w:rsidRPr="00E93E6A">
        <w:rPr>
          <w:rFonts w:ascii="Times New Roman" w:eastAsia="Times New Roman" w:hAnsi="Times New Roman" w:cs="Times New Roman"/>
          <w:sz w:val="24"/>
          <w:szCs w:val="24"/>
        </w:rPr>
        <w:t xml:space="preserve"> on the issue of the male and female language distinction and studies a possible </w:t>
      </w:r>
      <w:proofErr w:type="spellStart"/>
      <w:r w:rsidRPr="00E93E6A">
        <w:rPr>
          <w:rFonts w:ascii="Times New Roman" w:eastAsia="Times New Roman" w:hAnsi="Times New Roman" w:cs="Times New Roman"/>
          <w:sz w:val="24"/>
          <w:szCs w:val="24"/>
        </w:rPr>
        <w:t>genderlect</w:t>
      </w:r>
      <w:proofErr w:type="spellEnd"/>
      <w:r w:rsidRPr="00E93E6A">
        <w:rPr>
          <w:rFonts w:ascii="Times New Roman" w:eastAsia="Times New Roman" w:hAnsi="Times New Roman" w:cs="Times New Roman"/>
          <w:sz w:val="24"/>
          <w:szCs w:val="24"/>
        </w:rPr>
        <w:t xml:space="preserve"> that differentiates how the female speaks (Mills calls this "gendered language", Helen </w:t>
      </w:r>
      <w:proofErr w:type="spellStart"/>
      <w:r w:rsidRPr="00E93E6A">
        <w:rPr>
          <w:rFonts w:ascii="Times New Roman" w:eastAsia="Times New Roman" w:hAnsi="Times New Roman" w:cs="Times New Roman"/>
          <w:sz w:val="24"/>
          <w:szCs w:val="24"/>
        </w:rPr>
        <w:t>Cixious</w:t>
      </w:r>
      <w:proofErr w:type="spellEnd"/>
      <w:r w:rsidRPr="00E93E6A">
        <w:rPr>
          <w:rFonts w:ascii="Times New Roman" w:eastAsia="Times New Roman" w:hAnsi="Times New Roman" w:cs="Times New Roman"/>
          <w:sz w:val="24"/>
          <w:szCs w:val="24"/>
        </w:rPr>
        <w:t xml:space="preserve"> calls it '</w:t>
      </w:r>
      <w:proofErr w:type="spellStart"/>
      <w:r w:rsidRPr="00E93E6A">
        <w:rPr>
          <w:rFonts w:ascii="Times New Roman" w:eastAsia="Times New Roman" w:hAnsi="Times New Roman" w:cs="Times New Roman"/>
          <w:sz w:val="24"/>
          <w:szCs w:val="24"/>
        </w:rPr>
        <w:t>ecriture</w:t>
      </w:r>
      <w:proofErr w:type="spellEnd"/>
      <w:r w:rsidRPr="00E93E6A">
        <w:rPr>
          <w:rFonts w:ascii="Times New Roman" w:eastAsia="Times New Roman" w:hAnsi="Times New Roman" w:cs="Times New Roman"/>
          <w:sz w:val="24"/>
          <w:szCs w:val="24"/>
        </w:rPr>
        <w:t xml:space="preserve"> feminine', and Virginia Woolf refers to the unique writing of women as the "female sentence"). Going by this, </w:t>
      </w:r>
      <w:proofErr w:type="spellStart"/>
      <w:r w:rsidRPr="00E93E6A">
        <w:rPr>
          <w:rFonts w:ascii="Times New Roman" w:eastAsia="Times New Roman" w:hAnsi="Times New Roman" w:cs="Times New Roman"/>
          <w:sz w:val="24"/>
          <w:szCs w:val="24"/>
        </w:rPr>
        <w:t>Ajan</w:t>
      </w:r>
      <w:proofErr w:type="spellEnd"/>
      <w:r w:rsidRPr="00E93E6A">
        <w:rPr>
          <w:rFonts w:ascii="Times New Roman" w:eastAsia="Times New Roman" w:hAnsi="Times New Roman" w:cs="Times New Roman"/>
          <w:sz w:val="24"/>
          <w:szCs w:val="24"/>
        </w:rPr>
        <w:t xml:space="preserve"> uses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to </w:t>
      </w:r>
      <w:proofErr w:type="spellStart"/>
      <w:r w:rsidRPr="00E93E6A">
        <w:rPr>
          <w:rFonts w:ascii="Times New Roman" w:eastAsia="Times New Roman" w:hAnsi="Times New Roman" w:cs="Times New Roman"/>
          <w:sz w:val="24"/>
          <w:szCs w:val="24"/>
        </w:rPr>
        <w:t>analyse</w:t>
      </w:r>
      <w:proofErr w:type="spellEnd"/>
      <w:r w:rsidRPr="00E93E6A">
        <w:rPr>
          <w:rFonts w:ascii="Times New Roman" w:eastAsia="Times New Roman" w:hAnsi="Times New Roman" w:cs="Times New Roman"/>
          <w:sz w:val="24"/>
          <w:szCs w:val="24"/>
        </w:rPr>
        <w:t xml:space="preserve"> the interrogative tactics employed by the characters in </w:t>
      </w:r>
      <w:proofErr w:type="spellStart"/>
      <w:r w:rsidRPr="00E93E6A">
        <w:rPr>
          <w:rFonts w:ascii="Times New Roman" w:eastAsia="Times New Roman" w:hAnsi="Times New Roman" w:cs="Times New Roman"/>
          <w:sz w:val="24"/>
          <w:szCs w:val="24"/>
        </w:rPr>
        <w:t>Gilaspell's</w:t>
      </w:r>
      <w:proofErr w:type="spellEnd"/>
      <w:r w:rsidRPr="00E93E6A">
        <w:rPr>
          <w:rFonts w:ascii="Times New Roman" w:eastAsia="Times New Roman" w:hAnsi="Times New Roman" w:cs="Times New Roman"/>
          <w:sz w:val="24"/>
          <w:szCs w:val="24"/>
        </w:rPr>
        <w:t xml:space="preserve"> </w:t>
      </w:r>
      <w:r w:rsidRPr="00E93E6A">
        <w:rPr>
          <w:rFonts w:ascii="Times New Roman" w:eastAsia="Times New Roman" w:hAnsi="Times New Roman" w:cs="Times New Roman"/>
          <w:i/>
          <w:sz w:val="24"/>
          <w:szCs w:val="24"/>
        </w:rPr>
        <w:t xml:space="preserve">A Jury of the Peers </w:t>
      </w:r>
      <w:r w:rsidRPr="00E93E6A">
        <w:rPr>
          <w:rFonts w:ascii="Times New Roman" w:eastAsia="Times New Roman" w:hAnsi="Times New Roman" w:cs="Times New Roman"/>
          <w:sz w:val="24"/>
          <w:szCs w:val="24"/>
        </w:rPr>
        <w:t>to solve a crime. The analysis focuses on "female sentence". Her analysis states the difference in gender discourse that enables the women to become group of judge.</w:t>
      </w:r>
    </w:p>
    <w:p w:rsidR="00354E2E" w:rsidRPr="006B3032" w:rsidRDefault="00354E2E" w:rsidP="00354E2E">
      <w:pPr>
        <w:pStyle w:val="ListParagraph"/>
        <w:numPr>
          <w:ilvl w:val="0"/>
          <w:numId w:val="43"/>
        </w:numPr>
        <w:tabs>
          <w:tab w:val="left" w:pos="810"/>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Discourse Analysis </w:t>
      </w:r>
    </w:p>
    <w:p w:rsidR="00354E2E" w:rsidRPr="00E93E6A" w:rsidRDefault="00354E2E" w:rsidP="00354E2E">
      <w:pPr>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Generally, there are fewer analyses done on the level of discourse. A reason might be the tendency to delve into sentential as well as lexical analysis. The analyses n this level are, </w:t>
      </w:r>
      <w:r w:rsidRPr="00E93E6A">
        <w:rPr>
          <w:rFonts w:ascii="Times New Roman" w:eastAsia="Times New Roman" w:hAnsi="Times New Roman" w:cs="Times New Roman"/>
          <w:sz w:val="24"/>
          <w:szCs w:val="24"/>
        </w:rPr>
        <w:lastRenderedPageBreak/>
        <w:t>however, usually limited, to character and point of view</w:t>
      </w:r>
      <w:proofErr w:type="gramStart"/>
      <w:r w:rsidRPr="00E93E6A">
        <w:rPr>
          <w:rFonts w:ascii="Times New Roman" w:eastAsia="Times New Roman" w:hAnsi="Times New Roman" w:cs="Times New Roman"/>
          <w:sz w:val="24"/>
          <w:szCs w:val="24"/>
        </w:rPr>
        <w:t>..</w:t>
      </w:r>
      <w:proofErr w:type="gramEnd"/>
      <w:r w:rsidRPr="00E93E6A">
        <w:rPr>
          <w:rFonts w:ascii="Times New Roman" w:eastAsia="Times New Roman" w:hAnsi="Times New Roman" w:cs="Times New Roman"/>
          <w:sz w:val="24"/>
          <w:szCs w:val="24"/>
        </w:rPr>
        <w:t xml:space="preserve"> In grained in this are ideology (sentential analysis... which some argue is really a discourse feature), lexical choices, and so </w:t>
      </w:r>
      <w:proofErr w:type="spellStart"/>
      <w:r w:rsidRPr="00E93E6A">
        <w:rPr>
          <w:rFonts w:ascii="Times New Roman" w:eastAsia="Times New Roman" w:hAnsi="Times New Roman" w:cs="Times New Roman"/>
          <w:sz w:val="24"/>
          <w:szCs w:val="24"/>
        </w:rPr>
        <w:t>on.As</w:t>
      </w:r>
      <w:proofErr w:type="spellEnd"/>
      <w:r w:rsidRPr="00E93E6A">
        <w:rPr>
          <w:rFonts w:ascii="Times New Roman" w:eastAsia="Times New Roman" w:hAnsi="Times New Roman" w:cs="Times New Roman"/>
          <w:sz w:val="24"/>
          <w:szCs w:val="24"/>
        </w:rPr>
        <w:t xml:space="preserve"> such, it can be said that there can be no analysis that is specifically based on just discourse in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Indeed, the components of discourse are the sentential constituents, which, in turn, have their own components as lexica and phrasal items. </w:t>
      </w:r>
    </w:p>
    <w:p w:rsidR="00354E2E" w:rsidRPr="00E93E6A" w:rsidRDefault="00354E2E" w:rsidP="00354E2E">
      <w:pPr>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Wolf and </w:t>
      </w:r>
      <w:proofErr w:type="spellStart"/>
      <w:r w:rsidRPr="00E93E6A">
        <w:rPr>
          <w:rFonts w:ascii="Times New Roman" w:eastAsia="Times New Roman" w:hAnsi="Times New Roman" w:cs="Times New Roman"/>
          <w:sz w:val="24"/>
          <w:szCs w:val="24"/>
        </w:rPr>
        <w:t>Polzenhagen</w:t>
      </w:r>
      <w:proofErr w:type="spellEnd"/>
      <w:r w:rsidRPr="00E93E6A">
        <w:rPr>
          <w:rFonts w:ascii="Times New Roman" w:eastAsia="Times New Roman" w:hAnsi="Times New Roman" w:cs="Times New Roman"/>
          <w:sz w:val="24"/>
          <w:szCs w:val="24"/>
        </w:rPr>
        <w:t xml:space="preserve"> (2006) </w:t>
      </w:r>
      <w:proofErr w:type="spellStart"/>
      <w:r w:rsidRPr="00E93E6A">
        <w:rPr>
          <w:rFonts w:ascii="Times New Roman" w:eastAsia="Times New Roman" w:hAnsi="Times New Roman" w:cs="Times New Roman"/>
          <w:sz w:val="24"/>
          <w:szCs w:val="24"/>
        </w:rPr>
        <w:t>recognise</w:t>
      </w:r>
      <w:proofErr w:type="spellEnd"/>
      <w:r w:rsidRPr="00E93E6A">
        <w:rPr>
          <w:rFonts w:ascii="Times New Roman" w:eastAsia="Times New Roman" w:hAnsi="Times New Roman" w:cs="Times New Roman"/>
          <w:sz w:val="24"/>
          <w:szCs w:val="24"/>
        </w:rPr>
        <w:t xml:space="preserve"> the postulation of the relationship between style and ideology in </w:t>
      </w:r>
      <w:proofErr w:type="spellStart"/>
      <w:r w:rsidRPr="00E93E6A">
        <w:rPr>
          <w:rFonts w:ascii="Times New Roman" w:eastAsia="Times New Roman" w:hAnsi="Times New Roman" w:cs="Times New Roman"/>
          <w:sz w:val="24"/>
          <w:szCs w:val="24"/>
        </w:rPr>
        <w:t>Toolaan</w:t>
      </w:r>
      <w:proofErr w:type="spellEnd"/>
      <w:r w:rsidRPr="00E93E6A">
        <w:rPr>
          <w:rFonts w:ascii="Times New Roman" w:eastAsia="Times New Roman" w:hAnsi="Times New Roman" w:cs="Times New Roman"/>
          <w:sz w:val="24"/>
          <w:szCs w:val="24"/>
        </w:rPr>
        <w:t xml:space="preserve"> (1992), Mills (1995), and Haynes (1989). According to them this relationship is infused in a school of thought known as "critical linguistics". Their thesis is that </w:t>
      </w:r>
      <w:proofErr w:type="gramStart"/>
      <w:r w:rsidRPr="00E93E6A">
        <w:rPr>
          <w:rFonts w:ascii="Times New Roman" w:eastAsia="Times New Roman" w:hAnsi="Times New Roman" w:cs="Times New Roman"/>
          <w:sz w:val="24"/>
          <w:szCs w:val="24"/>
        </w:rPr>
        <w:t>style</w:t>
      </w:r>
      <w:proofErr w:type="gramEnd"/>
      <w:r w:rsidRPr="00E93E6A">
        <w:rPr>
          <w:rFonts w:ascii="Times New Roman" w:eastAsia="Times New Roman" w:hAnsi="Times New Roman" w:cs="Times New Roman"/>
          <w:sz w:val="24"/>
          <w:szCs w:val="24"/>
        </w:rPr>
        <w:t xml:space="preserve"> and ideology are textual expressions that share similar features. These feature can be found on all levels of language productions and ultimately 'discourse' (i.e., from pronunciation, to morphology, to syntax, to the </w:t>
      </w:r>
      <w:proofErr w:type="spellStart"/>
      <w:r w:rsidRPr="00E93E6A">
        <w:rPr>
          <w:rFonts w:ascii="Times New Roman" w:eastAsia="Times New Roman" w:hAnsi="Times New Roman" w:cs="Times New Roman"/>
          <w:sz w:val="24"/>
          <w:szCs w:val="24"/>
        </w:rPr>
        <w:t>idiolectal</w:t>
      </w:r>
      <w:proofErr w:type="spellEnd"/>
      <w:r w:rsidRPr="00E93E6A">
        <w:rPr>
          <w:rFonts w:ascii="Times New Roman" w:eastAsia="Times New Roman" w:hAnsi="Times New Roman" w:cs="Times New Roman"/>
          <w:sz w:val="24"/>
          <w:szCs w:val="24"/>
        </w:rPr>
        <w:t xml:space="preserve"> choices of all these, and finally discourse among two or more people)</w:t>
      </w:r>
    </w:p>
    <w:p w:rsidR="00354E2E" w:rsidRPr="00E93E6A" w:rsidRDefault="00354E2E" w:rsidP="00354E2E">
      <w:pPr>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They posit, however, that some levels of language implicate ideology, more readily than the other identifying the most important level as "coherence" which is a concept </w:t>
      </w:r>
      <w:proofErr w:type="spellStart"/>
      <w:r w:rsidRPr="00E93E6A">
        <w:rPr>
          <w:rFonts w:ascii="Times New Roman" w:eastAsia="Times New Roman" w:hAnsi="Times New Roman" w:cs="Times New Roman"/>
          <w:sz w:val="24"/>
          <w:szCs w:val="24"/>
        </w:rPr>
        <w:t>textlinguistics</w:t>
      </w:r>
      <w:proofErr w:type="spellEnd"/>
      <w:r w:rsidRPr="00E93E6A">
        <w:rPr>
          <w:rFonts w:ascii="Times New Roman" w:eastAsia="Times New Roman" w:hAnsi="Times New Roman" w:cs="Times New Roman"/>
          <w:sz w:val="24"/>
          <w:szCs w:val="24"/>
        </w:rPr>
        <w:t>. Their study analyses an excerpt from text on the US. -Japanese car-dispute of 1995, taken from USA TODAY (Cox,</w:t>
      </w:r>
      <w:r w:rsidR="0068655A">
        <w:rPr>
          <w:rFonts w:ascii="Times New Roman" w:eastAsia="Times New Roman" w:hAnsi="Times New Roman" w:cs="Times New Roman"/>
          <w:sz w:val="24"/>
          <w:szCs w:val="24"/>
        </w:rPr>
        <w:t xml:space="preserve"> </w:t>
      </w:r>
      <w:r w:rsidRPr="00E93E6A">
        <w:rPr>
          <w:rFonts w:ascii="Times New Roman" w:eastAsia="Times New Roman" w:hAnsi="Times New Roman" w:cs="Times New Roman"/>
          <w:sz w:val="24"/>
          <w:szCs w:val="24"/>
        </w:rPr>
        <w:t xml:space="preserve">1995 as cited in Wolf and </w:t>
      </w:r>
      <w:proofErr w:type="spellStart"/>
      <w:r w:rsidRPr="00E93E6A">
        <w:rPr>
          <w:rFonts w:ascii="Times New Roman" w:eastAsia="Times New Roman" w:hAnsi="Times New Roman" w:cs="Times New Roman"/>
          <w:sz w:val="24"/>
          <w:szCs w:val="24"/>
        </w:rPr>
        <w:t>Polzehagen</w:t>
      </w:r>
      <w:proofErr w:type="spellEnd"/>
      <w:r w:rsidRPr="00E93E6A">
        <w:rPr>
          <w:rFonts w:ascii="Times New Roman" w:eastAsia="Times New Roman" w:hAnsi="Times New Roman" w:cs="Times New Roman"/>
          <w:sz w:val="24"/>
          <w:szCs w:val="24"/>
        </w:rPr>
        <w:t xml:space="preserve">, 2006:5).  Their conclusion that the choices made in the text present US.-Japanese trade negotiations and their participants from a particular ideological position, postulating that these choices are not random. They </w:t>
      </w:r>
      <w:proofErr w:type="spellStart"/>
      <w:r w:rsidRPr="00E93E6A">
        <w:rPr>
          <w:rFonts w:ascii="Times New Roman" w:eastAsia="Times New Roman" w:hAnsi="Times New Roman" w:cs="Times New Roman"/>
          <w:sz w:val="24"/>
          <w:szCs w:val="24"/>
        </w:rPr>
        <w:t>realise</w:t>
      </w:r>
      <w:proofErr w:type="spellEnd"/>
      <w:r w:rsidRPr="00E93E6A">
        <w:rPr>
          <w:rFonts w:ascii="Times New Roman" w:eastAsia="Times New Roman" w:hAnsi="Times New Roman" w:cs="Times New Roman"/>
          <w:sz w:val="24"/>
          <w:szCs w:val="24"/>
        </w:rPr>
        <w:t xml:space="preserve"> a common satirical use of metaphors by both parties- "Argument is war/Trade negotiations are </w:t>
      </w:r>
      <w:proofErr w:type="gramStart"/>
      <w:r w:rsidRPr="00E93E6A">
        <w:rPr>
          <w:rFonts w:ascii="Times New Roman" w:eastAsia="Times New Roman" w:hAnsi="Times New Roman" w:cs="Times New Roman"/>
          <w:sz w:val="24"/>
          <w:szCs w:val="24"/>
        </w:rPr>
        <w:t>battles</w:t>
      </w:r>
      <w:proofErr w:type="gramEnd"/>
      <w:r w:rsidRPr="00E93E6A">
        <w:rPr>
          <w:rFonts w:ascii="Times New Roman" w:eastAsia="Times New Roman" w:hAnsi="Times New Roman" w:cs="Times New Roman"/>
          <w:sz w:val="24"/>
          <w:szCs w:val="24"/>
        </w:rPr>
        <w:t>"- and conclude that these would indeed affect their speech pattern, statements and so on. This is similar to the feminist stylist concept proposed by Mills</w:t>
      </w:r>
      <w:r w:rsidR="0068655A">
        <w:rPr>
          <w:rFonts w:ascii="Times New Roman" w:eastAsia="Times New Roman" w:hAnsi="Times New Roman" w:cs="Times New Roman"/>
          <w:sz w:val="24"/>
          <w:szCs w:val="24"/>
        </w:rPr>
        <w:t xml:space="preserve"> </w:t>
      </w:r>
      <w:r w:rsidRPr="00E93E6A">
        <w:rPr>
          <w:rFonts w:ascii="Times New Roman" w:eastAsia="Times New Roman" w:hAnsi="Times New Roman" w:cs="Times New Roman"/>
          <w:sz w:val="24"/>
          <w:szCs w:val="24"/>
        </w:rPr>
        <w:t xml:space="preserve">(1995) of the relationship between style and ideology. According to this, the society treats the male and female, differently causing them to view the world from different perspective. Most certainly, one's perception of </w:t>
      </w:r>
      <w:r w:rsidRPr="00E93E6A">
        <w:rPr>
          <w:rFonts w:ascii="Times New Roman" w:eastAsia="Times New Roman" w:hAnsi="Times New Roman" w:cs="Times New Roman"/>
          <w:sz w:val="24"/>
          <w:szCs w:val="24"/>
        </w:rPr>
        <w:lastRenderedPageBreak/>
        <w:t xml:space="preserve">the world would affect one's ideology. Since style is closely affected by ideology, the male and female style has some distinctive features. Coffey (2013) identifies a 'gendered sentence' and reading perception; saying that it is possible to read as either male or female. This is in accordance also with the position of most French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w:t>
      </w:r>
    </w:p>
    <w:p w:rsidR="00354E2E" w:rsidRPr="00E93E6A" w:rsidRDefault="00354E2E" w:rsidP="00354E2E">
      <w:pPr>
        <w:spacing w:before="240"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Gallardo (2001), in a study, employs the use of SFG, stylistics, CDA, </w:t>
      </w:r>
      <w:proofErr w:type="spellStart"/>
      <w:r w:rsidRPr="00E93E6A">
        <w:rPr>
          <w:rFonts w:ascii="Times New Roman" w:eastAsia="Times New Roman" w:hAnsi="Times New Roman" w:cs="Times New Roman"/>
          <w:sz w:val="24"/>
          <w:szCs w:val="24"/>
        </w:rPr>
        <w:t>Fairclough's</w:t>
      </w:r>
      <w:proofErr w:type="spellEnd"/>
      <w:r w:rsidRPr="00E93E6A">
        <w:rPr>
          <w:rFonts w:ascii="Times New Roman" w:eastAsia="Times New Roman" w:hAnsi="Times New Roman" w:cs="Times New Roman"/>
          <w:sz w:val="24"/>
          <w:szCs w:val="24"/>
        </w:rPr>
        <w:t xml:space="preserve"> three dimensional framework of the analysis of transitivity, </w:t>
      </w:r>
      <w:proofErr w:type="spellStart"/>
      <w:r w:rsidRPr="00E93E6A">
        <w:rPr>
          <w:rFonts w:ascii="Times New Roman" w:eastAsia="Times New Roman" w:hAnsi="Times New Roman" w:cs="Times New Roman"/>
          <w:sz w:val="24"/>
          <w:szCs w:val="24"/>
        </w:rPr>
        <w:t>intertextuality</w:t>
      </w:r>
      <w:proofErr w:type="spellEnd"/>
      <w:r w:rsidRPr="00E93E6A">
        <w:rPr>
          <w:rFonts w:ascii="Times New Roman" w:eastAsia="Times New Roman" w:hAnsi="Times New Roman" w:cs="Times New Roman"/>
          <w:sz w:val="24"/>
          <w:szCs w:val="24"/>
        </w:rPr>
        <w:t xml:space="preserve">, and social practices to </w:t>
      </w:r>
      <w:proofErr w:type="spellStart"/>
      <w:r w:rsidRPr="00E93E6A">
        <w:rPr>
          <w:rFonts w:ascii="Times New Roman" w:eastAsia="Times New Roman" w:hAnsi="Times New Roman" w:cs="Times New Roman"/>
          <w:sz w:val="24"/>
          <w:szCs w:val="24"/>
        </w:rPr>
        <w:t>analyse</w:t>
      </w:r>
      <w:proofErr w:type="spellEnd"/>
      <w:r w:rsidRPr="00E93E6A">
        <w:rPr>
          <w:rFonts w:ascii="Times New Roman" w:eastAsia="Times New Roman" w:hAnsi="Times New Roman" w:cs="Times New Roman"/>
          <w:sz w:val="24"/>
          <w:szCs w:val="24"/>
        </w:rPr>
        <w:t xml:space="preserve"> the play </w:t>
      </w:r>
      <w:proofErr w:type="spellStart"/>
      <w:r w:rsidRPr="00E93E6A">
        <w:rPr>
          <w:rFonts w:ascii="Times New Roman" w:eastAsia="Times New Roman" w:hAnsi="Times New Roman" w:cs="Times New Roman"/>
          <w:i/>
          <w:sz w:val="24"/>
          <w:szCs w:val="24"/>
        </w:rPr>
        <w:t>Pygmation</w:t>
      </w:r>
      <w:proofErr w:type="spellEnd"/>
      <w:r w:rsidRPr="00E93E6A">
        <w:rPr>
          <w:rFonts w:ascii="Times New Roman" w:eastAsia="Times New Roman" w:hAnsi="Times New Roman" w:cs="Times New Roman"/>
          <w:i/>
          <w:sz w:val="24"/>
          <w:szCs w:val="24"/>
        </w:rPr>
        <w:t xml:space="preserve"> </w:t>
      </w:r>
      <w:r w:rsidRPr="00E93E6A">
        <w:rPr>
          <w:rFonts w:ascii="Times New Roman" w:eastAsia="Times New Roman" w:hAnsi="Times New Roman" w:cs="Times New Roman"/>
          <w:sz w:val="24"/>
          <w:szCs w:val="24"/>
        </w:rPr>
        <w:t xml:space="preserve">from the period in which it was written. This study is peculiar because of its specified synchronic approach (employs a stated diachronic approach). The stylistic concepts are drawn from Simpson (1993), Fowler (1996), Mills (1995), and the theories on language and gender are based on the works of </w:t>
      </w:r>
      <w:proofErr w:type="spellStart"/>
      <w:r w:rsidRPr="00E93E6A">
        <w:rPr>
          <w:rFonts w:ascii="Times New Roman" w:eastAsia="Times New Roman" w:hAnsi="Times New Roman" w:cs="Times New Roman"/>
          <w:sz w:val="24"/>
          <w:szCs w:val="24"/>
        </w:rPr>
        <w:t>Grassol</w:t>
      </w:r>
      <w:proofErr w:type="spellEnd"/>
      <w:r w:rsidRPr="00E93E6A">
        <w:rPr>
          <w:rFonts w:ascii="Times New Roman" w:eastAsia="Times New Roman" w:hAnsi="Times New Roman" w:cs="Times New Roman"/>
          <w:sz w:val="24"/>
          <w:szCs w:val="24"/>
        </w:rPr>
        <w:t xml:space="preserve"> and Swann (1989), Mills (1995), Coates (1993) and </w:t>
      </w:r>
      <w:proofErr w:type="spellStart"/>
      <w:r w:rsidRPr="00E93E6A">
        <w:rPr>
          <w:rFonts w:ascii="Times New Roman" w:eastAsia="Times New Roman" w:hAnsi="Times New Roman" w:cs="Times New Roman"/>
          <w:sz w:val="24"/>
          <w:szCs w:val="24"/>
        </w:rPr>
        <w:t>Wodak</w:t>
      </w:r>
      <w:proofErr w:type="spellEnd"/>
      <w:r w:rsidRPr="00E93E6A">
        <w:rPr>
          <w:rFonts w:ascii="Times New Roman" w:eastAsia="Times New Roman" w:hAnsi="Times New Roman" w:cs="Times New Roman"/>
          <w:sz w:val="24"/>
          <w:szCs w:val="24"/>
        </w:rPr>
        <w:t xml:space="preserve"> (1997). This research study establishes first the myth in </w:t>
      </w:r>
      <w:proofErr w:type="spellStart"/>
      <w:r w:rsidR="004E6D3F">
        <w:rPr>
          <w:rFonts w:ascii="Times New Roman" w:eastAsia="Times New Roman" w:hAnsi="Times New Roman" w:cs="Times New Roman"/>
          <w:i/>
          <w:sz w:val="24"/>
          <w:szCs w:val="24"/>
        </w:rPr>
        <w:t>Pygamalion</w:t>
      </w:r>
      <w:proofErr w:type="spellEnd"/>
      <w:r w:rsidRPr="00E93E6A">
        <w:rPr>
          <w:rFonts w:ascii="Times New Roman" w:eastAsia="Times New Roman" w:hAnsi="Times New Roman" w:cs="Times New Roman"/>
          <w:sz w:val="24"/>
          <w:szCs w:val="24"/>
        </w:rPr>
        <w:t xml:space="preserve">, and then selects excerpts about gender from two male and female characters. The components of transitivity (mental processes, actors, goals, beneficiaries, </w:t>
      </w:r>
      <w:proofErr w:type="spellStart"/>
      <w:r w:rsidRPr="00E93E6A">
        <w:rPr>
          <w:rFonts w:ascii="Times New Roman" w:eastAsia="Times New Roman" w:hAnsi="Times New Roman" w:cs="Times New Roman"/>
          <w:sz w:val="24"/>
          <w:szCs w:val="24"/>
        </w:rPr>
        <w:t>sensers</w:t>
      </w:r>
      <w:proofErr w:type="spellEnd"/>
      <w:r w:rsidRPr="00E93E6A">
        <w:rPr>
          <w:rFonts w:ascii="Times New Roman" w:eastAsia="Times New Roman" w:hAnsi="Times New Roman" w:cs="Times New Roman"/>
          <w:sz w:val="24"/>
          <w:szCs w:val="24"/>
        </w:rPr>
        <w:t>, and phenomenon, and so on) were sorted out and their effects in the characters were checked. Invariably, it borders on phrase and sentence analysis as well as analysis on discourse level. The aim of this study was to investigate traces of gender in literary text. As such, she looks at the stylistics features employed by Shaw including how he represents them, taking into consideration their appearances and utterances. It basically looks at how Shaw’s choices of words define them as being either a part of one of both genders. The conclusion is that men behave in the play as if they are more powerful than the female, and the female on the other hand seems more accepting of the powerless role. This is similar to, and in contrast with Mills (2012) in Coffey (2013).</w:t>
      </w:r>
    </w:p>
    <w:p w:rsidR="00354E2E" w:rsidRPr="00E93E6A" w:rsidRDefault="00354E2E" w:rsidP="00354E2E">
      <w:pPr>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Having a focus on character, </w:t>
      </w:r>
      <w:proofErr w:type="spellStart"/>
      <w:r w:rsidRPr="00E93E6A">
        <w:rPr>
          <w:rFonts w:ascii="Times New Roman" w:eastAsia="Times New Roman" w:hAnsi="Times New Roman" w:cs="Times New Roman"/>
          <w:sz w:val="24"/>
          <w:szCs w:val="24"/>
        </w:rPr>
        <w:t>Hennebichler</w:t>
      </w:r>
      <w:proofErr w:type="spellEnd"/>
      <w:r w:rsidRPr="00E93E6A">
        <w:rPr>
          <w:rFonts w:ascii="Times New Roman" w:eastAsia="Times New Roman" w:hAnsi="Times New Roman" w:cs="Times New Roman"/>
          <w:sz w:val="24"/>
          <w:szCs w:val="24"/>
        </w:rPr>
        <w:t xml:space="preserve"> (2008) conducts a study that investigates the fairly recent Chick Literature (or chick lit) on the basis of stylistics. Using Mills' </w:t>
      </w:r>
      <w:r w:rsidR="00131E6B">
        <w:rPr>
          <w:rFonts w:ascii="Times New Roman" w:eastAsia="Times New Roman" w:hAnsi="Times New Roman" w:cs="Times New Roman"/>
          <w:sz w:val="24"/>
          <w:szCs w:val="24"/>
        </w:rPr>
        <w:t xml:space="preserve">Feminist </w:t>
      </w:r>
      <w:r w:rsidR="00131E6B">
        <w:rPr>
          <w:rFonts w:ascii="Times New Roman" w:eastAsia="Times New Roman" w:hAnsi="Times New Roman" w:cs="Times New Roman"/>
          <w:sz w:val="24"/>
          <w:szCs w:val="24"/>
        </w:rPr>
        <w:lastRenderedPageBreak/>
        <w:t>Stylistics</w:t>
      </w:r>
      <w:r w:rsidRPr="00E93E6A">
        <w:rPr>
          <w:rFonts w:ascii="Times New Roman" w:eastAsia="Times New Roman" w:hAnsi="Times New Roman" w:cs="Times New Roman"/>
          <w:sz w:val="24"/>
          <w:szCs w:val="24"/>
        </w:rPr>
        <w:t xml:space="preserve"> as her theoretical framework, </w:t>
      </w:r>
      <w:proofErr w:type="spellStart"/>
      <w:r w:rsidRPr="00E93E6A">
        <w:rPr>
          <w:rFonts w:ascii="Times New Roman" w:eastAsia="Times New Roman" w:hAnsi="Times New Roman" w:cs="Times New Roman"/>
          <w:sz w:val="24"/>
          <w:szCs w:val="24"/>
        </w:rPr>
        <w:t>Hennebichler</w:t>
      </w:r>
      <w:proofErr w:type="spellEnd"/>
      <w:r w:rsidRPr="00E93E6A">
        <w:rPr>
          <w:rFonts w:ascii="Times New Roman" w:eastAsia="Times New Roman" w:hAnsi="Times New Roman" w:cs="Times New Roman"/>
          <w:sz w:val="24"/>
          <w:szCs w:val="24"/>
        </w:rPr>
        <w:t xml:space="preserve"> (2008) seeks to inquire how the stylistic representations of this kind of literature are presented. Questions asked are "does chick lit engage in euphemisms, metaphors? And how does it distinguish male characters from female characters?</w:t>
      </w:r>
      <w:proofErr w:type="gramStart"/>
      <w:r w:rsidRPr="00E93E6A">
        <w:rPr>
          <w:rFonts w:ascii="Times New Roman" w:eastAsia="Times New Roman" w:hAnsi="Times New Roman" w:cs="Times New Roman"/>
          <w:sz w:val="24"/>
          <w:szCs w:val="24"/>
        </w:rPr>
        <w:t>".</w:t>
      </w:r>
      <w:proofErr w:type="gramEnd"/>
    </w:p>
    <w:p w:rsidR="00354E2E" w:rsidRPr="00E93E6A" w:rsidRDefault="00354E2E" w:rsidP="00354E2E">
      <w:pPr>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This study uses Mills' three part model of feminist stylistic analysis- analysis at the level of words, analysis at the level of phrases and sentences, and analysis at the level of discourse. The analysis at the level of word focuses on individual word focuses on individual words such as generic nouns or pronouns that have negative effects on the female, and so on. On the level of phrases and sentences, the focus is on the meaning of a whole phrase or sentence (identifying metaphors, </w:t>
      </w:r>
      <w:proofErr w:type="spellStart"/>
      <w:r w:rsidRPr="00E93E6A">
        <w:rPr>
          <w:rFonts w:ascii="Times New Roman" w:eastAsia="Times New Roman" w:hAnsi="Times New Roman" w:cs="Times New Roman"/>
          <w:sz w:val="24"/>
          <w:szCs w:val="24"/>
        </w:rPr>
        <w:t>analysing</w:t>
      </w:r>
      <w:proofErr w:type="spellEnd"/>
      <w:r w:rsidRPr="00E93E6A">
        <w:rPr>
          <w:rFonts w:ascii="Times New Roman" w:eastAsia="Times New Roman" w:hAnsi="Times New Roman" w:cs="Times New Roman"/>
          <w:sz w:val="24"/>
          <w:szCs w:val="24"/>
        </w:rPr>
        <w:t xml:space="preserve"> them, and so on). Furthermore, the focal point of the analysis of discourse is the "overall unit of textual analysis" (</w:t>
      </w:r>
      <w:proofErr w:type="spellStart"/>
      <w:r w:rsidRPr="00E93E6A">
        <w:rPr>
          <w:rFonts w:ascii="Times New Roman" w:eastAsia="Times New Roman" w:hAnsi="Times New Roman" w:cs="Times New Roman"/>
          <w:sz w:val="24"/>
          <w:szCs w:val="24"/>
        </w:rPr>
        <w:t>Hennebichler</w:t>
      </w:r>
      <w:proofErr w:type="spellEnd"/>
      <w:r w:rsidRPr="00E93E6A">
        <w:rPr>
          <w:rFonts w:ascii="Times New Roman" w:eastAsia="Times New Roman" w:hAnsi="Times New Roman" w:cs="Times New Roman"/>
          <w:sz w:val="24"/>
          <w:szCs w:val="24"/>
        </w:rPr>
        <w:t>, 2008:25</w:t>
      </w:r>
      <w:proofErr w:type="gramStart"/>
      <w:r w:rsidRPr="00E93E6A">
        <w:rPr>
          <w:rFonts w:ascii="Times New Roman" w:eastAsia="Times New Roman" w:hAnsi="Times New Roman" w:cs="Times New Roman"/>
          <w:sz w:val="24"/>
          <w:szCs w:val="24"/>
        </w:rPr>
        <w:t>)-</w:t>
      </w:r>
      <w:proofErr w:type="gramEnd"/>
      <w:r w:rsidRPr="00E93E6A">
        <w:rPr>
          <w:rFonts w:ascii="Times New Roman" w:eastAsia="Times New Roman" w:hAnsi="Times New Roman" w:cs="Times New Roman"/>
          <w:sz w:val="24"/>
          <w:szCs w:val="24"/>
        </w:rPr>
        <w:t xml:space="preserve"> the components here include the characters, context or what she calls "</w:t>
      </w:r>
      <w:proofErr w:type="spellStart"/>
      <w:r w:rsidRPr="00E93E6A">
        <w:rPr>
          <w:rFonts w:ascii="Times New Roman" w:eastAsia="Times New Roman" w:hAnsi="Times New Roman" w:cs="Times New Roman"/>
          <w:sz w:val="24"/>
          <w:szCs w:val="24"/>
        </w:rPr>
        <w:t>focalisation</w:t>
      </w:r>
      <w:proofErr w:type="spellEnd"/>
      <w:r w:rsidRPr="00E93E6A">
        <w:rPr>
          <w:rFonts w:ascii="Times New Roman" w:eastAsia="Times New Roman" w:hAnsi="Times New Roman" w:cs="Times New Roman"/>
          <w:sz w:val="24"/>
          <w:szCs w:val="24"/>
        </w:rPr>
        <w:t xml:space="preserve">/narrative situation", and the general characteristics of chick lit. At the end of the paper, a major discovery is that chick lit possesses some clashing principles with the principles of feminism- judging from the heroines' constant search for 'Mr. Right' in order to have </w:t>
      </w:r>
      <w:proofErr w:type="spellStart"/>
      <w:r w:rsidRPr="00E93E6A">
        <w:rPr>
          <w:rFonts w:ascii="Times New Roman" w:eastAsia="Times New Roman" w:hAnsi="Times New Roman" w:cs="Times New Roman"/>
          <w:sz w:val="24"/>
          <w:szCs w:val="24"/>
        </w:rPr>
        <w:t>fulfilment</w:t>
      </w:r>
      <w:proofErr w:type="spellEnd"/>
      <w:r w:rsidRPr="00E93E6A">
        <w:rPr>
          <w:rFonts w:ascii="Times New Roman" w:eastAsia="Times New Roman" w:hAnsi="Times New Roman" w:cs="Times New Roman"/>
          <w:sz w:val="24"/>
          <w:szCs w:val="24"/>
        </w:rPr>
        <w:t xml:space="preserve">. </w:t>
      </w:r>
      <w:proofErr w:type="spellStart"/>
      <w:r w:rsidRPr="00E93E6A">
        <w:rPr>
          <w:rFonts w:ascii="Times New Roman" w:eastAsia="Times New Roman" w:hAnsi="Times New Roman" w:cs="Times New Roman"/>
          <w:sz w:val="24"/>
          <w:szCs w:val="24"/>
        </w:rPr>
        <w:t>Hennebichler</w:t>
      </w:r>
      <w:proofErr w:type="spellEnd"/>
      <w:r w:rsidRPr="00E93E6A">
        <w:rPr>
          <w:rFonts w:ascii="Times New Roman" w:eastAsia="Times New Roman" w:hAnsi="Times New Roman" w:cs="Times New Roman"/>
          <w:sz w:val="24"/>
          <w:szCs w:val="24"/>
        </w:rPr>
        <w:t xml:space="preserve"> concludes that chick lit subscribes, rather to the </w:t>
      </w:r>
      <w:proofErr w:type="spellStart"/>
      <w:r w:rsidRPr="00E93E6A">
        <w:rPr>
          <w:rFonts w:ascii="Times New Roman" w:eastAsia="Times New Roman" w:hAnsi="Times New Roman" w:cs="Times New Roman"/>
          <w:sz w:val="24"/>
          <w:szCs w:val="24"/>
        </w:rPr>
        <w:t>post feminist</w:t>
      </w:r>
      <w:proofErr w:type="spellEnd"/>
      <w:r w:rsidRPr="00E93E6A">
        <w:rPr>
          <w:rFonts w:ascii="Times New Roman" w:eastAsia="Times New Roman" w:hAnsi="Times New Roman" w:cs="Times New Roman"/>
          <w:sz w:val="24"/>
          <w:szCs w:val="24"/>
        </w:rPr>
        <w:t xml:space="preserve"> values which promote “</w:t>
      </w:r>
      <w:proofErr w:type="spellStart"/>
      <w:r w:rsidRPr="00E93E6A">
        <w:rPr>
          <w:rFonts w:ascii="Times New Roman" w:eastAsia="Times New Roman" w:hAnsi="Times New Roman" w:cs="Times New Roman"/>
          <w:sz w:val="24"/>
          <w:szCs w:val="24"/>
        </w:rPr>
        <w:t>feminity</w:t>
      </w:r>
      <w:proofErr w:type="spellEnd"/>
      <w:r w:rsidRPr="00E93E6A">
        <w:rPr>
          <w:rFonts w:ascii="Times New Roman" w:eastAsia="Times New Roman" w:hAnsi="Times New Roman" w:cs="Times New Roman"/>
          <w:sz w:val="24"/>
          <w:szCs w:val="24"/>
        </w:rPr>
        <w:t xml:space="preserve"> and the essence of being female”.</w:t>
      </w:r>
    </w:p>
    <w:p w:rsidR="00354E2E" w:rsidRPr="00E93E6A" w:rsidRDefault="00354E2E" w:rsidP="00354E2E">
      <w:pPr>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Quite differently from other studies, </w:t>
      </w:r>
      <w:proofErr w:type="spellStart"/>
      <w:r w:rsidRPr="00E93E6A">
        <w:rPr>
          <w:rFonts w:ascii="Times New Roman" w:eastAsia="Times New Roman" w:hAnsi="Times New Roman" w:cs="Times New Roman"/>
          <w:sz w:val="24"/>
          <w:szCs w:val="24"/>
        </w:rPr>
        <w:t>Kuria</w:t>
      </w:r>
      <w:proofErr w:type="spellEnd"/>
      <w:r w:rsidRPr="00E93E6A">
        <w:rPr>
          <w:rFonts w:ascii="Times New Roman" w:eastAsia="Times New Roman" w:hAnsi="Times New Roman" w:cs="Times New Roman"/>
          <w:sz w:val="24"/>
          <w:szCs w:val="24"/>
        </w:rPr>
        <w:t xml:space="preserve"> (2001)</w:t>
      </w:r>
      <w:r w:rsidR="0068655A">
        <w:rPr>
          <w:rFonts w:ascii="Times New Roman" w:eastAsia="Times New Roman" w:hAnsi="Times New Roman" w:cs="Times New Roman"/>
          <w:sz w:val="24"/>
          <w:szCs w:val="24"/>
        </w:rPr>
        <w:t xml:space="preserve"> </w:t>
      </w:r>
      <w:r w:rsidRPr="00E93E6A">
        <w:rPr>
          <w:rFonts w:ascii="Times New Roman" w:eastAsia="Times New Roman" w:hAnsi="Times New Roman" w:cs="Times New Roman"/>
          <w:sz w:val="24"/>
          <w:szCs w:val="24"/>
        </w:rPr>
        <w:t xml:space="preserve">analyses African women's literature- specifically creative writing by Kenyan women- in the context of </w:t>
      </w:r>
      <w:proofErr w:type="spellStart"/>
      <w:r w:rsidRPr="00E93E6A">
        <w:rPr>
          <w:rFonts w:ascii="Times New Roman" w:eastAsia="Times New Roman" w:hAnsi="Times New Roman" w:cs="Times New Roman"/>
          <w:sz w:val="24"/>
          <w:szCs w:val="24"/>
        </w:rPr>
        <w:t>Afrocentricity</w:t>
      </w:r>
      <w:proofErr w:type="spellEnd"/>
      <w:r w:rsidRPr="00E93E6A">
        <w:rPr>
          <w:rFonts w:ascii="Times New Roman" w:eastAsia="Times New Roman" w:hAnsi="Times New Roman" w:cs="Times New Roman"/>
          <w:sz w:val="24"/>
          <w:szCs w:val="24"/>
        </w:rPr>
        <w:t xml:space="preserve">. Its focus is on two parts; first is the question of patriarchy in Africa, and second- which is its major concern- is the issue of </w:t>
      </w:r>
      <w:proofErr w:type="spellStart"/>
      <w:r w:rsidRPr="00E93E6A">
        <w:rPr>
          <w:rFonts w:ascii="Times New Roman" w:eastAsia="Times New Roman" w:hAnsi="Times New Roman" w:cs="Times New Roman"/>
          <w:sz w:val="24"/>
          <w:szCs w:val="24"/>
        </w:rPr>
        <w:t>Afocentricity</w:t>
      </w:r>
      <w:proofErr w:type="spellEnd"/>
      <w:r w:rsidRPr="00E93E6A">
        <w:rPr>
          <w:rFonts w:ascii="Times New Roman" w:eastAsia="Times New Roman" w:hAnsi="Times New Roman" w:cs="Times New Roman"/>
          <w:sz w:val="24"/>
          <w:szCs w:val="24"/>
        </w:rPr>
        <w:t xml:space="preserve"> and feminism co-occurring together. It studies the stylistic features of feminist writers in various regions in Kenya. From the analysis of the texts written by Kenyan women, the writer concludes that the African society was not originally patriarchal, but was </w:t>
      </w:r>
      <w:r w:rsidRPr="00E93E6A">
        <w:rPr>
          <w:rFonts w:ascii="Times New Roman" w:eastAsia="Times New Roman" w:hAnsi="Times New Roman" w:cs="Times New Roman"/>
          <w:sz w:val="24"/>
          <w:szCs w:val="24"/>
        </w:rPr>
        <w:lastRenderedPageBreak/>
        <w:t xml:space="preserve">subjected to being so with the introduction of colonialism. A discovery is that Kenyan female writers acknowledge the existence of women who take it upon themselves to survive even in the imposed patriarchy on the African society. Also, the study employs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to show that African women writers can be both Afrocentric and feministic at the same time- being a sort of ' African feminist': using the works of </w:t>
      </w:r>
      <w:proofErr w:type="spellStart"/>
      <w:r w:rsidRPr="00E93E6A">
        <w:rPr>
          <w:rFonts w:ascii="Times New Roman" w:eastAsia="Times New Roman" w:hAnsi="Times New Roman" w:cs="Times New Roman"/>
          <w:sz w:val="24"/>
          <w:szCs w:val="24"/>
        </w:rPr>
        <w:t>Azodo</w:t>
      </w:r>
      <w:proofErr w:type="spellEnd"/>
      <w:r w:rsidRPr="00E93E6A">
        <w:rPr>
          <w:rFonts w:ascii="Times New Roman" w:eastAsia="Times New Roman" w:hAnsi="Times New Roman" w:cs="Times New Roman"/>
          <w:sz w:val="24"/>
          <w:szCs w:val="24"/>
        </w:rPr>
        <w:t xml:space="preserve">, Adam </w:t>
      </w:r>
      <w:proofErr w:type="spellStart"/>
      <w:r w:rsidRPr="00E93E6A">
        <w:rPr>
          <w:rFonts w:ascii="Times New Roman" w:eastAsia="Times New Roman" w:hAnsi="Times New Roman" w:cs="Times New Roman"/>
          <w:sz w:val="24"/>
          <w:szCs w:val="24"/>
        </w:rPr>
        <w:t>Uzoamaka</w:t>
      </w:r>
      <w:proofErr w:type="spellEnd"/>
      <w:r w:rsidRPr="00E93E6A">
        <w:rPr>
          <w:rFonts w:ascii="Times New Roman" w:eastAsia="Times New Roman" w:hAnsi="Times New Roman" w:cs="Times New Roman"/>
          <w:sz w:val="24"/>
          <w:szCs w:val="24"/>
        </w:rPr>
        <w:t xml:space="preserve"> and Gay, </w:t>
      </w:r>
      <w:proofErr w:type="spellStart"/>
      <w:r w:rsidRPr="00E93E6A">
        <w:rPr>
          <w:rFonts w:ascii="Times New Roman" w:eastAsia="Times New Roman" w:hAnsi="Times New Roman" w:cs="Times New Roman"/>
          <w:sz w:val="24"/>
          <w:szCs w:val="24"/>
        </w:rPr>
        <w:t>Wilentz</w:t>
      </w:r>
      <w:proofErr w:type="spellEnd"/>
      <w:r w:rsidRPr="00E93E6A">
        <w:rPr>
          <w:rFonts w:ascii="Times New Roman" w:eastAsia="Times New Roman" w:hAnsi="Times New Roman" w:cs="Times New Roman"/>
          <w:sz w:val="24"/>
          <w:szCs w:val="24"/>
        </w:rPr>
        <w:t xml:space="preserve"> (1999) from West Africa; </w:t>
      </w:r>
      <w:proofErr w:type="spellStart"/>
      <w:r w:rsidRPr="00E93E6A">
        <w:rPr>
          <w:rFonts w:ascii="Times New Roman" w:eastAsia="Times New Roman" w:hAnsi="Times New Roman" w:cs="Times New Roman"/>
          <w:sz w:val="24"/>
          <w:szCs w:val="24"/>
        </w:rPr>
        <w:t>Dimitim</w:t>
      </w:r>
      <w:proofErr w:type="spellEnd"/>
      <w:r w:rsidRPr="00E93E6A">
        <w:rPr>
          <w:rFonts w:ascii="Times New Roman" w:eastAsia="Times New Roman" w:hAnsi="Times New Roman" w:cs="Times New Roman"/>
          <w:sz w:val="24"/>
          <w:szCs w:val="24"/>
        </w:rPr>
        <w:t xml:space="preserve"> (2000), and </w:t>
      </w:r>
      <w:proofErr w:type="spellStart"/>
      <w:r w:rsidRPr="00E93E6A">
        <w:rPr>
          <w:rFonts w:ascii="Times New Roman" w:eastAsia="Times New Roman" w:hAnsi="Times New Roman" w:cs="Times New Roman"/>
          <w:sz w:val="24"/>
          <w:szCs w:val="24"/>
        </w:rPr>
        <w:t>Yelin</w:t>
      </w:r>
      <w:proofErr w:type="spellEnd"/>
      <w:r w:rsidRPr="00E93E6A">
        <w:rPr>
          <w:rFonts w:ascii="Times New Roman" w:eastAsia="Times New Roman" w:hAnsi="Times New Roman" w:cs="Times New Roman"/>
          <w:sz w:val="24"/>
          <w:szCs w:val="24"/>
        </w:rPr>
        <w:t xml:space="preserve"> (1998) from South Africa. </w:t>
      </w:r>
    </w:p>
    <w:p w:rsidR="00354E2E" w:rsidRPr="00E93E6A" w:rsidRDefault="00354E2E" w:rsidP="00354E2E">
      <w:pPr>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This study aims to clear assumptions by some critics that the Western concept of feminism is useable for </w:t>
      </w:r>
      <w:proofErr w:type="spellStart"/>
      <w:r w:rsidRPr="00E93E6A">
        <w:rPr>
          <w:rFonts w:ascii="Times New Roman" w:eastAsia="Times New Roman" w:hAnsi="Times New Roman" w:cs="Times New Roman"/>
          <w:sz w:val="24"/>
          <w:szCs w:val="24"/>
        </w:rPr>
        <w:t>analysing</w:t>
      </w:r>
      <w:proofErr w:type="spellEnd"/>
      <w:r w:rsidRPr="00E93E6A">
        <w:rPr>
          <w:rFonts w:ascii="Times New Roman" w:eastAsia="Times New Roman" w:hAnsi="Times New Roman" w:cs="Times New Roman"/>
          <w:sz w:val="24"/>
          <w:szCs w:val="24"/>
        </w:rPr>
        <w:t xml:space="preserve"> African texts. The claim here is that Western writers and African writers do not have the same ideology about feminism as a concept. Quoting </w:t>
      </w:r>
      <w:proofErr w:type="spellStart"/>
      <w:r w:rsidRPr="00E93E6A">
        <w:rPr>
          <w:rFonts w:ascii="Times New Roman" w:eastAsia="Times New Roman" w:hAnsi="Times New Roman" w:cs="Times New Roman"/>
          <w:sz w:val="24"/>
          <w:szCs w:val="24"/>
        </w:rPr>
        <w:t>Kolawole</w:t>
      </w:r>
      <w:proofErr w:type="spellEnd"/>
      <w:r w:rsidRPr="00E93E6A">
        <w:rPr>
          <w:rFonts w:ascii="Times New Roman" w:eastAsia="Times New Roman" w:hAnsi="Times New Roman" w:cs="Times New Roman"/>
          <w:sz w:val="24"/>
          <w:szCs w:val="24"/>
        </w:rPr>
        <w:t xml:space="preserve"> (1977:16), s/he explains further that "for too long, the African woman's reality has been inscribed from the West or by men" (p.279). The result from the textual analysis done by is that African women's literature are generally Afrocentric, rather than </w:t>
      </w:r>
      <w:proofErr w:type="spellStart"/>
      <w:r w:rsidRPr="00E93E6A">
        <w:rPr>
          <w:rFonts w:ascii="Times New Roman" w:eastAsia="Times New Roman" w:hAnsi="Times New Roman" w:cs="Times New Roman"/>
          <w:sz w:val="24"/>
          <w:szCs w:val="24"/>
        </w:rPr>
        <w:t>Euocentric</w:t>
      </w:r>
      <w:proofErr w:type="spellEnd"/>
      <w:r w:rsidRPr="00E93E6A">
        <w:rPr>
          <w:rFonts w:ascii="Times New Roman" w:eastAsia="Times New Roman" w:hAnsi="Times New Roman" w:cs="Times New Roman"/>
          <w:sz w:val="24"/>
          <w:szCs w:val="24"/>
        </w:rPr>
        <w:t xml:space="preserve">, adding also, exemplified by </w:t>
      </w:r>
      <w:proofErr w:type="spellStart"/>
      <w:r w:rsidRPr="00E93E6A">
        <w:rPr>
          <w:rFonts w:ascii="Times New Roman" w:eastAsia="Times New Roman" w:hAnsi="Times New Roman" w:cs="Times New Roman"/>
          <w:sz w:val="24"/>
          <w:szCs w:val="24"/>
        </w:rPr>
        <w:t>Mrujorie</w:t>
      </w:r>
      <w:proofErr w:type="spellEnd"/>
      <w:r w:rsidRPr="00E93E6A">
        <w:rPr>
          <w:rFonts w:ascii="Times New Roman" w:eastAsia="Times New Roman" w:hAnsi="Times New Roman" w:cs="Times New Roman"/>
          <w:sz w:val="24"/>
          <w:szCs w:val="24"/>
        </w:rPr>
        <w:t xml:space="preserve"> </w:t>
      </w:r>
      <w:proofErr w:type="spellStart"/>
      <w:r w:rsidRPr="00E93E6A">
        <w:rPr>
          <w:rFonts w:ascii="Times New Roman" w:eastAsia="Times New Roman" w:hAnsi="Times New Roman" w:cs="Times New Roman"/>
          <w:sz w:val="24"/>
          <w:szCs w:val="24"/>
        </w:rPr>
        <w:t>Oludhe</w:t>
      </w:r>
      <w:proofErr w:type="spellEnd"/>
      <w:r w:rsidRPr="00E93E6A">
        <w:rPr>
          <w:rFonts w:ascii="Times New Roman" w:eastAsia="Times New Roman" w:hAnsi="Times New Roman" w:cs="Times New Roman"/>
          <w:sz w:val="24"/>
          <w:szCs w:val="24"/>
        </w:rPr>
        <w:t xml:space="preserve"> </w:t>
      </w:r>
      <w:proofErr w:type="spellStart"/>
      <w:r w:rsidRPr="00E93E6A">
        <w:rPr>
          <w:rFonts w:ascii="Times New Roman" w:eastAsia="Times New Roman" w:hAnsi="Times New Roman" w:cs="Times New Roman"/>
          <w:sz w:val="24"/>
          <w:szCs w:val="24"/>
        </w:rPr>
        <w:t>Macgoye</w:t>
      </w:r>
      <w:proofErr w:type="spellEnd"/>
      <w:r w:rsidRPr="00E93E6A">
        <w:rPr>
          <w:rFonts w:ascii="Times New Roman" w:eastAsia="Times New Roman" w:hAnsi="Times New Roman" w:cs="Times New Roman"/>
          <w:sz w:val="24"/>
          <w:szCs w:val="24"/>
        </w:rPr>
        <w:t xml:space="preserve">, that some Western women writers express </w:t>
      </w:r>
      <w:proofErr w:type="spellStart"/>
      <w:r w:rsidRPr="00E93E6A">
        <w:rPr>
          <w:rFonts w:ascii="Times New Roman" w:eastAsia="Times New Roman" w:hAnsi="Times New Roman" w:cs="Times New Roman"/>
          <w:sz w:val="24"/>
          <w:szCs w:val="24"/>
        </w:rPr>
        <w:t>Afrocentricity</w:t>
      </w:r>
      <w:proofErr w:type="spellEnd"/>
      <w:r w:rsidRPr="00E93E6A">
        <w:rPr>
          <w:rFonts w:ascii="Times New Roman" w:eastAsia="Times New Roman" w:hAnsi="Times New Roman" w:cs="Times New Roman"/>
          <w:sz w:val="24"/>
          <w:szCs w:val="24"/>
        </w:rPr>
        <w:t xml:space="preserve"> in their works.</w:t>
      </w:r>
    </w:p>
    <w:p w:rsidR="00354E2E" w:rsidRDefault="00354E2E" w:rsidP="00354E2E">
      <w:pPr>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This study is peculiar in that that unlike the arguments on male or female </w:t>
      </w:r>
      <w:proofErr w:type="spellStart"/>
      <w:r w:rsidRPr="00E93E6A">
        <w:rPr>
          <w:rFonts w:ascii="Times New Roman" w:eastAsia="Times New Roman" w:hAnsi="Times New Roman" w:cs="Times New Roman"/>
          <w:sz w:val="24"/>
          <w:szCs w:val="24"/>
        </w:rPr>
        <w:t>genderlectal</w:t>
      </w:r>
      <w:proofErr w:type="spellEnd"/>
      <w:r w:rsidRPr="00E93E6A">
        <w:rPr>
          <w:rFonts w:ascii="Times New Roman" w:eastAsia="Times New Roman" w:hAnsi="Times New Roman" w:cs="Times New Roman"/>
          <w:sz w:val="24"/>
          <w:szCs w:val="24"/>
        </w:rPr>
        <w:t xml:space="preserve"> differences, it focuses on feminism from the cultural (dialectal) perspective. Regarding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it focuses on the feature of focal point to achieve its aim. The conclusion to this thesis is that a better understanding of the literature of African women would be gained if the concept of feminism in relation to </w:t>
      </w:r>
      <w:proofErr w:type="spellStart"/>
      <w:r w:rsidRPr="00E93E6A">
        <w:rPr>
          <w:rFonts w:ascii="Times New Roman" w:eastAsia="Times New Roman" w:hAnsi="Times New Roman" w:cs="Times New Roman"/>
          <w:sz w:val="24"/>
          <w:szCs w:val="24"/>
        </w:rPr>
        <w:t>Afrocentricity</w:t>
      </w:r>
      <w:proofErr w:type="spellEnd"/>
      <w:r w:rsidRPr="00E93E6A">
        <w:rPr>
          <w:rFonts w:ascii="Times New Roman" w:eastAsia="Times New Roman" w:hAnsi="Times New Roman" w:cs="Times New Roman"/>
          <w:sz w:val="24"/>
          <w:szCs w:val="24"/>
        </w:rPr>
        <w:t xml:space="preserve"> is reviewed, infusing one with the other to </w:t>
      </w:r>
      <w:proofErr w:type="spellStart"/>
      <w:r w:rsidRPr="00E93E6A">
        <w:rPr>
          <w:rFonts w:ascii="Times New Roman" w:eastAsia="Times New Roman" w:hAnsi="Times New Roman" w:cs="Times New Roman"/>
          <w:sz w:val="24"/>
          <w:szCs w:val="24"/>
        </w:rPr>
        <w:t>realise</w:t>
      </w:r>
      <w:proofErr w:type="spellEnd"/>
      <w:r w:rsidRPr="00E93E6A">
        <w:rPr>
          <w:rFonts w:ascii="Times New Roman" w:eastAsia="Times New Roman" w:hAnsi="Times New Roman" w:cs="Times New Roman"/>
          <w:sz w:val="24"/>
          <w:szCs w:val="24"/>
        </w:rPr>
        <w:t xml:space="preserve"> the true African feminism.</w:t>
      </w:r>
    </w:p>
    <w:p w:rsidR="0068655A" w:rsidRDefault="0068655A" w:rsidP="00354E2E">
      <w:pPr>
        <w:spacing w:line="480" w:lineRule="auto"/>
        <w:ind w:firstLine="720"/>
        <w:jc w:val="both"/>
        <w:rPr>
          <w:rFonts w:ascii="Times New Roman" w:eastAsia="Times New Roman" w:hAnsi="Times New Roman" w:cs="Times New Roman"/>
          <w:sz w:val="24"/>
          <w:szCs w:val="24"/>
        </w:rPr>
      </w:pPr>
    </w:p>
    <w:p w:rsidR="0068655A" w:rsidRPr="00E93E6A" w:rsidRDefault="0068655A" w:rsidP="00354E2E">
      <w:pPr>
        <w:spacing w:line="480" w:lineRule="auto"/>
        <w:ind w:firstLine="720"/>
        <w:jc w:val="both"/>
        <w:rPr>
          <w:rFonts w:ascii="Times New Roman" w:eastAsia="Times New Roman" w:hAnsi="Times New Roman" w:cs="Times New Roman"/>
          <w:sz w:val="24"/>
          <w:szCs w:val="24"/>
        </w:rPr>
      </w:pPr>
    </w:p>
    <w:p w:rsidR="00354E2E" w:rsidRPr="006B3032" w:rsidRDefault="005E0A07" w:rsidP="00354E2E">
      <w:pPr>
        <w:pStyle w:val="ListParagraph"/>
        <w:numPr>
          <w:ilvl w:val="0"/>
          <w:numId w:val="43"/>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Reader-response Examination</w:t>
      </w:r>
    </w:p>
    <w:p w:rsidR="00354E2E" w:rsidRPr="00E93E6A" w:rsidRDefault="00354E2E" w:rsidP="00354E2E">
      <w:pPr>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Coffey’s (2013) review of Mills (2012) generally gives a chapter by chapter summary of Mills paper. Mills (2012), according to Coffey (2013), analyses various gender matters in various texts. In four parts, Mills deals with the analyses of written language, and spoken language; in two parts each. The focus here is written language. The first part does a critique of the gendered sentence and the possibility to read as either a woman or a man. Mill disagrees with this position (as opposed to Wolf and </w:t>
      </w:r>
      <w:proofErr w:type="spellStart"/>
      <w:r w:rsidRPr="00E93E6A">
        <w:rPr>
          <w:rFonts w:ascii="Times New Roman" w:eastAsia="Times New Roman" w:hAnsi="Times New Roman" w:cs="Times New Roman"/>
          <w:sz w:val="24"/>
          <w:szCs w:val="24"/>
        </w:rPr>
        <w:t>Polzenhagens</w:t>
      </w:r>
      <w:proofErr w:type="spellEnd"/>
      <w:r w:rsidRPr="00E93E6A">
        <w:rPr>
          <w:rFonts w:ascii="Times New Roman" w:eastAsia="Times New Roman" w:hAnsi="Times New Roman" w:cs="Times New Roman"/>
          <w:sz w:val="24"/>
          <w:szCs w:val="24"/>
        </w:rPr>
        <w:t xml:space="preserve">, 2006 and the French feminists). Instead, she posits that there is a phallocentric domination of "works in social linguistics and literary studies, and compares the </w:t>
      </w:r>
      <w:proofErr w:type="spellStart"/>
      <w:r w:rsidRPr="00E93E6A">
        <w:rPr>
          <w:rFonts w:ascii="Times New Roman" w:eastAsia="Times New Roman" w:hAnsi="Times New Roman" w:cs="Times New Roman"/>
          <w:sz w:val="24"/>
          <w:szCs w:val="24"/>
        </w:rPr>
        <w:t>phallocentricism</w:t>
      </w:r>
      <w:proofErr w:type="spellEnd"/>
      <w:r w:rsidRPr="00E93E6A">
        <w:rPr>
          <w:rFonts w:ascii="Times New Roman" w:eastAsia="Times New Roman" w:hAnsi="Times New Roman" w:cs="Times New Roman"/>
          <w:sz w:val="24"/>
          <w:szCs w:val="24"/>
        </w:rPr>
        <w:t xml:space="preserve"> to that of the </w:t>
      </w:r>
      <w:r w:rsidR="0068655A">
        <w:rPr>
          <w:rFonts w:ascii="Times New Roman" w:eastAsia="Times New Roman" w:hAnsi="Times New Roman" w:cs="Times New Roman"/>
          <w:sz w:val="24"/>
          <w:szCs w:val="24"/>
        </w:rPr>
        <w:t xml:space="preserve">study of the 'female sentence'" </w:t>
      </w:r>
      <w:r w:rsidRPr="00E93E6A">
        <w:rPr>
          <w:rFonts w:ascii="Times New Roman" w:eastAsia="Times New Roman" w:hAnsi="Times New Roman" w:cs="Times New Roman"/>
          <w:sz w:val="24"/>
          <w:szCs w:val="24"/>
        </w:rPr>
        <w:t xml:space="preserve">(p.406). Also, Mills discusses the notion of sexism in language and how the sexist ideology is constructed in various different genres of literature and other types of texts. With this also, she disagrees. Coffey asserts that Mills proposes instead an examination of real reader's responses to texts in contrast with relying on the researcher's intuitions. This, in turn, addresses also the postulation that males and females read and interpret texts different. Mills uses a poem by John Fuller, and a song lyric to examine this thesis. Furthermore, Coffer says that another of Mills' proposal on stylistics and "gendered language" is that unlike what some feminists say - that all women take passive roles and all men are powerful (especially in literature)- Mills proposes instead that any analysis should be based what  "the individual" says. As she further explains, "the individual in relation to wider social structures and globalizes gender stereotypes" is what helps to result in an unbiased truth about an analysis. </w:t>
      </w:r>
    </w:p>
    <w:p w:rsidR="00354E2E" w:rsidRPr="00E93E6A" w:rsidRDefault="00354E2E" w:rsidP="00354E2E">
      <w:pPr>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Finally, on the analysis of written texts, Coffer tells us about Mills' argument on the importance of context in interpreting the 'meaning' of seemingly </w:t>
      </w:r>
      <w:proofErr w:type="spellStart"/>
      <w:r w:rsidRPr="00E93E6A">
        <w:rPr>
          <w:rFonts w:ascii="Times New Roman" w:eastAsia="Times New Roman" w:hAnsi="Times New Roman" w:cs="Times New Roman"/>
          <w:sz w:val="24"/>
          <w:szCs w:val="24"/>
        </w:rPr>
        <w:t>insultive</w:t>
      </w:r>
      <w:proofErr w:type="spellEnd"/>
      <w:r w:rsidRPr="00E93E6A">
        <w:rPr>
          <w:rFonts w:ascii="Times New Roman" w:eastAsia="Times New Roman" w:hAnsi="Times New Roman" w:cs="Times New Roman"/>
          <w:sz w:val="24"/>
          <w:szCs w:val="24"/>
        </w:rPr>
        <w:t xml:space="preserve"> language in some rap music and contemporary social discourse. Mills exemplifies these with terms such as 'ho', 'bitch', </w:t>
      </w:r>
      <w:r w:rsidRPr="00E93E6A">
        <w:rPr>
          <w:rFonts w:ascii="Times New Roman" w:eastAsia="Times New Roman" w:hAnsi="Times New Roman" w:cs="Times New Roman"/>
          <w:sz w:val="24"/>
          <w:szCs w:val="24"/>
        </w:rPr>
        <w:lastRenderedPageBreak/>
        <w:t xml:space="preserve">'faggot', assuming even though usually are interpreted as sexist (in terms of degrading the </w:t>
      </w:r>
      <w:proofErr w:type="spellStart"/>
      <w:r w:rsidRPr="00E93E6A">
        <w:rPr>
          <w:rFonts w:ascii="Times New Roman" w:eastAsia="Times New Roman" w:hAnsi="Times New Roman" w:cs="Times New Roman"/>
          <w:sz w:val="24"/>
          <w:szCs w:val="24"/>
        </w:rPr>
        <w:t>feminie</w:t>
      </w:r>
      <w:proofErr w:type="spellEnd"/>
      <w:r w:rsidRPr="00E93E6A">
        <w:rPr>
          <w:rFonts w:ascii="Times New Roman" w:eastAsia="Times New Roman" w:hAnsi="Times New Roman" w:cs="Times New Roman"/>
          <w:sz w:val="24"/>
          <w:szCs w:val="24"/>
        </w:rPr>
        <w:t xml:space="preserve"> gender), they could, nevertheless, be considered in another light. Coffey extracts Mills' example of the use of these words being a show of '</w:t>
      </w:r>
      <w:proofErr w:type="spellStart"/>
      <w:r w:rsidRPr="00E93E6A">
        <w:rPr>
          <w:rFonts w:ascii="Times New Roman" w:eastAsia="Times New Roman" w:hAnsi="Times New Roman" w:cs="Times New Roman"/>
          <w:sz w:val="24"/>
          <w:szCs w:val="24"/>
        </w:rPr>
        <w:t>hypermasculinty</w:t>
      </w:r>
      <w:proofErr w:type="spellEnd"/>
      <w:r w:rsidRPr="00E93E6A">
        <w:rPr>
          <w:rFonts w:ascii="Times New Roman" w:eastAsia="Times New Roman" w:hAnsi="Times New Roman" w:cs="Times New Roman"/>
          <w:sz w:val="24"/>
          <w:szCs w:val="24"/>
        </w:rPr>
        <w:t xml:space="preserve">', and no sexist, </w:t>
      </w:r>
      <w:proofErr w:type="spellStart"/>
      <w:r w:rsidRPr="00E93E6A">
        <w:rPr>
          <w:rFonts w:ascii="Times New Roman" w:eastAsia="Times New Roman" w:hAnsi="Times New Roman" w:cs="Times New Roman"/>
          <w:sz w:val="24"/>
          <w:szCs w:val="24"/>
        </w:rPr>
        <w:t>afterall</w:t>
      </w:r>
      <w:proofErr w:type="spellEnd"/>
      <w:r w:rsidRPr="00E93E6A">
        <w:rPr>
          <w:rFonts w:ascii="Times New Roman" w:eastAsia="Times New Roman" w:hAnsi="Times New Roman" w:cs="Times New Roman"/>
          <w:sz w:val="24"/>
          <w:szCs w:val="24"/>
        </w:rPr>
        <w:t xml:space="preserve">. From Coffey's review, Mills' perspective of feminism, feminist theory, and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can be identified as diverse and realistic (seeing as she explores different possible reasons for a situation or ways to </w:t>
      </w:r>
      <w:proofErr w:type="spellStart"/>
      <w:r w:rsidRPr="00E93E6A">
        <w:rPr>
          <w:rFonts w:ascii="Times New Roman" w:eastAsia="Times New Roman" w:hAnsi="Times New Roman" w:cs="Times New Roman"/>
          <w:sz w:val="24"/>
          <w:szCs w:val="24"/>
        </w:rPr>
        <w:t>analyse</w:t>
      </w:r>
      <w:proofErr w:type="spellEnd"/>
      <w:r w:rsidRPr="00E93E6A">
        <w:rPr>
          <w:rFonts w:ascii="Times New Roman" w:eastAsia="Times New Roman" w:hAnsi="Times New Roman" w:cs="Times New Roman"/>
          <w:sz w:val="24"/>
          <w:szCs w:val="24"/>
        </w:rPr>
        <w:t xml:space="preserve"> a situation before coming to a conclusion.</w:t>
      </w:r>
    </w:p>
    <w:p w:rsidR="00354E2E" w:rsidRPr="001E3779" w:rsidRDefault="00354E2E" w:rsidP="00354E2E">
      <w:pPr>
        <w:spacing w:line="480" w:lineRule="auto"/>
        <w:ind w:firstLine="720"/>
        <w:jc w:val="both"/>
        <w:rPr>
          <w:rFonts w:ascii="Times New Roman" w:eastAsia="Times New Roman" w:hAnsi="Times New Roman" w:cs="Times New Roman"/>
          <w:sz w:val="24"/>
          <w:szCs w:val="24"/>
        </w:rPr>
      </w:pPr>
      <w:r w:rsidRPr="00E93E6A">
        <w:rPr>
          <w:rFonts w:ascii="Times New Roman" w:eastAsia="Times New Roman" w:hAnsi="Times New Roman" w:cs="Times New Roman"/>
          <w:sz w:val="24"/>
          <w:szCs w:val="24"/>
        </w:rPr>
        <w:t xml:space="preserve">Coffey also in her essay, "Evaluation of Masculinity in Women's Magazine (     ) employs </w:t>
      </w:r>
      <w:r w:rsidR="00131E6B">
        <w:rPr>
          <w:rFonts w:ascii="Times New Roman" w:eastAsia="Times New Roman" w:hAnsi="Times New Roman" w:cs="Times New Roman"/>
          <w:sz w:val="24"/>
          <w:szCs w:val="24"/>
        </w:rPr>
        <w:t>Feminist Stylistics</w:t>
      </w:r>
      <w:r w:rsidRPr="00E93E6A">
        <w:rPr>
          <w:rFonts w:ascii="Times New Roman" w:eastAsia="Times New Roman" w:hAnsi="Times New Roman" w:cs="Times New Roman"/>
          <w:sz w:val="24"/>
          <w:szCs w:val="24"/>
        </w:rPr>
        <w:t xml:space="preserve"> along with CDA and corpus linguistic methodologies to "show a model of evaluation which incorporates stylistic concepts such as presupposition and semantic opposition contributes to the </w:t>
      </w:r>
      <w:proofErr w:type="spellStart"/>
      <w:r w:rsidRPr="00E93E6A">
        <w:rPr>
          <w:rFonts w:ascii="Times New Roman" w:eastAsia="Times New Roman" w:hAnsi="Times New Roman" w:cs="Times New Roman"/>
          <w:sz w:val="24"/>
          <w:szCs w:val="24"/>
        </w:rPr>
        <w:t>authour's</w:t>
      </w:r>
      <w:proofErr w:type="spellEnd"/>
      <w:r w:rsidRPr="00E93E6A">
        <w:rPr>
          <w:rFonts w:ascii="Times New Roman" w:eastAsia="Times New Roman" w:hAnsi="Times New Roman" w:cs="Times New Roman"/>
          <w:sz w:val="24"/>
          <w:szCs w:val="24"/>
        </w:rPr>
        <w:t xml:space="preserve"> attitudes towards men and masculinities, and thus to the exposition of ideology in texts" (p.1).</w:t>
      </w:r>
    </w:p>
    <w:p w:rsidR="00354E2E" w:rsidRPr="00E93E6A" w:rsidRDefault="00354E2E" w:rsidP="00354E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2.3.</w:t>
      </w:r>
      <w:r w:rsidRPr="00E93E6A">
        <w:rPr>
          <w:rFonts w:ascii="Times New Roman" w:eastAsia="Times New Roman" w:hAnsi="Times New Roman" w:cs="Times New Roman"/>
          <w:b/>
          <w:sz w:val="24"/>
          <w:szCs w:val="24"/>
        </w:rPr>
        <w:tab/>
        <w:t>Theoretical Framework</w:t>
      </w:r>
    </w:p>
    <w:p w:rsidR="00354E2E" w:rsidRPr="00E93E6A" w:rsidRDefault="00354E2E" w:rsidP="00354E2E">
      <w:pPr>
        <w:spacing w:line="480" w:lineRule="auto"/>
        <w:ind w:firstLine="720"/>
        <w:jc w:val="both"/>
        <w:rPr>
          <w:rFonts w:ascii="Times New Roman" w:eastAsia="Times New Roman" w:hAnsi="Times New Roman" w:cs="Times New Roman"/>
          <w:b/>
          <w:sz w:val="24"/>
          <w:szCs w:val="24"/>
        </w:rPr>
      </w:pPr>
      <w:r w:rsidRPr="00E93E6A">
        <w:rPr>
          <w:rFonts w:ascii="Times New Roman" w:eastAsia="Times New Roman" w:hAnsi="Times New Roman" w:cs="Times New Roman"/>
          <w:sz w:val="24"/>
          <w:szCs w:val="24"/>
        </w:rPr>
        <w:t xml:space="preserve">The theoretical framework for this research is built from Mills’ (1995) three part model of feminist stylistic analysis (analysis of the level of the word, analysis of the level of the phrase and sentence, and analysis of the level of discourse), and her (2013) </w:t>
      </w:r>
      <w:r w:rsidR="005E0A07">
        <w:rPr>
          <w:rFonts w:ascii="Times New Roman" w:eastAsia="Times New Roman" w:hAnsi="Times New Roman" w:cs="Times New Roman"/>
          <w:sz w:val="24"/>
          <w:szCs w:val="24"/>
        </w:rPr>
        <w:t>Reader-response Examination</w:t>
      </w:r>
      <w:r w:rsidRPr="00E93E6A">
        <w:rPr>
          <w:rFonts w:ascii="Times New Roman" w:eastAsia="Times New Roman" w:hAnsi="Times New Roman" w:cs="Times New Roman"/>
          <w:sz w:val="24"/>
          <w:szCs w:val="24"/>
        </w:rPr>
        <w:t>. This chapter</w:t>
      </w:r>
      <w:r w:rsidR="00733D9F">
        <w:rPr>
          <w:rFonts w:ascii="Times New Roman" w:eastAsia="Times New Roman" w:hAnsi="Times New Roman" w:cs="Times New Roman"/>
          <w:sz w:val="24"/>
          <w:szCs w:val="24"/>
        </w:rPr>
        <w:t xml:space="preserve"> </w:t>
      </w:r>
      <w:r w:rsidRPr="00E93E6A">
        <w:rPr>
          <w:rFonts w:ascii="Times New Roman" w:eastAsia="Times New Roman" w:hAnsi="Times New Roman" w:cs="Times New Roman"/>
          <w:sz w:val="24"/>
          <w:szCs w:val="24"/>
        </w:rPr>
        <w:t xml:space="preserve">will give an in-depth explanation of Mills’ three part model of feminist stylistic analysis as well as her </w:t>
      </w:r>
      <w:r w:rsidR="005E0A07">
        <w:rPr>
          <w:rFonts w:ascii="Times New Roman" w:eastAsia="Times New Roman" w:hAnsi="Times New Roman" w:cs="Times New Roman"/>
          <w:sz w:val="24"/>
          <w:szCs w:val="24"/>
        </w:rPr>
        <w:t>Reader-response Examination</w:t>
      </w:r>
      <w:r w:rsidRPr="00E93E6A">
        <w:rPr>
          <w:rFonts w:ascii="Times New Roman" w:eastAsia="Times New Roman" w:hAnsi="Times New Roman" w:cs="Times New Roman"/>
          <w:sz w:val="24"/>
          <w:szCs w:val="24"/>
        </w:rPr>
        <w:t>.</w:t>
      </w:r>
    </w:p>
    <w:p w:rsidR="00354E2E" w:rsidRPr="00B0342A" w:rsidRDefault="00354E2E" w:rsidP="00354E2E">
      <w:pPr>
        <w:pStyle w:val="ListParagraph"/>
        <w:numPr>
          <w:ilvl w:val="2"/>
          <w:numId w:val="4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Lexical Analysis </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The analysis of word entails looking at individual words and interpreting them from the feminist perspective. It deals with answering questions such as “</w:t>
      </w:r>
      <w:r w:rsidRPr="00E93E6A">
        <w:rPr>
          <w:rFonts w:ascii="Times New Roman" w:hAnsi="Times New Roman" w:cs="Times New Roman"/>
          <w:i/>
          <w:sz w:val="24"/>
          <w:szCs w:val="24"/>
        </w:rPr>
        <w:t>what do we understand as ‘natural sex roles’, and how are the influenced by language?</w:t>
      </w:r>
      <w:r w:rsidRPr="00E93E6A">
        <w:rPr>
          <w:rFonts w:ascii="Times New Roman" w:hAnsi="Times New Roman" w:cs="Times New Roman"/>
          <w:sz w:val="24"/>
          <w:szCs w:val="24"/>
        </w:rPr>
        <w:t xml:space="preserve">”. We wonder if the language we speak merely ‘names’ without any real significance to meaning or how what is named should be </w:t>
      </w:r>
      <w:r w:rsidRPr="00E93E6A">
        <w:rPr>
          <w:rFonts w:ascii="Times New Roman" w:hAnsi="Times New Roman" w:cs="Times New Roman"/>
          <w:sz w:val="24"/>
          <w:szCs w:val="24"/>
        </w:rPr>
        <w:lastRenderedPageBreak/>
        <w:t>perceived? In other words, does the English language call one who presides over a board a ‘</w:t>
      </w:r>
      <w:r w:rsidRPr="00E93E6A">
        <w:rPr>
          <w:rFonts w:ascii="Times New Roman" w:hAnsi="Times New Roman" w:cs="Times New Roman"/>
          <w:i/>
          <w:sz w:val="24"/>
          <w:szCs w:val="24"/>
        </w:rPr>
        <w:t>chairman’</w:t>
      </w:r>
      <w:r w:rsidRPr="00E93E6A">
        <w:rPr>
          <w:rFonts w:ascii="Times New Roman" w:hAnsi="Times New Roman" w:cs="Times New Roman"/>
          <w:sz w:val="24"/>
          <w:szCs w:val="24"/>
        </w:rPr>
        <w:t xml:space="preserve"> without meaning to classify that position as being only for the male gender? Or is a ‘</w:t>
      </w:r>
      <w:r w:rsidRPr="00E93E6A">
        <w:rPr>
          <w:rFonts w:ascii="Times New Roman" w:hAnsi="Times New Roman" w:cs="Times New Roman"/>
          <w:i/>
          <w:sz w:val="24"/>
          <w:szCs w:val="24"/>
        </w:rPr>
        <w:t>chairman’</w:t>
      </w:r>
      <w:r w:rsidRPr="00E93E6A">
        <w:rPr>
          <w:rFonts w:ascii="Times New Roman" w:hAnsi="Times New Roman" w:cs="Times New Roman"/>
          <w:sz w:val="24"/>
          <w:szCs w:val="24"/>
        </w:rPr>
        <w:t xml:space="preserve"> so called because he occupies a position only a ‘</w:t>
      </w:r>
      <w:r w:rsidRPr="00E93E6A">
        <w:rPr>
          <w:rFonts w:ascii="Times New Roman" w:hAnsi="Times New Roman" w:cs="Times New Roman"/>
          <w:i/>
          <w:sz w:val="24"/>
          <w:szCs w:val="24"/>
        </w:rPr>
        <w:t>man’</w:t>
      </w:r>
      <w:r w:rsidRPr="00E93E6A">
        <w:rPr>
          <w:rFonts w:ascii="Times New Roman" w:hAnsi="Times New Roman" w:cs="Times New Roman"/>
          <w:sz w:val="24"/>
          <w:szCs w:val="24"/>
        </w:rPr>
        <w:t xml:space="preserve"> can? Taking these into consideration, one is forced to ponder if language affects the way we view the world, or the other way round. It also looks at the effect of sexist language on readers, particularly female readers. Mills (1995) as seen in </w:t>
      </w:r>
      <w:proofErr w:type="spellStart"/>
      <w:r w:rsidRPr="00E93E6A">
        <w:rPr>
          <w:rFonts w:ascii="Times New Roman" w:hAnsi="Times New Roman" w:cs="Times New Roman"/>
          <w:sz w:val="24"/>
          <w:szCs w:val="24"/>
        </w:rPr>
        <w:t>Hennebichler</w:t>
      </w:r>
      <w:proofErr w:type="spellEnd"/>
      <w:r w:rsidRPr="00E93E6A">
        <w:rPr>
          <w:rFonts w:ascii="Times New Roman" w:hAnsi="Times New Roman" w:cs="Times New Roman"/>
          <w:sz w:val="24"/>
          <w:szCs w:val="24"/>
        </w:rPr>
        <w:t xml:space="preserve"> (2008) identifies some models of specific types of sexist language use: generic forms, women as ‘marked forms’, and euphemism and taboo words. Some others include kitchen vocabulary, knitting vocabulary, gender-specific pronouns, although they invariably fall under the three models above. </w:t>
      </w:r>
    </w:p>
    <w:p w:rsidR="00354E2E" w:rsidRPr="002562E5" w:rsidRDefault="00354E2E" w:rsidP="00354E2E">
      <w:pPr>
        <w:pStyle w:val="ListParagraph"/>
        <w:numPr>
          <w:ilvl w:val="3"/>
          <w:numId w:val="44"/>
        </w:numPr>
        <w:spacing w:line="480" w:lineRule="auto"/>
        <w:jc w:val="both"/>
        <w:rPr>
          <w:rFonts w:ascii="Times New Roman" w:hAnsi="Times New Roman" w:cs="Times New Roman"/>
          <w:sz w:val="24"/>
          <w:szCs w:val="24"/>
        </w:rPr>
      </w:pPr>
      <w:r w:rsidRPr="002562E5">
        <w:rPr>
          <w:rFonts w:ascii="Times New Roman" w:hAnsi="Times New Roman" w:cs="Times New Roman"/>
          <w:b/>
          <w:sz w:val="24"/>
          <w:szCs w:val="24"/>
        </w:rPr>
        <w:t>Generic Forms</w:t>
      </w:r>
    </w:p>
    <w:p w:rsidR="00354E2E" w:rsidRPr="00E93E6A" w:rsidRDefault="00354E2E" w:rsidP="00354E2E">
      <w:pPr>
        <w:spacing w:line="480" w:lineRule="auto"/>
        <w:ind w:firstLine="720"/>
        <w:jc w:val="both"/>
        <w:rPr>
          <w:rFonts w:ascii="Times New Roman" w:hAnsi="Times New Roman" w:cs="Times New Roman"/>
          <w:b/>
          <w:sz w:val="24"/>
          <w:szCs w:val="24"/>
        </w:rPr>
      </w:pPr>
      <w:r w:rsidRPr="00E93E6A">
        <w:rPr>
          <w:rFonts w:ascii="Times New Roman" w:hAnsi="Times New Roman" w:cs="Times New Roman"/>
          <w:sz w:val="24"/>
          <w:szCs w:val="24"/>
        </w:rPr>
        <w:t>Generic forms are gender sensitive address terms that feminists observe to be sexist. The term ‘generic’ comes from the etymology of the use of these words. For example, we know that the first known philosophers were largely men, so if a person says ‘</w:t>
      </w:r>
      <w:r w:rsidRPr="00E93E6A">
        <w:rPr>
          <w:rFonts w:ascii="Times New Roman" w:hAnsi="Times New Roman" w:cs="Times New Roman"/>
          <w:i/>
          <w:sz w:val="24"/>
          <w:szCs w:val="24"/>
        </w:rPr>
        <w:t>This philosopher is a wise man</w:t>
      </w:r>
      <w:r w:rsidRPr="00E93E6A">
        <w:rPr>
          <w:rFonts w:ascii="Times New Roman" w:hAnsi="Times New Roman" w:cs="Times New Roman"/>
          <w:sz w:val="24"/>
          <w:szCs w:val="24"/>
        </w:rPr>
        <w:t xml:space="preserve">’, without actually knowing the gender of the philosopher, s/he has used a generic reference. These generic words appear in different forms. </w:t>
      </w:r>
    </w:p>
    <w:p w:rsidR="00354E2E" w:rsidRPr="002562E5" w:rsidRDefault="00354E2E" w:rsidP="00354E2E">
      <w:pPr>
        <w:pStyle w:val="ListParagraph"/>
        <w:numPr>
          <w:ilvl w:val="0"/>
          <w:numId w:val="43"/>
        </w:numPr>
        <w:tabs>
          <w:tab w:val="left" w:pos="1440"/>
        </w:tabs>
        <w:spacing w:line="480" w:lineRule="auto"/>
        <w:jc w:val="both"/>
        <w:rPr>
          <w:rFonts w:ascii="Times New Roman" w:hAnsi="Times New Roman" w:cs="Times New Roman"/>
          <w:sz w:val="24"/>
          <w:szCs w:val="24"/>
        </w:rPr>
      </w:pPr>
      <w:r w:rsidRPr="002562E5">
        <w:rPr>
          <w:rFonts w:ascii="Times New Roman" w:hAnsi="Times New Roman" w:cs="Times New Roman"/>
          <w:b/>
          <w:sz w:val="24"/>
          <w:szCs w:val="24"/>
        </w:rPr>
        <w:t>Generic Nouns</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For one, we have the use of generic</w:t>
      </w:r>
      <w:r w:rsidRPr="00E93E6A">
        <w:rPr>
          <w:rFonts w:ascii="Times New Roman" w:hAnsi="Times New Roman" w:cs="Times New Roman"/>
          <w:i/>
          <w:sz w:val="24"/>
          <w:szCs w:val="24"/>
        </w:rPr>
        <w:t xml:space="preserve"> nouns. </w:t>
      </w:r>
      <w:r w:rsidRPr="00E93E6A">
        <w:rPr>
          <w:rFonts w:ascii="Times New Roman" w:hAnsi="Times New Roman" w:cs="Times New Roman"/>
          <w:sz w:val="24"/>
          <w:szCs w:val="24"/>
        </w:rPr>
        <w:t>From the feminist perspective, these nouns could entail sexism even when unintended (which is usually the case). We know that when a person says that “</w:t>
      </w:r>
      <w:r w:rsidRPr="00E93E6A">
        <w:rPr>
          <w:rFonts w:ascii="Times New Roman" w:hAnsi="Times New Roman" w:cs="Times New Roman"/>
          <w:i/>
          <w:sz w:val="24"/>
          <w:szCs w:val="24"/>
        </w:rPr>
        <w:t>Man is an evil creature</w:t>
      </w:r>
      <w:r w:rsidRPr="00E93E6A">
        <w:rPr>
          <w:rFonts w:ascii="Times New Roman" w:hAnsi="Times New Roman" w:cs="Times New Roman"/>
          <w:sz w:val="24"/>
          <w:szCs w:val="24"/>
        </w:rPr>
        <w:t>”, they do not mean the male human, rather “‘</w:t>
      </w:r>
      <w:r w:rsidRPr="00E93E6A">
        <w:rPr>
          <w:rFonts w:ascii="Times New Roman" w:hAnsi="Times New Roman" w:cs="Times New Roman"/>
          <w:i/>
          <w:sz w:val="24"/>
          <w:szCs w:val="24"/>
        </w:rPr>
        <w:t>human’ (entailing both male and female) is evil</w:t>
      </w:r>
      <w:r w:rsidRPr="00E93E6A">
        <w:rPr>
          <w:rFonts w:ascii="Times New Roman" w:hAnsi="Times New Roman" w:cs="Times New Roman"/>
          <w:sz w:val="24"/>
          <w:szCs w:val="24"/>
        </w:rPr>
        <w:t>”. The use of ‘</w:t>
      </w:r>
      <w:r w:rsidRPr="00E93E6A">
        <w:rPr>
          <w:rFonts w:ascii="Times New Roman" w:hAnsi="Times New Roman" w:cs="Times New Roman"/>
          <w:i/>
          <w:sz w:val="24"/>
          <w:szCs w:val="24"/>
        </w:rPr>
        <w:t>man’</w:t>
      </w:r>
      <w:r w:rsidRPr="00E93E6A">
        <w:rPr>
          <w:rFonts w:ascii="Times New Roman" w:hAnsi="Times New Roman" w:cs="Times New Roman"/>
          <w:sz w:val="24"/>
          <w:szCs w:val="24"/>
        </w:rPr>
        <w:t xml:space="preserve"> to refer to both the male and the female human is one of the many examples of generic nouns. Taking a cue from this, other examples include ‘</w:t>
      </w:r>
      <w:r w:rsidRPr="00E93E6A">
        <w:rPr>
          <w:rFonts w:ascii="Times New Roman" w:hAnsi="Times New Roman" w:cs="Times New Roman"/>
          <w:i/>
          <w:sz w:val="24"/>
          <w:szCs w:val="24"/>
        </w:rPr>
        <w:t>manpower’</w:t>
      </w:r>
      <w:r w:rsidRPr="00E93E6A">
        <w:rPr>
          <w:rFonts w:ascii="Times New Roman" w:hAnsi="Times New Roman" w:cs="Times New Roman"/>
          <w:sz w:val="24"/>
          <w:szCs w:val="24"/>
        </w:rPr>
        <w:t>, ‘</w:t>
      </w:r>
      <w:r w:rsidRPr="00E93E6A">
        <w:rPr>
          <w:rFonts w:ascii="Times New Roman" w:hAnsi="Times New Roman" w:cs="Times New Roman"/>
          <w:i/>
          <w:sz w:val="24"/>
          <w:szCs w:val="24"/>
        </w:rPr>
        <w:t>mankind’</w:t>
      </w:r>
      <w:r w:rsidRPr="00E93E6A">
        <w:rPr>
          <w:rFonts w:ascii="Times New Roman" w:hAnsi="Times New Roman" w:cs="Times New Roman"/>
          <w:sz w:val="24"/>
          <w:szCs w:val="24"/>
        </w:rPr>
        <w:t xml:space="preserve">, and so on. </w:t>
      </w:r>
    </w:p>
    <w:p w:rsidR="00354E2E" w:rsidRPr="00E93E6A" w:rsidRDefault="00354E2E" w:rsidP="00354E2E">
      <w:pPr>
        <w:spacing w:line="480" w:lineRule="auto"/>
        <w:ind w:firstLine="720"/>
        <w:jc w:val="both"/>
        <w:rPr>
          <w:rFonts w:ascii="Times New Roman" w:hAnsi="Times New Roman" w:cs="Times New Roman"/>
          <w:sz w:val="24"/>
          <w:szCs w:val="24"/>
        </w:rPr>
      </w:pPr>
      <w:proofErr w:type="spellStart"/>
      <w:r w:rsidRPr="00E93E6A">
        <w:rPr>
          <w:rFonts w:ascii="Times New Roman" w:hAnsi="Times New Roman" w:cs="Times New Roman"/>
          <w:sz w:val="24"/>
          <w:szCs w:val="24"/>
        </w:rPr>
        <w:lastRenderedPageBreak/>
        <w:t>Hennebichler</w:t>
      </w:r>
      <w:proofErr w:type="spellEnd"/>
      <w:r w:rsidRPr="00E93E6A">
        <w:rPr>
          <w:rFonts w:ascii="Times New Roman" w:hAnsi="Times New Roman" w:cs="Times New Roman"/>
          <w:sz w:val="24"/>
          <w:szCs w:val="24"/>
        </w:rPr>
        <w:t xml:space="preserve"> claims that research show that people do not always understand that these terms refer both to males and females. In such cases, how do we know if the speaker above meant that “</w:t>
      </w:r>
      <w:r w:rsidRPr="00E93E6A">
        <w:rPr>
          <w:rFonts w:ascii="Times New Roman" w:hAnsi="Times New Roman" w:cs="Times New Roman"/>
          <w:i/>
          <w:sz w:val="24"/>
          <w:szCs w:val="24"/>
        </w:rPr>
        <w:t>man (as in the male human) is evil?</w:t>
      </w:r>
      <w:proofErr w:type="gramStart"/>
      <w:r w:rsidRPr="00E93E6A">
        <w:rPr>
          <w:rFonts w:ascii="Times New Roman" w:hAnsi="Times New Roman" w:cs="Times New Roman"/>
          <w:sz w:val="24"/>
          <w:szCs w:val="24"/>
        </w:rPr>
        <w:t>”.</w:t>
      </w:r>
      <w:proofErr w:type="gramEnd"/>
      <w:r w:rsidRPr="00E93E6A">
        <w:rPr>
          <w:rFonts w:ascii="Times New Roman" w:hAnsi="Times New Roman" w:cs="Times New Roman"/>
          <w:sz w:val="24"/>
          <w:szCs w:val="24"/>
        </w:rPr>
        <w:t xml:space="preserve"> This former interpretation might be the right interpretation still, but because of the lack of distinction, there is room for misinterpretations. This is why feminists suggest the use of neutral terms instead. In place of ‘</w:t>
      </w:r>
      <w:r w:rsidRPr="00E93E6A">
        <w:rPr>
          <w:rFonts w:ascii="Times New Roman" w:hAnsi="Times New Roman" w:cs="Times New Roman"/>
          <w:i/>
          <w:sz w:val="24"/>
          <w:szCs w:val="24"/>
        </w:rPr>
        <w:t>manpower’</w:t>
      </w:r>
      <w:r w:rsidRPr="00E93E6A">
        <w:rPr>
          <w:rFonts w:ascii="Times New Roman" w:hAnsi="Times New Roman" w:cs="Times New Roman"/>
          <w:sz w:val="24"/>
          <w:szCs w:val="24"/>
        </w:rPr>
        <w:t>, we can have ‘</w:t>
      </w:r>
      <w:r w:rsidRPr="00E93E6A">
        <w:rPr>
          <w:rFonts w:ascii="Times New Roman" w:hAnsi="Times New Roman" w:cs="Times New Roman"/>
          <w:i/>
          <w:sz w:val="24"/>
          <w:szCs w:val="24"/>
        </w:rPr>
        <w:t>workforce’</w:t>
      </w:r>
      <w:r w:rsidRPr="00E93E6A">
        <w:rPr>
          <w:rFonts w:ascii="Times New Roman" w:hAnsi="Times New Roman" w:cs="Times New Roman"/>
          <w:sz w:val="24"/>
          <w:szCs w:val="24"/>
        </w:rPr>
        <w:t>, and in the places of ‘</w:t>
      </w:r>
      <w:r w:rsidRPr="00E93E6A">
        <w:rPr>
          <w:rFonts w:ascii="Times New Roman" w:hAnsi="Times New Roman" w:cs="Times New Roman"/>
          <w:i/>
          <w:sz w:val="24"/>
          <w:szCs w:val="24"/>
        </w:rPr>
        <w:t>man’</w:t>
      </w:r>
      <w:r w:rsidRPr="00E93E6A">
        <w:rPr>
          <w:rFonts w:ascii="Times New Roman" w:hAnsi="Times New Roman" w:cs="Times New Roman"/>
          <w:sz w:val="24"/>
          <w:szCs w:val="24"/>
        </w:rPr>
        <w:t xml:space="preserve"> and ‘</w:t>
      </w:r>
      <w:r w:rsidRPr="00E93E6A">
        <w:rPr>
          <w:rFonts w:ascii="Times New Roman" w:hAnsi="Times New Roman" w:cs="Times New Roman"/>
          <w:i/>
          <w:sz w:val="24"/>
          <w:szCs w:val="24"/>
        </w:rPr>
        <w:t>mankind’</w:t>
      </w:r>
      <w:r w:rsidRPr="00E93E6A">
        <w:rPr>
          <w:rFonts w:ascii="Times New Roman" w:hAnsi="Times New Roman" w:cs="Times New Roman"/>
          <w:sz w:val="24"/>
          <w:szCs w:val="24"/>
        </w:rPr>
        <w:t xml:space="preserve"> we could have ‘</w:t>
      </w:r>
      <w:r w:rsidRPr="00E93E6A">
        <w:rPr>
          <w:rFonts w:ascii="Times New Roman" w:hAnsi="Times New Roman" w:cs="Times New Roman"/>
          <w:i/>
          <w:sz w:val="24"/>
          <w:szCs w:val="24"/>
        </w:rPr>
        <w:t>human’</w:t>
      </w:r>
      <w:r w:rsidRPr="00E93E6A">
        <w:rPr>
          <w:rFonts w:ascii="Times New Roman" w:hAnsi="Times New Roman" w:cs="Times New Roman"/>
          <w:sz w:val="24"/>
          <w:szCs w:val="24"/>
        </w:rPr>
        <w:t xml:space="preserve"> and ‘</w:t>
      </w:r>
      <w:r w:rsidRPr="00E93E6A">
        <w:rPr>
          <w:rFonts w:ascii="Times New Roman" w:hAnsi="Times New Roman" w:cs="Times New Roman"/>
          <w:i/>
          <w:sz w:val="24"/>
          <w:szCs w:val="24"/>
        </w:rPr>
        <w:t>humankind’</w:t>
      </w:r>
      <w:r w:rsidRPr="00E93E6A">
        <w:rPr>
          <w:rFonts w:ascii="Times New Roman" w:hAnsi="Times New Roman" w:cs="Times New Roman"/>
          <w:sz w:val="24"/>
          <w:szCs w:val="24"/>
        </w:rPr>
        <w:t xml:space="preserve">. This solves part of the problems of sexism in language. </w:t>
      </w:r>
    </w:p>
    <w:p w:rsidR="00354E2E" w:rsidRPr="00881003" w:rsidRDefault="00354E2E" w:rsidP="00354E2E">
      <w:pPr>
        <w:pStyle w:val="ListParagraph"/>
        <w:numPr>
          <w:ilvl w:val="0"/>
          <w:numId w:val="43"/>
        </w:numPr>
        <w:spacing w:line="480" w:lineRule="auto"/>
        <w:jc w:val="both"/>
        <w:rPr>
          <w:rFonts w:ascii="Times New Roman" w:hAnsi="Times New Roman" w:cs="Times New Roman"/>
          <w:sz w:val="24"/>
          <w:szCs w:val="24"/>
        </w:rPr>
      </w:pPr>
      <w:r w:rsidRPr="00881003">
        <w:rPr>
          <w:rFonts w:ascii="Times New Roman" w:hAnsi="Times New Roman" w:cs="Times New Roman"/>
          <w:b/>
          <w:sz w:val="24"/>
          <w:szCs w:val="24"/>
        </w:rPr>
        <w:t>Generic Pronoun</w:t>
      </w:r>
    </w:p>
    <w:p w:rsidR="00354E2E" w:rsidRPr="00E93E6A" w:rsidRDefault="00354E2E" w:rsidP="00354E2E">
      <w:pPr>
        <w:spacing w:line="480" w:lineRule="auto"/>
        <w:ind w:firstLine="720"/>
        <w:jc w:val="both"/>
        <w:rPr>
          <w:rFonts w:ascii="Times New Roman" w:hAnsi="Times New Roman" w:cs="Times New Roman"/>
          <w:sz w:val="24"/>
          <w:szCs w:val="24"/>
        </w:rPr>
      </w:pPr>
      <w:proofErr w:type="spellStart"/>
      <w:r w:rsidRPr="00E93E6A">
        <w:rPr>
          <w:rFonts w:ascii="Times New Roman" w:hAnsi="Times New Roman" w:cs="Times New Roman"/>
          <w:sz w:val="24"/>
          <w:szCs w:val="24"/>
        </w:rPr>
        <w:t>Hennebichler</w:t>
      </w:r>
      <w:proofErr w:type="spellEnd"/>
      <w:r w:rsidRPr="00E93E6A">
        <w:rPr>
          <w:rFonts w:ascii="Times New Roman" w:hAnsi="Times New Roman" w:cs="Times New Roman"/>
          <w:sz w:val="24"/>
          <w:szCs w:val="24"/>
        </w:rPr>
        <w:t xml:space="preserve"> also </w:t>
      </w:r>
      <w:r w:rsidR="00733D9F" w:rsidRPr="00E93E6A">
        <w:rPr>
          <w:rFonts w:ascii="Times New Roman" w:hAnsi="Times New Roman" w:cs="Times New Roman"/>
          <w:sz w:val="24"/>
          <w:szCs w:val="24"/>
        </w:rPr>
        <w:t>identifies</w:t>
      </w:r>
      <w:r w:rsidRPr="00E93E6A">
        <w:rPr>
          <w:rFonts w:ascii="Times New Roman" w:hAnsi="Times New Roman" w:cs="Times New Roman"/>
          <w:sz w:val="24"/>
          <w:szCs w:val="24"/>
        </w:rPr>
        <w:t xml:space="preserve"> </w:t>
      </w:r>
      <w:r w:rsidRPr="00E93E6A">
        <w:rPr>
          <w:rFonts w:ascii="Times New Roman" w:hAnsi="Times New Roman" w:cs="Times New Roman"/>
          <w:i/>
          <w:sz w:val="24"/>
          <w:szCs w:val="24"/>
        </w:rPr>
        <w:t>generic pronouns.</w:t>
      </w:r>
      <w:r w:rsidRPr="00E93E6A">
        <w:rPr>
          <w:rFonts w:ascii="Times New Roman" w:hAnsi="Times New Roman" w:cs="Times New Roman"/>
          <w:sz w:val="24"/>
          <w:szCs w:val="24"/>
        </w:rPr>
        <w:t xml:space="preserve"> They are ‘umbrella’ words that are used to classify both </w:t>
      </w:r>
      <w:r w:rsidR="00733D9F" w:rsidRPr="00E93E6A">
        <w:rPr>
          <w:rFonts w:ascii="Times New Roman" w:hAnsi="Times New Roman" w:cs="Times New Roman"/>
          <w:sz w:val="24"/>
          <w:szCs w:val="24"/>
        </w:rPr>
        <w:t>genders</w:t>
      </w:r>
      <w:r w:rsidRPr="00E93E6A">
        <w:rPr>
          <w:rFonts w:ascii="Times New Roman" w:hAnsi="Times New Roman" w:cs="Times New Roman"/>
          <w:sz w:val="24"/>
          <w:szCs w:val="24"/>
        </w:rPr>
        <w:t xml:space="preserve"> in discourse. The problem of sexism here is that most often than not, these forms are usually masculine forms. It is a known fact that the debate of the ‘universal’ address term for both </w:t>
      </w:r>
      <w:r w:rsidR="00733D9F" w:rsidRPr="00E93E6A">
        <w:rPr>
          <w:rFonts w:ascii="Times New Roman" w:hAnsi="Times New Roman" w:cs="Times New Roman"/>
          <w:sz w:val="24"/>
          <w:szCs w:val="24"/>
        </w:rPr>
        <w:t>genders</w:t>
      </w:r>
      <w:r w:rsidRPr="00E93E6A">
        <w:rPr>
          <w:rFonts w:ascii="Times New Roman" w:hAnsi="Times New Roman" w:cs="Times New Roman"/>
          <w:sz w:val="24"/>
          <w:szCs w:val="24"/>
        </w:rPr>
        <w:t xml:space="preserve"> is one that has been ongoing for years, and based on the perspective, is a valid one. The use of the masculine pronouns ‘</w:t>
      </w:r>
      <w:r w:rsidRPr="00E93E6A">
        <w:rPr>
          <w:rFonts w:ascii="Times New Roman" w:hAnsi="Times New Roman" w:cs="Times New Roman"/>
          <w:i/>
          <w:sz w:val="24"/>
          <w:szCs w:val="24"/>
        </w:rPr>
        <w:t>he’</w:t>
      </w:r>
      <w:r w:rsidRPr="00E93E6A">
        <w:rPr>
          <w:rFonts w:ascii="Times New Roman" w:hAnsi="Times New Roman" w:cs="Times New Roman"/>
          <w:sz w:val="24"/>
          <w:szCs w:val="24"/>
        </w:rPr>
        <w:t xml:space="preserve"> or ‘</w:t>
      </w:r>
      <w:r w:rsidRPr="00E93E6A">
        <w:rPr>
          <w:rFonts w:ascii="Times New Roman" w:hAnsi="Times New Roman" w:cs="Times New Roman"/>
          <w:i/>
          <w:sz w:val="24"/>
          <w:szCs w:val="24"/>
        </w:rPr>
        <w:t>his’</w:t>
      </w:r>
      <w:r w:rsidRPr="00E93E6A">
        <w:rPr>
          <w:rFonts w:ascii="Times New Roman" w:hAnsi="Times New Roman" w:cs="Times New Roman"/>
          <w:sz w:val="24"/>
          <w:szCs w:val="24"/>
        </w:rPr>
        <w:t xml:space="preserve"> are evident in our claim of generic pronouns. </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For example, if a person says ‘</w:t>
      </w:r>
      <w:r w:rsidRPr="00E93E6A">
        <w:rPr>
          <w:rFonts w:ascii="Times New Roman" w:hAnsi="Times New Roman" w:cs="Times New Roman"/>
          <w:i/>
          <w:sz w:val="24"/>
          <w:szCs w:val="24"/>
        </w:rPr>
        <w:t>Let everyone say what is on his mind</w:t>
      </w:r>
      <w:r w:rsidRPr="00E93E6A">
        <w:rPr>
          <w:rFonts w:ascii="Times New Roman" w:hAnsi="Times New Roman" w:cs="Times New Roman"/>
          <w:sz w:val="24"/>
          <w:szCs w:val="24"/>
        </w:rPr>
        <w:t xml:space="preserve">’ in a room filled with both men and women, it might not come off as strange, as that statement would be understood to include everyone (male and female alike). Feminists view this as grossly sexist. Mills seeks to make us understand the difference between generic forms and “sex-specific” pronouns, as well as nouns. She does not view these two as the same, and so posits </w:t>
      </w:r>
      <w:r w:rsidR="00733D9F" w:rsidRPr="00E93E6A">
        <w:rPr>
          <w:rFonts w:ascii="Times New Roman" w:hAnsi="Times New Roman" w:cs="Times New Roman"/>
          <w:sz w:val="24"/>
          <w:szCs w:val="24"/>
        </w:rPr>
        <w:t>that generic</w:t>
      </w:r>
      <w:r w:rsidRPr="00E93E6A">
        <w:rPr>
          <w:rFonts w:ascii="Times New Roman" w:hAnsi="Times New Roman" w:cs="Times New Roman"/>
          <w:sz w:val="24"/>
          <w:szCs w:val="24"/>
        </w:rPr>
        <w:t xml:space="preserve"> forms are used to address both </w:t>
      </w:r>
      <w:r w:rsidR="00733D9F" w:rsidRPr="00E93E6A">
        <w:rPr>
          <w:rFonts w:ascii="Times New Roman" w:hAnsi="Times New Roman" w:cs="Times New Roman"/>
          <w:sz w:val="24"/>
          <w:szCs w:val="24"/>
        </w:rPr>
        <w:t>genders</w:t>
      </w:r>
      <w:r w:rsidRPr="00E93E6A">
        <w:rPr>
          <w:rFonts w:ascii="Times New Roman" w:hAnsi="Times New Roman" w:cs="Times New Roman"/>
          <w:sz w:val="24"/>
          <w:szCs w:val="24"/>
        </w:rPr>
        <w:t xml:space="preserve"> </w:t>
      </w:r>
      <w:r w:rsidR="00733D9F">
        <w:rPr>
          <w:rFonts w:ascii="Times New Roman" w:hAnsi="Times New Roman" w:cs="Times New Roman"/>
          <w:sz w:val="24"/>
          <w:szCs w:val="24"/>
        </w:rPr>
        <w:t>(</w:t>
      </w:r>
      <w:r w:rsidRPr="00E93E6A">
        <w:rPr>
          <w:rFonts w:ascii="Times New Roman" w:hAnsi="Times New Roman" w:cs="Times New Roman"/>
          <w:sz w:val="24"/>
          <w:szCs w:val="24"/>
        </w:rPr>
        <w:t>and not only the male</w:t>
      </w:r>
      <w:r w:rsidR="00733D9F">
        <w:rPr>
          <w:rFonts w:ascii="Times New Roman" w:hAnsi="Times New Roman" w:cs="Times New Roman"/>
          <w:sz w:val="24"/>
          <w:szCs w:val="24"/>
        </w:rPr>
        <w:t xml:space="preserve"> gender)</w:t>
      </w:r>
      <w:r w:rsidRPr="00E93E6A">
        <w:rPr>
          <w:rFonts w:ascii="Times New Roman" w:hAnsi="Times New Roman" w:cs="Times New Roman"/>
          <w:sz w:val="24"/>
          <w:szCs w:val="24"/>
        </w:rPr>
        <w:t>. A proposed solution to this is the employment of neutral pronouns such as ‘</w:t>
      </w:r>
      <w:r w:rsidRPr="00E93E6A">
        <w:rPr>
          <w:rFonts w:ascii="Times New Roman" w:hAnsi="Times New Roman" w:cs="Times New Roman"/>
          <w:i/>
          <w:sz w:val="24"/>
          <w:szCs w:val="24"/>
        </w:rPr>
        <w:t>one’</w:t>
      </w:r>
      <w:r w:rsidRPr="00E93E6A">
        <w:rPr>
          <w:rFonts w:ascii="Times New Roman" w:hAnsi="Times New Roman" w:cs="Times New Roman"/>
          <w:sz w:val="24"/>
          <w:szCs w:val="24"/>
        </w:rPr>
        <w:t>, ‘</w:t>
      </w:r>
      <w:r w:rsidRPr="00E93E6A">
        <w:rPr>
          <w:rFonts w:ascii="Times New Roman" w:hAnsi="Times New Roman" w:cs="Times New Roman"/>
          <w:i/>
          <w:sz w:val="24"/>
          <w:szCs w:val="24"/>
        </w:rPr>
        <w:t>they’</w:t>
      </w:r>
      <w:r w:rsidRPr="00E93E6A">
        <w:rPr>
          <w:rFonts w:ascii="Times New Roman" w:hAnsi="Times New Roman" w:cs="Times New Roman"/>
          <w:sz w:val="24"/>
          <w:szCs w:val="24"/>
        </w:rPr>
        <w:t xml:space="preserve">, </w:t>
      </w:r>
      <w:proofErr w:type="gramStart"/>
      <w:r w:rsidRPr="00E93E6A">
        <w:rPr>
          <w:rFonts w:ascii="Times New Roman" w:hAnsi="Times New Roman" w:cs="Times New Roman"/>
          <w:sz w:val="24"/>
          <w:szCs w:val="24"/>
        </w:rPr>
        <w:t>or  ‘</w:t>
      </w:r>
      <w:r w:rsidRPr="00E93E6A">
        <w:rPr>
          <w:rFonts w:ascii="Times New Roman" w:hAnsi="Times New Roman" w:cs="Times New Roman"/>
          <w:i/>
          <w:sz w:val="24"/>
          <w:szCs w:val="24"/>
        </w:rPr>
        <w:t>s</w:t>
      </w:r>
      <w:proofErr w:type="gramEnd"/>
      <w:r w:rsidRPr="00E93E6A">
        <w:rPr>
          <w:rFonts w:ascii="Times New Roman" w:hAnsi="Times New Roman" w:cs="Times New Roman"/>
          <w:i/>
          <w:sz w:val="24"/>
          <w:szCs w:val="24"/>
        </w:rPr>
        <w:t>/he</w:t>
      </w:r>
      <w:r w:rsidRPr="00E93E6A">
        <w:rPr>
          <w:rFonts w:ascii="Times New Roman" w:hAnsi="Times New Roman" w:cs="Times New Roman"/>
          <w:sz w:val="24"/>
          <w:szCs w:val="24"/>
        </w:rPr>
        <w:t>’</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lastRenderedPageBreak/>
        <w:t>As simple as this might sound, nevertheless, some difficulties could be encountered. For one, these generic forms are ‘fixed’ in conversational usage. So, as much as the end to the problem of sexism would like to be seen, very little in the aspect of readily ‘switching codes’ to becoming non-sexist by individuals has not been achieved. For example, a female doctor is only addressed as a ‘</w:t>
      </w:r>
      <w:r w:rsidRPr="00E93E6A">
        <w:rPr>
          <w:rFonts w:ascii="Times New Roman" w:hAnsi="Times New Roman" w:cs="Times New Roman"/>
          <w:i/>
          <w:sz w:val="24"/>
          <w:szCs w:val="24"/>
        </w:rPr>
        <w:t>she’</w:t>
      </w:r>
      <w:r w:rsidRPr="00E93E6A">
        <w:rPr>
          <w:rFonts w:ascii="Times New Roman" w:hAnsi="Times New Roman" w:cs="Times New Roman"/>
          <w:sz w:val="24"/>
          <w:szCs w:val="24"/>
        </w:rPr>
        <w:t xml:space="preserve"> if her first name is made know (and identifies her as a female). However, since the title ‘</w:t>
      </w:r>
      <w:r w:rsidRPr="00E93E6A">
        <w:rPr>
          <w:rFonts w:ascii="Times New Roman" w:hAnsi="Times New Roman" w:cs="Times New Roman"/>
          <w:i/>
          <w:sz w:val="24"/>
          <w:szCs w:val="24"/>
        </w:rPr>
        <w:t>Dr</w:t>
      </w:r>
      <w:r w:rsidRPr="00E93E6A">
        <w:rPr>
          <w:rFonts w:ascii="Times New Roman" w:hAnsi="Times New Roman" w:cs="Times New Roman"/>
          <w:sz w:val="24"/>
          <w:szCs w:val="24"/>
        </w:rPr>
        <w:t>.’ usually goes with the surname in most daily discourse, this rarely happens. An attempt to correct this has seen the adoption of ‘</w:t>
      </w:r>
      <w:r w:rsidRPr="00E93E6A">
        <w:rPr>
          <w:rFonts w:ascii="Times New Roman" w:hAnsi="Times New Roman" w:cs="Times New Roman"/>
          <w:i/>
          <w:sz w:val="24"/>
          <w:szCs w:val="24"/>
        </w:rPr>
        <w:t>Mrs</w:t>
      </w:r>
      <w:r w:rsidR="00A80C06">
        <w:rPr>
          <w:rFonts w:ascii="Times New Roman" w:hAnsi="Times New Roman" w:cs="Times New Roman"/>
          <w:sz w:val="24"/>
          <w:szCs w:val="24"/>
        </w:rPr>
        <w:t xml:space="preserve">.’ after </w:t>
      </w:r>
      <w:r w:rsidRPr="00E93E6A">
        <w:rPr>
          <w:rFonts w:ascii="Times New Roman" w:hAnsi="Times New Roman" w:cs="Times New Roman"/>
          <w:sz w:val="24"/>
          <w:szCs w:val="24"/>
        </w:rPr>
        <w:t>‘</w:t>
      </w:r>
      <w:r w:rsidRPr="00E93E6A">
        <w:rPr>
          <w:rFonts w:ascii="Times New Roman" w:hAnsi="Times New Roman" w:cs="Times New Roman"/>
          <w:i/>
          <w:sz w:val="24"/>
          <w:szCs w:val="24"/>
        </w:rPr>
        <w:t>Dr</w:t>
      </w:r>
      <w:r w:rsidRPr="00E93E6A">
        <w:rPr>
          <w:rFonts w:ascii="Times New Roman" w:hAnsi="Times New Roman" w:cs="Times New Roman"/>
          <w:sz w:val="24"/>
          <w:szCs w:val="24"/>
        </w:rPr>
        <w:t>.’ to give ‘</w:t>
      </w:r>
      <w:proofErr w:type="spellStart"/>
      <w:r w:rsidRPr="00E93E6A">
        <w:rPr>
          <w:rFonts w:ascii="Times New Roman" w:hAnsi="Times New Roman" w:cs="Times New Roman"/>
          <w:i/>
          <w:sz w:val="24"/>
          <w:szCs w:val="24"/>
        </w:rPr>
        <w:t>Dr</w:t>
      </w:r>
      <w:proofErr w:type="spellEnd"/>
      <w:r w:rsidRPr="00E93E6A">
        <w:rPr>
          <w:rFonts w:ascii="Times New Roman" w:hAnsi="Times New Roman" w:cs="Times New Roman"/>
          <w:sz w:val="24"/>
          <w:szCs w:val="24"/>
        </w:rPr>
        <w:t xml:space="preserve"> (</w:t>
      </w:r>
      <w:r w:rsidRPr="00E93E6A">
        <w:rPr>
          <w:rFonts w:ascii="Times New Roman" w:hAnsi="Times New Roman" w:cs="Times New Roman"/>
          <w:i/>
          <w:sz w:val="24"/>
          <w:szCs w:val="24"/>
        </w:rPr>
        <w:t>Mrs</w:t>
      </w:r>
      <w:r w:rsidRPr="00E93E6A">
        <w:rPr>
          <w:rFonts w:ascii="Times New Roman" w:hAnsi="Times New Roman" w:cs="Times New Roman"/>
          <w:sz w:val="24"/>
          <w:szCs w:val="24"/>
        </w:rPr>
        <w:t>.). Although this is helpful to some extent, it is quite hectic to refer to a ‘</w:t>
      </w:r>
      <w:r w:rsidRPr="00E93E6A">
        <w:rPr>
          <w:rFonts w:ascii="Times New Roman" w:hAnsi="Times New Roman" w:cs="Times New Roman"/>
          <w:i/>
          <w:sz w:val="24"/>
          <w:szCs w:val="24"/>
        </w:rPr>
        <w:t>Dr</w:t>
      </w:r>
      <w:r w:rsidRPr="00E93E6A">
        <w:rPr>
          <w:rFonts w:ascii="Times New Roman" w:hAnsi="Times New Roman" w:cs="Times New Roman"/>
          <w:sz w:val="24"/>
          <w:szCs w:val="24"/>
        </w:rPr>
        <w:t>.</w:t>
      </w:r>
      <w:r w:rsidR="00A80C06">
        <w:rPr>
          <w:rFonts w:ascii="Times New Roman" w:hAnsi="Times New Roman" w:cs="Times New Roman"/>
          <w:sz w:val="24"/>
          <w:szCs w:val="24"/>
        </w:rPr>
        <w:t xml:space="preserve"> </w:t>
      </w:r>
      <w:r w:rsidRPr="00E93E6A">
        <w:rPr>
          <w:rFonts w:ascii="Times New Roman" w:hAnsi="Times New Roman" w:cs="Times New Roman"/>
          <w:sz w:val="24"/>
          <w:szCs w:val="24"/>
        </w:rPr>
        <w:t>(</w:t>
      </w:r>
      <w:r w:rsidRPr="00E93E6A">
        <w:rPr>
          <w:rFonts w:ascii="Times New Roman" w:hAnsi="Times New Roman" w:cs="Times New Roman"/>
          <w:i/>
          <w:sz w:val="24"/>
          <w:szCs w:val="24"/>
        </w:rPr>
        <w:t>Mrs</w:t>
      </w:r>
      <w:r w:rsidRPr="00E93E6A">
        <w:rPr>
          <w:rFonts w:ascii="Times New Roman" w:hAnsi="Times New Roman" w:cs="Times New Roman"/>
          <w:sz w:val="24"/>
          <w:szCs w:val="24"/>
        </w:rPr>
        <w:t>.)’ rather that the economical ‘</w:t>
      </w:r>
      <w:r w:rsidRPr="00E93E6A">
        <w:rPr>
          <w:rFonts w:ascii="Times New Roman" w:hAnsi="Times New Roman" w:cs="Times New Roman"/>
          <w:i/>
          <w:sz w:val="24"/>
          <w:szCs w:val="24"/>
        </w:rPr>
        <w:t>Dr</w:t>
      </w:r>
      <w:r w:rsidRPr="00E93E6A">
        <w:rPr>
          <w:rFonts w:ascii="Times New Roman" w:hAnsi="Times New Roman" w:cs="Times New Roman"/>
          <w:sz w:val="24"/>
          <w:szCs w:val="24"/>
        </w:rPr>
        <w:t>.’ in rapid speech. A question for another alternative is raised. Taking this int</w:t>
      </w:r>
      <w:r w:rsidR="00A80C06">
        <w:rPr>
          <w:rFonts w:ascii="Times New Roman" w:hAnsi="Times New Roman" w:cs="Times New Roman"/>
          <w:sz w:val="24"/>
          <w:szCs w:val="24"/>
        </w:rPr>
        <w:t>o consideration, one wonders if</w:t>
      </w:r>
      <w:r w:rsidRPr="00E93E6A">
        <w:rPr>
          <w:rFonts w:ascii="Times New Roman" w:hAnsi="Times New Roman" w:cs="Times New Roman"/>
          <w:sz w:val="24"/>
          <w:szCs w:val="24"/>
        </w:rPr>
        <w:t xml:space="preserve"> it is more feasible to attempt to change people’s ideologies about stereotypes, rather than attempting to ‘correct’ all sexist words or expressions in a language. In doing this, rather than concluding that Dr. </w:t>
      </w:r>
      <w:proofErr w:type="spellStart"/>
      <w:r w:rsidRPr="00E93E6A">
        <w:rPr>
          <w:rFonts w:ascii="Times New Roman" w:hAnsi="Times New Roman" w:cs="Times New Roman"/>
          <w:sz w:val="24"/>
          <w:szCs w:val="24"/>
        </w:rPr>
        <w:t>Adisa</w:t>
      </w:r>
      <w:proofErr w:type="spellEnd"/>
      <w:r w:rsidRPr="00E93E6A">
        <w:rPr>
          <w:rFonts w:ascii="Times New Roman" w:hAnsi="Times New Roman" w:cs="Times New Roman"/>
          <w:sz w:val="24"/>
          <w:szCs w:val="24"/>
        </w:rPr>
        <w:t xml:space="preserve"> is a male by just hearing the name, one would be forces to first confirm if Dr. </w:t>
      </w:r>
      <w:proofErr w:type="spellStart"/>
      <w:r w:rsidRPr="00E93E6A">
        <w:rPr>
          <w:rFonts w:ascii="Times New Roman" w:hAnsi="Times New Roman" w:cs="Times New Roman"/>
          <w:sz w:val="24"/>
          <w:szCs w:val="24"/>
        </w:rPr>
        <w:t>Adisa</w:t>
      </w:r>
      <w:proofErr w:type="spellEnd"/>
      <w:r w:rsidRPr="00E93E6A">
        <w:rPr>
          <w:rFonts w:ascii="Times New Roman" w:hAnsi="Times New Roman" w:cs="Times New Roman"/>
          <w:sz w:val="24"/>
          <w:szCs w:val="24"/>
        </w:rPr>
        <w:t xml:space="preserve"> is a male or a female. </w:t>
      </w:r>
    </w:p>
    <w:p w:rsidR="00354E2E" w:rsidRPr="00881003" w:rsidRDefault="00354E2E" w:rsidP="00354E2E">
      <w:pPr>
        <w:pStyle w:val="ListParagraph"/>
        <w:numPr>
          <w:ilvl w:val="0"/>
          <w:numId w:val="43"/>
        </w:numPr>
        <w:spacing w:line="480" w:lineRule="auto"/>
        <w:jc w:val="both"/>
        <w:rPr>
          <w:rFonts w:ascii="Times New Roman" w:hAnsi="Times New Roman" w:cs="Times New Roman"/>
          <w:sz w:val="24"/>
          <w:szCs w:val="24"/>
        </w:rPr>
      </w:pPr>
      <w:r w:rsidRPr="00881003">
        <w:rPr>
          <w:rFonts w:ascii="Times New Roman" w:hAnsi="Times New Roman" w:cs="Times New Roman"/>
          <w:b/>
          <w:sz w:val="24"/>
          <w:szCs w:val="24"/>
        </w:rPr>
        <w:t>Gender-specific Pronouns and Nouns</w:t>
      </w:r>
    </w:p>
    <w:p w:rsidR="00354E2E"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These word forms are used stereotypically. They depict people from stereotypically male or female working domains. On the one hand, when referring to carpenters, mechanics, architects, or even artists, people tend to use ‘</w:t>
      </w:r>
      <w:r w:rsidRPr="00E93E6A">
        <w:rPr>
          <w:rFonts w:ascii="Times New Roman" w:hAnsi="Times New Roman" w:cs="Times New Roman"/>
          <w:i/>
          <w:sz w:val="24"/>
          <w:szCs w:val="24"/>
        </w:rPr>
        <w:t>he’</w:t>
      </w:r>
      <w:r w:rsidRPr="00E93E6A">
        <w:rPr>
          <w:rFonts w:ascii="Times New Roman" w:hAnsi="Times New Roman" w:cs="Times New Roman"/>
          <w:sz w:val="24"/>
          <w:szCs w:val="24"/>
        </w:rPr>
        <w:t xml:space="preserve"> because the people believed to enter into these professions are usually males. On the other, professions such as midwifery, tailoring, nursing, and house cleaning are viewed to be female professions. The proposal to correct such assumed conventions </w:t>
      </w:r>
      <w:r w:rsidR="00A80C06">
        <w:rPr>
          <w:rFonts w:ascii="Times New Roman" w:hAnsi="Times New Roman" w:cs="Times New Roman"/>
          <w:sz w:val="24"/>
          <w:szCs w:val="24"/>
        </w:rPr>
        <w:t xml:space="preserve">and </w:t>
      </w:r>
      <w:r w:rsidRPr="00E93E6A">
        <w:rPr>
          <w:rFonts w:ascii="Times New Roman" w:hAnsi="Times New Roman" w:cs="Times New Roman"/>
          <w:sz w:val="24"/>
          <w:szCs w:val="24"/>
        </w:rPr>
        <w:t xml:space="preserve">tilts </w:t>
      </w:r>
      <w:r w:rsidR="00A80C06">
        <w:rPr>
          <w:rFonts w:ascii="Times New Roman" w:hAnsi="Times New Roman" w:cs="Times New Roman"/>
          <w:sz w:val="24"/>
          <w:szCs w:val="24"/>
        </w:rPr>
        <w:t xml:space="preserve">also </w:t>
      </w:r>
      <w:r w:rsidRPr="00E93E6A">
        <w:rPr>
          <w:rFonts w:ascii="Times New Roman" w:hAnsi="Times New Roman" w:cs="Times New Roman"/>
          <w:sz w:val="24"/>
          <w:szCs w:val="24"/>
        </w:rPr>
        <w:t>towards reforming people’s ideologies. In addition of the use of non-sex specific pronouns such a as ‘</w:t>
      </w:r>
      <w:r w:rsidRPr="00E93E6A">
        <w:rPr>
          <w:rFonts w:ascii="Times New Roman" w:hAnsi="Times New Roman" w:cs="Times New Roman"/>
          <w:i/>
          <w:sz w:val="24"/>
          <w:szCs w:val="24"/>
        </w:rPr>
        <w:t>they’</w:t>
      </w:r>
      <w:proofErr w:type="gramStart"/>
      <w:r w:rsidRPr="00E93E6A">
        <w:rPr>
          <w:rFonts w:ascii="Times New Roman" w:hAnsi="Times New Roman" w:cs="Times New Roman"/>
          <w:sz w:val="24"/>
          <w:szCs w:val="24"/>
        </w:rPr>
        <w:t>, ‘</w:t>
      </w:r>
      <w:r w:rsidRPr="00E93E6A">
        <w:rPr>
          <w:rFonts w:ascii="Times New Roman" w:hAnsi="Times New Roman" w:cs="Times New Roman"/>
          <w:i/>
          <w:sz w:val="24"/>
          <w:szCs w:val="24"/>
        </w:rPr>
        <w:t>s</w:t>
      </w:r>
      <w:proofErr w:type="gramEnd"/>
      <w:r w:rsidRPr="00E93E6A">
        <w:rPr>
          <w:rFonts w:ascii="Times New Roman" w:hAnsi="Times New Roman" w:cs="Times New Roman"/>
          <w:i/>
          <w:sz w:val="24"/>
          <w:szCs w:val="24"/>
        </w:rPr>
        <w:t>/he’</w:t>
      </w:r>
      <w:r w:rsidRPr="00E93E6A">
        <w:rPr>
          <w:rFonts w:ascii="Times New Roman" w:hAnsi="Times New Roman" w:cs="Times New Roman"/>
          <w:sz w:val="24"/>
          <w:szCs w:val="24"/>
        </w:rPr>
        <w:t xml:space="preserve"> or ‘</w:t>
      </w:r>
      <w:r w:rsidRPr="00E93E6A">
        <w:rPr>
          <w:rFonts w:ascii="Times New Roman" w:hAnsi="Times New Roman" w:cs="Times New Roman"/>
          <w:i/>
          <w:sz w:val="24"/>
          <w:szCs w:val="24"/>
        </w:rPr>
        <w:t>he</w:t>
      </w:r>
      <w:r w:rsidR="00A80C06">
        <w:rPr>
          <w:rFonts w:ascii="Times New Roman" w:hAnsi="Times New Roman" w:cs="Times New Roman"/>
          <w:i/>
          <w:sz w:val="24"/>
          <w:szCs w:val="24"/>
        </w:rPr>
        <w:t xml:space="preserve"> </w:t>
      </w:r>
      <w:r w:rsidRPr="00E93E6A">
        <w:rPr>
          <w:rFonts w:ascii="Times New Roman" w:hAnsi="Times New Roman" w:cs="Times New Roman"/>
          <w:i/>
          <w:sz w:val="24"/>
          <w:szCs w:val="24"/>
        </w:rPr>
        <w:t>or</w:t>
      </w:r>
      <w:r w:rsidR="00A80C06">
        <w:rPr>
          <w:rFonts w:ascii="Times New Roman" w:hAnsi="Times New Roman" w:cs="Times New Roman"/>
          <w:i/>
          <w:sz w:val="24"/>
          <w:szCs w:val="24"/>
        </w:rPr>
        <w:t xml:space="preserve"> </w:t>
      </w:r>
      <w:r w:rsidRPr="00E93E6A">
        <w:rPr>
          <w:rFonts w:ascii="Times New Roman" w:hAnsi="Times New Roman" w:cs="Times New Roman"/>
          <w:i/>
          <w:sz w:val="24"/>
          <w:szCs w:val="24"/>
        </w:rPr>
        <w:t>she’</w:t>
      </w:r>
      <w:r w:rsidRPr="00E93E6A">
        <w:rPr>
          <w:rFonts w:ascii="Times New Roman" w:hAnsi="Times New Roman" w:cs="Times New Roman"/>
          <w:sz w:val="24"/>
          <w:szCs w:val="24"/>
        </w:rPr>
        <w:t xml:space="preserve"> could be adopted. </w:t>
      </w:r>
    </w:p>
    <w:p w:rsidR="00A80C06" w:rsidRPr="00E93E6A" w:rsidRDefault="00A80C06" w:rsidP="00354E2E">
      <w:pPr>
        <w:spacing w:line="480" w:lineRule="auto"/>
        <w:ind w:firstLine="720"/>
        <w:jc w:val="both"/>
        <w:rPr>
          <w:rFonts w:ascii="Times New Roman" w:hAnsi="Times New Roman" w:cs="Times New Roman"/>
          <w:sz w:val="24"/>
          <w:szCs w:val="24"/>
        </w:rPr>
      </w:pPr>
    </w:p>
    <w:p w:rsidR="00354E2E" w:rsidRPr="00A822A8" w:rsidRDefault="00354E2E" w:rsidP="00354E2E">
      <w:pPr>
        <w:pStyle w:val="ListParagraph"/>
        <w:numPr>
          <w:ilvl w:val="3"/>
          <w:numId w:val="44"/>
        </w:numPr>
        <w:spacing w:line="480" w:lineRule="auto"/>
        <w:jc w:val="both"/>
        <w:rPr>
          <w:rFonts w:ascii="Times New Roman" w:hAnsi="Times New Roman" w:cs="Times New Roman"/>
          <w:b/>
          <w:sz w:val="24"/>
          <w:szCs w:val="24"/>
        </w:rPr>
      </w:pPr>
      <w:r w:rsidRPr="00A822A8">
        <w:rPr>
          <w:rFonts w:ascii="Times New Roman" w:hAnsi="Times New Roman" w:cs="Times New Roman"/>
          <w:b/>
          <w:sz w:val="24"/>
          <w:szCs w:val="24"/>
        </w:rPr>
        <w:lastRenderedPageBreak/>
        <w:t>Women as the “Marked” Form</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Feminists also argue that sexism is eminent in the way the female equivalent of a term is usually ‘</w:t>
      </w:r>
      <w:proofErr w:type="spellStart"/>
      <w:r w:rsidRPr="00E93E6A">
        <w:rPr>
          <w:rFonts w:ascii="Times New Roman" w:hAnsi="Times New Roman" w:cs="Times New Roman"/>
          <w:sz w:val="24"/>
          <w:szCs w:val="24"/>
        </w:rPr>
        <w:t>maked</w:t>
      </w:r>
      <w:proofErr w:type="spellEnd"/>
      <w:r w:rsidRPr="00E93E6A">
        <w:rPr>
          <w:rFonts w:ascii="Times New Roman" w:hAnsi="Times New Roman" w:cs="Times New Roman"/>
          <w:sz w:val="24"/>
          <w:szCs w:val="24"/>
        </w:rPr>
        <w:t>’ with affixes. Some affixes used include ‘-</w:t>
      </w:r>
      <w:proofErr w:type="spellStart"/>
      <w:r w:rsidRPr="00E93E6A">
        <w:rPr>
          <w:rFonts w:ascii="Times New Roman" w:hAnsi="Times New Roman" w:cs="Times New Roman"/>
          <w:i/>
          <w:sz w:val="24"/>
          <w:szCs w:val="24"/>
        </w:rPr>
        <w:t>ette</w:t>
      </w:r>
      <w:proofErr w:type="spellEnd"/>
      <w:r w:rsidRPr="00E93E6A">
        <w:rPr>
          <w:rFonts w:ascii="Times New Roman" w:hAnsi="Times New Roman" w:cs="Times New Roman"/>
          <w:i/>
          <w:sz w:val="24"/>
          <w:szCs w:val="24"/>
        </w:rPr>
        <w:t>’</w:t>
      </w:r>
      <w:r w:rsidRPr="00E93E6A">
        <w:rPr>
          <w:rFonts w:ascii="Times New Roman" w:hAnsi="Times New Roman" w:cs="Times New Roman"/>
          <w:sz w:val="24"/>
          <w:szCs w:val="24"/>
        </w:rPr>
        <w:t>, ‘-</w:t>
      </w:r>
      <w:proofErr w:type="spellStart"/>
      <w:r w:rsidRPr="00E93E6A">
        <w:rPr>
          <w:rFonts w:ascii="Times New Roman" w:hAnsi="Times New Roman" w:cs="Times New Roman"/>
          <w:i/>
          <w:sz w:val="24"/>
          <w:szCs w:val="24"/>
        </w:rPr>
        <w:t>ess</w:t>
      </w:r>
      <w:proofErr w:type="spellEnd"/>
      <w:r w:rsidRPr="00E93E6A">
        <w:rPr>
          <w:rFonts w:ascii="Times New Roman" w:hAnsi="Times New Roman" w:cs="Times New Roman"/>
          <w:i/>
          <w:sz w:val="24"/>
          <w:szCs w:val="24"/>
        </w:rPr>
        <w:t>’</w:t>
      </w:r>
      <w:r w:rsidRPr="00E93E6A">
        <w:rPr>
          <w:rFonts w:ascii="Times New Roman" w:hAnsi="Times New Roman" w:cs="Times New Roman"/>
          <w:sz w:val="24"/>
          <w:szCs w:val="24"/>
        </w:rPr>
        <w:t>, and ‘</w:t>
      </w:r>
      <w:r w:rsidRPr="00E93E6A">
        <w:rPr>
          <w:rFonts w:ascii="Times New Roman" w:hAnsi="Times New Roman" w:cs="Times New Roman"/>
          <w:i/>
          <w:sz w:val="24"/>
          <w:szCs w:val="24"/>
        </w:rPr>
        <w:t>’</w:t>
      </w:r>
      <w:proofErr w:type="spellStart"/>
      <w:r w:rsidRPr="00E93E6A">
        <w:rPr>
          <w:rFonts w:ascii="Times New Roman" w:hAnsi="Times New Roman" w:cs="Times New Roman"/>
          <w:i/>
          <w:sz w:val="24"/>
          <w:szCs w:val="24"/>
        </w:rPr>
        <w:t>enne</w:t>
      </w:r>
      <w:proofErr w:type="spellEnd"/>
      <w:r w:rsidRPr="00E93E6A">
        <w:rPr>
          <w:rFonts w:ascii="Times New Roman" w:hAnsi="Times New Roman" w:cs="Times New Roman"/>
          <w:i/>
          <w:sz w:val="24"/>
          <w:szCs w:val="24"/>
        </w:rPr>
        <w:t>’</w:t>
      </w:r>
      <w:r w:rsidR="00A80C06">
        <w:rPr>
          <w:rFonts w:ascii="Times New Roman" w:hAnsi="Times New Roman" w:cs="Times New Roman"/>
          <w:sz w:val="24"/>
          <w:szCs w:val="24"/>
        </w:rPr>
        <w:t xml:space="preserve">. An </w:t>
      </w:r>
      <w:r w:rsidRPr="00E93E6A">
        <w:rPr>
          <w:rFonts w:ascii="Times New Roman" w:hAnsi="Times New Roman" w:cs="Times New Roman"/>
          <w:sz w:val="24"/>
          <w:szCs w:val="24"/>
        </w:rPr>
        <w:t xml:space="preserve">example </w:t>
      </w:r>
      <w:r w:rsidR="00A80C06">
        <w:rPr>
          <w:rFonts w:ascii="Times New Roman" w:hAnsi="Times New Roman" w:cs="Times New Roman"/>
          <w:sz w:val="24"/>
          <w:szCs w:val="24"/>
        </w:rPr>
        <w:t>is</w:t>
      </w:r>
      <w:r w:rsidRPr="00E93E6A">
        <w:rPr>
          <w:rFonts w:ascii="Times New Roman" w:hAnsi="Times New Roman" w:cs="Times New Roman"/>
          <w:sz w:val="24"/>
          <w:szCs w:val="24"/>
        </w:rPr>
        <w:t xml:space="preserve"> </w:t>
      </w:r>
      <w:r w:rsidR="00A80C06">
        <w:rPr>
          <w:rFonts w:ascii="Times New Roman" w:hAnsi="Times New Roman" w:cs="Times New Roman"/>
          <w:sz w:val="24"/>
          <w:szCs w:val="24"/>
        </w:rPr>
        <w:t>the</w:t>
      </w:r>
      <w:r w:rsidRPr="00E93E6A">
        <w:rPr>
          <w:rFonts w:ascii="Times New Roman" w:hAnsi="Times New Roman" w:cs="Times New Roman"/>
          <w:sz w:val="24"/>
          <w:szCs w:val="24"/>
        </w:rPr>
        <w:t xml:space="preserve"> female version of ‘</w:t>
      </w:r>
      <w:r w:rsidRPr="00E93E6A">
        <w:rPr>
          <w:rFonts w:ascii="Times New Roman" w:hAnsi="Times New Roman" w:cs="Times New Roman"/>
          <w:i/>
          <w:sz w:val="24"/>
          <w:szCs w:val="24"/>
        </w:rPr>
        <w:t>governor’</w:t>
      </w:r>
      <w:r w:rsidRPr="00E93E6A">
        <w:rPr>
          <w:rFonts w:ascii="Times New Roman" w:hAnsi="Times New Roman" w:cs="Times New Roman"/>
          <w:sz w:val="24"/>
          <w:szCs w:val="24"/>
        </w:rPr>
        <w:t xml:space="preserve"> is ‘</w:t>
      </w:r>
      <w:proofErr w:type="gramStart"/>
      <w:r w:rsidRPr="00E93E6A">
        <w:rPr>
          <w:rFonts w:ascii="Times New Roman" w:hAnsi="Times New Roman" w:cs="Times New Roman"/>
          <w:i/>
          <w:sz w:val="24"/>
          <w:szCs w:val="24"/>
        </w:rPr>
        <w:t>governess’</w:t>
      </w:r>
      <w:proofErr w:type="gramEnd"/>
      <w:r w:rsidR="00A80C06">
        <w:rPr>
          <w:rFonts w:ascii="Times New Roman" w:hAnsi="Times New Roman" w:cs="Times New Roman"/>
          <w:sz w:val="24"/>
          <w:szCs w:val="24"/>
        </w:rPr>
        <w:t xml:space="preserve">. According to “The Guardian”, </w:t>
      </w:r>
      <w:r w:rsidRPr="00E93E6A">
        <w:rPr>
          <w:rFonts w:ascii="Times New Roman" w:hAnsi="Times New Roman" w:cs="Times New Roman"/>
          <w:sz w:val="24"/>
          <w:szCs w:val="24"/>
        </w:rPr>
        <w:t>a governes</w:t>
      </w:r>
      <w:r w:rsidR="00A80C06">
        <w:rPr>
          <w:rFonts w:ascii="Times New Roman" w:hAnsi="Times New Roman" w:cs="Times New Roman"/>
          <w:sz w:val="24"/>
          <w:szCs w:val="24"/>
        </w:rPr>
        <w:t>s from the 15th century onwards</w:t>
      </w:r>
      <w:r w:rsidRPr="00E93E6A">
        <w:rPr>
          <w:rFonts w:ascii="Times New Roman" w:hAnsi="Times New Roman" w:cs="Times New Roman"/>
          <w:sz w:val="24"/>
          <w:szCs w:val="24"/>
        </w:rPr>
        <w:t xml:space="preserve"> </w:t>
      </w:r>
      <w:r w:rsidR="003945CE">
        <w:rPr>
          <w:rFonts w:ascii="Times New Roman" w:hAnsi="Times New Roman" w:cs="Times New Roman"/>
          <w:sz w:val="24"/>
          <w:szCs w:val="24"/>
        </w:rPr>
        <w:t xml:space="preserve">is </w:t>
      </w:r>
      <w:r w:rsidRPr="00E93E6A">
        <w:rPr>
          <w:rFonts w:ascii="Times New Roman" w:hAnsi="Times New Roman" w:cs="Times New Roman"/>
          <w:sz w:val="24"/>
          <w:szCs w:val="24"/>
        </w:rPr>
        <w:t>“a woman who holds or exercises authority over a place, institution, or group of people”. Compare it with “governor”. Over time it drastically narrowed in scope and fell in status, coming to mean “a woman responsible for the care, supervision, or direction of a person, typically a child or young lady”.</w:t>
      </w:r>
      <w:r w:rsidR="00A80C06">
        <w:rPr>
          <w:rFonts w:ascii="Times New Roman" w:hAnsi="Times New Roman" w:cs="Times New Roman"/>
          <w:sz w:val="24"/>
          <w:szCs w:val="24"/>
        </w:rPr>
        <w:t xml:space="preserve"> </w:t>
      </w:r>
      <w:r w:rsidRPr="00E93E6A">
        <w:rPr>
          <w:rFonts w:ascii="Times New Roman" w:hAnsi="Times New Roman" w:cs="Times New Roman"/>
          <w:sz w:val="24"/>
          <w:szCs w:val="24"/>
        </w:rPr>
        <w:t>In cases such as this, these affixes (such as ‘-</w:t>
      </w:r>
      <w:proofErr w:type="spellStart"/>
      <w:r w:rsidRPr="00E93E6A">
        <w:rPr>
          <w:rFonts w:ascii="Times New Roman" w:hAnsi="Times New Roman" w:cs="Times New Roman"/>
          <w:i/>
          <w:sz w:val="24"/>
          <w:szCs w:val="24"/>
        </w:rPr>
        <w:t>ette</w:t>
      </w:r>
      <w:proofErr w:type="spellEnd"/>
      <w:r w:rsidRPr="00E93E6A">
        <w:rPr>
          <w:rFonts w:ascii="Times New Roman" w:hAnsi="Times New Roman" w:cs="Times New Roman"/>
          <w:i/>
          <w:sz w:val="24"/>
          <w:szCs w:val="24"/>
        </w:rPr>
        <w:t>’</w:t>
      </w:r>
      <w:r w:rsidRPr="00E93E6A">
        <w:rPr>
          <w:rFonts w:ascii="Times New Roman" w:hAnsi="Times New Roman" w:cs="Times New Roman"/>
          <w:sz w:val="24"/>
          <w:szCs w:val="24"/>
        </w:rPr>
        <w:t>) means “</w:t>
      </w:r>
      <w:r w:rsidRPr="00E93E6A">
        <w:rPr>
          <w:rFonts w:ascii="Times New Roman" w:hAnsi="Times New Roman" w:cs="Times New Roman"/>
          <w:i/>
          <w:sz w:val="24"/>
          <w:szCs w:val="24"/>
        </w:rPr>
        <w:t>smaller</w:t>
      </w:r>
      <w:r w:rsidRPr="00E93E6A">
        <w:rPr>
          <w:rFonts w:ascii="Times New Roman" w:hAnsi="Times New Roman" w:cs="Times New Roman"/>
          <w:sz w:val="24"/>
          <w:szCs w:val="24"/>
        </w:rPr>
        <w:t xml:space="preserve"> versions” as is seen in ‘</w:t>
      </w:r>
      <w:r w:rsidRPr="00E93E6A">
        <w:rPr>
          <w:rFonts w:ascii="Times New Roman" w:hAnsi="Times New Roman" w:cs="Times New Roman"/>
          <w:i/>
          <w:sz w:val="24"/>
          <w:szCs w:val="24"/>
        </w:rPr>
        <w:t>kitchenette’</w:t>
      </w:r>
      <w:r w:rsidRPr="00E93E6A">
        <w:rPr>
          <w:rFonts w:ascii="Times New Roman" w:hAnsi="Times New Roman" w:cs="Times New Roman"/>
          <w:sz w:val="24"/>
          <w:szCs w:val="24"/>
        </w:rPr>
        <w:t xml:space="preserve"> which is a smaller kitchen.</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 xml:space="preserve">Nevertheless, it is acknowledged that some non-sexist gender forms exist. However, one is still forced to wonder how the problem of (look into note) can be solved. One solution is that both females and males should be identified as ‘’. This is agreed by sow feminists. However, other feminists argue that the use of these generic forms (even though non-sexist) to address both gender is unacceptable. The argument is that urban makes the female feel ‘unaddressed’. </w:t>
      </w:r>
      <w:proofErr w:type="spellStart"/>
      <w:r w:rsidRPr="00E93E6A">
        <w:rPr>
          <w:rFonts w:ascii="Times New Roman" w:hAnsi="Times New Roman" w:cs="Times New Roman"/>
          <w:sz w:val="24"/>
          <w:szCs w:val="24"/>
        </w:rPr>
        <w:t>Hennebichler</w:t>
      </w:r>
      <w:proofErr w:type="spellEnd"/>
      <w:r w:rsidRPr="00E93E6A">
        <w:rPr>
          <w:rFonts w:ascii="Times New Roman" w:hAnsi="Times New Roman" w:cs="Times New Roman"/>
          <w:sz w:val="24"/>
          <w:szCs w:val="24"/>
        </w:rPr>
        <w:t xml:space="preserve"> gives an example of the use of ‘</w:t>
      </w:r>
      <w:r w:rsidRPr="00E93E6A">
        <w:rPr>
          <w:rFonts w:ascii="Times New Roman" w:hAnsi="Times New Roman" w:cs="Times New Roman"/>
          <w:i/>
          <w:sz w:val="24"/>
          <w:szCs w:val="24"/>
        </w:rPr>
        <w:t>guy’</w:t>
      </w:r>
      <w:r w:rsidRPr="00E93E6A">
        <w:rPr>
          <w:rFonts w:ascii="Times New Roman" w:hAnsi="Times New Roman" w:cs="Times New Roman"/>
          <w:sz w:val="24"/>
          <w:szCs w:val="24"/>
        </w:rPr>
        <w:t xml:space="preserve"> in referring to both females and males separately or together. She says that some feminists refuse to be included on lexical items or words such as this because they were originally male specific. </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 xml:space="preserve">In addition, some female forms that are not diminutive of male forms, that is, are gender-specific, have insulting or derogatory connotations of which the male forms are void. Mills (in </w:t>
      </w:r>
      <w:proofErr w:type="spellStart"/>
      <w:r w:rsidRPr="00E93E6A">
        <w:rPr>
          <w:rFonts w:ascii="Times New Roman" w:hAnsi="Times New Roman" w:cs="Times New Roman"/>
          <w:sz w:val="24"/>
          <w:szCs w:val="24"/>
        </w:rPr>
        <w:t>Hennebichler</w:t>
      </w:r>
      <w:proofErr w:type="spellEnd"/>
      <w:r w:rsidRPr="00E93E6A">
        <w:rPr>
          <w:rFonts w:ascii="Times New Roman" w:hAnsi="Times New Roman" w:cs="Times New Roman"/>
          <w:sz w:val="24"/>
          <w:szCs w:val="24"/>
        </w:rPr>
        <w:t xml:space="preserve">) provides a list of opposing pairs – male and female – identifying some connotations that are different form the male equivalent. This can be </w:t>
      </w:r>
      <w:proofErr w:type="spellStart"/>
      <w:proofErr w:type="gramStart"/>
      <w:r w:rsidRPr="00E93E6A">
        <w:rPr>
          <w:rFonts w:ascii="Times New Roman" w:hAnsi="Times New Roman" w:cs="Times New Roman"/>
          <w:sz w:val="24"/>
          <w:szCs w:val="24"/>
        </w:rPr>
        <w:t>see</w:t>
      </w:r>
      <w:proofErr w:type="spellEnd"/>
      <w:proofErr w:type="gramEnd"/>
      <w:r w:rsidRPr="00E93E6A">
        <w:rPr>
          <w:rFonts w:ascii="Times New Roman" w:hAnsi="Times New Roman" w:cs="Times New Roman"/>
          <w:sz w:val="24"/>
          <w:szCs w:val="24"/>
        </w:rPr>
        <w:t xml:space="preserve"> in cases such as: ‘</w:t>
      </w:r>
      <w:r w:rsidRPr="00E93E6A">
        <w:rPr>
          <w:rFonts w:ascii="Times New Roman" w:hAnsi="Times New Roman" w:cs="Times New Roman"/>
          <w:i/>
          <w:sz w:val="24"/>
          <w:szCs w:val="24"/>
        </w:rPr>
        <w:t>lord</w:t>
      </w:r>
      <w:r w:rsidRPr="00E93E6A">
        <w:rPr>
          <w:rFonts w:ascii="Times New Roman" w:hAnsi="Times New Roman" w:cs="Times New Roman"/>
          <w:sz w:val="24"/>
          <w:szCs w:val="24"/>
        </w:rPr>
        <w:t xml:space="preserve"> and </w:t>
      </w:r>
      <w:r w:rsidRPr="00E93E6A">
        <w:rPr>
          <w:rFonts w:ascii="Times New Roman" w:hAnsi="Times New Roman" w:cs="Times New Roman"/>
          <w:i/>
          <w:sz w:val="24"/>
          <w:szCs w:val="24"/>
        </w:rPr>
        <w:t>lady’</w:t>
      </w:r>
      <w:r w:rsidRPr="00E93E6A">
        <w:rPr>
          <w:rFonts w:ascii="Times New Roman" w:hAnsi="Times New Roman" w:cs="Times New Roman"/>
          <w:sz w:val="24"/>
          <w:szCs w:val="24"/>
        </w:rPr>
        <w:t>, ‘</w:t>
      </w:r>
      <w:r w:rsidRPr="00E93E6A">
        <w:rPr>
          <w:rFonts w:ascii="Times New Roman" w:hAnsi="Times New Roman" w:cs="Times New Roman"/>
          <w:i/>
          <w:sz w:val="24"/>
          <w:szCs w:val="24"/>
        </w:rPr>
        <w:t>sir</w:t>
      </w:r>
      <w:r w:rsidRPr="00E93E6A">
        <w:rPr>
          <w:rFonts w:ascii="Times New Roman" w:hAnsi="Times New Roman" w:cs="Times New Roman"/>
          <w:sz w:val="24"/>
          <w:szCs w:val="24"/>
        </w:rPr>
        <w:t xml:space="preserve"> and </w:t>
      </w:r>
      <w:r w:rsidRPr="00E93E6A">
        <w:rPr>
          <w:rFonts w:ascii="Times New Roman" w:hAnsi="Times New Roman" w:cs="Times New Roman"/>
          <w:i/>
          <w:sz w:val="24"/>
          <w:szCs w:val="24"/>
        </w:rPr>
        <w:t>dame’</w:t>
      </w:r>
      <w:r w:rsidRPr="00E93E6A">
        <w:rPr>
          <w:rFonts w:ascii="Times New Roman" w:hAnsi="Times New Roman" w:cs="Times New Roman"/>
          <w:sz w:val="24"/>
          <w:szCs w:val="24"/>
        </w:rPr>
        <w:t>, ‘</w:t>
      </w:r>
      <w:r w:rsidRPr="00E93E6A">
        <w:rPr>
          <w:rFonts w:ascii="Times New Roman" w:hAnsi="Times New Roman" w:cs="Times New Roman"/>
          <w:i/>
          <w:sz w:val="24"/>
          <w:szCs w:val="24"/>
        </w:rPr>
        <w:t>lord</w:t>
      </w:r>
      <w:r w:rsidRPr="00E93E6A">
        <w:rPr>
          <w:rFonts w:ascii="Times New Roman" w:hAnsi="Times New Roman" w:cs="Times New Roman"/>
          <w:sz w:val="24"/>
          <w:szCs w:val="24"/>
        </w:rPr>
        <w:t xml:space="preserve"> and </w:t>
      </w:r>
      <w:r w:rsidRPr="00E93E6A">
        <w:rPr>
          <w:rFonts w:ascii="Times New Roman" w:hAnsi="Times New Roman" w:cs="Times New Roman"/>
          <w:i/>
          <w:sz w:val="24"/>
          <w:szCs w:val="24"/>
        </w:rPr>
        <w:t>mistress’</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lastRenderedPageBreak/>
        <w:t xml:space="preserve">These male forms all signify ‘authority’, ‘one who is in charge’, or ‘one who is respected’. Equally, the female forms are expected to signify the same. It is observed, however, that alongside the meanings, there are other </w:t>
      </w:r>
      <w:r w:rsidR="003C5A36" w:rsidRPr="00E93E6A">
        <w:rPr>
          <w:rFonts w:ascii="Times New Roman" w:hAnsi="Times New Roman" w:cs="Times New Roman"/>
          <w:sz w:val="24"/>
          <w:szCs w:val="24"/>
        </w:rPr>
        <w:t>meanings</w:t>
      </w:r>
      <w:r w:rsidRPr="00E93E6A">
        <w:rPr>
          <w:rFonts w:ascii="Times New Roman" w:hAnsi="Times New Roman" w:cs="Times New Roman"/>
          <w:sz w:val="24"/>
          <w:szCs w:val="24"/>
        </w:rPr>
        <w:t xml:space="preserve"> that make these female versions seem not as valuable as the male versions. For one, we know that ‘</w:t>
      </w:r>
      <w:r w:rsidRPr="00E93E6A">
        <w:rPr>
          <w:rFonts w:ascii="Times New Roman" w:hAnsi="Times New Roman" w:cs="Times New Roman"/>
          <w:i/>
          <w:sz w:val="24"/>
          <w:szCs w:val="24"/>
        </w:rPr>
        <w:t>lady’</w:t>
      </w:r>
      <w:r w:rsidRPr="00E93E6A">
        <w:rPr>
          <w:rFonts w:ascii="Times New Roman" w:hAnsi="Times New Roman" w:cs="Times New Roman"/>
          <w:sz w:val="24"/>
          <w:szCs w:val="24"/>
        </w:rPr>
        <w:t xml:space="preserve"> could be used as an address term for any adult female, whereas, ‘</w:t>
      </w:r>
      <w:r w:rsidRPr="00E93E6A">
        <w:rPr>
          <w:rFonts w:ascii="Times New Roman" w:hAnsi="Times New Roman" w:cs="Times New Roman"/>
          <w:i/>
          <w:sz w:val="24"/>
          <w:szCs w:val="24"/>
        </w:rPr>
        <w:t>lord’</w:t>
      </w:r>
      <w:r w:rsidRPr="00E93E6A">
        <w:rPr>
          <w:rFonts w:ascii="Times New Roman" w:hAnsi="Times New Roman" w:cs="Times New Roman"/>
          <w:sz w:val="24"/>
          <w:szCs w:val="24"/>
        </w:rPr>
        <w:t xml:space="preserve"> is reserved only for esteemed authorities. Also, while a  ‘</w:t>
      </w:r>
      <w:r w:rsidRPr="00E93E6A">
        <w:rPr>
          <w:rFonts w:ascii="Times New Roman" w:hAnsi="Times New Roman" w:cs="Times New Roman"/>
          <w:i/>
          <w:sz w:val="24"/>
          <w:szCs w:val="24"/>
        </w:rPr>
        <w:t>lady’</w:t>
      </w:r>
      <w:r w:rsidRPr="00E93E6A">
        <w:rPr>
          <w:rFonts w:ascii="Times New Roman" w:hAnsi="Times New Roman" w:cs="Times New Roman"/>
          <w:sz w:val="24"/>
          <w:szCs w:val="24"/>
        </w:rPr>
        <w:t xml:space="preserve"> might have only one ‘</w:t>
      </w:r>
      <w:r w:rsidRPr="00E93E6A">
        <w:rPr>
          <w:rFonts w:ascii="Times New Roman" w:hAnsi="Times New Roman" w:cs="Times New Roman"/>
          <w:i/>
          <w:sz w:val="24"/>
          <w:szCs w:val="24"/>
        </w:rPr>
        <w:t>lord’</w:t>
      </w:r>
      <w:r w:rsidRPr="00E93E6A">
        <w:rPr>
          <w:rFonts w:ascii="Times New Roman" w:hAnsi="Times New Roman" w:cs="Times New Roman"/>
          <w:sz w:val="24"/>
          <w:szCs w:val="24"/>
        </w:rPr>
        <w:t>, and no option of a ‘</w:t>
      </w:r>
      <w:r w:rsidRPr="00E93E6A">
        <w:rPr>
          <w:rFonts w:ascii="Times New Roman" w:hAnsi="Times New Roman" w:cs="Times New Roman"/>
          <w:i/>
          <w:sz w:val="24"/>
          <w:szCs w:val="24"/>
        </w:rPr>
        <w:t>sir’</w:t>
      </w:r>
      <w:r w:rsidRPr="00E93E6A">
        <w:rPr>
          <w:rFonts w:ascii="Times New Roman" w:hAnsi="Times New Roman" w:cs="Times New Roman"/>
          <w:sz w:val="24"/>
          <w:szCs w:val="24"/>
        </w:rPr>
        <w:t xml:space="preserve"> or a ‘</w:t>
      </w:r>
      <w:r w:rsidRPr="00E93E6A">
        <w:rPr>
          <w:rFonts w:ascii="Times New Roman" w:hAnsi="Times New Roman" w:cs="Times New Roman"/>
          <w:i/>
          <w:sz w:val="24"/>
          <w:szCs w:val="24"/>
        </w:rPr>
        <w:t>mister’</w:t>
      </w:r>
      <w:r w:rsidRPr="00E93E6A">
        <w:rPr>
          <w:rFonts w:ascii="Times New Roman" w:hAnsi="Times New Roman" w:cs="Times New Roman"/>
          <w:sz w:val="24"/>
          <w:szCs w:val="24"/>
        </w:rPr>
        <w:t xml:space="preserve"> (openly), a ‘</w:t>
      </w:r>
      <w:r w:rsidRPr="00E93E6A">
        <w:rPr>
          <w:rFonts w:ascii="Times New Roman" w:hAnsi="Times New Roman" w:cs="Times New Roman"/>
          <w:i/>
          <w:sz w:val="24"/>
          <w:szCs w:val="24"/>
        </w:rPr>
        <w:t>lord’</w:t>
      </w:r>
      <w:r w:rsidRPr="00E93E6A">
        <w:rPr>
          <w:rFonts w:ascii="Times New Roman" w:hAnsi="Times New Roman" w:cs="Times New Roman"/>
          <w:sz w:val="24"/>
          <w:szCs w:val="24"/>
        </w:rPr>
        <w:t xml:space="preserve"> might have both a ‘</w:t>
      </w:r>
      <w:r w:rsidRPr="00E93E6A">
        <w:rPr>
          <w:rFonts w:ascii="Times New Roman" w:hAnsi="Times New Roman" w:cs="Times New Roman"/>
          <w:i/>
          <w:sz w:val="24"/>
          <w:szCs w:val="24"/>
        </w:rPr>
        <w:t>mistress’</w:t>
      </w:r>
      <w:r w:rsidRPr="00E93E6A">
        <w:rPr>
          <w:rFonts w:ascii="Times New Roman" w:hAnsi="Times New Roman" w:cs="Times New Roman"/>
          <w:sz w:val="24"/>
          <w:szCs w:val="24"/>
        </w:rPr>
        <w:t xml:space="preserve"> and a ‘</w:t>
      </w:r>
      <w:r w:rsidRPr="00E93E6A">
        <w:rPr>
          <w:rFonts w:ascii="Times New Roman" w:hAnsi="Times New Roman" w:cs="Times New Roman"/>
          <w:i/>
          <w:sz w:val="24"/>
          <w:szCs w:val="24"/>
        </w:rPr>
        <w:t>lady’</w:t>
      </w:r>
      <w:r w:rsidRPr="00E93E6A">
        <w:rPr>
          <w:rFonts w:ascii="Times New Roman" w:hAnsi="Times New Roman" w:cs="Times New Roman"/>
          <w:sz w:val="24"/>
          <w:szCs w:val="24"/>
        </w:rPr>
        <w:t>. Here, the sexual connotation of ‘</w:t>
      </w:r>
      <w:r w:rsidRPr="00E93E6A">
        <w:rPr>
          <w:rFonts w:ascii="Times New Roman" w:hAnsi="Times New Roman" w:cs="Times New Roman"/>
          <w:i/>
          <w:sz w:val="24"/>
          <w:szCs w:val="24"/>
        </w:rPr>
        <w:t>mistress’</w:t>
      </w:r>
      <w:r w:rsidRPr="00E93E6A">
        <w:rPr>
          <w:rFonts w:ascii="Times New Roman" w:hAnsi="Times New Roman" w:cs="Times New Roman"/>
          <w:sz w:val="24"/>
          <w:szCs w:val="24"/>
        </w:rPr>
        <w:t xml:space="preserve"> comes to play. </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 xml:space="preserve">Furthermore, the claim of some feminists is that the syntagmatic order </w:t>
      </w:r>
      <w:r w:rsidR="0097724E">
        <w:rPr>
          <w:rFonts w:ascii="Times New Roman" w:hAnsi="Times New Roman" w:cs="Times New Roman"/>
          <w:sz w:val="24"/>
          <w:szCs w:val="24"/>
        </w:rPr>
        <w:t xml:space="preserve">of female and male </w:t>
      </w:r>
      <w:r w:rsidRPr="00E93E6A">
        <w:rPr>
          <w:rFonts w:ascii="Times New Roman" w:hAnsi="Times New Roman" w:cs="Times New Roman"/>
          <w:sz w:val="24"/>
          <w:szCs w:val="24"/>
        </w:rPr>
        <w:t>pairs is a testimony to sexism in language. It usually is ‘</w:t>
      </w:r>
      <w:r w:rsidRPr="00E93E6A">
        <w:rPr>
          <w:rFonts w:ascii="Times New Roman" w:hAnsi="Times New Roman" w:cs="Times New Roman"/>
          <w:i/>
          <w:sz w:val="24"/>
          <w:szCs w:val="24"/>
        </w:rPr>
        <w:t>man</w:t>
      </w:r>
      <w:r w:rsidR="003C5A36">
        <w:rPr>
          <w:rFonts w:ascii="Times New Roman" w:hAnsi="Times New Roman" w:cs="Times New Roman"/>
          <w:i/>
          <w:sz w:val="24"/>
          <w:szCs w:val="24"/>
        </w:rPr>
        <w:t xml:space="preserve"> </w:t>
      </w:r>
      <w:r w:rsidRPr="00E93E6A">
        <w:rPr>
          <w:rFonts w:ascii="Times New Roman" w:hAnsi="Times New Roman" w:cs="Times New Roman"/>
          <w:i/>
          <w:sz w:val="24"/>
          <w:szCs w:val="24"/>
        </w:rPr>
        <w:t>and</w:t>
      </w:r>
      <w:r w:rsidR="003C5A36">
        <w:rPr>
          <w:rFonts w:ascii="Times New Roman" w:hAnsi="Times New Roman" w:cs="Times New Roman"/>
          <w:i/>
          <w:sz w:val="24"/>
          <w:szCs w:val="24"/>
        </w:rPr>
        <w:t xml:space="preserve"> </w:t>
      </w:r>
      <w:r w:rsidRPr="00E93E6A">
        <w:rPr>
          <w:rFonts w:ascii="Times New Roman" w:hAnsi="Times New Roman" w:cs="Times New Roman"/>
          <w:i/>
          <w:sz w:val="24"/>
          <w:szCs w:val="24"/>
        </w:rPr>
        <w:t>woman’</w:t>
      </w:r>
      <w:r w:rsidRPr="00E93E6A">
        <w:rPr>
          <w:rFonts w:ascii="Times New Roman" w:hAnsi="Times New Roman" w:cs="Times New Roman"/>
          <w:sz w:val="24"/>
          <w:szCs w:val="24"/>
        </w:rPr>
        <w:t xml:space="preserve"> or ‘</w:t>
      </w:r>
      <w:r w:rsidRPr="00E93E6A">
        <w:rPr>
          <w:rFonts w:ascii="Times New Roman" w:hAnsi="Times New Roman" w:cs="Times New Roman"/>
          <w:i/>
          <w:sz w:val="24"/>
          <w:szCs w:val="24"/>
        </w:rPr>
        <w:t>pastor</w:t>
      </w:r>
      <w:r w:rsidR="0097724E">
        <w:rPr>
          <w:rFonts w:ascii="Times New Roman" w:hAnsi="Times New Roman" w:cs="Times New Roman"/>
          <w:i/>
          <w:sz w:val="24"/>
          <w:szCs w:val="24"/>
        </w:rPr>
        <w:t xml:space="preserve"> </w:t>
      </w:r>
      <w:r w:rsidRPr="00E93E6A">
        <w:rPr>
          <w:rFonts w:ascii="Times New Roman" w:hAnsi="Times New Roman" w:cs="Times New Roman"/>
          <w:i/>
          <w:sz w:val="24"/>
          <w:szCs w:val="24"/>
        </w:rPr>
        <w:t>and</w:t>
      </w:r>
      <w:r w:rsidR="0097724E">
        <w:rPr>
          <w:rFonts w:ascii="Times New Roman" w:hAnsi="Times New Roman" w:cs="Times New Roman"/>
          <w:i/>
          <w:sz w:val="24"/>
          <w:szCs w:val="24"/>
        </w:rPr>
        <w:t xml:space="preserve"> </w:t>
      </w:r>
      <w:r w:rsidRPr="00E93E6A">
        <w:rPr>
          <w:rFonts w:ascii="Times New Roman" w:hAnsi="Times New Roman" w:cs="Times New Roman"/>
          <w:i/>
          <w:sz w:val="24"/>
          <w:szCs w:val="24"/>
        </w:rPr>
        <w:t>pastor</w:t>
      </w:r>
      <w:r w:rsidR="0097724E">
        <w:rPr>
          <w:rFonts w:ascii="Times New Roman" w:hAnsi="Times New Roman" w:cs="Times New Roman"/>
          <w:i/>
          <w:sz w:val="24"/>
          <w:szCs w:val="24"/>
        </w:rPr>
        <w:t xml:space="preserve"> </w:t>
      </w:r>
      <w:r w:rsidRPr="00E93E6A">
        <w:rPr>
          <w:rFonts w:ascii="Times New Roman" w:hAnsi="Times New Roman" w:cs="Times New Roman"/>
          <w:i/>
          <w:sz w:val="24"/>
          <w:szCs w:val="24"/>
        </w:rPr>
        <w:t>(Mrs.)</w:t>
      </w:r>
      <w:r w:rsidRPr="00E93E6A">
        <w:rPr>
          <w:rFonts w:ascii="Times New Roman" w:hAnsi="Times New Roman" w:cs="Times New Roman"/>
          <w:sz w:val="24"/>
          <w:szCs w:val="24"/>
        </w:rPr>
        <w:t>’, rather than the other way round. A fault is found in this, as the most important information is usually expected to precede the least important one. So, a logical solution to this is to have the female part of the pair before the male. However, one is forced to think this through,</w:t>
      </w:r>
      <w:r w:rsidR="007E12A1">
        <w:rPr>
          <w:rFonts w:ascii="Times New Roman" w:hAnsi="Times New Roman" w:cs="Times New Roman"/>
          <w:sz w:val="24"/>
          <w:szCs w:val="24"/>
        </w:rPr>
        <w:t xml:space="preserve"> </w:t>
      </w:r>
      <w:r w:rsidRPr="00E93E6A">
        <w:rPr>
          <w:rFonts w:ascii="Times New Roman" w:hAnsi="Times New Roman" w:cs="Times New Roman"/>
          <w:sz w:val="24"/>
          <w:szCs w:val="24"/>
        </w:rPr>
        <w:t>as this might also be seen as sexist from the male</w:t>
      </w:r>
      <w:r w:rsidR="007E12A1">
        <w:rPr>
          <w:rFonts w:ascii="Times New Roman" w:hAnsi="Times New Roman" w:cs="Times New Roman"/>
          <w:sz w:val="24"/>
          <w:szCs w:val="24"/>
        </w:rPr>
        <w:t>’</w:t>
      </w:r>
      <w:r w:rsidRPr="00E93E6A">
        <w:rPr>
          <w:rFonts w:ascii="Times New Roman" w:hAnsi="Times New Roman" w:cs="Times New Roman"/>
          <w:sz w:val="24"/>
          <w:szCs w:val="24"/>
        </w:rPr>
        <w:t>s viewpoint.</w:t>
      </w:r>
    </w:p>
    <w:p w:rsidR="00354E2E" w:rsidRPr="00090E5D" w:rsidRDefault="00354E2E" w:rsidP="00354E2E">
      <w:pPr>
        <w:pStyle w:val="ListParagraph"/>
        <w:numPr>
          <w:ilvl w:val="3"/>
          <w:numId w:val="44"/>
        </w:numPr>
        <w:spacing w:line="480" w:lineRule="auto"/>
        <w:jc w:val="both"/>
        <w:rPr>
          <w:rFonts w:ascii="Times New Roman" w:hAnsi="Times New Roman" w:cs="Times New Roman"/>
          <w:b/>
          <w:sz w:val="24"/>
          <w:szCs w:val="24"/>
        </w:rPr>
      </w:pPr>
      <w:r w:rsidRPr="00090E5D">
        <w:rPr>
          <w:rFonts w:ascii="Times New Roman" w:hAnsi="Times New Roman" w:cs="Times New Roman"/>
          <w:b/>
          <w:sz w:val="24"/>
          <w:szCs w:val="24"/>
        </w:rPr>
        <w:t>Euphemisms and Taboo Words</w:t>
      </w:r>
    </w:p>
    <w:p w:rsidR="00354E2E" w:rsidRPr="00E93E6A" w:rsidRDefault="00354E2E" w:rsidP="00354E2E">
      <w:pPr>
        <w:spacing w:after="0"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Euphemism</w:t>
      </w:r>
      <w:r w:rsidR="007E12A1">
        <w:rPr>
          <w:rFonts w:ascii="Times New Roman" w:hAnsi="Times New Roman" w:cs="Times New Roman"/>
          <w:sz w:val="24"/>
          <w:szCs w:val="24"/>
        </w:rPr>
        <w:t>s</w:t>
      </w:r>
      <w:r w:rsidRPr="00E93E6A">
        <w:rPr>
          <w:rFonts w:ascii="Times New Roman" w:hAnsi="Times New Roman" w:cs="Times New Roman"/>
          <w:sz w:val="24"/>
          <w:szCs w:val="24"/>
        </w:rPr>
        <w:t xml:space="preserve"> are mild or pleasant words used to replace harsh or hard sounding words in communication. The adoption of euphemism is to ‘soften’ the blow an expression might have otherwise had. It makes expressions more socially acceptable in communication. Abrams as cited in </w:t>
      </w:r>
      <w:proofErr w:type="spellStart"/>
      <w:r w:rsidR="007E12A1" w:rsidRPr="00E93E6A">
        <w:rPr>
          <w:rFonts w:ascii="Times New Roman" w:hAnsi="Times New Roman" w:cs="Times New Roman"/>
          <w:sz w:val="24"/>
          <w:szCs w:val="24"/>
        </w:rPr>
        <w:t>Hennebichler</w:t>
      </w:r>
      <w:proofErr w:type="spellEnd"/>
      <w:r w:rsidR="007E12A1" w:rsidRPr="00E93E6A">
        <w:rPr>
          <w:rFonts w:ascii="Times New Roman" w:hAnsi="Times New Roman" w:cs="Times New Roman"/>
          <w:sz w:val="24"/>
          <w:szCs w:val="24"/>
        </w:rPr>
        <w:t xml:space="preserve"> describes</w:t>
      </w:r>
      <w:r w:rsidRPr="00E93E6A">
        <w:rPr>
          <w:rFonts w:ascii="Times New Roman" w:hAnsi="Times New Roman" w:cs="Times New Roman"/>
          <w:sz w:val="24"/>
          <w:szCs w:val="24"/>
        </w:rPr>
        <w:t xml:space="preserve"> euphemism as</w:t>
      </w:r>
      <w:r w:rsidR="007E12A1">
        <w:rPr>
          <w:rFonts w:ascii="Times New Roman" w:hAnsi="Times New Roman" w:cs="Times New Roman"/>
          <w:sz w:val="24"/>
          <w:szCs w:val="24"/>
        </w:rPr>
        <w:t xml:space="preserve"> </w:t>
      </w:r>
      <w:r w:rsidRPr="00E93E6A">
        <w:rPr>
          <w:rFonts w:ascii="Times New Roman" w:hAnsi="Times New Roman" w:cs="Times New Roman"/>
          <w:sz w:val="24"/>
          <w:szCs w:val="24"/>
        </w:rPr>
        <w:t>an in offensive expression used in place of a bluest one [a taboo] that is felt to be disagreeable or embarrassing. Euphemisms are used frequently with reference to such subjects as religion [...], death</w:t>
      </w:r>
      <w:r w:rsidR="007E12A1">
        <w:rPr>
          <w:rFonts w:ascii="Times New Roman" w:hAnsi="Times New Roman" w:cs="Times New Roman"/>
          <w:sz w:val="24"/>
          <w:szCs w:val="24"/>
        </w:rPr>
        <w:t xml:space="preserve"> </w:t>
      </w:r>
      <w:r w:rsidRPr="00E93E6A">
        <w:rPr>
          <w:rFonts w:ascii="Times New Roman" w:hAnsi="Times New Roman" w:cs="Times New Roman"/>
          <w:sz w:val="24"/>
          <w:szCs w:val="24"/>
        </w:rPr>
        <w:t xml:space="preserve">[...], bodily function [...], and </w:t>
      </w:r>
      <w:proofErr w:type="gramStart"/>
      <w:r w:rsidRPr="00E93E6A">
        <w:rPr>
          <w:rFonts w:ascii="Times New Roman" w:hAnsi="Times New Roman" w:cs="Times New Roman"/>
          <w:sz w:val="24"/>
          <w:szCs w:val="24"/>
        </w:rPr>
        <w:t>sex[</w:t>
      </w:r>
      <w:proofErr w:type="gramEnd"/>
      <w:r w:rsidRPr="00E93E6A">
        <w:rPr>
          <w:rFonts w:ascii="Times New Roman" w:hAnsi="Times New Roman" w:cs="Times New Roman"/>
          <w:sz w:val="24"/>
          <w:szCs w:val="24"/>
        </w:rPr>
        <w:t>...]. (p. 17)</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lastRenderedPageBreak/>
        <w:t>The words that are ‘</w:t>
      </w:r>
      <w:proofErr w:type="spellStart"/>
      <w:r w:rsidRPr="00E93E6A">
        <w:rPr>
          <w:rFonts w:ascii="Times New Roman" w:hAnsi="Times New Roman" w:cs="Times New Roman"/>
          <w:sz w:val="24"/>
          <w:szCs w:val="24"/>
        </w:rPr>
        <w:t>euphemised</w:t>
      </w:r>
      <w:proofErr w:type="spellEnd"/>
      <w:r w:rsidRPr="00E93E6A">
        <w:rPr>
          <w:rFonts w:ascii="Times New Roman" w:hAnsi="Times New Roman" w:cs="Times New Roman"/>
          <w:sz w:val="24"/>
          <w:szCs w:val="24"/>
        </w:rPr>
        <w:t xml:space="preserve">’ are usually classified as ‘taboo’ words. These words have the capacity to ‘shock’ </w:t>
      </w:r>
      <w:proofErr w:type="gramStart"/>
      <w:r w:rsidRPr="00E93E6A">
        <w:rPr>
          <w:rFonts w:ascii="Times New Roman" w:hAnsi="Times New Roman" w:cs="Times New Roman"/>
          <w:sz w:val="24"/>
          <w:szCs w:val="24"/>
        </w:rPr>
        <w:t>it’s</w:t>
      </w:r>
      <w:proofErr w:type="gramEnd"/>
      <w:r w:rsidRPr="00E93E6A">
        <w:rPr>
          <w:rFonts w:ascii="Times New Roman" w:hAnsi="Times New Roman" w:cs="Times New Roman"/>
          <w:sz w:val="24"/>
          <w:szCs w:val="24"/>
        </w:rPr>
        <w:t xml:space="preserve"> hearers or make then uncomfortable, so it is not usually socially acceptable in communication. </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It might seem unlikely that euphemisms can be subjected under sexist language use. However, Mills cites an example that seems to back this claim. The euphemistic term used to identify the word ‘</w:t>
      </w:r>
      <w:r w:rsidRPr="00E93E6A">
        <w:rPr>
          <w:rFonts w:ascii="Times New Roman" w:hAnsi="Times New Roman" w:cs="Times New Roman"/>
          <w:i/>
          <w:sz w:val="24"/>
          <w:szCs w:val="24"/>
        </w:rPr>
        <w:t>menstruation’</w:t>
      </w:r>
      <w:r w:rsidRPr="00E93E6A">
        <w:rPr>
          <w:rFonts w:ascii="Times New Roman" w:hAnsi="Times New Roman" w:cs="Times New Roman"/>
          <w:sz w:val="24"/>
          <w:szCs w:val="24"/>
        </w:rPr>
        <w:t xml:space="preserve"> are ‘</w:t>
      </w:r>
      <w:r w:rsidRPr="00E93E6A">
        <w:rPr>
          <w:rFonts w:ascii="Times New Roman" w:hAnsi="Times New Roman" w:cs="Times New Roman"/>
          <w:i/>
          <w:sz w:val="24"/>
          <w:szCs w:val="24"/>
        </w:rPr>
        <w:t>the wrong time of the month</w:t>
      </w:r>
      <w:r w:rsidRPr="00E93E6A">
        <w:rPr>
          <w:rFonts w:ascii="Times New Roman" w:hAnsi="Times New Roman" w:cs="Times New Roman"/>
          <w:sz w:val="24"/>
          <w:szCs w:val="24"/>
        </w:rPr>
        <w:t>’ or ‘</w:t>
      </w:r>
      <w:r w:rsidRPr="00E93E6A">
        <w:rPr>
          <w:rFonts w:ascii="Times New Roman" w:hAnsi="Times New Roman" w:cs="Times New Roman"/>
          <w:i/>
          <w:sz w:val="24"/>
          <w:szCs w:val="24"/>
        </w:rPr>
        <w:t>red flag up</w:t>
      </w:r>
      <w:r w:rsidRPr="00E93E6A">
        <w:rPr>
          <w:rFonts w:ascii="Times New Roman" w:hAnsi="Times New Roman" w:cs="Times New Roman"/>
          <w:sz w:val="24"/>
          <w:szCs w:val="24"/>
        </w:rPr>
        <w:t>’. According to Mills, these two expressions give the impression of danger, and so can be deemed sexist (</w:t>
      </w:r>
      <w:proofErr w:type="spellStart"/>
      <w:r w:rsidRPr="00E93E6A">
        <w:rPr>
          <w:rFonts w:ascii="Times New Roman" w:hAnsi="Times New Roman" w:cs="Times New Roman"/>
          <w:sz w:val="24"/>
          <w:szCs w:val="24"/>
        </w:rPr>
        <w:t>Hennebichler</w:t>
      </w:r>
      <w:proofErr w:type="spellEnd"/>
      <w:r w:rsidRPr="00E93E6A">
        <w:rPr>
          <w:rFonts w:ascii="Times New Roman" w:hAnsi="Times New Roman" w:cs="Times New Roman"/>
          <w:sz w:val="24"/>
          <w:szCs w:val="24"/>
        </w:rPr>
        <w:t>, p. 19). In accordance with this, some feminists claim that some euphemistic terms such as the above have such a ‘distracting’ feel to it as being overtly negative or dirty.</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 xml:space="preserve">On the other hand, taboo words are usually allowed to be used more often by males than females. In fact, when a female uses a taboo word, she is often considered to be ‘unladylike’, whereas, it is not so shocking when the same word is used by a man. This is also a sexist issue in language use that feminists seek to resolve. </w:t>
      </w:r>
    </w:p>
    <w:p w:rsidR="00354E2E" w:rsidRPr="00B00CDD" w:rsidRDefault="00354E2E" w:rsidP="00354E2E">
      <w:pPr>
        <w:pStyle w:val="ListParagraph"/>
        <w:numPr>
          <w:ilvl w:val="2"/>
          <w:numId w:val="4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Phrasal and Syntactic Analysis</w:t>
      </w:r>
    </w:p>
    <w:p w:rsidR="00354E2E" w:rsidRPr="00E93E6A" w:rsidRDefault="00354E2E" w:rsidP="007E12A1">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The scope here is enlarged to cover phrases and sentences. This level is usually easier than the analysis of individual lexical items. The reason for this is that here, the lexical items are situated, and so, we are able to infer meaning both from the co-texts and the context in which they all occur. For individual words, this could pose to be quite difficult, as some words could have several meanings. Deciding which meaning to do with could be problematic, and lead to real misinterpretations. Mills (p. 128) says that the way that meaning takes place often involves the process of the meaning production not being accessible at the literal level of the individual words of which the sentence is composed. (</w:t>
      </w:r>
      <w:proofErr w:type="spellStart"/>
      <w:r w:rsidRPr="00E93E6A">
        <w:rPr>
          <w:rFonts w:ascii="Times New Roman" w:hAnsi="Times New Roman" w:cs="Times New Roman"/>
          <w:sz w:val="24"/>
          <w:szCs w:val="24"/>
        </w:rPr>
        <w:t>Hennebichler</w:t>
      </w:r>
      <w:proofErr w:type="spellEnd"/>
      <w:r w:rsidRPr="00E93E6A">
        <w:rPr>
          <w:rFonts w:ascii="Times New Roman" w:hAnsi="Times New Roman" w:cs="Times New Roman"/>
          <w:sz w:val="24"/>
          <w:szCs w:val="24"/>
        </w:rPr>
        <w:t>, p. 20)</w:t>
      </w:r>
    </w:p>
    <w:p w:rsidR="00354E2E"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lastRenderedPageBreak/>
        <w:t xml:space="preserve">The background knowledge that is available in phrase or sentences </w:t>
      </w:r>
      <w:r w:rsidR="007E12A1" w:rsidRPr="00E93E6A">
        <w:rPr>
          <w:rFonts w:ascii="Times New Roman" w:hAnsi="Times New Roman" w:cs="Times New Roman"/>
          <w:sz w:val="24"/>
          <w:szCs w:val="24"/>
        </w:rPr>
        <w:t>facilitates</w:t>
      </w:r>
      <w:r w:rsidR="007E12A1">
        <w:rPr>
          <w:rFonts w:ascii="Times New Roman" w:hAnsi="Times New Roman" w:cs="Times New Roman"/>
          <w:sz w:val="24"/>
          <w:szCs w:val="24"/>
        </w:rPr>
        <w:t xml:space="preserve"> </w:t>
      </w:r>
      <w:r w:rsidRPr="00E93E6A">
        <w:rPr>
          <w:rFonts w:ascii="Times New Roman" w:hAnsi="Times New Roman" w:cs="Times New Roman"/>
          <w:sz w:val="24"/>
          <w:szCs w:val="24"/>
        </w:rPr>
        <w:t xml:space="preserve">comprehension. </w:t>
      </w:r>
    </w:p>
    <w:p w:rsidR="00354E2E" w:rsidRPr="00A46C7C" w:rsidRDefault="00354E2E" w:rsidP="00354E2E">
      <w:pPr>
        <w:pStyle w:val="ListParagraph"/>
        <w:numPr>
          <w:ilvl w:val="3"/>
          <w:numId w:val="44"/>
        </w:numPr>
        <w:spacing w:line="480" w:lineRule="auto"/>
        <w:jc w:val="both"/>
        <w:rPr>
          <w:rFonts w:ascii="Times New Roman" w:hAnsi="Times New Roman" w:cs="Times New Roman"/>
          <w:sz w:val="24"/>
          <w:szCs w:val="24"/>
        </w:rPr>
      </w:pPr>
      <w:r w:rsidRPr="00A46C7C">
        <w:rPr>
          <w:rFonts w:ascii="Times New Roman" w:hAnsi="Times New Roman" w:cs="Times New Roman"/>
          <w:b/>
          <w:sz w:val="24"/>
          <w:szCs w:val="24"/>
        </w:rPr>
        <w:t xml:space="preserve">Ready-Made Phrases </w:t>
      </w:r>
    </w:p>
    <w:p w:rsidR="00354E2E"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 xml:space="preserve">The </w:t>
      </w:r>
      <w:r w:rsidR="007E12A1" w:rsidRPr="00E93E6A">
        <w:rPr>
          <w:rFonts w:ascii="Times New Roman" w:hAnsi="Times New Roman" w:cs="Times New Roman"/>
          <w:sz w:val="24"/>
          <w:szCs w:val="24"/>
        </w:rPr>
        <w:t xml:space="preserve">question of altering widely used expressions comes </w:t>
      </w:r>
      <w:r w:rsidR="007E12A1">
        <w:rPr>
          <w:rFonts w:ascii="Times New Roman" w:hAnsi="Times New Roman" w:cs="Times New Roman"/>
          <w:sz w:val="24"/>
          <w:szCs w:val="24"/>
        </w:rPr>
        <w:t>to</w:t>
      </w:r>
      <w:r w:rsidR="007E12A1" w:rsidRPr="00E93E6A">
        <w:rPr>
          <w:rFonts w:ascii="Times New Roman" w:hAnsi="Times New Roman" w:cs="Times New Roman"/>
          <w:sz w:val="24"/>
          <w:szCs w:val="24"/>
        </w:rPr>
        <w:t xml:space="preserve"> plays</w:t>
      </w:r>
      <w:r w:rsidRPr="00E93E6A">
        <w:rPr>
          <w:rFonts w:ascii="Times New Roman" w:hAnsi="Times New Roman" w:cs="Times New Roman"/>
          <w:sz w:val="24"/>
          <w:szCs w:val="24"/>
        </w:rPr>
        <w:t xml:space="preserve"> once more. First, Mills argue that there are some ‘ready-made’ phrases w</w:t>
      </w:r>
      <w:r w:rsidR="002F5C39">
        <w:rPr>
          <w:rFonts w:ascii="Times New Roman" w:hAnsi="Times New Roman" w:cs="Times New Roman"/>
          <w:sz w:val="24"/>
          <w:szCs w:val="24"/>
        </w:rPr>
        <w:t xml:space="preserve">hich are sexist, and so, could </w:t>
      </w:r>
      <w:r w:rsidRPr="00E93E6A">
        <w:rPr>
          <w:rFonts w:ascii="Times New Roman" w:hAnsi="Times New Roman" w:cs="Times New Roman"/>
          <w:sz w:val="24"/>
          <w:szCs w:val="24"/>
        </w:rPr>
        <w:t>be subjected to phrasal analysis, and, ultimately, alterations. As was earlier said in the case of genetic word forms, these ready-made phrases are normative, and so might be hard to change. Mills, nevertheless</w:t>
      </w:r>
      <w:r w:rsidR="002F5C39">
        <w:rPr>
          <w:rFonts w:ascii="Times New Roman" w:hAnsi="Times New Roman" w:cs="Times New Roman"/>
          <w:sz w:val="24"/>
          <w:szCs w:val="24"/>
        </w:rPr>
        <w:t>,</w:t>
      </w:r>
      <w:r w:rsidRPr="00E93E6A">
        <w:rPr>
          <w:rFonts w:ascii="Times New Roman" w:hAnsi="Times New Roman" w:cs="Times New Roman"/>
          <w:sz w:val="24"/>
          <w:szCs w:val="24"/>
        </w:rPr>
        <w:t xml:space="preserve"> refutes this claim. She gives the example of the phrase ‘</w:t>
      </w:r>
      <w:r w:rsidRPr="00E93E6A">
        <w:rPr>
          <w:rFonts w:ascii="Times New Roman" w:hAnsi="Times New Roman" w:cs="Times New Roman"/>
          <w:i/>
          <w:sz w:val="24"/>
          <w:szCs w:val="24"/>
        </w:rPr>
        <w:t>A woman’s place is in the home</w:t>
      </w:r>
      <w:r w:rsidRPr="00E93E6A">
        <w:rPr>
          <w:rFonts w:ascii="Times New Roman" w:hAnsi="Times New Roman" w:cs="Times New Roman"/>
          <w:sz w:val="24"/>
          <w:szCs w:val="24"/>
        </w:rPr>
        <w:t>’ which in the course of the Women’s Movement, feminists have come up with revised versions such as ‘</w:t>
      </w:r>
      <w:r w:rsidRPr="00E93E6A">
        <w:rPr>
          <w:rFonts w:ascii="Times New Roman" w:hAnsi="Times New Roman" w:cs="Times New Roman"/>
          <w:i/>
          <w:sz w:val="24"/>
          <w:szCs w:val="24"/>
        </w:rPr>
        <w:t>A woman’s place is in her union</w:t>
      </w:r>
      <w:r w:rsidRPr="00E93E6A">
        <w:rPr>
          <w:rFonts w:ascii="Times New Roman" w:hAnsi="Times New Roman" w:cs="Times New Roman"/>
          <w:sz w:val="24"/>
          <w:szCs w:val="24"/>
        </w:rPr>
        <w:t>’ or ‘</w:t>
      </w:r>
      <w:proofErr w:type="gramStart"/>
      <w:r w:rsidRPr="00E93E6A">
        <w:rPr>
          <w:rFonts w:ascii="Times New Roman" w:hAnsi="Times New Roman" w:cs="Times New Roman"/>
          <w:i/>
          <w:sz w:val="24"/>
          <w:szCs w:val="24"/>
        </w:rPr>
        <w:t>A</w:t>
      </w:r>
      <w:proofErr w:type="gramEnd"/>
      <w:r w:rsidRPr="00E93E6A">
        <w:rPr>
          <w:rFonts w:ascii="Times New Roman" w:hAnsi="Times New Roman" w:cs="Times New Roman"/>
          <w:i/>
          <w:sz w:val="24"/>
          <w:szCs w:val="24"/>
        </w:rPr>
        <w:t xml:space="preserve"> woman’s place is in her struggle</w:t>
      </w:r>
      <w:r w:rsidRPr="00E93E6A">
        <w:rPr>
          <w:rFonts w:ascii="Times New Roman" w:hAnsi="Times New Roman" w:cs="Times New Roman"/>
          <w:sz w:val="24"/>
          <w:szCs w:val="24"/>
        </w:rPr>
        <w:t xml:space="preserve">’. These, in the feminist viewpoint, have more positive connotations. </w:t>
      </w:r>
      <w:proofErr w:type="gramStart"/>
      <w:r w:rsidRPr="00E93E6A">
        <w:rPr>
          <w:rFonts w:ascii="Times New Roman" w:hAnsi="Times New Roman" w:cs="Times New Roman"/>
          <w:sz w:val="24"/>
          <w:szCs w:val="24"/>
        </w:rPr>
        <w:t>(</w:t>
      </w:r>
      <w:proofErr w:type="spellStart"/>
      <w:r w:rsidRPr="00E93E6A">
        <w:rPr>
          <w:rFonts w:ascii="Times New Roman" w:hAnsi="Times New Roman" w:cs="Times New Roman"/>
          <w:sz w:val="24"/>
          <w:szCs w:val="24"/>
        </w:rPr>
        <w:t>Hennebichler</w:t>
      </w:r>
      <w:proofErr w:type="spellEnd"/>
      <w:r w:rsidRPr="00E93E6A">
        <w:rPr>
          <w:rFonts w:ascii="Times New Roman" w:hAnsi="Times New Roman" w:cs="Times New Roman"/>
          <w:sz w:val="24"/>
          <w:szCs w:val="24"/>
        </w:rPr>
        <w:t>, p. 22)</w:t>
      </w:r>
      <w:r>
        <w:rPr>
          <w:rFonts w:ascii="Times New Roman" w:hAnsi="Times New Roman" w:cs="Times New Roman"/>
          <w:sz w:val="24"/>
          <w:szCs w:val="24"/>
        </w:rPr>
        <w:t>.</w:t>
      </w:r>
      <w:proofErr w:type="gramEnd"/>
    </w:p>
    <w:p w:rsidR="00354E2E" w:rsidRPr="00A46C7C" w:rsidRDefault="00354E2E" w:rsidP="00354E2E">
      <w:pPr>
        <w:pStyle w:val="ListParagraph"/>
        <w:numPr>
          <w:ilvl w:val="3"/>
          <w:numId w:val="44"/>
        </w:numPr>
        <w:spacing w:line="480" w:lineRule="auto"/>
        <w:jc w:val="both"/>
        <w:rPr>
          <w:rFonts w:ascii="Times New Roman" w:hAnsi="Times New Roman" w:cs="Times New Roman"/>
          <w:sz w:val="24"/>
          <w:szCs w:val="24"/>
        </w:rPr>
      </w:pPr>
      <w:r w:rsidRPr="00A46C7C">
        <w:rPr>
          <w:rFonts w:ascii="Times New Roman" w:hAnsi="Times New Roman" w:cs="Times New Roman"/>
          <w:b/>
          <w:sz w:val="24"/>
          <w:szCs w:val="24"/>
        </w:rPr>
        <w:t xml:space="preserve">Metaphors </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Metaphor can be described as “a word or a phrase which establishes a comparison or an analogy between one object and ideas of another” (Goddard &amp; Patterson, 2000:11</w:t>
      </w:r>
      <w:r w:rsidR="002F5C39">
        <w:rPr>
          <w:rFonts w:ascii="Times New Roman" w:hAnsi="Times New Roman" w:cs="Times New Roman"/>
          <w:sz w:val="24"/>
          <w:szCs w:val="24"/>
        </w:rPr>
        <w:t xml:space="preserve">7 as cited in </w:t>
      </w:r>
      <w:proofErr w:type="spellStart"/>
      <w:r w:rsidR="002F5C39">
        <w:rPr>
          <w:rFonts w:ascii="Times New Roman" w:hAnsi="Times New Roman" w:cs="Times New Roman"/>
          <w:sz w:val="24"/>
          <w:szCs w:val="24"/>
        </w:rPr>
        <w:t>Hennebichler</w:t>
      </w:r>
      <w:proofErr w:type="spellEnd"/>
      <w:r w:rsidR="002F5C39">
        <w:rPr>
          <w:rFonts w:ascii="Times New Roman" w:hAnsi="Times New Roman" w:cs="Times New Roman"/>
          <w:sz w:val="24"/>
          <w:szCs w:val="24"/>
        </w:rPr>
        <w:t xml:space="preserve">, p. </w:t>
      </w:r>
      <w:r w:rsidRPr="00E93E6A">
        <w:rPr>
          <w:rFonts w:ascii="Times New Roman" w:hAnsi="Times New Roman" w:cs="Times New Roman"/>
          <w:sz w:val="24"/>
          <w:szCs w:val="24"/>
        </w:rPr>
        <w:t xml:space="preserve">20). This definition is a very basic one. However, Mills argues that metaphors are phenomena that can be </w:t>
      </w:r>
      <w:proofErr w:type="spellStart"/>
      <w:r w:rsidRPr="00E93E6A">
        <w:rPr>
          <w:rFonts w:ascii="Times New Roman" w:hAnsi="Times New Roman" w:cs="Times New Roman"/>
          <w:sz w:val="24"/>
          <w:szCs w:val="24"/>
        </w:rPr>
        <w:t>analysed</w:t>
      </w:r>
      <w:proofErr w:type="spellEnd"/>
      <w:r w:rsidRPr="00E93E6A">
        <w:rPr>
          <w:rFonts w:ascii="Times New Roman" w:hAnsi="Times New Roman" w:cs="Times New Roman"/>
          <w:sz w:val="24"/>
          <w:szCs w:val="24"/>
        </w:rPr>
        <w:t xml:space="preserve"> at </w:t>
      </w:r>
      <w:r w:rsidR="00841049">
        <w:rPr>
          <w:rFonts w:ascii="Times New Roman" w:hAnsi="Times New Roman" w:cs="Times New Roman"/>
          <w:sz w:val="24"/>
          <w:szCs w:val="24"/>
        </w:rPr>
        <w:t xml:space="preserve">the phrasal level. Citing Black, </w:t>
      </w:r>
      <w:r w:rsidRPr="00E93E6A">
        <w:rPr>
          <w:rFonts w:ascii="Times New Roman" w:hAnsi="Times New Roman" w:cs="Times New Roman"/>
          <w:sz w:val="24"/>
          <w:szCs w:val="24"/>
        </w:rPr>
        <w:t>Mills describes metaphors as being more of systems of beliefs than individual things (</w:t>
      </w:r>
      <w:proofErr w:type="spellStart"/>
      <w:r w:rsidRPr="00E93E6A">
        <w:rPr>
          <w:rFonts w:ascii="Times New Roman" w:hAnsi="Times New Roman" w:cs="Times New Roman"/>
          <w:sz w:val="24"/>
          <w:szCs w:val="24"/>
        </w:rPr>
        <w:t>Hennebichler</w:t>
      </w:r>
      <w:proofErr w:type="spellEnd"/>
      <w:r w:rsidRPr="00E93E6A">
        <w:rPr>
          <w:rFonts w:ascii="Times New Roman" w:hAnsi="Times New Roman" w:cs="Times New Roman"/>
          <w:sz w:val="24"/>
          <w:szCs w:val="24"/>
        </w:rPr>
        <w:t>, p. 21).</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 xml:space="preserve">The concept of the metaphor is one that compares. It is, therefore, not rare to see some sexist comparisons. </w:t>
      </w:r>
      <w:proofErr w:type="spellStart"/>
      <w:r w:rsidRPr="00E93E6A">
        <w:rPr>
          <w:rFonts w:ascii="Times New Roman" w:hAnsi="Times New Roman" w:cs="Times New Roman"/>
          <w:sz w:val="24"/>
          <w:szCs w:val="24"/>
        </w:rPr>
        <w:t>Hennebichler</w:t>
      </w:r>
      <w:proofErr w:type="spellEnd"/>
      <w:r w:rsidRPr="00E93E6A">
        <w:rPr>
          <w:rFonts w:ascii="Times New Roman" w:hAnsi="Times New Roman" w:cs="Times New Roman"/>
          <w:sz w:val="24"/>
          <w:szCs w:val="24"/>
        </w:rPr>
        <w:t xml:space="preserve"> identifies fixed or dead metaphors and “others that imply a lesser degree of pre-construction or none at all” (p. 21). Some feminists argue that at most times, it is these fixed metaphors that reinforce stereotypical connotations (</w:t>
      </w:r>
      <w:proofErr w:type="spellStart"/>
      <w:r w:rsidRPr="00E93E6A">
        <w:rPr>
          <w:rFonts w:ascii="Times New Roman" w:hAnsi="Times New Roman" w:cs="Times New Roman"/>
          <w:sz w:val="24"/>
          <w:szCs w:val="24"/>
        </w:rPr>
        <w:t>Hennebichler</w:t>
      </w:r>
      <w:proofErr w:type="spellEnd"/>
      <w:r w:rsidRPr="00E93E6A">
        <w:rPr>
          <w:rFonts w:ascii="Times New Roman" w:hAnsi="Times New Roman" w:cs="Times New Roman"/>
          <w:sz w:val="24"/>
          <w:szCs w:val="24"/>
        </w:rPr>
        <w:t>, Mills). Mills gives the examples ‘</w:t>
      </w:r>
      <w:r w:rsidRPr="00E93E6A">
        <w:rPr>
          <w:rFonts w:ascii="Times New Roman" w:hAnsi="Times New Roman" w:cs="Times New Roman"/>
          <w:i/>
          <w:sz w:val="24"/>
          <w:szCs w:val="24"/>
        </w:rPr>
        <w:t>That may is a wolf</w:t>
      </w:r>
      <w:r w:rsidRPr="00E93E6A">
        <w:rPr>
          <w:rFonts w:ascii="Times New Roman" w:hAnsi="Times New Roman" w:cs="Times New Roman"/>
          <w:sz w:val="24"/>
          <w:szCs w:val="24"/>
        </w:rPr>
        <w:t>’ and ‘</w:t>
      </w:r>
      <w:r w:rsidRPr="00E93E6A">
        <w:rPr>
          <w:rFonts w:ascii="Times New Roman" w:hAnsi="Times New Roman" w:cs="Times New Roman"/>
          <w:i/>
          <w:sz w:val="24"/>
          <w:szCs w:val="24"/>
        </w:rPr>
        <w:t>Sally is a block of ice</w:t>
      </w:r>
      <w:r w:rsidRPr="00E93E6A">
        <w:rPr>
          <w:rFonts w:ascii="Times New Roman" w:hAnsi="Times New Roman" w:cs="Times New Roman"/>
          <w:sz w:val="24"/>
          <w:szCs w:val="24"/>
        </w:rPr>
        <w:t xml:space="preserve">’. (p. 136). She argues that </w:t>
      </w:r>
      <w:r w:rsidRPr="00E93E6A">
        <w:rPr>
          <w:rFonts w:ascii="Times New Roman" w:hAnsi="Times New Roman" w:cs="Times New Roman"/>
          <w:sz w:val="24"/>
          <w:szCs w:val="24"/>
        </w:rPr>
        <w:lastRenderedPageBreak/>
        <w:t xml:space="preserve">these both refer to male and female sexuality. Although metaphors are usually </w:t>
      </w:r>
      <w:proofErr w:type="spellStart"/>
      <w:r w:rsidRPr="00E93E6A">
        <w:rPr>
          <w:rFonts w:ascii="Times New Roman" w:hAnsi="Times New Roman" w:cs="Times New Roman"/>
          <w:sz w:val="24"/>
          <w:szCs w:val="24"/>
        </w:rPr>
        <w:t>analysed</w:t>
      </w:r>
      <w:proofErr w:type="spellEnd"/>
      <w:r w:rsidRPr="00E93E6A">
        <w:rPr>
          <w:rFonts w:ascii="Times New Roman" w:hAnsi="Times New Roman" w:cs="Times New Roman"/>
          <w:sz w:val="24"/>
          <w:szCs w:val="24"/>
        </w:rPr>
        <w:t xml:space="preserve"> with reference to a context, the latter has the tendency to be interpreted in two ways in relation to female sexuality, whereas the former can only be interpreted in one way in relation to male sexuality (both in the same context). ‘</w:t>
      </w:r>
      <w:r w:rsidRPr="00E93E6A">
        <w:rPr>
          <w:rFonts w:ascii="Times New Roman" w:hAnsi="Times New Roman" w:cs="Times New Roman"/>
          <w:i/>
          <w:sz w:val="24"/>
          <w:szCs w:val="24"/>
        </w:rPr>
        <w:t>The man is a wolf</w:t>
      </w:r>
      <w:r w:rsidRPr="00E93E6A">
        <w:rPr>
          <w:rFonts w:ascii="Times New Roman" w:hAnsi="Times New Roman" w:cs="Times New Roman"/>
          <w:sz w:val="24"/>
          <w:szCs w:val="24"/>
        </w:rPr>
        <w:t xml:space="preserve">’ can only mean that the man is one who chases a lady like a wolf chases </w:t>
      </w:r>
      <w:r w:rsidR="002F5C39" w:rsidRPr="00E93E6A">
        <w:rPr>
          <w:rFonts w:ascii="Times New Roman" w:hAnsi="Times New Roman" w:cs="Times New Roman"/>
          <w:sz w:val="24"/>
          <w:szCs w:val="24"/>
        </w:rPr>
        <w:t>its</w:t>
      </w:r>
      <w:r w:rsidRPr="00E93E6A">
        <w:rPr>
          <w:rFonts w:ascii="Times New Roman" w:hAnsi="Times New Roman" w:cs="Times New Roman"/>
          <w:sz w:val="24"/>
          <w:szCs w:val="24"/>
        </w:rPr>
        <w:t xml:space="preserve"> prey. However, ‘</w:t>
      </w:r>
      <w:r w:rsidRPr="00E93E6A">
        <w:rPr>
          <w:rFonts w:ascii="Times New Roman" w:hAnsi="Times New Roman" w:cs="Times New Roman"/>
          <w:i/>
          <w:sz w:val="24"/>
          <w:szCs w:val="24"/>
        </w:rPr>
        <w:t>Sally is a block of ice</w:t>
      </w:r>
      <w:r w:rsidRPr="00E93E6A">
        <w:rPr>
          <w:rFonts w:ascii="Times New Roman" w:hAnsi="Times New Roman" w:cs="Times New Roman"/>
          <w:sz w:val="24"/>
          <w:szCs w:val="24"/>
        </w:rPr>
        <w:t>’ could mean Sally is both emotionally and sexually cold. Mills argues that “although this double meaning is possible, if it were used to describe a man, it would be interpreted only around an emotional level and not at a sexual level. This is also evident in the ‘</w:t>
      </w:r>
      <w:r w:rsidRPr="00E93E6A">
        <w:rPr>
          <w:rFonts w:ascii="Times New Roman" w:hAnsi="Times New Roman" w:cs="Times New Roman"/>
          <w:i/>
          <w:sz w:val="24"/>
          <w:szCs w:val="24"/>
        </w:rPr>
        <w:t xml:space="preserve">The man is a tiger’ </w:t>
      </w:r>
      <w:r w:rsidRPr="00E93E6A">
        <w:rPr>
          <w:rFonts w:ascii="Times New Roman" w:hAnsi="Times New Roman" w:cs="Times New Roman"/>
          <w:sz w:val="24"/>
          <w:szCs w:val="24"/>
        </w:rPr>
        <w:t>and</w:t>
      </w:r>
      <w:r w:rsidRPr="00E93E6A">
        <w:rPr>
          <w:rFonts w:ascii="Times New Roman" w:hAnsi="Times New Roman" w:cs="Times New Roman"/>
          <w:i/>
          <w:sz w:val="24"/>
          <w:szCs w:val="24"/>
        </w:rPr>
        <w:t xml:space="preserve"> ‘The woman is a tiger’</w:t>
      </w:r>
      <w:r w:rsidRPr="00E93E6A">
        <w:rPr>
          <w:rFonts w:ascii="Times New Roman" w:hAnsi="Times New Roman" w:cs="Times New Roman"/>
          <w:sz w:val="24"/>
          <w:szCs w:val="24"/>
        </w:rPr>
        <w:t>. The first is bound to be interpreted to show a man as ‘</w:t>
      </w:r>
      <w:r w:rsidRPr="00E93E6A">
        <w:rPr>
          <w:rFonts w:ascii="Times New Roman" w:hAnsi="Times New Roman" w:cs="Times New Roman"/>
          <w:i/>
          <w:sz w:val="24"/>
          <w:szCs w:val="24"/>
        </w:rPr>
        <w:t>fierce’</w:t>
      </w:r>
      <w:r w:rsidRPr="00E93E6A">
        <w:rPr>
          <w:rFonts w:ascii="Times New Roman" w:hAnsi="Times New Roman" w:cs="Times New Roman"/>
          <w:sz w:val="24"/>
          <w:szCs w:val="24"/>
        </w:rPr>
        <w:t xml:space="preserve"> or ‘</w:t>
      </w:r>
      <w:r w:rsidRPr="00E93E6A">
        <w:rPr>
          <w:rFonts w:ascii="Times New Roman" w:hAnsi="Times New Roman" w:cs="Times New Roman"/>
          <w:i/>
          <w:sz w:val="24"/>
          <w:szCs w:val="24"/>
        </w:rPr>
        <w:t>brave’</w:t>
      </w:r>
      <w:r w:rsidRPr="00E93E6A">
        <w:rPr>
          <w:rFonts w:ascii="Times New Roman" w:hAnsi="Times New Roman" w:cs="Times New Roman"/>
          <w:sz w:val="24"/>
          <w:szCs w:val="24"/>
        </w:rPr>
        <w:t xml:space="preserve">. The </w:t>
      </w:r>
      <w:proofErr w:type="gramStart"/>
      <w:r w:rsidRPr="00E93E6A">
        <w:rPr>
          <w:rFonts w:ascii="Times New Roman" w:hAnsi="Times New Roman" w:cs="Times New Roman"/>
          <w:sz w:val="24"/>
          <w:szCs w:val="24"/>
        </w:rPr>
        <w:t>second,</w:t>
      </w:r>
      <w:proofErr w:type="gramEnd"/>
      <w:r w:rsidRPr="00E93E6A">
        <w:rPr>
          <w:rFonts w:ascii="Times New Roman" w:hAnsi="Times New Roman" w:cs="Times New Roman"/>
          <w:sz w:val="24"/>
          <w:szCs w:val="24"/>
        </w:rPr>
        <w:t xml:space="preserve"> is bound to be interpreted as a woman who is ‘</w:t>
      </w:r>
      <w:r w:rsidRPr="00E93E6A">
        <w:rPr>
          <w:rFonts w:ascii="Times New Roman" w:hAnsi="Times New Roman" w:cs="Times New Roman"/>
          <w:i/>
          <w:sz w:val="24"/>
          <w:szCs w:val="24"/>
        </w:rPr>
        <w:t>fierce’</w:t>
      </w:r>
      <w:r w:rsidRPr="00E93E6A">
        <w:rPr>
          <w:rFonts w:ascii="Times New Roman" w:hAnsi="Times New Roman" w:cs="Times New Roman"/>
          <w:sz w:val="24"/>
          <w:szCs w:val="24"/>
        </w:rPr>
        <w:t xml:space="preserve"> and ‘</w:t>
      </w:r>
      <w:r w:rsidRPr="00E93E6A">
        <w:rPr>
          <w:rFonts w:ascii="Times New Roman" w:hAnsi="Times New Roman" w:cs="Times New Roman"/>
          <w:i/>
          <w:sz w:val="24"/>
          <w:szCs w:val="24"/>
        </w:rPr>
        <w:t>mean’</w:t>
      </w:r>
      <w:r w:rsidRPr="00E93E6A">
        <w:rPr>
          <w:rFonts w:ascii="Times New Roman" w:hAnsi="Times New Roman" w:cs="Times New Roman"/>
          <w:sz w:val="24"/>
          <w:szCs w:val="24"/>
        </w:rPr>
        <w:t xml:space="preserve">. The interpretation given to a woman compared to a tiger is both positive and negative (more so), while the man being compared to a tiger is positive. </w:t>
      </w:r>
    </w:p>
    <w:p w:rsidR="00354E2E" w:rsidRPr="00D055DC" w:rsidRDefault="00354E2E" w:rsidP="00354E2E">
      <w:pPr>
        <w:pStyle w:val="ListParagraph"/>
        <w:numPr>
          <w:ilvl w:val="3"/>
          <w:numId w:val="44"/>
        </w:numPr>
        <w:spacing w:line="480" w:lineRule="auto"/>
        <w:jc w:val="both"/>
        <w:rPr>
          <w:rFonts w:ascii="Times New Roman" w:hAnsi="Times New Roman" w:cs="Times New Roman"/>
          <w:b/>
          <w:sz w:val="24"/>
          <w:szCs w:val="24"/>
        </w:rPr>
      </w:pPr>
      <w:r w:rsidRPr="00D055DC">
        <w:rPr>
          <w:rFonts w:ascii="Times New Roman" w:hAnsi="Times New Roman" w:cs="Times New Roman"/>
          <w:b/>
          <w:sz w:val="24"/>
          <w:szCs w:val="24"/>
        </w:rPr>
        <w:t xml:space="preserve">Ideology </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An ideology is a conceptual principle that an individual is bound to have. Most times, many individuals have the same ideology, and so, they fall under a category. However, some feminists argue that these personal ideologies are heterogeneous rather than unitary. The argument is that ideology is negotiated by individual agents. These individuals have distinct views about a particular ideology, and so, actively take part on confirming or rejecting it (</w:t>
      </w:r>
      <w:proofErr w:type="spellStart"/>
      <w:r w:rsidRPr="00E93E6A">
        <w:rPr>
          <w:rFonts w:ascii="Times New Roman" w:hAnsi="Times New Roman" w:cs="Times New Roman"/>
          <w:sz w:val="24"/>
          <w:szCs w:val="24"/>
        </w:rPr>
        <w:t>Hennebichler</w:t>
      </w:r>
      <w:proofErr w:type="spellEnd"/>
      <w:r w:rsidRPr="00E93E6A">
        <w:rPr>
          <w:rFonts w:ascii="Times New Roman" w:hAnsi="Times New Roman" w:cs="Times New Roman"/>
          <w:sz w:val="24"/>
          <w:szCs w:val="24"/>
        </w:rPr>
        <w:t xml:space="preserve">, Mills). Mills (p. 149) states that “an ideology, in this view, is a sequence or set of statements which have certain conceptual links, but which individual subjects will negotiate, </w:t>
      </w:r>
      <w:proofErr w:type="gramStart"/>
      <w:r w:rsidRPr="00E93E6A">
        <w:rPr>
          <w:rFonts w:ascii="Times New Roman" w:hAnsi="Times New Roman" w:cs="Times New Roman"/>
          <w:sz w:val="24"/>
          <w:szCs w:val="24"/>
        </w:rPr>
        <w:t>affirm</w:t>
      </w:r>
      <w:proofErr w:type="gramEnd"/>
      <w:r w:rsidRPr="00E93E6A">
        <w:rPr>
          <w:rFonts w:ascii="Times New Roman" w:hAnsi="Times New Roman" w:cs="Times New Roman"/>
          <w:sz w:val="24"/>
          <w:szCs w:val="24"/>
        </w:rPr>
        <w:t xml:space="preserve">, and/or resist.” </w:t>
      </w:r>
      <w:proofErr w:type="gramStart"/>
      <w:r w:rsidRPr="00E93E6A">
        <w:rPr>
          <w:rFonts w:ascii="Times New Roman" w:hAnsi="Times New Roman" w:cs="Times New Roman"/>
          <w:sz w:val="24"/>
          <w:szCs w:val="24"/>
        </w:rPr>
        <w:t>(</w:t>
      </w:r>
      <w:proofErr w:type="spellStart"/>
      <w:r w:rsidRPr="00E93E6A">
        <w:rPr>
          <w:rFonts w:ascii="Times New Roman" w:hAnsi="Times New Roman" w:cs="Times New Roman"/>
          <w:sz w:val="24"/>
          <w:szCs w:val="24"/>
        </w:rPr>
        <w:t>Hennebichler</w:t>
      </w:r>
      <w:proofErr w:type="spellEnd"/>
      <w:r w:rsidRPr="00E93E6A">
        <w:rPr>
          <w:rFonts w:ascii="Times New Roman" w:hAnsi="Times New Roman" w:cs="Times New Roman"/>
          <w:sz w:val="24"/>
          <w:szCs w:val="24"/>
        </w:rPr>
        <w:t>, p. 23).</w:t>
      </w:r>
      <w:proofErr w:type="gramEnd"/>
      <w:r w:rsidRPr="00E93E6A">
        <w:rPr>
          <w:rFonts w:ascii="Times New Roman" w:hAnsi="Times New Roman" w:cs="Times New Roman"/>
          <w:sz w:val="24"/>
          <w:szCs w:val="24"/>
        </w:rPr>
        <w:t xml:space="preserve"> This leads us to the fact that even though many people believe in a particular ideology, their beliefs are guided, nevertheless, by their individual interpretations. In instances like this, arguments on the components of an ideology arise, and </w:t>
      </w:r>
      <w:r w:rsidRPr="00E93E6A">
        <w:rPr>
          <w:rFonts w:ascii="Times New Roman" w:hAnsi="Times New Roman" w:cs="Times New Roman"/>
          <w:sz w:val="24"/>
          <w:szCs w:val="24"/>
        </w:rPr>
        <w:lastRenderedPageBreak/>
        <w:t xml:space="preserve">most often, forms develop. A good example is feminism and its many forms such as liberal feminism, eco-feminism, radical feminism, and so on. One should also note that these forms do also entail sub-forms. </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 xml:space="preserve">The concept of ‘ideology’ is one that </w:t>
      </w:r>
      <w:proofErr w:type="spellStart"/>
      <w:r w:rsidRPr="00E93E6A">
        <w:rPr>
          <w:rFonts w:ascii="Times New Roman" w:hAnsi="Times New Roman" w:cs="Times New Roman"/>
          <w:sz w:val="24"/>
          <w:szCs w:val="24"/>
        </w:rPr>
        <w:t>Mills</w:t>
      </w:r>
      <w:proofErr w:type="spellEnd"/>
      <w:r w:rsidRPr="00E93E6A">
        <w:rPr>
          <w:rFonts w:ascii="Times New Roman" w:hAnsi="Times New Roman" w:cs="Times New Roman"/>
          <w:sz w:val="24"/>
          <w:szCs w:val="24"/>
        </w:rPr>
        <w:t xml:space="preserve"> s argues could be classified under phrasal analysis. Some feminists argue that women especially are very much affected by the impact of ideology (</w:t>
      </w:r>
      <w:proofErr w:type="spellStart"/>
      <w:r w:rsidRPr="00E93E6A">
        <w:rPr>
          <w:rFonts w:ascii="Times New Roman" w:hAnsi="Times New Roman" w:cs="Times New Roman"/>
          <w:sz w:val="24"/>
          <w:szCs w:val="24"/>
        </w:rPr>
        <w:t>Hennebichler</w:t>
      </w:r>
      <w:proofErr w:type="spellEnd"/>
      <w:r w:rsidRPr="00E93E6A">
        <w:rPr>
          <w:rFonts w:ascii="Times New Roman" w:hAnsi="Times New Roman" w:cs="Times New Roman"/>
          <w:sz w:val="24"/>
          <w:szCs w:val="24"/>
        </w:rPr>
        <w:t xml:space="preserve">, Mills). From this, one knows that the phrasal or sentential elements to be </w:t>
      </w:r>
      <w:proofErr w:type="spellStart"/>
      <w:r w:rsidRPr="00E93E6A">
        <w:rPr>
          <w:rFonts w:ascii="Times New Roman" w:hAnsi="Times New Roman" w:cs="Times New Roman"/>
          <w:sz w:val="24"/>
          <w:szCs w:val="24"/>
        </w:rPr>
        <w:t>analysed</w:t>
      </w:r>
      <w:proofErr w:type="spellEnd"/>
      <w:r w:rsidRPr="00E93E6A">
        <w:rPr>
          <w:rFonts w:ascii="Times New Roman" w:hAnsi="Times New Roman" w:cs="Times New Roman"/>
          <w:sz w:val="24"/>
          <w:szCs w:val="24"/>
        </w:rPr>
        <w:t xml:space="preserve"> here are ones that are clearly influenced by an ideology. Furthering her claim, Mills says that “romantic love and emotion” is one particular area where women’s lives are greatly affected by an ideology (</w:t>
      </w:r>
      <w:proofErr w:type="spellStart"/>
      <w:r w:rsidRPr="00E93E6A">
        <w:rPr>
          <w:rFonts w:ascii="Times New Roman" w:hAnsi="Times New Roman" w:cs="Times New Roman"/>
          <w:sz w:val="24"/>
          <w:szCs w:val="24"/>
        </w:rPr>
        <w:t>Hennebichler</w:t>
      </w:r>
      <w:proofErr w:type="spellEnd"/>
      <w:r w:rsidRPr="00E93E6A">
        <w:rPr>
          <w:rFonts w:ascii="Times New Roman" w:hAnsi="Times New Roman" w:cs="Times New Roman"/>
          <w:sz w:val="24"/>
          <w:szCs w:val="24"/>
        </w:rPr>
        <w:t xml:space="preserve">, p. 23). She relates this to Mills and Boons romantic stories in particular and lays emphasis on how the female is usually seen as the ‘recipient’, while the male is seen as the ‘agent’ of passion and love. In this cases, it seems like it </w:t>
      </w:r>
      <w:r w:rsidR="00E1389B" w:rsidRPr="00E93E6A">
        <w:rPr>
          <w:rFonts w:ascii="Times New Roman" w:hAnsi="Times New Roman" w:cs="Times New Roman"/>
          <w:sz w:val="24"/>
          <w:szCs w:val="24"/>
        </w:rPr>
        <w:t>is “</w:t>
      </w:r>
      <w:r w:rsidRPr="00E93E6A">
        <w:rPr>
          <w:rFonts w:ascii="Times New Roman" w:hAnsi="Times New Roman" w:cs="Times New Roman"/>
          <w:sz w:val="24"/>
          <w:szCs w:val="24"/>
        </w:rPr>
        <w:t>the most important element on a woman’s life [...]”, and the “women are literally taken over by passionate feelings (Mills, p. 149 as c</w:t>
      </w:r>
      <w:r w:rsidR="007A4B79">
        <w:rPr>
          <w:rFonts w:ascii="Times New Roman" w:hAnsi="Times New Roman" w:cs="Times New Roman"/>
          <w:sz w:val="24"/>
          <w:szCs w:val="24"/>
        </w:rPr>
        <w:t xml:space="preserve">ited in </w:t>
      </w:r>
      <w:proofErr w:type="spellStart"/>
      <w:r w:rsidR="007A4B79">
        <w:rPr>
          <w:rFonts w:ascii="Times New Roman" w:hAnsi="Times New Roman" w:cs="Times New Roman"/>
          <w:sz w:val="24"/>
          <w:szCs w:val="24"/>
        </w:rPr>
        <w:t>Hennebichler</w:t>
      </w:r>
      <w:proofErr w:type="spellEnd"/>
      <w:r w:rsidR="007A4B79">
        <w:rPr>
          <w:rFonts w:ascii="Times New Roman" w:hAnsi="Times New Roman" w:cs="Times New Roman"/>
          <w:sz w:val="24"/>
          <w:szCs w:val="24"/>
        </w:rPr>
        <w:t>, p.23</w:t>
      </w:r>
      <w:r w:rsidRPr="00E93E6A">
        <w:rPr>
          <w:rFonts w:ascii="Times New Roman" w:hAnsi="Times New Roman" w:cs="Times New Roman"/>
          <w:sz w:val="24"/>
          <w:szCs w:val="24"/>
        </w:rPr>
        <w:t xml:space="preserve">). The truth in this observation is almost universal. Relating this to African literature, we see a similar circumstance in the cases of </w:t>
      </w:r>
      <w:proofErr w:type="spellStart"/>
      <w:r w:rsidRPr="00E93E6A">
        <w:rPr>
          <w:rFonts w:ascii="Times New Roman" w:hAnsi="Times New Roman" w:cs="Times New Roman"/>
          <w:sz w:val="24"/>
          <w:szCs w:val="24"/>
        </w:rPr>
        <w:t>Ekwefi</w:t>
      </w:r>
      <w:proofErr w:type="spellEnd"/>
      <w:r w:rsidRPr="00E93E6A">
        <w:rPr>
          <w:rFonts w:ascii="Times New Roman" w:hAnsi="Times New Roman" w:cs="Times New Roman"/>
          <w:sz w:val="24"/>
          <w:szCs w:val="24"/>
        </w:rPr>
        <w:t xml:space="preserve"> and Okinawa in Achebe’s </w:t>
      </w:r>
      <w:r w:rsidRPr="00E93E6A">
        <w:rPr>
          <w:rFonts w:ascii="Times New Roman" w:hAnsi="Times New Roman" w:cs="Times New Roman"/>
          <w:i/>
          <w:sz w:val="24"/>
          <w:szCs w:val="24"/>
        </w:rPr>
        <w:t>Things</w:t>
      </w:r>
      <w:r w:rsidR="00E1389B">
        <w:rPr>
          <w:rFonts w:ascii="Times New Roman" w:hAnsi="Times New Roman" w:cs="Times New Roman"/>
          <w:i/>
          <w:sz w:val="24"/>
          <w:szCs w:val="24"/>
        </w:rPr>
        <w:t xml:space="preserve"> </w:t>
      </w:r>
      <w:r w:rsidRPr="00E93E6A">
        <w:rPr>
          <w:rFonts w:ascii="Times New Roman" w:hAnsi="Times New Roman" w:cs="Times New Roman"/>
          <w:i/>
          <w:sz w:val="24"/>
          <w:szCs w:val="24"/>
        </w:rPr>
        <w:t>Fall Apart</w:t>
      </w:r>
      <w:r w:rsidRPr="00E93E6A">
        <w:rPr>
          <w:rFonts w:ascii="Times New Roman" w:hAnsi="Times New Roman" w:cs="Times New Roman"/>
          <w:sz w:val="24"/>
          <w:szCs w:val="24"/>
        </w:rPr>
        <w:t xml:space="preserve">. Here, transitivity is an obvious a major analytical item. </w:t>
      </w:r>
    </w:p>
    <w:p w:rsidR="00354E2E" w:rsidRPr="00D055DC" w:rsidRDefault="00354E2E" w:rsidP="00354E2E">
      <w:pPr>
        <w:pStyle w:val="ListParagraph"/>
        <w:numPr>
          <w:ilvl w:val="2"/>
          <w:numId w:val="44"/>
        </w:num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Discourse Analysis </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 xml:space="preserve">Discourse is the largest analytical level in stylistics. This model focuses in the larger scale structures as the level of discourse which is above the level of language. The focus here is not just on discourse in isolation, but as a content of substance, lexical elements codes, forces, and  ideologies which both influences the way a text is constructed, as well as the way what us written or said can be  interpreted and understood. In other words, the content is seen “as </w:t>
      </w:r>
      <w:r w:rsidRPr="00E93E6A">
        <w:rPr>
          <w:rFonts w:ascii="Times New Roman" w:hAnsi="Times New Roman" w:cs="Times New Roman"/>
          <w:sz w:val="24"/>
          <w:szCs w:val="24"/>
        </w:rPr>
        <w:lastRenderedPageBreak/>
        <w:t xml:space="preserve">something which is the negotiation if textual elements, codes, and forces outside gherkin text which influences the way that the text is constructed, and </w:t>
      </w:r>
      <w:proofErr w:type="spellStart"/>
      <w:r w:rsidRPr="00E93E6A">
        <w:rPr>
          <w:rFonts w:ascii="Times New Roman" w:hAnsi="Times New Roman" w:cs="Times New Roman"/>
          <w:sz w:val="24"/>
          <w:szCs w:val="24"/>
        </w:rPr>
        <w:t>they</w:t>
      </w:r>
      <w:proofErr w:type="spellEnd"/>
      <w:r w:rsidRPr="00E93E6A">
        <w:rPr>
          <w:rFonts w:ascii="Times New Roman" w:hAnsi="Times New Roman" w:cs="Times New Roman"/>
          <w:sz w:val="24"/>
          <w:szCs w:val="24"/>
        </w:rPr>
        <w:t xml:space="preserve"> way we decipher what is written” (Mills, 1995:123 as cited in </w:t>
      </w:r>
      <w:proofErr w:type="spellStart"/>
      <w:r w:rsidRPr="00E93E6A">
        <w:rPr>
          <w:rFonts w:ascii="Times New Roman" w:hAnsi="Times New Roman" w:cs="Times New Roman"/>
          <w:sz w:val="24"/>
          <w:szCs w:val="24"/>
        </w:rPr>
        <w:t>Batol</w:t>
      </w:r>
      <w:proofErr w:type="spellEnd"/>
      <w:r w:rsidRPr="00E93E6A">
        <w:rPr>
          <w:rFonts w:ascii="Times New Roman" w:hAnsi="Times New Roman" w:cs="Times New Roman"/>
          <w:sz w:val="24"/>
          <w:szCs w:val="24"/>
        </w:rPr>
        <w:t xml:space="preserve">, </w:t>
      </w:r>
      <w:proofErr w:type="spellStart"/>
      <w:r w:rsidRPr="00E93E6A">
        <w:rPr>
          <w:rFonts w:ascii="Times New Roman" w:hAnsi="Times New Roman" w:cs="Times New Roman"/>
          <w:sz w:val="24"/>
          <w:szCs w:val="24"/>
        </w:rPr>
        <w:t>Mahmood</w:t>
      </w:r>
      <w:proofErr w:type="spellEnd"/>
      <w:r w:rsidRPr="00E93E6A">
        <w:rPr>
          <w:rFonts w:ascii="Times New Roman" w:hAnsi="Times New Roman" w:cs="Times New Roman"/>
          <w:sz w:val="24"/>
          <w:szCs w:val="24"/>
        </w:rPr>
        <w:t xml:space="preserve">, </w:t>
      </w:r>
      <w:proofErr w:type="spellStart"/>
      <w:r w:rsidRPr="00E93E6A">
        <w:rPr>
          <w:rFonts w:ascii="Times New Roman" w:hAnsi="Times New Roman" w:cs="Times New Roman"/>
          <w:sz w:val="24"/>
          <w:szCs w:val="24"/>
        </w:rPr>
        <w:t>Mehmood</w:t>
      </w:r>
      <w:proofErr w:type="spellEnd"/>
      <w:r w:rsidRPr="00E93E6A">
        <w:rPr>
          <w:rFonts w:ascii="Times New Roman" w:hAnsi="Times New Roman" w:cs="Times New Roman"/>
          <w:sz w:val="24"/>
          <w:szCs w:val="24"/>
        </w:rPr>
        <w:t xml:space="preserve">, </w:t>
      </w:r>
      <w:proofErr w:type="spellStart"/>
      <w:r w:rsidRPr="00E93E6A">
        <w:rPr>
          <w:rFonts w:ascii="Times New Roman" w:hAnsi="Times New Roman" w:cs="Times New Roman"/>
          <w:sz w:val="24"/>
          <w:szCs w:val="24"/>
        </w:rPr>
        <w:t>Rasool</w:t>
      </w:r>
      <w:proofErr w:type="spellEnd"/>
      <w:r w:rsidRPr="00E93E6A">
        <w:rPr>
          <w:rFonts w:ascii="Times New Roman" w:hAnsi="Times New Roman" w:cs="Times New Roman"/>
          <w:sz w:val="24"/>
          <w:szCs w:val="24"/>
        </w:rPr>
        <w:t xml:space="preserve">, </w:t>
      </w:r>
      <w:proofErr w:type="spellStart"/>
      <w:r w:rsidRPr="00E93E6A">
        <w:rPr>
          <w:rFonts w:ascii="Times New Roman" w:hAnsi="Times New Roman" w:cs="Times New Roman"/>
          <w:sz w:val="24"/>
          <w:szCs w:val="24"/>
        </w:rPr>
        <w:t>Qamar</w:t>
      </w:r>
      <w:proofErr w:type="spellEnd"/>
      <w:r w:rsidRPr="00E93E6A">
        <w:rPr>
          <w:rFonts w:ascii="Times New Roman" w:hAnsi="Times New Roman" w:cs="Times New Roman"/>
          <w:sz w:val="24"/>
          <w:szCs w:val="24"/>
        </w:rPr>
        <w:t xml:space="preserve">, and </w:t>
      </w:r>
      <w:proofErr w:type="spellStart"/>
      <w:r w:rsidRPr="00E93E6A">
        <w:rPr>
          <w:rFonts w:ascii="Times New Roman" w:hAnsi="Times New Roman" w:cs="Times New Roman"/>
          <w:sz w:val="24"/>
          <w:szCs w:val="24"/>
        </w:rPr>
        <w:t>Zeshen</w:t>
      </w:r>
      <w:proofErr w:type="spellEnd"/>
      <w:r w:rsidRPr="00E93E6A">
        <w:rPr>
          <w:rFonts w:ascii="Times New Roman" w:hAnsi="Times New Roman" w:cs="Times New Roman"/>
          <w:sz w:val="24"/>
          <w:szCs w:val="24"/>
        </w:rPr>
        <w:t xml:space="preserve">, 2014:48). </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The interpretation of discourse is facilitated by one’s general knowledge situation Knowledge, socio</w:t>
      </w:r>
      <w:r w:rsidR="00E1389B">
        <w:rPr>
          <w:rFonts w:ascii="Times New Roman" w:hAnsi="Times New Roman" w:cs="Times New Roman"/>
          <w:sz w:val="24"/>
          <w:szCs w:val="24"/>
        </w:rPr>
        <w:t>-</w:t>
      </w:r>
      <w:r w:rsidRPr="00E93E6A">
        <w:rPr>
          <w:rFonts w:ascii="Times New Roman" w:hAnsi="Times New Roman" w:cs="Times New Roman"/>
          <w:sz w:val="24"/>
          <w:szCs w:val="24"/>
        </w:rPr>
        <w:t>cultural knowledge, and the context, generally. Mills asserts the assumption that the audience of a text is expected to share certain information or knowledge with the producer is a term. She cites Brown and Yule who identify three aspects of how the intended meaning of a speaker or writer in producing discourse could be interpreted (</w:t>
      </w:r>
      <w:proofErr w:type="spellStart"/>
      <w:r w:rsidRPr="00E93E6A">
        <w:rPr>
          <w:rFonts w:ascii="Times New Roman" w:hAnsi="Times New Roman" w:cs="Times New Roman"/>
          <w:sz w:val="24"/>
          <w:szCs w:val="24"/>
        </w:rPr>
        <w:t>Hennebichler</w:t>
      </w:r>
      <w:proofErr w:type="spellEnd"/>
      <w:r w:rsidRPr="00E93E6A">
        <w:rPr>
          <w:rFonts w:ascii="Times New Roman" w:hAnsi="Times New Roman" w:cs="Times New Roman"/>
          <w:sz w:val="24"/>
          <w:szCs w:val="24"/>
        </w:rPr>
        <w:t>, p. 25).</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 xml:space="preserve">The first is finding out what the intention of the writer is. The second is tapping into one’s general knowledge of facts and truth. Applying these when required in a particular situation helps the interpretation of a text. Finally, the context in which a discourse is placed helps one infer meaning. </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 xml:space="preserve">These three aspects (especially the first and the second) usually work well with established information which </w:t>
      </w:r>
      <w:proofErr w:type="gramStart"/>
      <w:r w:rsidRPr="00E93E6A">
        <w:rPr>
          <w:rFonts w:ascii="Times New Roman" w:hAnsi="Times New Roman" w:cs="Times New Roman"/>
          <w:sz w:val="24"/>
          <w:szCs w:val="24"/>
        </w:rPr>
        <w:t>are</w:t>
      </w:r>
      <w:proofErr w:type="gramEnd"/>
      <w:r w:rsidRPr="00E93E6A">
        <w:rPr>
          <w:rFonts w:ascii="Times New Roman" w:hAnsi="Times New Roman" w:cs="Times New Roman"/>
          <w:sz w:val="24"/>
          <w:szCs w:val="24"/>
        </w:rPr>
        <w:t xml:space="preserve"> simple and obvious. It should be noted, therefore, that some discourses are inclined to ideological or abstract information. The third aspect of </w:t>
      </w:r>
      <w:proofErr w:type="spellStart"/>
      <w:r w:rsidRPr="00E93E6A">
        <w:rPr>
          <w:rFonts w:ascii="Times New Roman" w:hAnsi="Times New Roman" w:cs="Times New Roman"/>
          <w:sz w:val="24"/>
          <w:szCs w:val="24"/>
        </w:rPr>
        <w:t>analysing</w:t>
      </w:r>
      <w:proofErr w:type="spellEnd"/>
      <w:r w:rsidRPr="00E93E6A">
        <w:rPr>
          <w:rFonts w:ascii="Times New Roman" w:hAnsi="Times New Roman" w:cs="Times New Roman"/>
          <w:sz w:val="24"/>
          <w:szCs w:val="24"/>
        </w:rPr>
        <w:t xml:space="preserve"> a discourse could help greatly in discourses such as this. Form the feminist point of view, the latter is very much inclined to entail sexist connotations on different levels. </w:t>
      </w:r>
    </w:p>
    <w:p w:rsidR="00354E2E" w:rsidRPr="00D055DC" w:rsidRDefault="00354E2E" w:rsidP="00354E2E">
      <w:pPr>
        <w:pStyle w:val="ListParagraph"/>
        <w:numPr>
          <w:ilvl w:val="3"/>
          <w:numId w:val="44"/>
        </w:numPr>
        <w:spacing w:line="480" w:lineRule="auto"/>
        <w:jc w:val="both"/>
        <w:rPr>
          <w:rFonts w:ascii="Times New Roman" w:hAnsi="Times New Roman" w:cs="Times New Roman"/>
          <w:b/>
          <w:sz w:val="24"/>
          <w:szCs w:val="24"/>
        </w:rPr>
      </w:pPr>
      <w:r w:rsidRPr="00D055DC">
        <w:rPr>
          <w:rFonts w:ascii="Times New Roman" w:hAnsi="Times New Roman" w:cs="Times New Roman"/>
          <w:b/>
          <w:sz w:val="24"/>
          <w:szCs w:val="24"/>
        </w:rPr>
        <w:t>Character</w:t>
      </w:r>
    </w:p>
    <w:p w:rsidR="00354E2E" w:rsidRPr="00E93E6A" w:rsidRDefault="00354E2E" w:rsidP="00354E2E">
      <w:pPr>
        <w:tabs>
          <w:tab w:val="left" w:pos="720"/>
        </w:tabs>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 xml:space="preserve">A character, according to Mills, is “made out of words” and so, should not be </w:t>
      </w:r>
      <w:proofErr w:type="spellStart"/>
      <w:r w:rsidRPr="00E93E6A">
        <w:rPr>
          <w:rFonts w:ascii="Times New Roman" w:hAnsi="Times New Roman" w:cs="Times New Roman"/>
          <w:sz w:val="24"/>
          <w:szCs w:val="24"/>
        </w:rPr>
        <w:t>humanised</w:t>
      </w:r>
      <w:proofErr w:type="spellEnd"/>
      <w:r w:rsidRPr="00E93E6A">
        <w:rPr>
          <w:rFonts w:ascii="Times New Roman" w:hAnsi="Times New Roman" w:cs="Times New Roman"/>
          <w:sz w:val="24"/>
          <w:szCs w:val="24"/>
        </w:rPr>
        <w:t xml:space="preserve"> (</w:t>
      </w:r>
      <w:proofErr w:type="spellStart"/>
      <w:r w:rsidRPr="00E93E6A">
        <w:rPr>
          <w:rFonts w:ascii="Times New Roman" w:hAnsi="Times New Roman" w:cs="Times New Roman"/>
          <w:sz w:val="24"/>
          <w:szCs w:val="24"/>
        </w:rPr>
        <w:t>Hennebichler</w:t>
      </w:r>
      <w:proofErr w:type="spellEnd"/>
      <w:r w:rsidRPr="00E93E6A">
        <w:rPr>
          <w:rFonts w:ascii="Times New Roman" w:hAnsi="Times New Roman" w:cs="Times New Roman"/>
          <w:sz w:val="24"/>
          <w:szCs w:val="24"/>
        </w:rPr>
        <w:t xml:space="preserve">, p. 27). The words that make up a character are textual codes and elements that readers are expected to interpret. In this regard, the model of </w:t>
      </w:r>
      <w:proofErr w:type="spellStart"/>
      <w:r w:rsidRPr="00E93E6A">
        <w:rPr>
          <w:rFonts w:ascii="Times New Roman" w:hAnsi="Times New Roman" w:cs="Times New Roman"/>
          <w:sz w:val="24"/>
          <w:szCs w:val="24"/>
        </w:rPr>
        <w:t>analysing</w:t>
      </w:r>
      <w:proofErr w:type="spellEnd"/>
      <w:r w:rsidRPr="00E93E6A">
        <w:rPr>
          <w:rFonts w:ascii="Times New Roman" w:hAnsi="Times New Roman" w:cs="Times New Roman"/>
          <w:sz w:val="24"/>
          <w:szCs w:val="24"/>
        </w:rPr>
        <w:t xml:space="preserve"> characters in Discourse follows the same process (by Brown and Yule) above. This analysis generally deals with female </w:t>
      </w:r>
      <w:r w:rsidRPr="00E93E6A">
        <w:rPr>
          <w:rFonts w:ascii="Times New Roman" w:hAnsi="Times New Roman" w:cs="Times New Roman"/>
          <w:sz w:val="24"/>
          <w:szCs w:val="24"/>
        </w:rPr>
        <w:lastRenderedPageBreak/>
        <w:t xml:space="preserve">characters. The examination is focused in the language choices that describe these by fragments of their body parts. </w:t>
      </w:r>
    </w:p>
    <w:p w:rsidR="00354E2E" w:rsidRPr="00292A73" w:rsidRDefault="00354E2E" w:rsidP="00354E2E">
      <w:pPr>
        <w:pStyle w:val="ListParagraph"/>
        <w:numPr>
          <w:ilvl w:val="3"/>
          <w:numId w:val="44"/>
        </w:numPr>
        <w:tabs>
          <w:tab w:val="left" w:pos="0"/>
          <w:tab w:val="left" w:pos="630"/>
        </w:tabs>
        <w:spacing w:line="480" w:lineRule="auto"/>
        <w:jc w:val="both"/>
        <w:rPr>
          <w:rFonts w:ascii="Times New Roman" w:hAnsi="Times New Roman" w:cs="Times New Roman"/>
          <w:b/>
          <w:sz w:val="24"/>
          <w:szCs w:val="24"/>
        </w:rPr>
      </w:pPr>
      <w:r w:rsidRPr="00292A73">
        <w:rPr>
          <w:rFonts w:ascii="Times New Roman" w:hAnsi="Times New Roman" w:cs="Times New Roman"/>
          <w:b/>
          <w:sz w:val="24"/>
          <w:szCs w:val="24"/>
        </w:rPr>
        <w:t xml:space="preserve">Focalization/Narrative Situations </w:t>
      </w:r>
    </w:p>
    <w:p w:rsidR="00354E2E" w:rsidRPr="00E93E6A" w:rsidRDefault="00354E2E" w:rsidP="00354E2E">
      <w:pPr>
        <w:spacing w:line="480" w:lineRule="auto"/>
        <w:ind w:firstLine="720"/>
        <w:jc w:val="both"/>
        <w:rPr>
          <w:rFonts w:ascii="Times New Roman" w:hAnsi="Times New Roman" w:cs="Times New Roman"/>
          <w:sz w:val="24"/>
          <w:szCs w:val="24"/>
        </w:rPr>
      </w:pPr>
      <w:r w:rsidRPr="00E93E6A">
        <w:rPr>
          <w:rFonts w:ascii="Times New Roman" w:hAnsi="Times New Roman" w:cs="Times New Roman"/>
          <w:sz w:val="24"/>
          <w:szCs w:val="24"/>
        </w:rPr>
        <w:t xml:space="preserve">Focalization entails focus. It is adopted in this model because of its reference to the perspective through which a narrative is presented. In literature, this is called a “point of view”. Usually, the first-person narrative point of view achieves what </w:t>
      </w:r>
      <w:proofErr w:type="spellStart"/>
      <w:r w:rsidRPr="00E93E6A">
        <w:rPr>
          <w:rFonts w:ascii="Times New Roman" w:hAnsi="Times New Roman" w:cs="Times New Roman"/>
          <w:sz w:val="24"/>
          <w:szCs w:val="24"/>
        </w:rPr>
        <w:t>Batol</w:t>
      </w:r>
      <w:proofErr w:type="spellEnd"/>
      <w:r w:rsidRPr="00E93E6A">
        <w:rPr>
          <w:rFonts w:ascii="Times New Roman" w:hAnsi="Times New Roman" w:cs="Times New Roman"/>
          <w:sz w:val="24"/>
          <w:szCs w:val="24"/>
        </w:rPr>
        <w:t xml:space="preserve">, </w:t>
      </w:r>
      <w:r w:rsidR="00841049">
        <w:rPr>
          <w:rFonts w:ascii="Times New Roman" w:hAnsi="Times New Roman" w:cs="Times New Roman"/>
          <w:sz w:val="24"/>
          <w:szCs w:val="24"/>
        </w:rPr>
        <w:t>et al</w:t>
      </w:r>
      <w:r w:rsidRPr="00E93E6A">
        <w:rPr>
          <w:rFonts w:ascii="Times New Roman" w:hAnsi="Times New Roman" w:cs="Times New Roman"/>
          <w:sz w:val="24"/>
          <w:szCs w:val="24"/>
        </w:rPr>
        <w:t xml:space="preserve"> (2014:48) identify as ‘free indirect discourse’.</w:t>
      </w:r>
    </w:p>
    <w:p w:rsidR="005E0A07" w:rsidRPr="005E0A07" w:rsidRDefault="005E0A07" w:rsidP="00120C0A">
      <w:pPr>
        <w:pStyle w:val="ListParagraph"/>
        <w:numPr>
          <w:ilvl w:val="2"/>
          <w:numId w:val="4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Reader-response Examination</w:t>
      </w:r>
    </w:p>
    <w:p w:rsidR="00120C0A" w:rsidRPr="00F27EFA" w:rsidRDefault="001A12CB" w:rsidP="00FC0D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technique looks at how readers perceive </w:t>
      </w:r>
      <w:r w:rsidR="00B41AA0">
        <w:rPr>
          <w:rFonts w:ascii="Times New Roman" w:hAnsi="Times New Roman" w:cs="Times New Roman"/>
          <w:sz w:val="24"/>
          <w:szCs w:val="24"/>
        </w:rPr>
        <w:t>m</w:t>
      </w:r>
      <w:r>
        <w:rPr>
          <w:rFonts w:ascii="Times New Roman" w:hAnsi="Times New Roman" w:cs="Times New Roman"/>
          <w:sz w:val="24"/>
          <w:szCs w:val="24"/>
        </w:rPr>
        <w:t>eanings from text</w:t>
      </w:r>
      <w:r w:rsidR="00B41AA0">
        <w:rPr>
          <w:rFonts w:ascii="Times New Roman" w:hAnsi="Times New Roman" w:cs="Times New Roman"/>
          <w:sz w:val="24"/>
          <w:szCs w:val="24"/>
        </w:rPr>
        <w:t>s</w:t>
      </w:r>
      <w:r w:rsidR="009B13EB">
        <w:rPr>
          <w:rFonts w:ascii="Times New Roman" w:hAnsi="Times New Roman" w:cs="Times New Roman"/>
          <w:sz w:val="24"/>
          <w:szCs w:val="24"/>
        </w:rPr>
        <w:t>. Reader</w:t>
      </w:r>
      <w:r>
        <w:rPr>
          <w:rFonts w:ascii="Times New Roman" w:hAnsi="Times New Roman" w:cs="Times New Roman"/>
          <w:sz w:val="24"/>
          <w:szCs w:val="24"/>
        </w:rPr>
        <w:t xml:space="preserve">-response is a speech and reader </w:t>
      </w:r>
      <w:proofErr w:type="spellStart"/>
      <w:r>
        <w:rPr>
          <w:rFonts w:ascii="Times New Roman" w:hAnsi="Times New Roman" w:cs="Times New Roman"/>
          <w:sz w:val="24"/>
          <w:szCs w:val="24"/>
        </w:rPr>
        <w:t>centred</w:t>
      </w:r>
      <w:proofErr w:type="spellEnd"/>
      <w:r>
        <w:rPr>
          <w:rFonts w:ascii="Times New Roman" w:hAnsi="Times New Roman" w:cs="Times New Roman"/>
          <w:sz w:val="24"/>
          <w:szCs w:val="24"/>
        </w:rPr>
        <w:t xml:space="preserve"> theory that allows meanings to be constructed from different perspective</w:t>
      </w:r>
      <w:r w:rsidR="00B41AA0">
        <w:rPr>
          <w:rFonts w:ascii="Times New Roman" w:hAnsi="Times New Roman" w:cs="Times New Roman"/>
          <w:sz w:val="24"/>
          <w:szCs w:val="24"/>
        </w:rPr>
        <w:t>s</w:t>
      </w:r>
      <w:r>
        <w:rPr>
          <w:rFonts w:ascii="Times New Roman" w:hAnsi="Times New Roman" w:cs="Times New Roman"/>
          <w:sz w:val="24"/>
          <w:szCs w:val="24"/>
        </w:rPr>
        <w:t xml:space="preserve">. </w:t>
      </w:r>
      <w:r w:rsidR="00DF1005">
        <w:rPr>
          <w:rFonts w:ascii="Times New Roman" w:hAnsi="Times New Roman" w:cs="Times New Roman"/>
          <w:sz w:val="24"/>
          <w:szCs w:val="24"/>
        </w:rPr>
        <w:t>A valid assumption is that</w:t>
      </w:r>
      <w:r w:rsidR="0023407C">
        <w:rPr>
          <w:rFonts w:ascii="Times New Roman" w:hAnsi="Times New Roman" w:cs="Times New Roman"/>
          <w:sz w:val="24"/>
          <w:szCs w:val="24"/>
        </w:rPr>
        <w:t xml:space="preserve"> a text does not have a meaning until it is applied to a context. </w:t>
      </w:r>
      <w:r w:rsidR="00586C4A">
        <w:rPr>
          <w:rFonts w:ascii="Times New Roman" w:hAnsi="Times New Roman" w:cs="Times New Roman"/>
          <w:sz w:val="24"/>
          <w:szCs w:val="24"/>
        </w:rPr>
        <w:t>Eagleton (1998) says the“[f]</w:t>
      </w:r>
      <w:r w:rsidR="00120C0A">
        <w:rPr>
          <w:rFonts w:ascii="Times New Roman" w:hAnsi="Times New Roman" w:cs="Times New Roman"/>
          <w:sz w:val="24"/>
          <w:szCs w:val="24"/>
        </w:rPr>
        <w:t>or Fish, reading is not a process of discovering what the text means, but a process of experiencing what it does to you…”</w:t>
      </w:r>
      <w:r w:rsidR="00586C4A">
        <w:rPr>
          <w:rFonts w:ascii="Times New Roman" w:hAnsi="Times New Roman" w:cs="Times New Roman"/>
          <w:sz w:val="24"/>
          <w:szCs w:val="24"/>
        </w:rPr>
        <w:t xml:space="preserve"> (Anon, n.d:40)</w:t>
      </w:r>
      <w:r w:rsidR="00E7508F">
        <w:rPr>
          <w:rFonts w:ascii="Times New Roman" w:hAnsi="Times New Roman" w:cs="Times New Roman"/>
          <w:sz w:val="24"/>
          <w:szCs w:val="24"/>
        </w:rPr>
        <w:t>. For instance, if</w:t>
      </w:r>
      <w:r w:rsidR="00B41AA0">
        <w:rPr>
          <w:rFonts w:ascii="Times New Roman" w:hAnsi="Times New Roman" w:cs="Times New Roman"/>
          <w:sz w:val="24"/>
          <w:szCs w:val="24"/>
        </w:rPr>
        <w:t xml:space="preserve"> “</w:t>
      </w:r>
      <w:r w:rsidR="00B41AA0" w:rsidRPr="00DF35EE">
        <w:rPr>
          <w:rFonts w:ascii="Times New Roman" w:hAnsi="Times New Roman" w:cs="Times New Roman"/>
          <w:i/>
          <w:sz w:val="24"/>
          <w:szCs w:val="24"/>
        </w:rPr>
        <w:t>the man fell”</w:t>
      </w:r>
      <w:r w:rsidR="00B41AA0">
        <w:rPr>
          <w:rFonts w:ascii="Times New Roman" w:hAnsi="Times New Roman" w:cs="Times New Roman"/>
          <w:sz w:val="24"/>
          <w:szCs w:val="24"/>
        </w:rPr>
        <w:t xml:space="preserve"> was written in no identifiable context, varied interpretations could be: (a) </w:t>
      </w:r>
      <w:r w:rsidR="00D62D90">
        <w:rPr>
          <w:rFonts w:ascii="Times New Roman" w:hAnsi="Times New Roman" w:cs="Times New Roman"/>
          <w:sz w:val="24"/>
          <w:szCs w:val="24"/>
        </w:rPr>
        <w:t>“</w:t>
      </w:r>
      <w:r w:rsidR="00B41AA0" w:rsidRPr="00DF35EE">
        <w:rPr>
          <w:rFonts w:ascii="Times New Roman" w:hAnsi="Times New Roman" w:cs="Times New Roman"/>
          <w:i/>
          <w:sz w:val="24"/>
          <w:szCs w:val="24"/>
        </w:rPr>
        <w:t>the man fell on the ground</w:t>
      </w:r>
      <w:r w:rsidR="00D62D90">
        <w:rPr>
          <w:rFonts w:ascii="Times New Roman" w:hAnsi="Times New Roman" w:cs="Times New Roman"/>
          <w:sz w:val="24"/>
          <w:szCs w:val="24"/>
        </w:rPr>
        <w:t>”</w:t>
      </w:r>
      <w:r w:rsidR="00B41AA0">
        <w:rPr>
          <w:rFonts w:ascii="Times New Roman" w:hAnsi="Times New Roman" w:cs="Times New Roman"/>
          <w:sz w:val="24"/>
          <w:szCs w:val="24"/>
        </w:rPr>
        <w:t xml:space="preserve">, (b) </w:t>
      </w:r>
      <w:r w:rsidR="00D62D90">
        <w:rPr>
          <w:rFonts w:ascii="Times New Roman" w:hAnsi="Times New Roman" w:cs="Times New Roman"/>
          <w:sz w:val="24"/>
          <w:szCs w:val="24"/>
        </w:rPr>
        <w:t>“</w:t>
      </w:r>
      <w:r w:rsidR="00B41AA0" w:rsidRPr="00DF35EE">
        <w:rPr>
          <w:rFonts w:ascii="Times New Roman" w:hAnsi="Times New Roman" w:cs="Times New Roman"/>
          <w:i/>
          <w:sz w:val="24"/>
          <w:szCs w:val="24"/>
        </w:rPr>
        <w:t>the man was conquered</w:t>
      </w:r>
      <w:r w:rsidR="00D62D90" w:rsidRPr="00DF35EE">
        <w:rPr>
          <w:rFonts w:ascii="Times New Roman" w:hAnsi="Times New Roman" w:cs="Times New Roman"/>
          <w:i/>
          <w:sz w:val="24"/>
          <w:szCs w:val="24"/>
        </w:rPr>
        <w:t>”</w:t>
      </w:r>
      <w:r w:rsidR="00B41AA0" w:rsidRPr="00DF35EE">
        <w:rPr>
          <w:rFonts w:ascii="Times New Roman" w:hAnsi="Times New Roman" w:cs="Times New Roman"/>
          <w:i/>
          <w:sz w:val="24"/>
          <w:szCs w:val="24"/>
        </w:rPr>
        <w:t>,</w:t>
      </w:r>
      <w:r w:rsidR="00B41AA0">
        <w:rPr>
          <w:rFonts w:ascii="Times New Roman" w:hAnsi="Times New Roman" w:cs="Times New Roman"/>
          <w:sz w:val="24"/>
          <w:szCs w:val="24"/>
        </w:rPr>
        <w:t xml:space="preserve"> or (c) </w:t>
      </w:r>
      <w:r w:rsidR="00D62D90">
        <w:rPr>
          <w:rFonts w:ascii="Times New Roman" w:hAnsi="Times New Roman" w:cs="Times New Roman"/>
          <w:sz w:val="24"/>
          <w:szCs w:val="24"/>
        </w:rPr>
        <w:t>“</w:t>
      </w:r>
      <w:r w:rsidR="00B41AA0" w:rsidRPr="00DF35EE">
        <w:rPr>
          <w:rFonts w:ascii="Times New Roman" w:hAnsi="Times New Roman" w:cs="Times New Roman"/>
          <w:i/>
          <w:sz w:val="24"/>
          <w:szCs w:val="24"/>
        </w:rPr>
        <w:t>the man gave up</w:t>
      </w:r>
      <w:r w:rsidR="00D62D90">
        <w:rPr>
          <w:rFonts w:ascii="Times New Roman" w:hAnsi="Times New Roman" w:cs="Times New Roman"/>
          <w:sz w:val="24"/>
          <w:szCs w:val="24"/>
        </w:rPr>
        <w:t>”</w:t>
      </w:r>
      <w:r w:rsidR="00B41AA0">
        <w:rPr>
          <w:rFonts w:ascii="Times New Roman" w:hAnsi="Times New Roman" w:cs="Times New Roman"/>
          <w:sz w:val="24"/>
          <w:szCs w:val="24"/>
        </w:rPr>
        <w:t>. These interpretations, it</w:t>
      </w:r>
      <w:r w:rsidR="00D62D90">
        <w:rPr>
          <w:rFonts w:ascii="Times New Roman" w:hAnsi="Times New Roman" w:cs="Times New Roman"/>
          <w:sz w:val="24"/>
          <w:szCs w:val="24"/>
        </w:rPr>
        <w:t xml:space="preserve"> should be noted, could also be</w:t>
      </w:r>
      <w:r w:rsidR="00B41AA0">
        <w:rPr>
          <w:rFonts w:ascii="Times New Roman" w:hAnsi="Times New Roman" w:cs="Times New Roman"/>
          <w:sz w:val="24"/>
          <w:szCs w:val="24"/>
        </w:rPr>
        <w:t xml:space="preserve"> gotten if the statement was said in a context. For instance, “</w:t>
      </w:r>
      <w:r w:rsidR="00B41AA0" w:rsidRPr="00DF35EE">
        <w:rPr>
          <w:rFonts w:ascii="Times New Roman" w:hAnsi="Times New Roman" w:cs="Times New Roman"/>
          <w:i/>
          <w:sz w:val="24"/>
          <w:szCs w:val="24"/>
        </w:rPr>
        <w:t>the man fell to his enemy</w:t>
      </w:r>
      <w:r w:rsidR="009B13EB">
        <w:rPr>
          <w:rFonts w:ascii="Times New Roman" w:hAnsi="Times New Roman" w:cs="Times New Roman"/>
          <w:i/>
          <w:sz w:val="24"/>
          <w:szCs w:val="24"/>
        </w:rPr>
        <w:t xml:space="preserve"> on the battlefield</w:t>
      </w:r>
      <w:r w:rsidR="00B41AA0">
        <w:rPr>
          <w:rFonts w:ascii="Times New Roman" w:hAnsi="Times New Roman" w:cs="Times New Roman"/>
          <w:sz w:val="24"/>
          <w:szCs w:val="24"/>
        </w:rPr>
        <w:t xml:space="preserve">” could be interpreted as (a) </w:t>
      </w:r>
      <w:r w:rsidR="00D62D90">
        <w:rPr>
          <w:rFonts w:ascii="Times New Roman" w:hAnsi="Times New Roman" w:cs="Times New Roman"/>
          <w:sz w:val="24"/>
          <w:szCs w:val="24"/>
        </w:rPr>
        <w:t>“</w:t>
      </w:r>
      <w:r w:rsidR="00B41AA0" w:rsidRPr="009B13EB">
        <w:rPr>
          <w:rFonts w:ascii="Times New Roman" w:hAnsi="Times New Roman" w:cs="Times New Roman"/>
          <w:i/>
          <w:sz w:val="24"/>
          <w:szCs w:val="24"/>
        </w:rPr>
        <w:t>the man was killed by his enemy</w:t>
      </w:r>
      <w:r w:rsidR="00D62D90">
        <w:rPr>
          <w:rFonts w:ascii="Times New Roman" w:hAnsi="Times New Roman" w:cs="Times New Roman"/>
          <w:sz w:val="24"/>
          <w:szCs w:val="24"/>
        </w:rPr>
        <w:t>”</w:t>
      </w:r>
      <w:r w:rsidR="00B41AA0">
        <w:rPr>
          <w:rFonts w:ascii="Times New Roman" w:hAnsi="Times New Roman" w:cs="Times New Roman"/>
          <w:sz w:val="24"/>
          <w:szCs w:val="24"/>
        </w:rPr>
        <w:t xml:space="preserve">, (b) </w:t>
      </w:r>
      <w:r w:rsidR="00D62D90">
        <w:rPr>
          <w:rFonts w:ascii="Times New Roman" w:hAnsi="Times New Roman" w:cs="Times New Roman"/>
          <w:sz w:val="24"/>
          <w:szCs w:val="24"/>
        </w:rPr>
        <w:t>“</w:t>
      </w:r>
      <w:r w:rsidR="00B41AA0" w:rsidRPr="00DF35EE">
        <w:rPr>
          <w:rFonts w:ascii="Times New Roman" w:hAnsi="Times New Roman" w:cs="Times New Roman"/>
          <w:i/>
          <w:sz w:val="24"/>
          <w:szCs w:val="24"/>
        </w:rPr>
        <w:t>the man was conquered by his enemy</w:t>
      </w:r>
      <w:r w:rsidR="00D62D90">
        <w:rPr>
          <w:rFonts w:ascii="Times New Roman" w:hAnsi="Times New Roman" w:cs="Times New Roman"/>
          <w:sz w:val="24"/>
          <w:szCs w:val="24"/>
        </w:rPr>
        <w:t>”</w:t>
      </w:r>
      <w:r w:rsidR="00B41AA0">
        <w:rPr>
          <w:rFonts w:ascii="Times New Roman" w:hAnsi="Times New Roman" w:cs="Times New Roman"/>
          <w:sz w:val="24"/>
          <w:szCs w:val="24"/>
        </w:rPr>
        <w:t>,</w:t>
      </w:r>
      <w:r w:rsidR="00E1389B">
        <w:rPr>
          <w:rFonts w:ascii="Times New Roman" w:hAnsi="Times New Roman" w:cs="Times New Roman"/>
          <w:sz w:val="24"/>
          <w:szCs w:val="24"/>
        </w:rPr>
        <w:t xml:space="preserve"> </w:t>
      </w:r>
      <w:r w:rsidR="00B41AA0">
        <w:rPr>
          <w:rFonts w:ascii="Times New Roman" w:hAnsi="Times New Roman" w:cs="Times New Roman"/>
          <w:sz w:val="24"/>
          <w:szCs w:val="24"/>
        </w:rPr>
        <w:t xml:space="preserve">(c) </w:t>
      </w:r>
      <w:r w:rsidR="00D62D90">
        <w:rPr>
          <w:rFonts w:ascii="Times New Roman" w:hAnsi="Times New Roman" w:cs="Times New Roman"/>
          <w:sz w:val="24"/>
          <w:szCs w:val="24"/>
        </w:rPr>
        <w:t>“</w:t>
      </w:r>
      <w:r w:rsidR="00B41AA0">
        <w:rPr>
          <w:rFonts w:ascii="Times New Roman" w:hAnsi="Times New Roman" w:cs="Times New Roman"/>
          <w:sz w:val="24"/>
          <w:szCs w:val="24"/>
        </w:rPr>
        <w:t xml:space="preserve">the </w:t>
      </w:r>
      <w:r w:rsidR="00B41AA0" w:rsidRPr="00DF35EE">
        <w:rPr>
          <w:rFonts w:ascii="Times New Roman" w:hAnsi="Times New Roman" w:cs="Times New Roman"/>
          <w:i/>
          <w:sz w:val="24"/>
          <w:szCs w:val="24"/>
        </w:rPr>
        <w:t xml:space="preserve">man </w:t>
      </w:r>
      <w:r w:rsidR="00FC0D73" w:rsidRPr="00DF35EE">
        <w:rPr>
          <w:rFonts w:ascii="Times New Roman" w:hAnsi="Times New Roman" w:cs="Times New Roman"/>
          <w:i/>
          <w:sz w:val="24"/>
          <w:szCs w:val="24"/>
        </w:rPr>
        <w:t>surrendered</w:t>
      </w:r>
      <w:r w:rsidR="00B41AA0" w:rsidRPr="00DF35EE">
        <w:rPr>
          <w:rFonts w:ascii="Times New Roman" w:hAnsi="Times New Roman" w:cs="Times New Roman"/>
          <w:i/>
          <w:sz w:val="24"/>
          <w:szCs w:val="24"/>
        </w:rPr>
        <w:t xml:space="preserve"> to his enemy</w:t>
      </w:r>
      <w:r w:rsidR="00D62D90">
        <w:rPr>
          <w:rFonts w:ascii="Times New Roman" w:hAnsi="Times New Roman" w:cs="Times New Roman"/>
          <w:sz w:val="24"/>
          <w:szCs w:val="24"/>
        </w:rPr>
        <w:t>”</w:t>
      </w:r>
      <w:r w:rsidR="00DF35EE">
        <w:rPr>
          <w:rFonts w:ascii="Times New Roman" w:hAnsi="Times New Roman" w:cs="Times New Roman"/>
          <w:sz w:val="24"/>
          <w:szCs w:val="24"/>
        </w:rPr>
        <w:t>,</w:t>
      </w:r>
      <w:r w:rsidR="00B41AA0">
        <w:rPr>
          <w:rFonts w:ascii="Times New Roman" w:hAnsi="Times New Roman" w:cs="Times New Roman"/>
          <w:sz w:val="24"/>
          <w:szCs w:val="24"/>
        </w:rPr>
        <w:t xml:space="preserve"> and so on. </w:t>
      </w:r>
      <w:r w:rsidR="00D62D90">
        <w:rPr>
          <w:rFonts w:ascii="Times New Roman" w:hAnsi="Times New Roman" w:cs="Times New Roman"/>
          <w:sz w:val="24"/>
          <w:szCs w:val="24"/>
        </w:rPr>
        <w:t>These examples go to show how perspective</w:t>
      </w:r>
      <w:r w:rsidR="009B13EB">
        <w:rPr>
          <w:rFonts w:ascii="Times New Roman" w:hAnsi="Times New Roman" w:cs="Times New Roman"/>
          <w:sz w:val="24"/>
          <w:szCs w:val="24"/>
        </w:rPr>
        <w:t>s</w:t>
      </w:r>
      <w:r w:rsidR="00D62D90">
        <w:rPr>
          <w:rFonts w:ascii="Times New Roman" w:hAnsi="Times New Roman" w:cs="Times New Roman"/>
          <w:sz w:val="24"/>
          <w:szCs w:val="24"/>
        </w:rPr>
        <w:t xml:space="preserve"> can alter the way interpretations are given. Most likely, while those who support ‘the man’ would rather </w:t>
      </w:r>
      <w:r w:rsidR="00FC0D73">
        <w:rPr>
          <w:rFonts w:ascii="Times New Roman" w:hAnsi="Times New Roman" w:cs="Times New Roman"/>
          <w:sz w:val="24"/>
          <w:szCs w:val="24"/>
        </w:rPr>
        <w:t>interpret</w:t>
      </w:r>
      <w:r w:rsidR="00D62D90">
        <w:rPr>
          <w:rFonts w:ascii="Times New Roman" w:hAnsi="Times New Roman" w:cs="Times New Roman"/>
          <w:sz w:val="24"/>
          <w:szCs w:val="24"/>
        </w:rPr>
        <w:t xml:space="preserve"> “</w:t>
      </w:r>
      <w:r w:rsidR="00FC0D73" w:rsidRPr="00DF35EE">
        <w:rPr>
          <w:rFonts w:ascii="Times New Roman" w:hAnsi="Times New Roman" w:cs="Times New Roman"/>
          <w:i/>
          <w:sz w:val="24"/>
          <w:szCs w:val="24"/>
        </w:rPr>
        <w:t>the</w:t>
      </w:r>
      <w:r w:rsidR="00D62D90" w:rsidRPr="00DF35EE">
        <w:rPr>
          <w:rFonts w:ascii="Times New Roman" w:hAnsi="Times New Roman" w:cs="Times New Roman"/>
          <w:i/>
          <w:sz w:val="24"/>
          <w:szCs w:val="24"/>
        </w:rPr>
        <w:t xml:space="preserve"> man fell to his enemy</w:t>
      </w:r>
      <w:r w:rsidR="00D62D90">
        <w:rPr>
          <w:rFonts w:ascii="Times New Roman" w:hAnsi="Times New Roman" w:cs="Times New Roman"/>
          <w:sz w:val="24"/>
          <w:szCs w:val="24"/>
        </w:rPr>
        <w:t xml:space="preserve">” as </w:t>
      </w:r>
      <w:r w:rsidR="00FC0D73">
        <w:rPr>
          <w:rFonts w:ascii="Times New Roman" w:hAnsi="Times New Roman" w:cs="Times New Roman"/>
          <w:sz w:val="24"/>
          <w:szCs w:val="24"/>
        </w:rPr>
        <w:t>“</w:t>
      </w:r>
      <w:r w:rsidR="00FC0D73" w:rsidRPr="00DF35EE">
        <w:rPr>
          <w:rFonts w:ascii="Times New Roman" w:hAnsi="Times New Roman" w:cs="Times New Roman"/>
          <w:i/>
          <w:sz w:val="24"/>
          <w:szCs w:val="24"/>
        </w:rPr>
        <w:t>the man surrendered to his enemy</w:t>
      </w:r>
      <w:r w:rsidR="00FC0D73">
        <w:rPr>
          <w:rFonts w:ascii="Times New Roman" w:hAnsi="Times New Roman" w:cs="Times New Roman"/>
          <w:sz w:val="24"/>
          <w:szCs w:val="24"/>
        </w:rPr>
        <w:t>”, those who are on his ‘enemy’s’ side would rather think “</w:t>
      </w:r>
      <w:r w:rsidR="00FC0D73" w:rsidRPr="00DF35EE">
        <w:rPr>
          <w:rFonts w:ascii="Times New Roman" w:hAnsi="Times New Roman" w:cs="Times New Roman"/>
          <w:i/>
          <w:sz w:val="24"/>
          <w:szCs w:val="24"/>
        </w:rPr>
        <w:t>the man was conquered by his enemy</w:t>
      </w:r>
      <w:r w:rsidR="00DF35EE">
        <w:rPr>
          <w:rFonts w:ascii="Times New Roman" w:hAnsi="Times New Roman" w:cs="Times New Roman"/>
          <w:sz w:val="24"/>
          <w:szCs w:val="24"/>
        </w:rPr>
        <w:t>”</w:t>
      </w:r>
      <w:r w:rsidR="00FC0D73">
        <w:rPr>
          <w:rFonts w:ascii="Times New Roman" w:hAnsi="Times New Roman" w:cs="Times New Roman"/>
          <w:sz w:val="24"/>
          <w:szCs w:val="24"/>
        </w:rPr>
        <w:t xml:space="preserve">. Usually the ways we respond and react to </w:t>
      </w:r>
      <w:r w:rsidR="00FC0D73">
        <w:rPr>
          <w:rFonts w:ascii="Times New Roman" w:hAnsi="Times New Roman" w:cs="Times New Roman"/>
          <w:sz w:val="24"/>
          <w:szCs w:val="24"/>
        </w:rPr>
        <w:lastRenderedPageBreak/>
        <w:t xml:space="preserve">things are usually influenced by different factor. Mill </w:t>
      </w:r>
      <w:r w:rsidR="001A4DC3">
        <w:rPr>
          <w:rFonts w:ascii="Times New Roman" w:hAnsi="Times New Roman" w:cs="Times New Roman"/>
          <w:sz w:val="24"/>
          <w:szCs w:val="24"/>
        </w:rPr>
        <w:t xml:space="preserve">(2012) </w:t>
      </w:r>
      <w:r w:rsidR="00FC0D73">
        <w:rPr>
          <w:rFonts w:ascii="Times New Roman" w:hAnsi="Times New Roman" w:cs="Times New Roman"/>
          <w:sz w:val="24"/>
          <w:szCs w:val="24"/>
        </w:rPr>
        <w:t xml:space="preserve">asserts that a factor </w:t>
      </w:r>
      <w:r w:rsidR="001A4DC3">
        <w:rPr>
          <w:rFonts w:ascii="Times New Roman" w:hAnsi="Times New Roman" w:cs="Times New Roman"/>
          <w:sz w:val="24"/>
          <w:szCs w:val="24"/>
        </w:rPr>
        <w:t>that influences</w:t>
      </w:r>
      <w:r w:rsidR="00FC0D73">
        <w:rPr>
          <w:rFonts w:ascii="Times New Roman" w:hAnsi="Times New Roman" w:cs="Times New Roman"/>
          <w:sz w:val="24"/>
          <w:szCs w:val="24"/>
        </w:rPr>
        <w:t xml:space="preserve"> responses to phenomenon is ideology</w:t>
      </w:r>
      <w:r w:rsidR="001A4DC3">
        <w:rPr>
          <w:rFonts w:ascii="Times New Roman" w:hAnsi="Times New Roman" w:cs="Times New Roman"/>
          <w:sz w:val="24"/>
          <w:szCs w:val="24"/>
        </w:rPr>
        <w:t>; a</w:t>
      </w:r>
      <w:r w:rsidR="00FC0D73">
        <w:rPr>
          <w:rFonts w:ascii="Times New Roman" w:hAnsi="Times New Roman" w:cs="Times New Roman"/>
          <w:sz w:val="24"/>
          <w:szCs w:val="24"/>
        </w:rPr>
        <w:t xml:space="preserve">n individual will </w:t>
      </w:r>
      <w:r w:rsidR="001A4DC3">
        <w:rPr>
          <w:rFonts w:ascii="Times New Roman" w:hAnsi="Times New Roman" w:cs="Times New Roman"/>
          <w:sz w:val="24"/>
          <w:szCs w:val="24"/>
        </w:rPr>
        <w:t>affirm</w:t>
      </w:r>
      <w:r w:rsidR="00FC0D73">
        <w:rPr>
          <w:rFonts w:ascii="Times New Roman" w:hAnsi="Times New Roman" w:cs="Times New Roman"/>
          <w:sz w:val="24"/>
          <w:szCs w:val="24"/>
        </w:rPr>
        <w:t xml:space="preserve">, negotiate, or resist an ideology. </w:t>
      </w:r>
      <w:r w:rsidR="00A93C50">
        <w:rPr>
          <w:rFonts w:ascii="Times New Roman" w:hAnsi="Times New Roman" w:cs="Times New Roman"/>
          <w:sz w:val="24"/>
          <w:szCs w:val="24"/>
        </w:rPr>
        <w:t>In</w:t>
      </w:r>
      <w:r w:rsidR="001A4DC3">
        <w:rPr>
          <w:rFonts w:ascii="Times New Roman" w:hAnsi="Times New Roman" w:cs="Times New Roman"/>
          <w:sz w:val="24"/>
          <w:szCs w:val="24"/>
        </w:rPr>
        <w:t xml:space="preserve"> </w:t>
      </w:r>
      <w:r w:rsidR="00131E6B">
        <w:rPr>
          <w:rFonts w:ascii="Times New Roman" w:hAnsi="Times New Roman" w:cs="Times New Roman"/>
          <w:sz w:val="24"/>
          <w:szCs w:val="24"/>
        </w:rPr>
        <w:t>Feminist Stylistics</w:t>
      </w:r>
      <w:r w:rsidR="00A93C50">
        <w:rPr>
          <w:rFonts w:ascii="Times New Roman" w:hAnsi="Times New Roman" w:cs="Times New Roman"/>
          <w:sz w:val="24"/>
          <w:szCs w:val="24"/>
        </w:rPr>
        <w:t>, reader</w:t>
      </w:r>
      <w:r w:rsidR="00E1389B">
        <w:rPr>
          <w:rFonts w:ascii="Times New Roman" w:hAnsi="Times New Roman" w:cs="Times New Roman"/>
          <w:sz w:val="24"/>
          <w:szCs w:val="24"/>
        </w:rPr>
        <w:t>-response examination</w:t>
      </w:r>
      <w:r w:rsidR="001A4DC3">
        <w:rPr>
          <w:rFonts w:ascii="Times New Roman" w:hAnsi="Times New Roman" w:cs="Times New Roman"/>
          <w:sz w:val="24"/>
          <w:szCs w:val="24"/>
        </w:rPr>
        <w:t xml:space="preserve"> helps </w:t>
      </w:r>
      <w:r w:rsidR="004324AE">
        <w:rPr>
          <w:rFonts w:ascii="Times New Roman" w:hAnsi="Times New Roman" w:cs="Times New Roman"/>
          <w:sz w:val="24"/>
          <w:szCs w:val="24"/>
        </w:rPr>
        <w:t>to tract ideology reflected in linguistic out</w:t>
      </w:r>
      <w:r w:rsidR="00061C7D">
        <w:rPr>
          <w:rFonts w:ascii="Times New Roman" w:hAnsi="Times New Roman" w:cs="Times New Roman"/>
          <w:sz w:val="24"/>
          <w:szCs w:val="24"/>
        </w:rPr>
        <w:t xml:space="preserve">put and interpretation. </w:t>
      </w:r>
      <w:r w:rsidR="001A4DC3">
        <w:rPr>
          <w:rFonts w:ascii="Times New Roman" w:hAnsi="Times New Roman" w:cs="Times New Roman"/>
          <w:sz w:val="24"/>
          <w:szCs w:val="24"/>
        </w:rPr>
        <w:t>In Coffey (2013), Mills analyses how the gender of a reader can b</w:t>
      </w:r>
      <w:r w:rsidR="00061C7D">
        <w:rPr>
          <w:rFonts w:ascii="Times New Roman" w:hAnsi="Times New Roman" w:cs="Times New Roman"/>
          <w:sz w:val="24"/>
          <w:szCs w:val="24"/>
        </w:rPr>
        <w:t>e gotten by the responses given;</w:t>
      </w:r>
      <w:r w:rsidR="001A4DC3">
        <w:rPr>
          <w:rFonts w:ascii="Times New Roman" w:hAnsi="Times New Roman" w:cs="Times New Roman"/>
          <w:sz w:val="24"/>
          <w:szCs w:val="24"/>
        </w:rPr>
        <w:t xml:space="preserve"> her study </w:t>
      </w:r>
      <w:r w:rsidR="00061C7D">
        <w:rPr>
          <w:rFonts w:ascii="Times New Roman" w:hAnsi="Times New Roman" w:cs="Times New Roman"/>
          <w:sz w:val="24"/>
          <w:szCs w:val="24"/>
        </w:rPr>
        <w:t>is</w:t>
      </w:r>
      <w:r w:rsidR="001A4DC3">
        <w:rPr>
          <w:rFonts w:ascii="Times New Roman" w:hAnsi="Times New Roman" w:cs="Times New Roman"/>
          <w:sz w:val="24"/>
          <w:szCs w:val="24"/>
        </w:rPr>
        <w:t xml:space="preserve"> on </w:t>
      </w:r>
      <w:proofErr w:type="spellStart"/>
      <w:r w:rsidR="001A4DC3">
        <w:rPr>
          <w:rFonts w:ascii="Times New Roman" w:hAnsi="Times New Roman" w:cs="Times New Roman"/>
          <w:sz w:val="24"/>
          <w:szCs w:val="24"/>
        </w:rPr>
        <w:t>genderlectal</w:t>
      </w:r>
      <w:proofErr w:type="spellEnd"/>
      <w:r w:rsidR="001A4DC3">
        <w:rPr>
          <w:rFonts w:ascii="Times New Roman" w:hAnsi="Times New Roman" w:cs="Times New Roman"/>
          <w:sz w:val="24"/>
          <w:szCs w:val="24"/>
        </w:rPr>
        <w:t xml:space="preserve"> differences</w:t>
      </w:r>
      <w:r w:rsidR="00061C7D">
        <w:rPr>
          <w:rFonts w:ascii="Times New Roman" w:hAnsi="Times New Roman" w:cs="Times New Roman"/>
          <w:sz w:val="24"/>
          <w:szCs w:val="24"/>
        </w:rPr>
        <w:t>.</w:t>
      </w:r>
    </w:p>
    <w:p w:rsidR="00354E2E" w:rsidRPr="00E93E6A" w:rsidRDefault="00354E2E" w:rsidP="00354E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method of application of these theories </w:t>
      </w:r>
      <w:r w:rsidR="00665797">
        <w:rPr>
          <w:rFonts w:ascii="Times New Roman" w:hAnsi="Times New Roman" w:cs="Times New Roman"/>
          <w:sz w:val="24"/>
          <w:szCs w:val="24"/>
        </w:rPr>
        <w:t xml:space="preserve">in this study </w:t>
      </w:r>
      <w:r>
        <w:rPr>
          <w:rFonts w:ascii="Times New Roman" w:hAnsi="Times New Roman" w:cs="Times New Roman"/>
          <w:sz w:val="24"/>
          <w:szCs w:val="24"/>
        </w:rPr>
        <w:t xml:space="preserve">will be outlined in the next chapter. </w:t>
      </w:r>
    </w:p>
    <w:p w:rsidR="00354E2E" w:rsidRPr="00E93E6A" w:rsidRDefault="00354E2E" w:rsidP="00354E2E">
      <w:pPr>
        <w:ind w:firstLine="720"/>
        <w:rPr>
          <w:rFonts w:ascii="Times New Roman" w:hAnsi="Times New Roman" w:cs="Times New Roman"/>
          <w:sz w:val="24"/>
          <w:szCs w:val="24"/>
        </w:rPr>
      </w:pPr>
    </w:p>
    <w:p w:rsidR="00354E2E" w:rsidRDefault="00354E2E">
      <w:pPr>
        <w:rPr>
          <w:rFonts w:ascii="Times New Roman" w:hAnsi="Times New Roman" w:cs="Times New Roman"/>
          <w:sz w:val="24"/>
          <w:szCs w:val="24"/>
        </w:rPr>
      </w:pPr>
      <w:r>
        <w:rPr>
          <w:rFonts w:ascii="Times New Roman" w:hAnsi="Times New Roman" w:cs="Times New Roman"/>
          <w:sz w:val="24"/>
          <w:szCs w:val="24"/>
        </w:rPr>
        <w:br w:type="page"/>
      </w:r>
    </w:p>
    <w:p w:rsidR="00354E2E" w:rsidRDefault="00354E2E" w:rsidP="00354E2E">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rsidR="00354E2E" w:rsidRPr="00864599" w:rsidRDefault="00354E2E" w:rsidP="00354E2E">
      <w:pPr>
        <w:spacing w:line="480" w:lineRule="auto"/>
        <w:jc w:val="center"/>
        <w:rPr>
          <w:rFonts w:ascii="Times New Roman" w:hAnsi="Times New Roman" w:cs="Times New Roman"/>
          <w:b/>
          <w:sz w:val="24"/>
          <w:szCs w:val="24"/>
        </w:rPr>
      </w:pPr>
      <w:r w:rsidRPr="00864599">
        <w:rPr>
          <w:rFonts w:ascii="Times New Roman" w:hAnsi="Times New Roman" w:cs="Times New Roman"/>
          <w:b/>
          <w:sz w:val="24"/>
          <w:szCs w:val="24"/>
        </w:rPr>
        <w:t>RESEARCH METHOD</w:t>
      </w:r>
      <w:r w:rsidR="0004024C">
        <w:rPr>
          <w:rFonts w:ascii="Times New Roman" w:hAnsi="Times New Roman" w:cs="Times New Roman"/>
          <w:b/>
          <w:sz w:val="24"/>
          <w:szCs w:val="24"/>
        </w:rPr>
        <w:t>O</w:t>
      </w:r>
      <w:r w:rsidRPr="00864599">
        <w:rPr>
          <w:rFonts w:ascii="Times New Roman" w:hAnsi="Times New Roman" w:cs="Times New Roman"/>
          <w:b/>
          <w:sz w:val="24"/>
          <w:szCs w:val="24"/>
        </w:rPr>
        <w:t>LOGY</w:t>
      </w:r>
    </w:p>
    <w:p w:rsidR="00354E2E" w:rsidRPr="00FA3BA3" w:rsidRDefault="00354E2E" w:rsidP="00354E2E">
      <w:pPr>
        <w:pStyle w:val="ListParagraph"/>
        <w:numPr>
          <w:ilvl w:val="0"/>
          <w:numId w:val="45"/>
        </w:numPr>
        <w:spacing w:line="48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Introduction</w:t>
      </w:r>
    </w:p>
    <w:p w:rsidR="00354E2E" w:rsidRPr="001B2410" w:rsidRDefault="00354E2E" w:rsidP="00430211">
      <w:pPr>
        <w:spacing w:line="48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In this chapter, I describe the data and the method of analysis</w:t>
      </w:r>
      <w:r w:rsidR="0095283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used for this study.  Adapting </w:t>
      </w:r>
      <w:r w:rsidRPr="004A3C50">
        <w:rPr>
          <w:rFonts w:ascii="Times New Roman" w:eastAsia="Times New Roman" w:hAnsi="Times New Roman" w:cs="Times New Roman"/>
          <w:sz w:val="24"/>
        </w:rPr>
        <w:t>Mills’ (1995) three part model of analysis</w:t>
      </w:r>
      <w:r>
        <w:rPr>
          <w:rFonts w:ascii="Times New Roman" w:eastAsia="Times New Roman" w:hAnsi="Times New Roman" w:cs="Times New Roman"/>
          <w:sz w:val="24"/>
        </w:rPr>
        <w:t>, excerpts</w:t>
      </w:r>
      <w:r w:rsidR="0095283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from a literary text are used as data. Also, </w:t>
      </w:r>
      <w:r w:rsidRPr="004A3C50">
        <w:rPr>
          <w:rFonts w:ascii="Times New Roman" w:eastAsia="Times New Roman" w:hAnsi="Times New Roman" w:cs="Times New Roman"/>
          <w:sz w:val="24"/>
        </w:rPr>
        <w:t>Mills’ (2012) reader-response examination</w:t>
      </w:r>
      <w:r>
        <w:rPr>
          <w:rFonts w:ascii="Times New Roman" w:eastAsia="Times New Roman" w:hAnsi="Times New Roman" w:cs="Times New Roman"/>
          <w:sz w:val="24"/>
        </w:rPr>
        <w:t xml:space="preserve"> involves actively seeking reader’s opinions about textual representation. </w:t>
      </w:r>
      <w:r w:rsidRPr="004A3C50">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data for the </w:t>
      </w:r>
      <w:r w:rsidRPr="004A3C50">
        <w:rPr>
          <w:rFonts w:ascii="Times New Roman" w:eastAsia="Times New Roman" w:hAnsi="Times New Roman" w:cs="Times New Roman"/>
          <w:sz w:val="24"/>
        </w:rPr>
        <w:t>r</w:t>
      </w:r>
      <w:r>
        <w:rPr>
          <w:rFonts w:ascii="Times New Roman" w:eastAsia="Times New Roman" w:hAnsi="Times New Roman" w:cs="Times New Roman"/>
          <w:sz w:val="24"/>
        </w:rPr>
        <w:t>eader-response examination was gathered with questionnaires. The questionnaires generally investigated</w:t>
      </w:r>
      <w:r w:rsidRPr="004A3C50">
        <w:rPr>
          <w:rFonts w:ascii="Times New Roman" w:eastAsia="Times New Roman" w:hAnsi="Times New Roman" w:cs="Times New Roman"/>
          <w:sz w:val="24"/>
        </w:rPr>
        <w:t xml:space="preserve"> res</w:t>
      </w:r>
      <w:r>
        <w:rPr>
          <w:rFonts w:ascii="Times New Roman" w:eastAsia="Times New Roman" w:hAnsi="Times New Roman" w:cs="Times New Roman"/>
          <w:sz w:val="24"/>
        </w:rPr>
        <w:t>pondents’ opinions on sexism,</w:t>
      </w:r>
      <w:r w:rsidR="0043021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and </w:t>
      </w:r>
      <w:r w:rsidRPr="004A3C50">
        <w:rPr>
          <w:rFonts w:ascii="Times New Roman" w:eastAsia="Times New Roman" w:hAnsi="Times New Roman" w:cs="Times New Roman"/>
          <w:sz w:val="24"/>
        </w:rPr>
        <w:t xml:space="preserve">generally </w:t>
      </w:r>
      <w:r>
        <w:rPr>
          <w:rFonts w:ascii="Times New Roman" w:eastAsia="Times New Roman" w:hAnsi="Times New Roman" w:cs="Times New Roman"/>
          <w:sz w:val="24"/>
        </w:rPr>
        <w:t>sought after understanding</w:t>
      </w:r>
      <w:r w:rsidRPr="004A3C50">
        <w:rPr>
          <w:rFonts w:ascii="Times New Roman" w:eastAsia="Times New Roman" w:hAnsi="Times New Roman" w:cs="Times New Roman"/>
          <w:sz w:val="24"/>
        </w:rPr>
        <w:t xml:space="preserve"> their opinions of selected </w:t>
      </w:r>
      <w:r>
        <w:rPr>
          <w:rFonts w:ascii="Times New Roman" w:eastAsia="Times New Roman" w:hAnsi="Times New Roman" w:cs="Times New Roman"/>
          <w:sz w:val="24"/>
        </w:rPr>
        <w:t>texts</w:t>
      </w:r>
      <w:r w:rsidRPr="004A3C5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 what follows, the descriptions come under 3.1. </w:t>
      </w:r>
      <w:proofErr w:type="gramStart"/>
      <w:r>
        <w:rPr>
          <w:rFonts w:ascii="Times New Roman" w:eastAsia="Times New Roman" w:hAnsi="Times New Roman" w:cs="Times New Roman"/>
          <w:sz w:val="24"/>
        </w:rPr>
        <w:t>and</w:t>
      </w:r>
      <w:proofErr w:type="gramEnd"/>
      <w:r>
        <w:rPr>
          <w:rFonts w:ascii="Times New Roman" w:eastAsia="Times New Roman" w:hAnsi="Times New Roman" w:cs="Times New Roman"/>
          <w:sz w:val="24"/>
        </w:rPr>
        <w:t xml:space="preserve"> 3.2. </w:t>
      </w:r>
    </w:p>
    <w:p w:rsidR="00354E2E" w:rsidRDefault="00354E2E" w:rsidP="00354E2E">
      <w:pPr>
        <w:pStyle w:val="ListParagraph"/>
        <w:numPr>
          <w:ilvl w:val="1"/>
          <w:numId w:val="45"/>
        </w:numPr>
        <w:spacing w:line="48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Method of data collection</w:t>
      </w:r>
    </w:p>
    <w:p w:rsidR="00354E2E" w:rsidRDefault="00354E2E" w:rsidP="0043021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was extracted from </w:t>
      </w:r>
      <w:proofErr w:type="spellStart"/>
      <w:r>
        <w:rPr>
          <w:rFonts w:ascii="Times New Roman" w:hAnsi="Times New Roman" w:cs="Times New Roman"/>
          <w:sz w:val="24"/>
          <w:szCs w:val="24"/>
        </w:rPr>
        <w:t>Yejide</w:t>
      </w:r>
      <w:proofErr w:type="spellEnd"/>
      <w:r w:rsidR="0095283A">
        <w:rPr>
          <w:rFonts w:ascii="Times New Roman" w:hAnsi="Times New Roman" w:cs="Times New Roman"/>
          <w:sz w:val="24"/>
          <w:szCs w:val="24"/>
        </w:rPr>
        <w:t xml:space="preserve"> </w:t>
      </w:r>
      <w:proofErr w:type="spellStart"/>
      <w:r>
        <w:rPr>
          <w:rFonts w:ascii="Times New Roman" w:hAnsi="Times New Roman" w:cs="Times New Roman"/>
          <w:sz w:val="24"/>
          <w:szCs w:val="24"/>
        </w:rPr>
        <w:t>Kilanko</w:t>
      </w:r>
      <w:proofErr w:type="spellEnd"/>
      <w:r w:rsidR="0095283A">
        <w:rPr>
          <w:rFonts w:ascii="Times New Roman" w:hAnsi="Times New Roman" w:cs="Times New Roman"/>
          <w:sz w:val="24"/>
          <w:szCs w:val="24"/>
        </w:rPr>
        <w:t xml:space="preserve"> </w:t>
      </w:r>
      <w:r w:rsidRPr="00230B09">
        <w:rPr>
          <w:rFonts w:ascii="Times New Roman" w:hAnsi="Times New Roman" w:cs="Times New Roman"/>
          <w:i/>
          <w:sz w:val="24"/>
          <w:szCs w:val="24"/>
        </w:rPr>
        <w:t xml:space="preserve">Daughters who </w:t>
      </w:r>
      <w:proofErr w:type="gramStart"/>
      <w:r w:rsidRPr="00230B09">
        <w:rPr>
          <w:rFonts w:ascii="Times New Roman" w:hAnsi="Times New Roman" w:cs="Times New Roman"/>
          <w:i/>
          <w:sz w:val="24"/>
          <w:szCs w:val="24"/>
        </w:rPr>
        <w:t>Walk</w:t>
      </w:r>
      <w:proofErr w:type="gramEnd"/>
      <w:r w:rsidRPr="00230B09">
        <w:rPr>
          <w:rFonts w:ascii="Times New Roman" w:hAnsi="Times New Roman" w:cs="Times New Roman"/>
          <w:i/>
          <w:sz w:val="24"/>
          <w:szCs w:val="24"/>
        </w:rPr>
        <w:t xml:space="preserve"> this </w:t>
      </w:r>
      <w:r w:rsidRPr="0074755A">
        <w:rPr>
          <w:rFonts w:ascii="Times New Roman" w:hAnsi="Times New Roman" w:cs="Times New Roman"/>
          <w:i/>
          <w:sz w:val="24"/>
          <w:szCs w:val="24"/>
        </w:rPr>
        <w:t>Path</w:t>
      </w:r>
      <w:r>
        <w:rPr>
          <w:rFonts w:ascii="Times New Roman" w:hAnsi="Times New Roman" w:cs="Times New Roman"/>
          <w:sz w:val="24"/>
          <w:szCs w:val="24"/>
        </w:rPr>
        <w:t>.</w:t>
      </w:r>
      <w:r w:rsidR="0095283A">
        <w:rPr>
          <w:rFonts w:ascii="Times New Roman" w:hAnsi="Times New Roman" w:cs="Times New Roman"/>
          <w:sz w:val="24"/>
          <w:szCs w:val="24"/>
        </w:rPr>
        <w:t xml:space="preserve"> </w:t>
      </w:r>
      <w:r>
        <w:rPr>
          <w:rFonts w:ascii="Times New Roman" w:hAnsi="Times New Roman" w:cs="Times New Roman"/>
          <w:sz w:val="24"/>
          <w:szCs w:val="24"/>
        </w:rPr>
        <w:t>A number</w:t>
      </w:r>
      <w:r w:rsidR="0095283A">
        <w:rPr>
          <w:rFonts w:ascii="Times New Roman" w:hAnsi="Times New Roman" w:cs="Times New Roman"/>
          <w:sz w:val="24"/>
          <w:szCs w:val="24"/>
        </w:rPr>
        <w:t xml:space="preserve"> </w:t>
      </w:r>
      <w:r>
        <w:rPr>
          <w:rFonts w:ascii="Times New Roman" w:hAnsi="Times New Roman" w:cs="Times New Roman"/>
          <w:sz w:val="24"/>
          <w:szCs w:val="24"/>
        </w:rPr>
        <w:t xml:space="preserve">of sentences and phrases that are relevant to the chosen theoretical scope were extracted. This is the first aspect of data collection. Going further, a questionnaire was drawn to gather respondents’ opinions of the selected text. </w:t>
      </w:r>
    </w:p>
    <w:p w:rsidR="00354E2E" w:rsidRPr="00E04D09" w:rsidRDefault="00354E2E" w:rsidP="00354E2E">
      <w:pPr>
        <w:spacing w:line="480" w:lineRule="auto"/>
        <w:jc w:val="center"/>
        <w:rPr>
          <w:rFonts w:ascii="Times New Roman" w:hAnsi="Times New Roman" w:cs="Times New Roman"/>
          <w:b/>
          <w:i/>
          <w:sz w:val="24"/>
          <w:szCs w:val="24"/>
        </w:rPr>
      </w:pPr>
      <w:r w:rsidRPr="00E04D09">
        <w:rPr>
          <w:rFonts w:ascii="Times New Roman" w:hAnsi="Times New Roman" w:cs="Times New Roman"/>
          <w:b/>
          <w:sz w:val="24"/>
          <w:szCs w:val="24"/>
        </w:rPr>
        <w:t xml:space="preserve">A Brief Synopsis of </w:t>
      </w:r>
      <w:proofErr w:type="spellStart"/>
      <w:r w:rsidRPr="00E04D09">
        <w:rPr>
          <w:rFonts w:ascii="Times New Roman" w:hAnsi="Times New Roman" w:cs="Times New Roman"/>
          <w:b/>
          <w:sz w:val="24"/>
          <w:szCs w:val="24"/>
        </w:rPr>
        <w:t>Yejide</w:t>
      </w:r>
      <w:proofErr w:type="spellEnd"/>
      <w:r w:rsidR="0095283A">
        <w:rPr>
          <w:rFonts w:ascii="Times New Roman" w:hAnsi="Times New Roman" w:cs="Times New Roman"/>
          <w:b/>
          <w:sz w:val="24"/>
          <w:szCs w:val="24"/>
        </w:rPr>
        <w:t xml:space="preserve"> </w:t>
      </w:r>
      <w:proofErr w:type="spellStart"/>
      <w:r w:rsidRPr="00E04D09">
        <w:rPr>
          <w:rFonts w:ascii="Times New Roman" w:hAnsi="Times New Roman" w:cs="Times New Roman"/>
          <w:b/>
          <w:sz w:val="24"/>
          <w:szCs w:val="24"/>
        </w:rPr>
        <w:t>Kilanko’s</w:t>
      </w:r>
      <w:proofErr w:type="spellEnd"/>
      <w:r w:rsidR="0095283A">
        <w:rPr>
          <w:rFonts w:ascii="Times New Roman" w:hAnsi="Times New Roman" w:cs="Times New Roman"/>
          <w:b/>
          <w:sz w:val="24"/>
          <w:szCs w:val="24"/>
        </w:rPr>
        <w:t xml:space="preserve"> </w:t>
      </w:r>
      <w:r w:rsidRPr="00E04D09">
        <w:rPr>
          <w:rFonts w:ascii="Times New Roman" w:hAnsi="Times New Roman" w:cs="Times New Roman"/>
          <w:b/>
          <w:i/>
          <w:sz w:val="24"/>
          <w:szCs w:val="24"/>
        </w:rPr>
        <w:t>Daughters Who Walk this Path</w:t>
      </w:r>
    </w:p>
    <w:p w:rsidR="00354E2E" w:rsidRPr="00E90008" w:rsidRDefault="00354E2E" w:rsidP="00430211">
      <w:pPr>
        <w:spacing w:line="480" w:lineRule="auto"/>
        <w:ind w:firstLine="720"/>
        <w:jc w:val="both"/>
        <w:rPr>
          <w:rFonts w:ascii="Times New Roman" w:hAnsi="Times New Roman" w:cs="Times New Roman"/>
          <w:sz w:val="24"/>
          <w:szCs w:val="24"/>
        </w:rPr>
      </w:pPr>
      <w:proofErr w:type="spellStart"/>
      <w:r w:rsidRPr="00244F4A">
        <w:rPr>
          <w:rFonts w:ascii="Times New Roman" w:hAnsi="Times New Roman" w:cs="Times New Roman"/>
          <w:sz w:val="24"/>
          <w:szCs w:val="24"/>
        </w:rPr>
        <w:t>Yejide</w:t>
      </w:r>
      <w:proofErr w:type="spellEnd"/>
      <w:r w:rsidR="0095283A">
        <w:rPr>
          <w:rFonts w:ascii="Times New Roman" w:hAnsi="Times New Roman" w:cs="Times New Roman"/>
          <w:sz w:val="24"/>
          <w:szCs w:val="24"/>
        </w:rPr>
        <w:t xml:space="preserve"> </w:t>
      </w:r>
      <w:proofErr w:type="spellStart"/>
      <w:r w:rsidRPr="00244F4A">
        <w:rPr>
          <w:rFonts w:ascii="Times New Roman" w:hAnsi="Times New Roman" w:cs="Times New Roman"/>
          <w:sz w:val="24"/>
          <w:szCs w:val="24"/>
        </w:rPr>
        <w:t>Kilanko</w:t>
      </w:r>
      <w:proofErr w:type="spellEnd"/>
      <w:r w:rsidRPr="00244F4A">
        <w:rPr>
          <w:rFonts w:ascii="Times New Roman" w:hAnsi="Times New Roman" w:cs="Times New Roman"/>
          <w:sz w:val="24"/>
          <w:szCs w:val="24"/>
        </w:rPr>
        <w:t xml:space="preserve"> was born in </w:t>
      </w:r>
      <w:r>
        <w:rPr>
          <w:rFonts w:ascii="Times New Roman" w:hAnsi="Times New Roman" w:cs="Times New Roman"/>
          <w:sz w:val="24"/>
          <w:szCs w:val="24"/>
        </w:rPr>
        <w:t xml:space="preserve">1975 </w:t>
      </w:r>
      <w:r w:rsidRPr="00244F4A">
        <w:rPr>
          <w:rFonts w:ascii="Times New Roman" w:hAnsi="Times New Roman" w:cs="Times New Roman"/>
          <w:sz w:val="24"/>
          <w:szCs w:val="24"/>
        </w:rPr>
        <w:t>Ibadan, Nigeria</w:t>
      </w:r>
      <w:r w:rsidR="0095283A">
        <w:rPr>
          <w:rFonts w:ascii="Times New Roman" w:hAnsi="Times New Roman" w:cs="Times New Roman"/>
          <w:sz w:val="24"/>
          <w:szCs w:val="24"/>
        </w:rPr>
        <w:t xml:space="preserve"> </w:t>
      </w:r>
      <w:r w:rsidR="0004024C">
        <w:rPr>
          <w:rFonts w:ascii="Times New Roman" w:hAnsi="Times New Roman" w:cs="Times New Roman"/>
          <w:sz w:val="24"/>
          <w:szCs w:val="24"/>
        </w:rPr>
        <w:t>where</w:t>
      </w:r>
      <w:r>
        <w:rPr>
          <w:rFonts w:ascii="Times New Roman" w:hAnsi="Times New Roman" w:cs="Times New Roman"/>
          <w:sz w:val="24"/>
          <w:szCs w:val="24"/>
        </w:rPr>
        <w:t xml:space="preserve"> she grew up</w:t>
      </w:r>
      <w:r w:rsidRPr="00244F4A">
        <w:rPr>
          <w:rFonts w:ascii="Times New Roman" w:hAnsi="Times New Roman" w:cs="Times New Roman"/>
          <w:sz w:val="24"/>
          <w:szCs w:val="24"/>
        </w:rPr>
        <w:t xml:space="preserve">. She belongs to a wave of Nigerian women writers </w:t>
      </w:r>
      <w:r>
        <w:rPr>
          <w:rFonts w:ascii="Times New Roman" w:hAnsi="Times New Roman" w:cs="Times New Roman"/>
          <w:sz w:val="24"/>
          <w:szCs w:val="24"/>
        </w:rPr>
        <w:t xml:space="preserve">who are </w:t>
      </w:r>
      <w:r w:rsidRPr="00244F4A">
        <w:rPr>
          <w:rFonts w:ascii="Times New Roman" w:hAnsi="Times New Roman" w:cs="Times New Roman"/>
          <w:sz w:val="24"/>
          <w:szCs w:val="24"/>
        </w:rPr>
        <w:t xml:space="preserve">committed to </w:t>
      </w:r>
      <w:r>
        <w:rPr>
          <w:rFonts w:ascii="Times New Roman" w:hAnsi="Times New Roman" w:cs="Times New Roman"/>
          <w:sz w:val="24"/>
          <w:szCs w:val="24"/>
        </w:rPr>
        <w:t>investigating</w:t>
      </w:r>
      <w:r w:rsidRPr="00244F4A">
        <w:rPr>
          <w:rFonts w:ascii="Times New Roman" w:hAnsi="Times New Roman" w:cs="Times New Roman"/>
          <w:sz w:val="24"/>
          <w:szCs w:val="24"/>
        </w:rPr>
        <w:t xml:space="preserve"> the intersection between gender equity and female sexuality. Her writing also reflects </w:t>
      </w:r>
      <w:r>
        <w:rPr>
          <w:rFonts w:ascii="Times New Roman" w:hAnsi="Times New Roman" w:cs="Times New Roman"/>
          <w:sz w:val="24"/>
          <w:szCs w:val="24"/>
        </w:rPr>
        <w:t xml:space="preserve">an understanding of cultural and societal influence surrounding African </w:t>
      </w:r>
      <w:r w:rsidRPr="00244F4A">
        <w:rPr>
          <w:rFonts w:ascii="Times New Roman" w:hAnsi="Times New Roman" w:cs="Times New Roman"/>
          <w:sz w:val="24"/>
          <w:szCs w:val="24"/>
        </w:rPr>
        <w:t>engagements, weddings, births</w:t>
      </w:r>
      <w:r>
        <w:rPr>
          <w:rFonts w:ascii="Times New Roman" w:hAnsi="Times New Roman" w:cs="Times New Roman"/>
          <w:sz w:val="24"/>
          <w:szCs w:val="24"/>
        </w:rPr>
        <w:t>,</w:t>
      </w:r>
      <w:r w:rsidRPr="00244F4A">
        <w:rPr>
          <w:rFonts w:ascii="Times New Roman" w:hAnsi="Times New Roman" w:cs="Times New Roman"/>
          <w:sz w:val="24"/>
          <w:szCs w:val="24"/>
        </w:rPr>
        <w:t xml:space="preserve"> and deaths. </w:t>
      </w:r>
      <w:proofErr w:type="spellStart"/>
      <w:r w:rsidRPr="00244F4A">
        <w:rPr>
          <w:rFonts w:ascii="Times New Roman" w:hAnsi="Times New Roman" w:cs="Times New Roman"/>
          <w:sz w:val="24"/>
          <w:szCs w:val="24"/>
        </w:rPr>
        <w:t>Kilanko</w:t>
      </w:r>
      <w:proofErr w:type="spellEnd"/>
      <w:r w:rsidR="0095283A">
        <w:rPr>
          <w:rFonts w:ascii="Times New Roman" w:hAnsi="Times New Roman" w:cs="Times New Roman"/>
          <w:sz w:val="24"/>
          <w:szCs w:val="24"/>
        </w:rPr>
        <w:t xml:space="preserve"> </w:t>
      </w:r>
      <w:r>
        <w:rPr>
          <w:rFonts w:ascii="Times New Roman" w:hAnsi="Times New Roman" w:cs="Times New Roman"/>
          <w:sz w:val="24"/>
          <w:szCs w:val="24"/>
        </w:rPr>
        <w:t>affirms</w:t>
      </w:r>
      <w:r w:rsidRPr="00244F4A">
        <w:rPr>
          <w:rFonts w:ascii="Times New Roman" w:hAnsi="Times New Roman" w:cs="Times New Roman"/>
          <w:sz w:val="24"/>
          <w:szCs w:val="24"/>
        </w:rPr>
        <w:t xml:space="preserve"> many customs and beliefs, </w:t>
      </w:r>
      <w:r>
        <w:rPr>
          <w:rFonts w:ascii="Times New Roman" w:hAnsi="Times New Roman" w:cs="Times New Roman"/>
          <w:sz w:val="24"/>
          <w:szCs w:val="24"/>
        </w:rPr>
        <w:t>while negotiating</w:t>
      </w:r>
      <w:r w:rsidR="0095283A">
        <w:rPr>
          <w:rFonts w:ascii="Times New Roman" w:hAnsi="Times New Roman" w:cs="Times New Roman"/>
          <w:sz w:val="24"/>
          <w:szCs w:val="24"/>
        </w:rPr>
        <w:t xml:space="preserve"> </w:t>
      </w:r>
      <w:r>
        <w:rPr>
          <w:rFonts w:ascii="Times New Roman" w:hAnsi="Times New Roman" w:cs="Times New Roman"/>
          <w:sz w:val="24"/>
          <w:szCs w:val="24"/>
        </w:rPr>
        <w:t>or resisting</w:t>
      </w:r>
      <w:r w:rsidR="0095283A">
        <w:rPr>
          <w:rFonts w:ascii="Times New Roman" w:hAnsi="Times New Roman" w:cs="Times New Roman"/>
          <w:sz w:val="24"/>
          <w:szCs w:val="24"/>
        </w:rPr>
        <w:t xml:space="preserve"> </w:t>
      </w:r>
      <w:r>
        <w:rPr>
          <w:rFonts w:ascii="Times New Roman" w:hAnsi="Times New Roman" w:cs="Times New Roman"/>
          <w:sz w:val="24"/>
          <w:szCs w:val="24"/>
        </w:rPr>
        <w:t xml:space="preserve">others. </w:t>
      </w:r>
      <w:r>
        <w:rPr>
          <w:rFonts w:ascii="Times New Roman" w:hAnsi="Times New Roman" w:cs="Times New Roman"/>
          <w:i/>
          <w:sz w:val="24"/>
          <w:szCs w:val="24"/>
        </w:rPr>
        <w:t xml:space="preserve">Daughters who Walk </w:t>
      </w:r>
      <w:r>
        <w:rPr>
          <w:rFonts w:ascii="Times New Roman" w:hAnsi="Times New Roman" w:cs="Times New Roman"/>
          <w:i/>
          <w:sz w:val="24"/>
          <w:szCs w:val="24"/>
        </w:rPr>
        <w:lastRenderedPageBreak/>
        <w:t xml:space="preserve">This Path </w:t>
      </w:r>
      <w:r>
        <w:rPr>
          <w:rFonts w:ascii="Times New Roman" w:hAnsi="Times New Roman" w:cs="Times New Roman"/>
          <w:sz w:val="24"/>
          <w:szCs w:val="24"/>
        </w:rPr>
        <w:t>is her debut novel published in 20</w:t>
      </w:r>
      <w:r w:rsidR="0004024C">
        <w:rPr>
          <w:rFonts w:ascii="Times New Roman" w:hAnsi="Times New Roman" w:cs="Times New Roman"/>
          <w:sz w:val="24"/>
          <w:szCs w:val="24"/>
        </w:rPr>
        <w:t xml:space="preserve">12. It has received </w:t>
      </w:r>
      <w:r>
        <w:rPr>
          <w:rFonts w:ascii="Times New Roman" w:hAnsi="Times New Roman" w:cs="Times New Roman"/>
          <w:sz w:val="24"/>
          <w:szCs w:val="24"/>
        </w:rPr>
        <w:t xml:space="preserve">was shortlisted for </w:t>
      </w:r>
      <w:r w:rsidRPr="00EE64DE">
        <w:rPr>
          <w:rFonts w:ascii="Times New Roman" w:hAnsi="Times New Roman" w:cs="Times New Roman"/>
          <w:sz w:val="24"/>
          <w:szCs w:val="24"/>
        </w:rPr>
        <w:t>the 2016 Nigeria Prize for Literature.</w:t>
      </w:r>
      <w:r>
        <w:rPr>
          <w:rFonts w:ascii="Times New Roman" w:hAnsi="Times New Roman" w:cs="Times New Roman"/>
          <w:sz w:val="24"/>
          <w:szCs w:val="24"/>
        </w:rPr>
        <w:t xml:space="preserve"> She also published </w:t>
      </w:r>
      <w:r>
        <w:rPr>
          <w:rFonts w:ascii="Times New Roman" w:hAnsi="Times New Roman" w:cs="Times New Roman"/>
          <w:i/>
          <w:sz w:val="24"/>
          <w:szCs w:val="24"/>
        </w:rPr>
        <w:t xml:space="preserve">Chasing Butterflies </w:t>
      </w:r>
      <w:r>
        <w:rPr>
          <w:rFonts w:ascii="Times New Roman" w:hAnsi="Times New Roman" w:cs="Times New Roman"/>
          <w:sz w:val="24"/>
          <w:szCs w:val="24"/>
        </w:rPr>
        <w:t xml:space="preserve">in 2016. </w:t>
      </w:r>
    </w:p>
    <w:p w:rsidR="00354E2E" w:rsidRPr="000159C2" w:rsidRDefault="00354E2E" w:rsidP="00430211">
      <w:pPr>
        <w:spacing w:line="480" w:lineRule="auto"/>
        <w:ind w:firstLine="720"/>
        <w:jc w:val="both"/>
        <w:rPr>
          <w:rFonts w:ascii="Times New Roman" w:hAnsi="Times New Roman" w:cs="Times New Roman"/>
          <w:sz w:val="24"/>
          <w:szCs w:val="24"/>
        </w:rPr>
      </w:pPr>
      <w:r w:rsidRPr="002B217F">
        <w:rPr>
          <w:rFonts w:ascii="Times New Roman" w:hAnsi="Times New Roman" w:cs="Times New Roman"/>
          <w:i/>
          <w:sz w:val="24"/>
          <w:szCs w:val="24"/>
        </w:rPr>
        <w:t>Daughters Who Walk This Path</w:t>
      </w:r>
      <w:r w:rsidRPr="00E04D09">
        <w:rPr>
          <w:rFonts w:ascii="Times New Roman" w:hAnsi="Times New Roman" w:cs="Times New Roman"/>
          <w:sz w:val="24"/>
          <w:szCs w:val="24"/>
        </w:rPr>
        <w:t xml:space="preserve"> tells the story of </w:t>
      </w:r>
      <w:proofErr w:type="spellStart"/>
      <w:r w:rsidRPr="00E04D09">
        <w:rPr>
          <w:rFonts w:ascii="Times New Roman" w:hAnsi="Times New Roman" w:cs="Times New Roman"/>
          <w:sz w:val="24"/>
          <w:szCs w:val="24"/>
        </w:rPr>
        <w:t>Morayo</w:t>
      </w:r>
      <w:proofErr w:type="spellEnd"/>
      <w:r w:rsidRPr="00E04D09">
        <w:rPr>
          <w:rFonts w:ascii="Times New Roman" w:hAnsi="Times New Roman" w:cs="Times New Roman"/>
          <w:sz w:val="24"/>
          <w:szCs w:val="24"/>
        </w:rPr>
        <w:t xml:space="preserve">, a Nigerian girl, </w:t>
      </w:r>
      <w:r>
        <w:rPr>
          <w:rFonts w:ascii="Times New Roman" w:hAnsi="Times New Roman" w:cs="Times New Roman"/>
          <w:sz w:val="24"/>
          <w:szCs w:val="24"/>
        </w:rPr>
        <w:t>who is forced to bear the memory of being raped by a relative at a young age</w:t>
      </w:r>
      <w:r w:rsidRPr="00E04D09">
        <w:rPr>
          <w:rFonts w:ascii="Times New Roman" w:hAnsi="Times New Roman" w:cs="Times New Roman"/>
          <w:sz w:val="24"/>
          <w:szCs w:val="24"/>
        </w:rPr>
        <w:t xml:space="preserve">. The novel spans three decades </w:t>
      </w:r>
      <w:r w:rsidR="0046671F" w:rsidRPr="00E04D09">
        <w:rPr>
          <w:rFonts w:ascii="Times New Roman" w:hAnsi="Times New Roman" w:cs="Times New Roman"/>
          <w:sz w:val="24"/>
          <w:szCs w:val="24"/>
        </w:rPr>
        <w:t xml:space="preserve">— </w:t>
      </w:r>
      <w:proofErr w:type="spellStart"/>
      <w:r w:rsidR="0046671F" w:rsidRPr="00E04D09">
        <w:rPr>
          <w:rFonts w:ascii="Times New Roman" w:hAnsi="Times New Roman" w:cs="Times New Roman"/>
          <w:sz w:val="24"/>
          <w:szCs w:val="24"/>
        </w:rPr>
        <w:t>Morayo’s</w:t>
      </w:r>
      <w:proofErr w:type="spellEnd"/>
      <w:r w:rsidR="0046671F">
        <w:rPr>
          <w:rFonts w:ascii="Times New Roman" w:hAnsi="Times New Roman" w:cs="Times New Roman"/>
          <w:sz w:val="24"/>
          <w:szCs w:val="24"/>
        </w:rPr>
        <w:t xml:space="preserve"> </w:t>
      </w:r>
      <w:r w:rsidR="0046671F" w:rsidRPr="00E04D09">
        <w:rPr>
          <w:rFonts w:ascii="Times New Roman" w:hAnsi="Times New Roman" w:cs="Times New Roman"/>
          <w:sz w:val="24"/>
          <w:szCs w:val="24"/>
        </w:rPr>
        <w:t>peaceful</w:t>
      </w:r>
      <w:r w:rsidR="0046671F">
        <w:rPr>
          <w:rFonts w:ascii="Times New Roman" w:hAnsi="Times New Roman" w:cs="Times New Roman"/>
          <w:sz w:val="24"/>
          <w:szCs w:val="24"/>
        </w:rPr>
        <w:t xml:space="preserve"> </w:t>
      </w:r>
      <w:r w:rsidR="0046671F" w:rsidRPr="00E04D09">
        <w:rPr>
          <w:rFonts w:ascii="Times New Roman" w:hAnsi="Times New Roman" w:cs="Times New Roman"/>
          <w:sz w:val="24"/>
          <w:szCs w:val="24"/>
        </w:rPr>
        <w:t>Yoruba</w:t>
      </w:r>
      <w:r w:rsidRPr="00E04D09">
        <w:rPr>
          <w:rFonts w:ascii="Times New Roman" w:hAnsi="Times New Roman" w:cs="Times New Roman"/>
          <w:sz w:val="24"/>
          <w:szCs w:val="24"/>
        </w:rPr>
        <w:t xml:space="preserve"> childhood</w:t>
      </w:r>
      <w:r>
        <w:rPr>
          <w:rFonts w:ascii="Times New Roman" w:hAnsi="Times New Roman" w:cs="Times New Roman"/>
          <w:sz w:val="24"/>
          <w:szCs w:val="24"/>
        </w:rPr>
        <w:t xml:space="preserve"> at Ibadan</w:t>
      </w:r>
      <w:r w:rsidRPr="00E04D09">
        <w:rPr>
          <w:rFonts w:ascii="Times New Roman" w:hAnsi="Times New Roman" w:cs="Times New Roman"/>
          <w:sz w:val="24"/>
          <w:szCs w:val="24"/>
        </w:rPr>
        <w:t xml:space="preserve"> in the 1970s, her traumatic </w:t>
      </w:r>
      <w:r>
        <w:rPr>
          <w:rFonts w:ascii="Times New Roman" w:hAnsi="Times New Roman" w:cs="Times New Roman"/>
          <w:sz w:val="24"/>
          <w:szCs w:val="24"/>
        </w:rPr>
        <w:t>adolescent years</w:t>
      </w:r>
      <w:r w:rsidRPr="00E04D09">
        <w:rPr>
          <w:rFonts w:ascii="Times New Roman" w:hAnsi="Times New Roman" w:cs="Times New Roman"/>
          <w:sz w:val="24"/>
          <w:szCs w:val="24"/>
        </w:rPr>
        <w:t xml:space="preserve">, </w:t>
      </w:r>
      <w:r>
        <w:rPr>
          <w:rFonts w:ascii="Times New Roman" w:hAnsi="Times New Roman" w:cs="Times New Roman"/>
          <w:sz w:val="24"/>
          <w:szCs w:val="24"/>
        </w:rPr>
        <w:t>and</w:t>
      </w:r>
      <w:r w:rsidRPr="00E04D09">
        <w:rPr>
          <w:rFonts w:ascii="Times New Roman" w:hAnsi="Times New Roman" w:cs="Times New Roman"/>
          <w:sz w:val="24"/>
          <w:szCs w:val="24"/>
        </w:rPr>
        <w:t xml:space="preserve"> her troubled twenties and thirties. </w:t>
      </w:r>
      <w:proofErr w:type="spellStart"/>
      <w:r>
        <w:rPr>
          <w:rFonts w:ascii="Times New Roman" w:hAnsi="Times New Roman" w:cs="Times New Roman"/>
          <w:sz w:val="24"/>
          <w:szCs w:val="24"/>
        </w:rPr>
        <w:t>Morayos’s</w:t>
      </w:r>
      <w:proofErr w:type="spellEnd"/>
      <w:r>
        <w:rPr>
          <w:rFonts w:ascii="Times New Roman" w:hAnsi="Times New Roman" w:cs="Times New Roman"/>
          <w:sz w:val="24"/>
          <w:szCs w:val="24"/>
        </w:rPr>
        <w:t xml:space="preserve"> rape</w:t>
      </w:r>
      <w:r w:rsidRPr="00E04D09">
        <w:rPr>
          <w:rFonts w:ascii="Times New Roman" w:hAnsi="Times New Roman" w:cs="Times New Roman"/>
          <w:sz w:val="24"/>
          <w:szCs w:val="24"/>
        </w:rPr>
        <w:t xml:space="preserve"> early in the novel, </w:t>
      </w:r>
      <w:r>
        <w:rPr>
          <w:rFonts w:ascii="Times New Roman" w:hAnsi="Times New Roman" w:cs="Times New Roman"/>
          <w:sz w:val="24"/>
          <w:szCs w:val="24"/>
        </w:rPr>
        <w:t xml:space="preserve">the birth of her sister, her mother’s weakness, and </w:t>
      </w:r>
      <w:r w:rsidRPr="00E04D09">
        <w:rPr>
          <w:rFonts w:ascii="Times New Roman" w:hAnsi="Times New Roman" w:cs="Times New Roman"/>
          <w:sz w:val="24"/>
          <w:szCs w:val="24"/>
        </w:rPr>
        <w:t xml:space="preserve">the remainder of the book explores how </w:t>
      </w:r>
      <w:r>
        <w:rPr>
          <w:rFonts w:ascii="Times New Roman" w:hAnsi="Times New Roman" w:cs="Times New Roman"/>
          <w:sz w:val="24"/>
          <w:szCs w:val="24"/>
        </w:rPr>
        <w:t>radical</w:t>
      </w:r>
      <w:r w:rsidRPr="00E04D09">
        <w:rPr>
          <w:rFonts w:ascii="Times New Roman" w:hAnsi="Times New Roman" w:cs="Times New Roman"/>
          <w:sz w:val="24"/>
          <w:szCs w:val="24"/>
        </w:rPr>
        <w:t xml:space="preserve"> patriarchy, </w:t>
      </w:r>
      <w:r>
        <w:rPr>
          <w:rFonts w:ascii="Times New Roman" w:hAnsi="Times New Roman" w:cs="Times New Roman"/>
          <w:sz w:val="24"/>
          <w:szCs w:val="24"/>
        </w:rPr>
        <w:t xml:space="preserve">sexist ideologies, </w:t>
      </w:r>
      <w:r w:rsidRPr="00E04D09">
        <w:rPr>
          <w:rFonts w:ascii="Times New Roman" w:hAnsi="Times New Roman" w:cs="Times New Roman"/>
          <w:sz w:val="24"/>
          <w:szCs w:val="24"/>
        </w:rPr>
        <w:t xml:space="preserve">sexual </w:t>
      </w:r>
      <w:r>
        <w:rPr>
          <w:rFonts w:ascii="Times New Roman" w:hAnsi="Times New Roman" w:cs="Times New Roman"/>
          <w:sz w:val="24"/>
          <w:szCs w:val="24"/>
        </w:rPr>
        <w:t>stereotypes and superstitions,</w:t>
      </w:r>
      <w:r w:rsidRPr="00E04D09">
        <w:rPr>
          <w:rFonts w:ascii="Times New Roman" w:hAnsi="Times New Roman" w:cs="Times New Roman"/>
          <w:sz w:val="24"/>
          <w:szCs w:val="24"/>
        </w:rPr>
        <w:t xml:space="preserve"> and cultural tradition work together to exacerbate the pain of abuse</w:t>
      </w:r>
      <w:r>
        <w:rPr>
          <w:rFonts w:ascii="Times New Roman" w:hAnsi="Times New Roman" w:cs="Times New Roman"/>
          <w:sz w:val="24"/>
          <w:szCs w:val="24"/>
        </w:rPr>
        <w:t xml:space="preserve"> and force a social orientation</w:t>
      </w:r>
      <w:r w:rsidRPr="00E04D09">
        <w:rPr>
          <w:rFonts w:ascii="Times New Roman" w:hAnsi="Times New Roman" w:cs="Times New Roman"/>
          <w:sz w:val="24"/>
          <w:szCs w:val="24"/>
        </w:rPr>
        <w:t xml:space="preserve">. </w:t>
      </w:r>
    </w:p>
    <w:p w:rsidR="00354E2E" w:rsidRDefault="00354E2E" w:rsidP="00354E2E">
      <w:pPr>
        <w:pStyle w:val="ListParagraph"/>
        <w:numPr>
          <w:ilvl w:val="1"/>
          <w:numId w:val="45"/>
        </w:numPr>
        <w:spacing w:line="480" w:lineRule="auto"/>
        <w:ind w:left="720" w:hanging="720"/>
        <w:jc w:val="both"/>
        <w:rPr>
          <w:rFonts w:ascii="Times New Roman" w:hAnsi="Times New Roman" w:cs="Times New Roman"/>
          <w:b/>
          <w:sz w:val="24"/>
          <w:szCs w:val="24"/>
        </w:rPr>
      </w:pPr>
      <w:r w:rsidRPr="00212BA4">
        <w:rPr>
          <w:rFonts w:ascii="Times New Roman" w:hAnsi="Times New Roman" w:cs="Times New Roman"/>
          <w:b/>
          <w:sz w:val="24"/>
          <w:szCs w:val="24"/>
        </w:rPr>
        <w:t>Method of Data Analysis</w:t>
      </w:r>
    </w:p>
    <w:p w:rsidR="00354E2E" w:rsidRDefault="00354E2E" w:rsidP="0043021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first aspect of the analysis is qualitative using</w:t>
      </w:r>
      <w:r w:rsidR="0046671F">
        <w:rPr>
          <w:rFonts w:ascii="Times New Roman" w:hAnsi="Times New Roman" w:cs="Times New Roman"/>
          <w:sz w:val="24"/>
          <w:szCs w:val="24"/>
        </w:rPr>
        <w:t xml:space="preserve"> </w:t>
      </w:r>
      <w:proofErr w:type="spellStart"/>
      <w:r w:rsidRPr="0040174A">
        <w:rPr>
          <w:rFonts w:ascii="Times New Roman" w:hAnsi="Times New Roman" w:cs="Times New Roman"/>
          <w:sz w:val="24"/>
          <w:szCs w:val="24"/>
        </w:rPr>
        <w:t>Mills’s</w:t>
      </w:r>
      <w:proofErr w:type="spellEnd"/>
      <w:r w:rsidRPr="0040174A">
        <w:rPr>
          <w:rFonts w:ascii="Times New Roman" w:hAnsi="Times New Roman" w:cs="Times New Roman"/>
          <w:sz w:val="24"/>
          <w:szCs w:val="24"/>
        </w:rPr>
        <w:t xml:space="preserve"> (1995) Three Part Model of Analysis </w:t>
      </w:r>
      <w:r>
        <w:rPr>
          <w:rFonts w:ascii="Times New Roman" w:hAnsi="Times New Roman" w:cs="Times New Roman"/>
          <w:sz w:val="24"/>
          <w:szCs w:val="24"/>
        </w:rPr>
        <w:t>that includes the ana</w:t>
      </w:r>
      <w:r w:rsidRPr="0040174A">
        <w:rPr>
          <w:rFonts w:ascii="Times New Roman" w:hAnsi="Times New Roman" w:cs="Times New Roman"/>
          <w:sz w:val="24"/>
          <w:szCs w:val="24"/>
        </w:rPr>
        <w:t>lysis</w:t>
      </w:r>
      <w:r>
        <w:rPr>
          <w:rFonts w:ascii="Times New Roman" w:hAnsi="Times New Roman" w:cs="Times New Roman"/>
          <w:sz w:val="24"/>
          <w:szCs w:val="24"/>
        </w:rPr>
        <w:t xml:space="preserve"> Lexical Analysis</w:t>
      </w:r>
      <w:r w:rsidRPr="0040174A">
        <w:rPr>
          <w:rFonts w:ascii="Times New Roman" w:hAnsi="Times New Roman" w:cs="Times New Roman"/>
          <w:sz w:val="24"/>
          <w:szCs w:val="24"/>
        </w:rPr>
        <w:t>,</w:t>
      </w:r>
      <w:r>
        <w:rPr>
          <w:rFonts w:ascii="Times New Roman" w:hAnsi="Times New Roman" w:cs="Times New Roman"/>
          <w:sz w:val="24"/>
          <w:szCs w:val="24"/>
        </w:rPr>
        <w:t xml:space="preserve"> Phrasal</w:t>
      </w:r>
      <w:r w:rsidR="0046671F">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40174A">
        <w:rPr>
          <w:rFonts w:ascii="Times New Roman" w:hAnsi="Times New Roman" w:cs="Times New Roman"/>
          <w:sz w:val="24"/>
          <w:szCs w:val="24"/>
        </w:rPr>
        <w:t xml:space="preserve">Syntactic Analysis, and Discourse Analysis). These levels </w:t>
      </w:r>
      <w:r>
        <w:rPr>
          <w:rFonts w:ascii="Times New Roman" w:hAnsi="Times New Roman" w:cs="Times New Roman"/>
          <w:sz w:val="24"/>
          <w:szCs w:val="24"/>
        </w:rPr>
        <w:t xml:space="preserve">also </w:t>
      </w:r>
      <w:r w:rsidRPr="0040174A">
        <w:rPr>
          <w:rFonts w:ascii="Times New Roman" w:hAnsi="Times New Roman" w:cs="Times New Roman"/>
          <w:sz w:val="24"/>
          <w:szCs w:val="24"/>
        </w:rPr>
        <w:t xml:space="preserve">include a wide range of categories. </w:t>
      </w:r>
      <w:r>
        <w:rPr>
          <w:rFonts w:ascii="Times New Roman" w:hAnsi="Times New Roman" w:cs="Times New Roman"/>
          <w:sz w:val="24"/>
          <w:szCs w:val="24"/>
        </w:rPr>
        <w:t xml:space="preserve">For this study, the aim was to identify sexist ideologies in the society, so, specific parts of each </w:t>
      </w:r>
      <w:r w:rsidR="0004024C">
        <w:rPr>
          <w:rFonts w:ascii="Times New Roman" w:hAnsi="Times New Roman" w:cs="Times New Roman"/>
          <w:sz w:val="24"/>
          <w:szCs w:val="24"/>
        </w:rPr>
        <w:t>level</w:t>
      </w:r>
      <w:r>
        <w:rPr>
          <w:rFonts w:ascii="Times New Roman" w:hAnsi="Times New Roman" w:cs="Times New Roman"/>
          <w:sz w:val="24"/>
          <w:szCs w:val="24"/>
        </w:rPr>
        <w:t xml:space="preserve"> were focused on. On the lexical level, the focus was on </w:t>
      </w:r>
      <w:r w:rsidRPr="00736FFB">
        <w:rPr>
          <w:rFonts w:ascii="Times New Roman" w:hAnsi="Times New Roman" w:cs="Times New Roman"/>
          <w:i/>
          <w:sz w:val="24"/>
          <w:szCs w:val="24"/>
        </w:rPr>
        <w:t>generic</w:t>
      </w:r>
      <w:r w:rsidR="002D5F04">
        <w:rPr>
          <w:rFonts w:ascii="Times New Roman" w:hAnsi="Times New Roman" w:cs="Times New Roman"/>
          <w:i/>
          <w:sz w:val="24"/>
          <w:szCs w:val="24"/>
        </w:rPr>
        <w:t xml:space="preserve"> </w:t>
      </w:r>
      <w:r w:rsidRPr="00736FFB">
        <w:rPr>
          <w:rFonts w:ascii="Times New Roman" w:hAnsi="Times New Roman" w:cs="Times New Roman"/>
          <w:i/>
          <w:sz w:val="24"/>
          <w:szCs w:val="24"/>
        </w:rPr>
        <w:t>forms</w:t>
      </w:r>
      <w:r>
        <w:rPr>
          <w:rFonts w:ascii="Times New Roman" w:hAnsi="Times New Roman" w:cs="Times New Roman"/>
          <w:sz w:val="24"/>
          <w:szCs w:val="24"/>
        </w:rPr>
        <w:t>. The phrasal and syntactic analysis was done in the scope of</w:t>
      </w:r>
      <w:r w:rsidR="002D5F04">
        <w:rPr>
          <w:rFonts w:ascii="Times New Roman" w:hAnsi="Times New Roman" w:cs="Times New Roman"/>
          <w:sz w:val="24"/>
          <w:szCs w:val="24"/>
        </w:rPr>
        <w:t xml:space="preserve"> </w:t>
      </w:r>
      <w:r w:rsidRPr="00736FFB">
        <w:rPr>
          <w:rFonts w:ascii="Times New Roman" w:hAnsi="Times New Roman" w:cs="Times New Roman"/>
          <w:i/>
          <w:sz w:val="24"/>
          <w:szCs w:val="24"/>
        </w:rPr>
        <w:t>ideology</w:t>
      </w:r>
      <w:r>
        <w:rPr>
          <w:rFonts w:ascii="Times New Roman" w:hAnsi="Times New Roman" w:cs="Times New Roman"/>
          <w:sz w:val="24"/>
          <w:szCs w:val="24"/>
        </w:rPr>
        <w:t xml:space="preserve">. Finally, discourse features were drawn from </w:t>
      </w:r>
      <w:r w:rsidRPr="00736FFB">
        <w:rPr>
          <w:rFonts w:ascii="Times New Roman" w:hAnsi="Times New Roman" w:cs="Times New Roman"/>
          <w:i/>
          <w:sz w:val="24"/>
          <w:szCs w:val="24"/>
        </w:rPr>
        <w:t>character</w:t>
      </w:r>
      <w:r>
        <w:rPr>
          <w:rFonts w:ascii="Times New Roman" w:hAnsi="Times New Roman" w:cs="Times New Roman"/>
          <w:sz w:val="24"/>
          <w:szCs w:val="24"/>
        </w:rPr>
        <w:t xml:space="preserve"> analysis (a specific character was chosen for this). </w:t>
      </w:r>
    </w:p>
    <w:p w:rsidR="00354E2E" w:rsidRDefault="00354E2E" w:rsidP="0043021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analysis of the text is not done in a void, but to test sexist details in the text using </w:t>
      </w:r>
      <w:r w:rsidR="00131E6B">
        <w:rPr>
          <w:rFonts w:ascii="Times New Roman" w:hAnsi="Times New Roman" w:cs="Times New Roman"/>
          <w:sz w:val="24"/>
          <w:szCs w:val="24"/>
        </w:rPr>
        <w:t>Feminist Stylistics</w:t>
      </w:r>
      <w:r>
        <w:rPr>
          <w:rFonts w:ascii="Times New Roman" w:hAnsi="Times New Roman" w:cs="Times New Roman"/>
          <w:sz w:val="24"/>
          <w:szCs w:val="24"/>
        </w:rPr>
        <w:t xml:space="preserve">. However, we are not concerned with the </w:t>
      </w:r>
      <w:proofErr w:type="spellStart"/>
      <w:r>
        <w:rPr>
          <w:rFonts w:ascii="Times New Roman" w:hAnsi="Times New Roman" w:cs="Times New Roman"/>
          <w:sz w:val="24"/>
          <w:szCs w:val="24"/>
        </w:rPr>
        <w:t>authour</w:t>
      </w:r>
      <w:proofErr w:type="spellEnd"/>
      <w:r>
        <w:rPr>
          <w:rFonts w:ascii="Times New Roman" w:hAnsi="Times New Roman" w:cs="Times New Roman"/>
          <w:sz w:val="24"/>
          <w:szCs w:val="24"/>
        </w:rPr>
        <w:t>, but assume an unbiased representation. So, characters, phrasal excerpts, and lexical items occurring within various contexts are assumed to reflect the social identity from an objective standpoint. In the text, the ‘voice’ is</w:t>
      </w:r>
      <w:r w:rsidR="00430211">
        <w:rPr>
          <w:rFonts w:ascii="Times New Roman" w:hAnsi="Times New Roman" w:cs="Times New Roman"/>
          <w:sz w:val="24"/>
          <w:szCs w:val="24"/>
        </w:rPr>
        <w:t xml:space="preserve"> not the </w:t>
      </w:r>
      <w:proofErr w:type="spellStart"/>
      <w:r w:rsidR="00430211">
        <w:rPr>
          <w:rFonts w:ascii="Times New Roman" w:hAnsi="Times New Roman" w:cs="Times New Roman"/>
          <w:sz w:val="24"/>
          <w:szCs w:val="24"/>
        </w:rPr>
        <w:t>authour’s</w:t>
      </w:r>
      <w:proofErr w:type="spellEnd"/>
      <w:r w:rsidR="00430211">
        <w:rPr>
          <w:rFonts w:ascii="Times New Roman" w:hAnsi="Times New Roman" w:cs="Times New Roman"/>
          <w:sz w:val="24"/>
          <w:szCs w:val="24"/>
        </w:rPr>
        <w:t xml:space="preserve">; </w:t>
      </w:r>
      <w:r>
        <w:rPr>
          <w:rFonts w:ascii="Times New Roman" w:hAnsi="Times New Roman" w:cs="Times New Roman"/>
          <w:sz w:val="24"/>
          <w:szCs w:val="24"/>
        </w:rPr>
        <w:t xml:space="preserve">the story is told from the focal point of different characters. Findings </w:t>
      </w:r>
      <w:r>
        <w:rPr>
          <w:rFonts w:ascii="Times New Roman" w:hAnsi="Times New Roman" w:cs="Times New Roman"/>
          <w:sz w:val="24"/>
          <w:szCs w:val="24"/>
        </w:rPr>
        <w:lastRenderedPageBreak/>
        <w:t>from the qualitative</w:t>
      </w:r>
      <w:r w:rsidR="00430211">
        <w:rPr>
          <w:rFonts w:ascii="Times New Roman" w:hAnsi="Times New Roman" w:cs="Times New Roman"/>
          <w:sz w:val="24"/>
          <w:szCs w:val="24"/>
        </w:rPr>
        <w:t xml:space="preserve"> </w:t>
      </w:r>
      <w:r>
        <w:rPr>
          <w:rFonts w:ascii="Times New Roman" w:hAnsi="Times New Roman" w:cs="Times New Roman"/>
          <w:sz w:val="24"/>
          <w:szCs w:val="24"/>
        </w:rPr>
        <w:t xml:space="preserve">analysis are compared with the data collected from the administered questionnaires. The next part of the research is mainly quantitative. Data gathered from the questionnaires were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using the </w:t>
      </w:r>
      <w:r w:rsidR="00F27EFA">
        <w:rPr>
          <w:rFonts w:ascii="Times New Roman" w:hAnsi="Times New Roman" w:cs="Times New Roman"/>
          <w:sz w:val="24"/>
          <w:szCs w:val="24"/>
        </w:rPr>
        <w:t>Reader-response</w:t>
      </w:r>
      <w:r>
        <w:rPr>
          <w:rFonts w:ascii="Times New Roman" w:hAnsi="Times New Roman" w:cs="Times New Roman"/>
          <w:sz w:val="24"/>
          <w:szCs w:val="24"/>
        </w:rPr>
        <w:t xml:space="preserve"> theory. The result of the statistics was targeted towards validating</w:t>
      </w:r>
      <w:r w:rsidR="00430211">
        <w:rPr>
          <w:rFonts w:ascii="Times New Roman" w:hAnsi="Times New Roman" w:cs="Times New Roman"/>
          <w:sz w:val="24"/>
          <w:szCs w:val="24"/>
        </w:rPr>
        <w:t xml:space="preserve"> </w:t>
      </w:r>
      <w:r>
        <w:rPr>
          <w:rFonts w:ascii="Times New Roman" w:hAnsi="Times New Roman" w:cs="Times New Roman"/>
          <w:sz w:val="24"/>
          <w:szCs w:val="24"/>
        </w:rPr>
        <w:t xml:space="preserve">or correcting my hypotheses. </w:t>
      </w:r>
    </w:p>
    <w:p w:rsidR="00354E2E" w:rsidRPr="00300D08" w:rsidRDefault="00354E2E" w:rsidP="00354E2E">
      <w:pPr>
        <w:spacing w:line="480" w:lineRule="auto"/>
        <w:jc w:val="center"/>
        <w:rPr>
          <w:rFonts w:ascii="Times New Roman" w:hAnsi="Times New Roman" w:cs="Times New Roman"/>
          <w:b/>
          <w:sz w:val="24"/>
          <w:szCs w:val="24"/>
        </w:rPr>
      </w:pPr>
      <w:r w:rsidRPr="00300D08">
        <w:rPr>
          <w:rFonts w:ascii="Times New Roman" w:hAnsi="Times New Roman" w:cs="Times New Roman"/>
          <w:b/>
          <w:sz w:val="24"/>
          <w:szCs w:val="24"/>
        </w:rPr>
        <w:t>Questionnaire Design</w:t>
      </w:r>
    </w:p>
    <w:p w:rsidR="00354E2E" w:rsidRPr="00300D08" w:rsidRDefault="00354E2E" w:rsidP="00223DC8">
      <w:pPr>
        <w:spacing w:line="480" w:lineRule="auto"/>
        <w:ind w:firstLine="720"/>
        <w:jc w:val="both"/>
        <w:rPr>
          <w:rFonts w:ascii="Times New Roman" w:hAnsi="Times New Roman" w:cs="Times New Roman"/>
          <w:sz w:val="24"/>
          <w:szCs w:val="24"/>
        </w:rPr>
      </w:pPr>
      <w:r w:rsidRPr="00300D08">
        <w:rPr>
          <w:rFonts w:ascii="Times New Roman" w:hAnsi="Times New Roman" w:cs="Times New Roman"/>
          <w:sz w:val="24"/>
          <w:szCs w:val="24"/>
        </w:rPr>
        <w:t>I adopted both open ended and close ended questions the administered questionnaires in order to extract ‘fresh’, unprompted responses from respondents. However, some questions involve prompters which are aimed at actively inciting certain responses from the respondents so that they will be relevant to the study.</w:t>
      </w:r>
    </w:p>
    <w:p w:rsidR="00354E2E" w:rsidRPr="005A219B" w:rsidRDefault="00354E2E" w:rsidP="00223DC8">
      <w:pPr>
        <w:spacing w:line="480" w:lineRule="auto"/>
        <w:ind w:firstLine="720"/>
        <w:jc w:val="both"/>
        <w:rPr>
          <w:rFonts w:ascii="Times New Roman" w:hAnsi="Times New Roman" w:cs="Times New Roman"/>
          <w:sz w:val="24"/>
          <w:szCs w:val="24"/>
        </w:rPr>
      </w:pPr>
      <w:r w:rsidRPr="005A219B">
        <w:rPr>
          <w:rFonts w:ascii="Times New Roman" w:hAnsi="Times New Roman" w:cs="Times New Roman"/>
          <w:sz w:val="24"/>
          <w:szCs w:val="24"/>
        </w:rPr>
        <w:t xml:space="preserve">The participants for this research paper are the occupants of Zone D in </w:t>
      </w:r>
      <w:proofErr w:type="spellStart"/>
      <w:r w:rsidRPr="005A219B">
        <w:rPr>
          <w:rFonts w:ascii="Times New Roman" w:hAnsi="Times New Roman" w:cs="Times New Roman"/>
          <w:sz w:val="24"/>
          <w:szCs w:val="24"/>
        </w:rPr>
        <w:t>Iba</w:t>
      </w:r>
      <w:proofErr w:type="spellEnd"/>
      <w:r w:rsidRPr="005A219B">
        <w:rPr>
          <w:rFonts w:ascii="Times New Roman" w:hAnsi="Times New Roman" w:cs="Times New Roman"/>
          <w:sz w:val="24"/>
          <w:szCs w:val="24"/>
        </w:rPr>
        <w:t xml:space="preserve"> Housing Estate, </w:t>
      </w:r>
      <w:proofErr w:type="spellStart"/>
      <w:r w:rsidRPr="005A219B">
        <w:rPr>
          <w:rFonts w:ascii="Times New Roman" w:hAnsi="Times New Roman" w:cs="Times New Roman"/>
          <w:sz w:val="24"/>
          <w:szCs w:val="24"/>
        </w:rPr>
        <w:t>Ojo</w:t>
      </w:r>
      <w:proofErr w:type="spellEnd"/>
      <w:r w:rsidRPr="005A219B">
        <w:rPr>
          <w:rFonts w:ascii="Times New Roman" w:hAnsi="Times New Roman" w:cs="Times New Roman"/>
          <w:sz w:val="24"/>
          <w:szCs w:val="24"/>
        </w:rPr>
        <w:t xml:space="preserve">, </w:t>
      </w:r>
      <w:proofErr w:type="gramStart"/>
      <w:r w:rsidRPr="005A219B">
        <w:rPr>
          <w:rFonts w:ascii="Times New Roman" w:hAnsi="Times New Roman" w:cs="Times New Roman"/>
          <w:sz w:val="24"/>
          <w:szCs w:val="24"/>
        </w:rPr>
        <w:t>Lagos</w:t>
      </w:r>
      <w:proofErr w:type="gramEnd"/>
      <w:r w:rsidRPr="005A219B">
        <w:rPr>
          <w:rFonts w:ascii="Times New Roman" w:hAnsi="Times New Roman" w:cs="Times New Roman"/>
          <w:sz w:val="24"/>
          <w:szCs w:val="24"/>
        </w:rPr>
        <w:t>. They were selected, first, on the basis of their social class. In recent years, sexism has become more widely known. Many ‘exposed’ individuals, therefore, know about this phenomenon. However, the masses, which truly, are the less ‘exposed’ ones, as well as those who are in the middle-classes and below, have remained uninformed (or a least with little information) on gender issues. This is my one of my assumptions. These respondents were chosen on this premise. From my observations, the community is largely occupied by middle-class and lower-class citizens.</w:t>
      </w:r>
    </w:p>
    <w:p w:rsidR="00354E2E" w:rsidRPr="005A219B" w:rsidRDefault="00354E2E" w:rsidP="00223DC8">
      <w:pPr>
        <w:spacing w:line="480" w:lineRule="auto"/>
        <w:ind w:firstLine="720"/>
        <w:jc w:val="both"/>
        <w:rPr>
          <w:rFonts w:ascii="Times New Roman" w:hAnsi="Times New Roman" w:cs="Times New Roman"/>
          <w:sz w:val="24"/>
          <w:szCs w:val="24"/>
        </w:rPr>
      </w:pPr>
      <w:r w:rsidRPr="005A219B">
        <w:rPr>
          <w:rFonts w:ascii="Times New Roman" w:hAnsi="Times New Roman" w:cs="Times New Roman"/>
          <w:sz w:val="24"/>
          <w:szCs w:val="24"/>
        </w:rPr>
        <w:t xml:space="preserve">Also, there are of people of different age range. Thus, another factor taken into consideration was age. I used this as a yardstick to find justification for my first claim, and also for comparison. We know that human development is inevitable, and these developments are usually influenced by trends. The different waves of feminism have proved that there has also been </w:t>
      </w:r>
      <w:r w:rsidR="00E01719">
        <w:rPr>
          <w:rFonts w:ascii="Times New Roman" w:hAnsi="Times New Roman" w:cs="Times New Roman"/>
          <w:sz w:val="24"/>
          <w:szCs w:val="24"/>
        </w:rPr>
        <w:t xml:space="preserve">an </w:t>
      </w:r>
      <w:r w:rsidRPr="005A219B">
        <w:rPr>
          <w:rFonts w:ascii="Times New Roman" w:hAnsi="Times New Roman" w:cs="Times New Roman"/>
          <w:sz w:val="24"/>
          <w:szCs w:val="24"/>
        </w:rPr>
        <w:t xml:space="preserve">evolution in both feminist and sexist ideologies. One target, therefore, is to compare </w:t>
      </w:r>
      <w:r w:rsidRPr="005A219B">
        <w:rPr>
          <w:rFonts w:ascii="Times New Roman" w:hAnsi="Times New Roman" w:cs="Times New Roman"/>
          <w:sz w:val="24"/>
          <w:szCs w:val="24"/>
        </w:rPr>
        <w:lastRenderedPageBreak/>
        <w:t>ideologies of the ‘</w:t>
      </w:r>
      <w:r w:rsidRPr="005A219B">
        <w:rPr>
          <w:rFonts w:ascii="Times New Roman" w:hAnsi="Times New Roman" w:cs="Times New Roman"/>
          <w:i/>
          <w:sz w:val="24"/>
          <w:szCs w:val="24"/>
        </w:rPr>
        <w:t>past, present, and future</w:t>
      </w:r>
      <w:r w:rsidRPr="005A219B">
        <w:rPr>
          <w:rFonts w:ascii="Times New Roman" w:hAnsi="Times New Roman" w:cs="Times New Roman"/>
          <w:sz w:val="24"/>
          <w:szCs w:val="24"/>
        </w:rPr>
        <w:t>’. Questions raised are ‘what were the sexist ideologies of the past? (</w:t>
      </w:r>
      <w:proofErr w:type="gramStart"/>
      <w:r w:rsidRPr="005A219B">
        <w:rPr>
          <w:rFonts w:ascii="Times New Roman" w:hAnsi="Times New Roman" w:cs="Times New Roman"/>
          <w:sz w:val="24"/>
          <w:szCs w:val="24"/>
        </w:rPr>
        <w:t>judging</w:t>
      </w:r>
      <w:proofErr w:type="gramEnd"/>
      <w:r w:rsidRPr="005A219B">
        <w:rPr>
          <w:rFonts w:ascii="Times New Roman" w:hAnsi="Times New Roman" w:cs="Times New Roman"/>
          <w:sz w:val="24"/>
          <w:szCs w:val="24"/>
        </w:rPr>
        <w:t xml:space="preserve"> from an audience of 40 years and above), ‘what are the present sexist ideologies?’ (</w:t>
      </w:r>
      <w:proofErr w:type="gramStart"/>
      <w:r w:rsidRPr="005A219B">
        <w:rPr>
          <w:rFonts w:ascii="Times New Roman" w:hAnsi="Times New Roman" w:cs="Times New Roman"/>
          <w:sz w:val="24"/>
          <w:szCs w:val="24"/>
        </w:rPr>
        <w:t>judging</w:t>
      </w:r>
      <w:proofErr w:type="gramEnd"/>
      <w:r w:rsidRPr="005A219B">
        <w:rPr>
          <w:rFonts w:ascii="Times New Roman" w:hAnsi="Times New Roman" w:cs="Times New Roman"/>
          <w:sz w:val="24"/>
          <w:szCs w:val="24"/>
        </w:rPr>
        <w:t xml:space="preserve"> from an audience of 26-39 years), and ‘what are the possible future sexist ideologies? ’ (judging from an audience of 16-25 years). Also, som</w:t>
      </w:r>
      <w:r w:rsidR="00E01719">
        <w:rPr>
          <w:rFonts w:ascii="Times New Roman" w:hAnsi="Times New Roman" w:cs="Times New Roman"/>
          <w:sz w:val="24"/>
          <w:szCs w:val="24"/>
        </w:rPr>
        <w:t>e other details which focus</w:t>
      </w:r>
      <w:r w:rsidRPr="005A219B">
        <w:rPr>
          <w:rFonts w:ascii="Times New Roman" w:hAnsi="Times New Roman" w:cs="Times New Roman"/>
          <w:sz w:val="24"/>
          <w:szCs w:val="24"/>
        </w:rPr>
        <w:t xml:space="preserve"> is placed on is finding out if there really is any change in sexist ideology, how identifiable are they, and what could have influenced these changes. </w:t>
      </w:r>
    </w:p>
    <w:p w:rsidR="00354E2E" w:rsidRPr="005A219B" w:rsidRDefault="00354E2E" w:rsidP="00223DC8">
      <w:pPr>
        <w:spacing w:line="480" w:lineRule="auto"/>
        <w:ind w:firstLine="720"/>
        <w:jc w:val="both"/>
        <w:rPr>
          <w:rFonts w:ascii="Times New Roman" w:hAnsi="Times New Roman" w:cs="Times New Roman"/>
          <w:sz w:val="24"/>
          <w:szCs w:val="24"/>
        </w:rPr>
      </w:pPr>
      <w:r w:rsidRPr="005A219B">
        <w:rPr>
          <w:rFonts w:ascii="Times New Roman" w:hAnsi="Times New Roman" w:cs="Times New Roman"/>
          <w:sz w:val="24"/>
          <w:szCs w:val="24"/>
        </w:rPr>
        <w:t>Going further, a total number of 60 respondents were handed questionnaires</w:t>
      </w:r>
      <w:r w:rsidR="0004024C">
        <w:rPr>
          <w:rFonts w:ascii="Times New Roman" w:hAnsi="Times New Roman" w:cs="Times New Roman"/>
          <w:sz w:val="24"/>
          <w:szCs w:val="24"/>
        </w:rPr>
        <w:t xml:space="preserve">; 30 males and 30 </w:t>
      </w:r>
      <w:r w:rsidRPr="005A219B">
        <w:rPr>
          <w:rFonts w:ascii="Times New Roman" w:hAnsi="Times New Roman" w:cs="Times New Roman"/>
          <w:sz w:val="24"/>
          <w:szCs w:val="24"/>
        </w:rPr>
        <w:t>females. This is an important criterion also. It was equally chosen to be used as a yardstick for comparison. Questions raised are ‘what percentage of male and female have certain sexist ideologies?’, ‘do their answers differ in anyway?’, ‘how different are their responses?</w:t>
      </w:r>
      <w:proofErr w:type="gramStart"/>
      <w:r w:rsidRPr="005A219B">
        <w:rPr>
          <w:rFonts w:ascii="Times New Roman" w:hAnsi="Times New Roman" w:cs="Times New Roman"/>
          <w:sz w:val="24"/>
          <w:szCs w:val="24"/>
        </w:rPr>
        <w:t>’,</w:t>
      </w:r>
      <w:proofErr w:type="gramEnd"/>
      <w:r w:rsidRPr="005A219B">
        <w:rPr>
          <w:rFonts w:ascii="Times New Roman" w:hAnsi="Times New Roman" w:cs="Times New Roman"/>
          <w:sz w:val="24"/>
          <w:szCs w:val="24"/>
        </w:rPr>
        <w:t xml:space="preserve"> and so on. </w:t>
      </w:r>
    </w:p>
    <w:p w:rsidR="00354E2E" w:rsidRDefault="00354E2E" w:rsidP="00223DC8">
      <w:pPr>
        <w:spacing w:line="480" w:lineRule="auto"/>
        <w:ind w:firstLine="720"/>
        <w:jc w:val="both"/>
        <w:rPr>
          <w:rFonts w:ascii="Times New Roman" w:hAnsi="Times New Roman" w:cs="Times New Roman"/>
          <w:sz w:val="24"/>
          <w:szCs w:val="24"/>
        </w:rPr>
      </w:pPr>
      <w:r w:rsidRPr="005A219B">
        <w:rPr>
          <w:rFonts w:ascii="Times New Roman" w:hAnsi="Times New Roman" w:cs="Times New Roman"/>
          <w:sz w:val="24"/>
          <w:szCs w:val="24"/>
        </w:rPr>
        <w:t>For the sake of some who are not educated, and for the factor of ‘being bus</w:t>
      </w:r>
      <w:r w:rsidR="00E01719">
        <w:rPr>
          <w:rFonts w:ascii="Times New Roman" w:hAnsi="Times New Roman" w:cs="Times New Roman"/>
          <w:sz w:val="24"/>
          <w:szCs w:val="24"/>
        </w:rPr>
        <w:t>y’, I took to interviewing some</w:t>
      </w:r>
      <w:r w:rsidRPr="005A219B">
        <w:rPr>
          <w:rFonts w:ascii="Times New Roman" w:hAnsi="Times New Roman" w:cs="Times New Roman"/>
          <w:sz w:val="24"/>
          <w:szCs w:val="24"/>
        </w:rPr>
        <w:t xml:space="preserve"> and recording their responses verbatim (when required). The respondents were, therefore, carefully chosen with considering different factors such as age, accessibility, gender, social class, and their knowledge (or not)</w:t>
      </w:r>
      <w:r w:rsidR="00D96561">
        <w:rPr>
          <w:rFonts w:ascii="Times New Roman" w:hAnsi="Times New Roman" w:cs="Times New Roman"/>
          <w:sz w:val="24"/>
          <w:szCs w:val="24"/>
        </w:rPr>
        <w:t xml:space="preserve"> of gender matter.</w:t>
      </w:r>
    </w:p>
    <w:p w:rsidR="00D96561" w:rsidRPr="005A219B" w:rsidRDefault="00D96561" w:rsidP="00223D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next chapter shows an application of these methods.</w:t>
      </w:r>
    </w:p>
    <w:p w:rsidR="00354E2E" w:rsidRDefault="00354E2E" w:rsidP="00354E2E">
      <w:pPr>
        <w:spacing w:line="480" w:lineRule="auto"/>
        <w:jc w:val="both"/>
        <w:rPr>
          <w:rFonts w:ascii="Times New Roman" w:hAnsi="Times New Roman" w:cs="Times New Roman"/>
          <w:sz w:val="24"/>
          <w:szCs w:val="24"/>
        </w:rPr>
      </w:pPr>
    </w:p>
    <w:p w:rsidR="00BD7924" w:rsidRDefault="00BD7924" w:rsidP="00354E2E">
      <w:pPr>
        <w:spacing w:line="480" w:lineRule="auto"/>
        <w:jc w:val="both"/>
        <w:rPr>
          <w:rFonts w:ascii="Times New Roman" w:hAnsi="Times New Roman" w:cs="Times New Roman"/>
          <w:sz w:val="24"/>
          <w:szCs w:val="24"/>
        </w:rPr>
      </w:pPr>
    </w:p>
    <w:p w:rsidR="00BD7924" w:rsidRDefault="00BD7924" w:rsidP="00354E2E">
      <w:pPr>
        <w:spacing w:line="480" w:lineRule="auto"/>
        <w:jc w:val="both"/>
        <w:rPr>
          <w:rFonts w:ascii="Times New Roman" w:hAnsi="Times New Roman" w:cs="Times New Roman"/>
          <w:sz w:val="24"/>
          <w:szCs w:val="24"/>
        </w:rPr>
      </w:pPr>
    </w:p>
    <w:p w:rsidR="00BD7924" w:rsidRDefault="00BD7924" w:rsidP="00354E2E">
      <w:pPr>
        <w:spacing w:line="480" w:lineRule="auto"/>
        <w:jc w:val="both"/>
        <w:rPr>
          <w:rFonts w:ascii="Times New Roman" w:hAnsi="Times New Roman" w:cs="Times New Roman"/>
          <w:sz w:val="24"/>
          <w:szCs w:val="24"/>
        </w:rPr>
      </w:pPr>
    </w:p>
    <w:p w:rsidR="00354E2E" w:rsidRPr="00354E2E" w:rsidRDefault="00354E2E">
      <w:pPr>
        <w:rPr>
          <w:rFonts w:ascii="Times New Roman" w:hAnsi="Times New Roman" w:cs="Times New Roman"/>
          <w:sz w:val="24"/>
          <w:szCs w:val="24"/>
        </w:rPr>
      </w:pPr>
    </w:p>
    <w:p w:rsidR="00633F84" w:rsidRPr="00AC0FED" w:rsidRDefault="00AC0FED" w:rsidP="0084102F">
      <w:pPr>
        <w:spacing w:line="480" w:lineRule="auto"/>
        <w:jc w:val="center"/>
        <w:rPr>
          <w:rFonts w:ascii="Times New Roman" w:hAnsi="Times New Roman" w:cs="Times New Roman"/>
          <w:b/>
          <w:sz w:val="24"/>
          <w:szCs w:val="24"/>
        </w:rPr>
      </w:pPr>
      <w:r w:rsidRPr="00AC0FED">
        <w:rPr>
          <w:rFonts w:ascii="Times New Roman" w:hAnsi="Times New Roman" w:cs="Times New Roman"/>
          <w:b/>
          <w:sz w:val="24"/>
          <w:szCs w:val="24"/>
        </w:rPr>
        <w:lastRenderedPageBreak/>
        <w:t>CHAPTER FOUR</w:t>
      </w:r>
    </w:p>
    <w:p w:rsidR="00633F84" w:rsidRPr="00AC0FED" w:rsidRDefault="00AC0FED" w:rsidP="0084102F">
      <w:pPr>
        <w:spacing w:line="480" w:lineRule="auto"/>
        <w:jc w:val="center"/>
        <w:rPr>
          <w:rFonts w:ascii="Times New Roman" w:hAnsi="Times New Roman" w:cs="Times New Roman"/>
          <w:b/>
          <w:sz w:val="24"/>
          <w:szCs w:val="24"/>
        </w:rPr>
      </w:pPr>
      <w:r w:rsidRPr="00AC0FED">
        <w:rPr>
          <w:rFonts w:ascii="Times New Roman" w:hAnsi="Times New Roman" w:cs="Times New Roman"/>
          <w:b/>
          <w:sz w:val="24"/>
          <w:szCs w:val="24"/>
        </w:rPr>
        <w:t>DATA ANALYSIS</w:t>
      </w:r>
    </w:p>
    <w:p w:rsidR="00633F84" w:rsidRPr="001D0138" w:rsidRDefault="00AC0FED" w:rsidP="001D0138">
      <w:pPr>
        <w:pStyle w:val="ListParagraph"/>
        <w:numPr>
          <w:ilvl w:val="0"/>
          <w:numId w:val="45"/>
        </w:numPr>
        <w:spacing w:line="480" w:lineRule="auto"/>
        <w:ind w:left="270" w:hanging="270"/>
        <w:jc w:val="both"/>
        <w:rPr>
          <w:rFonts w:ascii="Times New Roman" w:hAnsi="Times New Roman" w:cs="Times New Roman"/>
          <w:b/>
          <w:color w:val="000000"/>
          <w:sz w:val="24"/>
          <w:szCs w:val="24"/>
        </w:rPr>
      </w:pPr>
      <w:r w:rsidRPr="001D0138">
        <w:rPr>
          <w:rFonts w:ascii="Times New Roman" w:hAnsi="Times New Roman" w:cs="Times New Roman"/>
          <w:b/>
          <w:color w:val="000000"/>
          <w:sz w:val="24"/>
          <w:szCs w:val="24"/>
        </w:rPr>
        <w:t xml:space="preserve">Introduction </w:t>
      </w:r>
    </w:p>
    <w:p w:rsidR="00633F84" w:rsidRPr="00AC0FED" w:rsidRDefault="00AC0FED" w:rsidP="0084102F">
      <w:pPr>
        <w:spacing w:line="480" w:lineRule="auto"/>
        <w:ind w:firstLine="360"/>
        <w:jc w:val="both"/>
        <w:rPr>
          <w:rFonts w:ascii="Times New Roman" w:hAnsi="Times New Roman" w:cs="Times New Roman"/>
          <w:color w:val="000000"/>
          <w:sz w:val="24"/>
          <w:szCs w:val="24"/>
        </w:rPr>
      </w:pPr>
      <w:r w:rsidRPr="00AC0FED">
        <w:rPr>
          <w:rFonts w:ascii="Times New Roman" w:hAnsi="Times New Roman" w:cs="Times New Roman"/>
          <w:color w:val="000000"/>
          <w:sz w:val="24"/>
          <w:szCs w:val="24"/>
        </w:rPr>
        <w:t xml:space="preserve">In this chapter, I </w:t>
      </w:r>
      <w:proofErr w:type="spellStart"/>
      <w:r w:rsidRPr="00AC0FED">
        <w:rPr>
          <w:rFonts w:ascii="Times New Roman" w:hAnsi="Times New Roman" w:cs="Times New Roman"/>
          <w:color w:val="000000"/>
          <w:sz w:val="24"/>
          <w:szCs w:val="24"/>
        </w:rPr>
        <w:t>analyse</w:t>
      </w:r>
      <w:proofErr w:type="spellEnd"/>
      <w:r w:rsidRPr="00AC0FED">
        <w:rPr>
          <w:rFonts w:ascii="Times New Roman" w:hAnsi="Times New Roman" w:cs="Times New Roman"/>
          <w:color w:val="000000"/>
          <w:sz w:val="24"/>
          <w:szCs w:val="24"/>
        </w:rPr>
        <w:t xml:space="preserve"> the data gathered from </w:t>
      </w:r>
      <w:proofErr w:type="spellStart"/>
      <w:r w:rsidRPr="00AC0FED">
        <w:rPr>
          <w:rFonts w:ascii="Times New Roman" w:hAnsi="Times New Roman" w:cs="Times New Roman"/>
          <w:color w:val="000000"/>
          <w:sz w:val="24"/>
          <w:szCs w:val="24"/>
        </w:rPr>
        <w:t>Yejide</w:t>
      </w:r>
      <w:proofErr w:type="spellEnd"/>
      <w:r w:rsidRPr="00AC0FED">
        <w:rPr>
          <w:rFonts w:ascii="Times New Roman" w:hAnsi="Times New Roman" w:cs="Times New Roman"/>
          <w:color w:val="000000"/>
          <w:sz w:val="24"/>
          <w:szCs w:val="24"/>
        </w:rPr>
        <w:t xml:space="preserve"> </w:t>
      </w:r>
      <w:proofErr w:type="spellStart"/>
      <w:r w:rsidRPr="00AC0FED">
        <w:rPr>
          <w:rFonts w:ascii="Times New Roman" w:hAnsi="Times New Roman" w:cs="Times New Roman"/>
          <w:color w:val="000000"/>
          <w:sz w:val="24"/>
          <w:szCs w:val="24"/>
        </w:rPr>
        <w:t>Kilanko’s</w:t>
      </w:r>
      <w:proofErr w:type="spellEnd"/>
      <w:r w:rsidRPr="00AC0FED">
        <w:rPr>
          <w:rFonts w:ascii="Times New Roman" w:hAnsi="Times New Roman" w:cs="Times New Roman"/>
          <w:color w:val="000000"/>
          <w:sz w:val="24"/>
          <w:szCs w:val="24"/>
        </w:rPr>
        <w:t xml:space="preserve"> </w:t>
      </w:r>
      <w:r w:rsidRPr="00CC632B">
        <w:rPr>
          <w:rFonts w:ascii="Times New Roman" w:hAnsi="Times New Roman" w:cs="Times New Roman"/>
          <w:i/>
          <w:color w:val="000000"/>
          <w:sz w:val="24"/>
          <w:szCs w:val="24"/>
        </w:rPr>
        <w:t>Daughter who Walk this Path</w:t>
      </w:r>
      <w:r w:rsidRPr="00AC0FED">
        <w:rPr>
          <w:rFonts w:ascii="Times New Roman" w:hAnsi="Times New Roman" w:cs="Times New Roman"/>
          <w:color w:val="000000"/>
          <w:sz w:val="24"/>
          <w:szCs w:val="24"/>
        </w:rPr>
        <w:t xml:space="preserve"> and the questionnaires administered. The first part of the analysis is qualitative and the second part is quantitative. From the literary text, data is </w:t>
      </w:r>
      <w:proofErr w:type="spellStart"/>
      <w:r w:rsidRPr="00AC0FED">
        <w:rPr>
          <w:rFonts w:ascii="Times New Roman" w:hAnsi="Times New Roman" w:cs="Times New Roman"/>
          <w:color w:val="000000"/>
          <w:sz w:val="24"/>
          <w:szCs w:val="24"/>
        </w:rPr>
        <w:t>analysed</w:t>
      </w:r>
      <w:proofErr w:type="spellEnd"/>
      <w:r w:rsidRPr="00AC0FED">
        <w:rPr>
          <w:rFonts w:ascii="Times New Roman" w:hAnsi="Times New Roman" w:cs="Times New Roman"/>
          <w:color w:val="000000"/>
          <w:sz w:val="24"/>
          <w:szCs w:val="24"/>
        </w:rPr>
        <w:t xml:space="preserve"> using Mill’s Three Part Model of Analysis with focus on one category for each level of analysis- </w:t>
      </w:r>
      <w:r w:rsidRPr="00CC632B">
        <w:rPr>
          <w:rFonts w:ascii="Times New Roman" w:hAnsi="Times New Roman" w:cs="Times New Roman"/>
          <w:i/>
          <w:color w:val="000000"/>
          <w:sz w:val="24"/>
          <w:szCs w:val="24"/>
        </w:rPr>
        <w:t>Generic Forms</w:t>
      </w:r>
      <w:r w:rsidRPr="00AC0FED">
        <w:rPr>
          <w:rFonts w:ascii="Times New Roman" w:hAnsi="Times New Roman" w:cs="Times New Roman"/>
          <w:color w:val="000000"/>
          <w:sz w:val="24"/>
          <w:szCs w:val="24"/>
        </w:rPr>
        <w:t xml:space="preserve"> for Lexical Analysis, </w:t>
      </w:r>
      <w:r w:rsidRPr="00CC632B">
        <w:rPr>
          <w:rFonts w:ascii="Times New Roman" w:hAnsi="Times New Roman" w:cs="Times New Roman"/>
          <w:i/>
          <w:color w:val="000000"/>
          <w:sz w:val="24"/>
          <w:szCs w:val="24"/>
        </w:rPr>
        <w:t>Ideology</w:t>
      </w:r>
      <w:r w:rsidRPr="00AC0FED">
        <w:rPr>
          <w:rFonts w:ascii="Times New Roman" w:hAnsi="Times New Roman" w:cs="Times New Roman"/>
          <w:color w:val="000000"/>
          <w:sz w:val="24"/>
          <w:szCs w:val="24"/>
        </w:rPr>
        <w:t xml:space="preserve"> for Syntactic </w:t>
      </w:r>
      <w:proofErr w:type="gramStart"/>
      <w:r w:rsidRPr="00AC0FED">
        <w:rPr>
          <w:rFonts w:ascii="Times New Roman" w:hAnsi="Times New Roman" w:cs="Times New Roman"/>
          <w:color w:val="000000"/>
          <w:sz w:val="24"/>
          <w:szCs w:val="24"/>
        </w:rPr>
        <w:t>Analysis,</w:t>
      </w:r>
      <w:proofErr w:type="gramEnd"/>
      <w:r w:rsidRPr="00AC0FED">
        <w:rPr>
          <w:rFonts w:ascii="Times New Roman" w:hAnsi="Times New Roman" w:cs="Times New Roman"/>
          <w:color w:val="000000"/>
          <w:sz w:val="24"/>
          <w:szCs w:val="24"/>
        </w:rPr>
        <w:t xml:space="preserve"> and </w:t>
      </w:r>
      <w:r w:rsidRPr="00CC632B">
        <w:rPr>
          <w:rFonts w:ascii="Times New Roman" w:hAnsi="Times New Roman" w:cs="Times New Roman"/>
          <w:i/>
          <w:color w:val="000000"/>
          <w:sz w:val="24"/>
          <w:szCs w:val="24"/>
        </w:rPr>
        <w:t>Character</w:t>
      </w:r>
      <w:r w:rsidRPr="00AC0FED">
        <w:rPr>
          <w:rFonts w:ascii="Times New Roman" w:hAnsi="Times New Roman" w:cs="Times New Roman"/>
          <w:color w:val="000000"/>
          <w:sz w:val="24"/>
          <w:szCs w:val="24"/>
        </w:rPr>
        <w:t xml:space="preserve"> for Discourse Analysis. 60 responses are </w:t>
      </w:r>
      <w:proofErr w:type="spellStart"/>
      <w:r w:rsidRPr="00AC0FED">
        <w:rPr>
          <w:rFonts w:ascii="Times New Roman" w:hAnsi="Times New Roman" w:cs="Times New Roman"/>
          <w:color w:val="000000"/>
          <w:sz w:val="24"/>
          <w:szCs w:val="24"/>
        </w:rPr>
        <w:t>analysed</w:t>
      </w:r>
      <w:proofErr w:type="spellEnd"/>
      <w:r w:rsidRPr="00AC0FED">
        <w:rPr>
          <w:rFonts w:ascii="Times New Roman" w:hAnsi="Times New Roman" w:cs="Times New Roman"/>
          <w:color w:val="000000"/>
          <w:sz w:val="24"/>
          <w:szCs w:val="24"/>
        </w:rPr>
        <w:t xml:space="preserve"> using Mills </w:t>
      </w:r>
      <w:r w:rsidR="005E0A07">
        <w:rPr>
          <w:rFonts w:ascii="Times New Roman" w:hAnsi="Times New Roman" w:cs="Times New Roman"/>
          <w:color w:val="000000"/>
          <w:sz w:val="24"/>
          <w:szCs w:val="24"/>
        </w:rPr>
        <w:t>Reader-response Examination</w:t>
      </w:r>
      <w:r w:rsidRPr="00AC0FED">
        <w:rPr>
          <w:rFonts w:ascii="Times New Roman" w:hAnsi="Times New Roman" w:cs="Times New Roman"/>
          <w:color w:val="000000"/>
          <w:sz w:val="24"/>
          <w:szCs w:val="24"/>
        </w:rPr>
        <w:t xml:space="preserve"> under three main categories- age, sex, and knowledge of sexism.</w:t>
      </w:r>
    </w:p>
    <w:p w:rsidR="00633F84" w:rsidRDefault="00AC0FED" w:rsidP="001D0138">
      <w:pPr>
        <w:pStyle w:val="ListParagraph"/>
        <w:numPr>
          <w:ilvl w:val="1"/>
          <w:numId w:val="45"/>
        </w:numPr>
        <w:spacing w:line="480" w:lineRule="auto"/>
        <w:jc w:val="both"/>
        <w:rPr>
          <w:rFonts w:ascii="Times New Roman" w:hAnsi="Times New Roman" w:cs="Times New Roman"/>
          <w:b/>
          <w:color w:val="000000"/>
          <w:sz w:val="24"/>
          <w:szCs w:val="24"/>
        </w:rPr>
      </w:pPr>
      <w:r w:rsidRPr="00AC0FED">
        <w:rPr>
          <w:rFonts w:ascii="Times New Roman" w:hAnsi="Times New Roman" w:cs="Times New Roman"/>
          <w:b/>
          <w:color w:val="000000"/>
          <w:sz w:val="24"/>
          <w:szCs w:val="24"/>
        </w:rPr>
        <w:tab/>
        <w:t>Data Presentation and Analysis</w:t>
      </w:r>
    </w:p>
    <w:p w:rsidR="005C03A0" w:rsidRPr="005C03A0" w:rsidRDefault="005C03A0" w:rsidP="005C03A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Here, data collected are </w:t>
      </w:r>
      <w:proofErr w:type="spellStart"/>
      <w:r>
        <w:rPr>
          <w:rFonts w:ascii="Times New Roman" w:hAnsi="Times New Roman" w:cs="Times New Roman"/>
          <w:color w:val="000000"/>
          <w:sz w:val="24"/>
          <w:szCs w:val="24"/>
        </w:rPr>
        <w:t>analysed</w:t>
      </w:r>
      <w:proofErr w:type="spellEnd"/>
      <w:r>
        <w:rPr>
          <w:rFonts w:ascii="Times New Roman" w:hAnsi="Times New Roman" w:cs="Times New Roman"/>
          <w:color w:val="000000"/>
          <w:sz w:val="24"/>
          <w:szCs w:val="24"/>
        </w:rPr>
        <w:t>.</w:t>
      </w:r>
    </w:p>
    <w:p w:rsidR="00633F84" w:rsidRPr="00C953E7" w:rsidRDefault="00AC0FED" w:rsidP="001D0138">
      <w:pPr>
        <w:pStyle w:val="ListParagraph"/>
        <w:numPr>
          <w:ilvl w:val="2"/>
          <w:numId w:val="45"/>
        </w:numPr>
        <w:spacing w:line="480" w:lineRule="auto"/>
        <w:ind w:left="1440"/>
        <w:jc w:val="both"/>
        <w:rPr>
          <w:rFonts w:ascii="Times New Roman" w:hAnsi="Times New Roman" w:cs="Times New Roman"/>
          <w:color w:val="000000"/>
          <w:sz w:val="24"/>
          <w:szCs w:val="24"/>
        </w:rPr>
      </w:pPr>
      <w:r w:rsidRPr="00AC0FED">
        <w:rPr>
          <w:rFonts w:ascii="Times New Roman" w:hAnsi="Times New Roman" w:cs="Times New Roman"/>
          <w:b/>
          <w:color w:val="000000"/>
          <w:sz w:val="24"/>
          <w:szCs w:val="24"/>
        </w:rPr>
        <w:t>Lexical Analysis</w:t>
      </w:r>
      <w:r w:rsidR="00C953E7">
        <w:rPr>
          <w:rFonts w:ascii="Times New Roman" w:hAnsi="Times New Roman" w:cs="Times New Roman"/>
          <w:b/>
          <w:color w:val="000000"/>
          <w:sz w:val="24"/>
          <w:szCs w:val="24"/>
        </w:rPr>
        <w:t xml:space="preserve">: </w:t>
      </w:r>
      <w:r w:rsidRPr="00C953E7">
        <w:rPr>
          <w:rFonts w:ascii="Times New Roman" w:hAnsi="Times New Roman" w:cs="Times New Roman"/>
          <w:b/>
          <w:color w:val="000000"/>
          <w:sz w:val="24"/>
          <w:szCs w:val="24"/>
        </w:rPr>
        <w:t>Generic Forms</w:t>
      </w:r>
    </w:p>
    <w:p w:rsidR="00633F84" w:rsidRPr="00AC0FED" w:rsidRDefault="00AC0FED" w:rsidP="0084102F">
      <w:pPr>
        <w:spacing w:line="480" w:lineRule="auto"/>
        <w:ind w:firstLine="720"/>
        <w:jc w:val="both"/>
        <w:rPr>
          <w:rFonts w:ascii="Times New Roman" w:hAnsi="Times New Roman" w:cs="Times New Roman"/>
          <w:color w:val="000000"/>
          <w:sz w:val="24"/>
          <w:szCs w:val="24"/>
        </w:rPr>
      </w:pPr>
      <w:r w:rsidRPr="00AC0FED">
        <w:rPr>
          <w:rFonts w:ascii="Times New Roman" w:hAnsi="Times New Roman" w:cs="Times New Roman"/>
          <w:color w:val="000000"/>
          <w:sz w:val="24"/>
          <w:szCs w:val="24"/>
        </w:rPr>
        <w:t>Feminists are usually careful when using language in order to avoid sexism. They use language strategically, in essence. For one, feminists are aware of generic terms such as ‘he’ a marker for both gender, they are also aware of stereotype. As such, they employ ‘alternative words’- non-gender inclined words such as ‘</w:t>
      </w:r>
      <w:r w:rsidRPr="00AC0FED">
        <w:rPr>
          <w:rFonts w:ascii="Times New Roman" w:hAnsi="Times New Roman" w:cs="Times New Roman"/>
          <w:color w:val="000000"/>
          <w:sz w:val="24"/>
          <w:szCs w:val="24"/>
          <w:u w:val="single"/>
        </w:rPr>
        <w:t>person</w:t>
      </w:r>
      <w:r w:rsidRPr="00AC0FED">
        <w:rPr>
          <w:rFonts w:ascii="Times New Roman" w:hAnsi="Times New Roman" w:cs="Times New Roman"/>
          <w:color w:val="000000"/>
          <w:sz w:val="24"/>
          <w:szCs w:val="24"/>
        </w:rPr>
        <w:t>’, ‘</w:t>
      </w:r>
      <w:r w:rsidRPr="00AC0FED">
        <w:rPr>
          <w:rFonts w:ascii="Times New Roman" w:hAnsi="Times New Roman" w:cs="Times New Roman"/>
          <w:color w:val="000000"/>
          <w:sz w:val="24"/>
          <w:szCs w:val="24"/>
          <w:u w:val="single"/>
        </w:rPr>
        <w:t>they</w:t>
      </w:r>
      <w:r w:rsidRPr="00AC0FED">
        <w:rPr>
          <w:rFonts w:ascii="Times New Roman" w:hAnsi="Times New Roman" w:cs="Times New Roman"/>
          <w:color w:val="000000"/>
          <w:sz w:val="24"/>
          <w:szCs w:val="24"/>
        </w:rPr>
        <w:t>’, ‘</w:t>
      </w:r>
      <w:r w:rsidRPr="00AC0FED">
        <w:rPr>
          <w:rFonts w:ascii="Times New Roman" w:hAnsi="Times New Roman" w:cs="Times New Roman"/>
          <w:color w:val="000000"/>
          <w:sz w:val="24"/>
          <w:szCs w:val="24"/>
          <w:u w:val="single"/>
        </w:rPr>
        <w:t>s/he’</w:t>
      </w:r>
      <w:r w:rsidRPr="00AC0FED">
        <w:rPr>
          <w:rFonts w:ascii="Times New Roman" w:hAnsi="Times New Roman" w:cs="Times New Roman"/>
          <w:color w:val="000000"/>
          <w:sz w:val="24"/>
          <w:szCs w:val="24"/>
        </w:rPr>
        <w:t>, and so on, in order to avoid any sexist idea or inference that might otherwise have been said.. Nevertheless, we know that in most societies ‘</w:t>
      </w:r>
      <w:r w:rsidRPr="00AC0FED">
        <w:rPr>
          <w:rFonts w:ascii="Times New Roman" w:hAnsi="Times New Roman" w:cs="Times New Roman"/>
          <w:color w:val="000000"/>
          <w:sz w:val="24"/>
          <w:szCs w:val="24"/>
          <w:u w:val="single"/>
        </w:rPr>
        <w:t>man</w:t>
      </w:r>
      <w:r w:rsidRPr="00AC0FED">
        <w:rPr>
          <w:rFonts w:ascii="Times New Roman" w:hAnsi="Times New Roman" w:cs="Times New Roman"/>
          <w:color w:val="000000"/>
          <w:sz w:val="24"/>
          <w:szCs w:val="24"/>
        </w:rPr>
        <w:t>’ is the standard for reference. This is clearly evident in words such as ‘</w:t>
      </w:r>
      <w:r w:rsidRPr="00AC0FED">
        <w:rPr>
          <w:rFonts w:ascii="Times New Roman" w:hAnsi="Times New Roman" w:cs="Times New Roman"/>
          <w:color w:val="000000"/>
          <w:sz w:val="24"/>
          <w:szCs w:val="24"/>
          <w:u w:val="single"/>
        </w:rPr>
        <w:t>mankind</w:t>
      </w:r>
      <w:r w:rsidRPr="00AC0FED">
        <w:rPr>
          <w:rFonts w:ascii="Times New Roman" w:hAnsi="Times New Roman" w:cs="Times New Roman"/>
          <w:color w:val="000000"/>
          <w:sz w:val="24"/>
          <w:szCs w:val="24"/>
        </w:rPr>
        <w:t>’, ‘</w:t>
      </w:r>
      <w:r w:rsidRPr="00AC0FED">
        <w:rPr>
          <w:rFonts w:ascii="Times New Roman" w:hAnsi="Times New Roman" w:cs="Times New Roman"/>
          <w:color w:val="000000"/>
          <w:sz w:val="24"/>
          <w:szCs w:val="24"/>
          <w:u w:val="single"/>
        </w:rPr>
        <w:t>manpower</w:t>
      </w:r>
      <w:r w:rsidRPr="00AC0FED">
        <w:rPr>
          <w:rFonts w:ascii="Times New Roman" w:hAnsi="Times New Roman" w:cs="Times New Roman"/>
          <w:color w:val="000000"/>
          <w:sz w:val="24"/>
          <w:szCs w:val="24"/>
        </w:rPr>
        <w:t xml:space="preserve">’. Consequently, it eliminates the thought or idea of a woman being </w:t>
      </w:r>
      <w:r w:rsidRPr="00AC0FED">
        <w:rPr>
          <w:rFonts w:ascii="Times New Roman" w:hAnsi="Times New Roman" w:cs="Times New Roman"/>
          <w:color w:val="000000"/>
          <w:sz w:val="24"/>
          <w:szCs w:val="24"/>
        </w:rPr>
        <w:lastRenderedPageBreak/>
        <w:t>(maybe a mechanic), and in instances where she is, she will be marked; ‘</w:t>
      </w:r>
      <w:r w:rsidRPr="00AC0FED">
        <w:rPr>
          <w:rFonts w:ascii="Times New Roman" w:hAnsi="Times New Roman" w:cs="Times New Roman"/>
          <w:i/>
          <w:color w:val="000000"/>
          <w:sz w:val="24"/>
          <w:szCs w:val="24"/>
        </w:rPr>
        <w:t>female mechanic</w:t>
      </w:r>
      <w:r w:rsidRPr="00AC0FED">
        <w:rPr>
          <w:rFonts w:ascii="Times New Roman" w:hAnsi="Times New Roman" w:cs="Times New Roman"/>
          <w:color w:val="000000"/>
          <w:sz w:val="24"/>
          <w:szCs w:val="24"/>
        </w:rPr>
        <w:t>’ we will focus here on generic forms.</w:t>
      </w:r>
    </w:p>
    <w:p w:rsidR="00633F84" w:rsidRPr="00AC0FED" w:rsidRDefault="00AC0FED" w:rsidP="0084102F">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Ideologies are general thoughts, patterns, and perceived notions of how things are, or if otherwise, how they should be. An analysis of the whole novel for different examples shows that '</w:t>
      </w:r>
      <w:r w:rsidRPr="00AC0FED">
        <w:rPr>
          <w:rFonts w:ascii="Times New Roman" w:hAnsi="Times New Roman" w:cs="Times New Roman"/>
          <w:sz w:val="24"/>
          <w:szCs w:val="24"/>
          <w:u w:val="single"/>
        </w:rPr>
        <w:t>man</w:t>
      </w:r>
      <w:r w:rsidRPr="00AC0FED">
        <w:rPr>
          <w:rFonts w:ascii="Times New Roman" w:hAnsi="Times New Roman" w:cs="Times New Roman"/>
          <w:sz w:val="24"/>
          <w:szCs w:val="24"/>
        </w:rPr>
        <w:t>' is a well-known and well used generic term. ‘</w:t>
      </w:r>
      <w:r w:rsidRPr="00AC0FED">
        <w:rPr>
          <w:rFonts w:ascii="Times New Roman" w:hAnsi="Times New Roman" w:cs="Times New Roman"/>
          <w:sz w:val="24"/>
          <w:szCs w:val="24"/>
          <w:u w:val="single"/>
        </w:rPr>
        <w:t>He</w:t>
      </w:r>
      <w:r w:rsidRPr="00AC0FED">
        <w:rPr>
          <w:rFonts w:ascii="Times New Roman" w:hAnsi="Times New Roman" w:cs="Times New Roman"/>
          <w:sz w:val="24"/>
          <w:szCs w:val="24"/>
        </w:rPr>
        <w:t>’ and ‘</w:t>
      </w:r>
      <w:r w:rsidRPr="00AC0FED">
        <w:rPr>
          <w:rFonts w:ascii="Times New Roman" w:hAnsi="Times New Roman" w:cs="Times New Roman"/>
          <w:sz w:val="24"/>
          <w:szCs w:val="24"/>
          <w:u w:val="single"/>
        </w:rPr>
        <w:t>his</w:t>
      </w:r>
      <w:r w:rsidRPr="00AC0FED">
        <w:rPr>
          <w:rFonts w:ascii="Times New Roman" w:hAnsi="Times New Roman" w:cs="Times New Roman"/>
          <w:sz w:val="24"/>
          <w:szCs w:val="24"/>
        </w:rPr>
        <w:t>' are used more than once even when the gender of the person being referred to is not stated. It has been observed that besides referring to male human being, it refers to a human being whose sex has not been identified. We observe also that the author deliberately uses alternative forms to when referring to both sexes. However, this deliberate deviation from sexism is not complete, as alternative forms such as '</w:t>
      </w:r>
      <w:r w:rsidRPr="00AC0FED">
        <w:rPr>
          <w:rFonts w:ascii="Times New Roman" w:hAnsi="Times New Roman" w:cs="Times New Roman"/>
          <w:sz w:val="24"/>
          <w:szCs w:val="24"/>
          <w:u w:val="single"/>
        </w:rPr>
        <w:t>they</w:t>
      </w:r>
      <w:r w:rsidRPr="00AC0FED">
        <w:rPr>
          <w:rFonts w:ascii="Times New Roman" w:hAnsi="Times New Roman" w:cs="Times New Roman"/>
          <w:sz w:val="24"/>
          <w:szCs w:val="24"/>
        </w:rPr>
        <w:t>', '</w:t>
      </w:r>
      <w:r w:rsidRPr="00AC0FED">
        <w:rPr>
          <w:rFonts w:ascii="Times New Roman" w:hAnsi="Times New Roman" w:cs="Times New Roman"/>
          <w:sz w:val="24"/>
          <w:szCs w:val="24"/>
          <w:u w:val="single"/>
        </w:rPr>
        <w:t>person</w:t>
      </w:r>
      <w:r w:rsidRPr="00AC0FED">
        <w:rPr>
          <w:rFonts w:ascii="Times New Roman" w:hAnsi="Times New Roman" w:cs="Times New Roman"/>
          <w:sz w:val="24"/>
          <w:szCs w:val="24"/>
        </w:rPr>
        <w:t>', '</w:t>
      </w:r>
      <w:r w:rsidRPr="00AC0FED">
        <w:rPr>
          <w:rFonts w:ascii="Times New Roman" w:hAnsi="Times New Roman" w:cs="Times New Roman"/>
          <w:sz w:val="24"/>
          <w:szCs w:val="24"/>
          <w:u w:val="single"/>
        </w:rPr>
        <w:t>someone</w:t>
      </w:r>
      <w:r w:rsidRPr="00AC0FED">
        <w:rPr>
          <w:rFonts w:ascii="Times New Roman" w:hAnsi="Times New Roman" w:cs="Times New Roman"/>
          <w:sz w:val="24"/>
          <w:szCs w:val="24"/>
        </w:rPr>
        <w:t>', are also used to refer to female</w:t>
      </w:r>
      <w:r w:rsidR="00534724">
        <w:rPr>
          <w:rFonts w:ascii="Times New Roman" w:hAnsi="Times New Roman" w:cs="Times New Roman"/>
          <w:sz w:val="24"/>
          <w:szCs w:val="24"/>
        </w:rPr>
        <w:t xml:space="preserve">s alone. Generic forms are </w:t>
      </w:r>
      <w:r w:rsidRPr="00AC0FED">
        <w:rPr>
          <w:rFonts w:ascii="Times New Roman" w:hAnsi="Times New Roman" w:cs="Times New Roman"/>
          <w:sz w:val="24"/>
          <w:szCs w:val="24"/>
        </w:rPr>
        <w:t>word</w:t>
      </w:r>
      <w:r w:rsidR="00534724">
        <w:rPr>
          <w:rFonts w:ascii="Times New Roman" w:hAnsi="Times New Roman" w:cs="Times New Roman"/>
          <w:sz w:val="24"/>
          <w:szCs w:val="24"/>
        </w:rPr>
        <w:t>s</w:t>
      </w:r>
      <w:r w:rsidRPr="00AC0FED">
        <w:rPr>
          <w:rFonts w:ascii="Times New Roman" w:hAnsi="Times New Roman" w:cs="Times New Roman"/>
          <w:sz w:val="24"/>
          <w:szCs w:val="24"/>
        </w:rPr>
        <w:t xml:space="preserve"> that are considered </w:t>
      </w:r>
      <w:r w:rsidR="002D0BEE">
        <w:rPr>
          <w:rFonts w:ascii="Times New Roman" w:hAnsi="Times New Roman" w:cs="Times New Roman"/>
          <w:sz w:val="24"/>
          <w:szCs w:val="24"/>
        </w:rPr>
        <w:t xml:space="preserve">as </w:t>
      </w:r>
      <w:r w:rsidRPr="00AC0FED">
        <w:rPr>
          <w:rFonts w:ascii="Times New Roman" w:hAnsi="Times New Roman" w:cs="Times New Roman"/>
          <w:sz w:val="24"/>
          <w:szCs w:val="24"/>
        </w:rPr>
        <w:t>normal to describe a member of a class. Here, nouns and pronouns that are use stereotypically are identified:</w:t>
      </w:r>
    </w:p>
    <w:p w:rsidR="00633F84" w:rsidRPr="00AC0FED" w:rsidRDefault="00AC0FED" w:rsidP="0084102F">
      <w:pPr>
        <w:spacing w:line="480" w:lineRule="auto"/>
        <w:jc w:val="both"/>
        <w:rPr>
          <w:rFonts w:ascii="Times New Roman" w:hAnsi="Times New Roman" w:cs="Times New Roman"/>
          <w:b/>
          <w:sz w:val="24"/>
          <w:szCs w:val="24"/>
        </w:rPr>
      </w:pPr>
      <w:r w:rsidRPr="00AC0FED">
        <w:rPr>
          <w:rFonts w:ascii="Times New Roman" w:hAnsi="Times New Roman" w:cs="Times New Roman"/>
          <w:b/>
          <w:sz w:val="24"/>
          <w:szCs w:val="24"/>
        </w:rPr>
        <w:t>Nouns</w:t>
      </w:r>
    </w:p>
    <w:p w:rsidR="00633F84" w:rsidRPr="00AC0FED" w:rsidRDefault="00AC0FED" w:rsidP="0084102F">
      <w:pPr>
        <w:pStyle w:val="ListParagraph"/>
        <w:numPr>
          <w:ilvl w:val="0"/>
          <w:numId w:val="11"/>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“My child, truly, a </w:t>
      </w:r>
      <w:r w:rsidRPr="00AC0FED">
        <w:rPr>
          <w:rFonts w:ascii="Times New Roman" w:hAnsi="Times New Roman" w:cs="Times New Roman"/>
          <w:i/>
          <w:sz w:val="24"/>
          <w:szCs w:val="24"/>
        </w:rPr>
        <w:t xml:space="preserve">man </w:t>
      </w:r>
      <w:r w:rsidRPr="00AC0FED">
        <w:rPr>
          <w:rFonts w:ascii="Times New Roman" w:hAnsi="Times New Roman" w:cs="Times New Roman"/>
          <w:sz w:val="24"/>
          <w:szCs w:val="24"/>
        </w:rPr>
        <w:t>of means in the midst of paupers is a pauper too” (p.30).</w:t>
      </w:r>
    </w:p>
    <w:p w:rsidR="00633F84" w:rsidRPr="00AC0FED" w:rsidRDefault="00AC0FED" w:rsidP="0084102F">
      <w:pPr>
        <w:pStyle w:val="ListParagraph"/>
        <w:numPr>
          <w:ilvl w:val="0"/>
          <w:numId w:val="11"/>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“A </w:t>
      </w:r>
      <w:r w:rsidRPr="00AC0FED">
        <w:rPr>
          <w:rFonts w:ascii="Times New Roman" w:hAnsi="Times New Roman" w:cs="Times New Roman"/>
          <w:i/>
          <w:sz w:val="24"/>
          <w:szCs w:val="24"/>
        </w:rPr>
        <w:t>man</w:t>
      </w:r>
      <w:r w:rsidRPr="00AC0FED">
        <w:rPr>
          <w:rFonts w:ascii="Times New Roman" w:hAnsi="Times New Roman" w:cs="Times New Roman"/>
          <w:sz w:val="24"/>
          <w:szCs w:val="24"/>
        </w:rPr>
        <w:t xml:space="preserve"> does not get so angry at </w:t>
      </w:r>
      <w:r w:rsidRPr="00AC0FED">
        <w:rPr>
          <w:rFonts w:ascii="Times New Roman" w:hAnsi="Times New Roman" w:cs="Times New Roman"/>
          <w:i/>
          <w:sz w:val="24"/>
          <w:szCs w:val="24"/>
        </w:rPr>
        <w:t>his</w:t>
      </w:r>
      <w:r w:rsidRPr="00AC0FED">
        <w:rPr>
          <w:rFonts w:ascii="Times New Roman" w:hAnsi="Times New Roman" w:cs="Times New Roman"/>
          <w:sz w:val="24"/>
          <w:szCs w:val="24"/>
        </w:rPr>
        <w:t xml:space="preserve"> head that </w:t>
      </w:r>
      <w:r w:rsidRPr="00AC0FED">
        <w:rPr>
          <w:rFonts w:ascii="Times New Roman" w:hAnsi="Times New Roman" w:cs="Times New Roman"/>
          <w:i/>
          <w:sz w:val="24"/>
          <w:szCs w:val="24"/>
        </w:rPr>
        <w:t>he</w:t>
      </w:r>
      <w:r w:rsidRPr="00AC0FED">
        <w:rPr>
          <w:rFonts w:ascii="Times New Roman" w:hAnsi="Times New Roman" w:cs="Times New Roman"/>
          <w:sz w:val="24"/>
          <w:szCs w:val="24"/>
        </w:rPr>
        <w:t xml:space="preserve"> uses </w:t>
      </w:r>
      <w:r w:rsidRPr="00AC0FED">
        <w:rPr>
          <w:rFonts w:ascii="Times New Roman" w:hAnsi="Times New Roman" w:cs="Times New Roman"/>
          <w:i/>
          <w:sz w:val="24"/>
          <w:szCs w:val="24"/>
        </w:rPr>
        <w:t>his</w:t>
      </w:r>
      <w:r w:rsidRPr="00AC0FED">
        <w:rPr>
          <w:rFonts w:ascii="Times New Roman" w:hAnsi="Times New Roman" w:cs="Times New Roman"/>
          <w:sz w:val="24"/>
          <w:szCs w:val="24"/>
        </w:rPr>
        <w:t xml:space="preserve"> cap to cover his buttocks.”</w:t>
      </w:r>
    </w:p>
    <w:p w:rsidR="00633F84" w:rsidRPr="00AC0FED" w:rsidRDefault="00AC0FED" w:rsidP="0084102F">
      <w:pPr>
        <w:pStyle w:val="ListParagraph"/>
        <w:numPr>
          <w:ilvl w:val="0"/>
          <w:numId w:val="11"/>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w:t>
      </w:r>
      <w:proofErr w:type="spellStart"/>
      <w:r w:rsidRPr="00AC0FED">
        <w:rPr>
          <w:rFonts w:ascii="Times New Roman" w:hAnsi="Times New Roman" w:cs="Times New Roman"/>
          <w:sz w:val="24"/>
          <w:szCs w:val="24"/>
        </w:rPr>
        <w:t>Morenike</w:t>
      </w:r>
      <w:proofErr w:type="spellEnd"/>
      <w:r w:rsidRPr="00AC0FED">
        <w:rPr>
          <w:rFonts w:ascii="Times New Roman" w:hAnsi="Times New Roman" w:cs="Times New Roman"/>
          <w:sz w:val="24"/>
          <w:szCs w:val="24"/>
        </w:rPr>
        <w:t xml:space="preserve"> could see sweaty young </w:t>
      </w:r>
      <w:r w:rsidRPr="00AC0FED">
        <w:rPr>
          <w:rFonts w:ascii="Times New Roman" w:hAnsi="Times New Roman" w:cs="Times New Roman"/>
          <w:i/>
          <w:sz w:val="24"/>
          <w:szCs w:val="24"/>
        </w:rPr>
        <w:t>men</w:t>
      </w:r>
      <w:r w:rsidRPr="00AC0FED">
        <w:rPr>
          <w:rFonts w:ascii="Times New Roman" w:hAnsi="Times New Roman" w:cs="Times New Roman"/>
          <w:sz w:val="24"/>
          <w:szCs w:val="24"/>
        </w:rPr>
        <w:t xml:space="preserve"> leading the brown sacks into the lorry” (p.110). </w:t>
      </w:r>
    </w:p>
    <w:p w:rsidR="00633F84" w:rsidRPr="00AC0FED" w:rsidRDefault="00AC0FED" w:rsidP="0084102F">
      <w:pPr>
        <w:pStyle w:val="ListParagraph"/>
        <w:numPr>
          <w:ilvl w:val="0"/>
          <w:numId w:val="11"/>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“Listen, the only reason why I have not called my </w:t>
      </w:r>
      <w:r w:rsidRPr="00AC0FED">
        <w:rPr>
          <w:rFonts w:ascii="Times New Roman" w:hAnsi="Times New Roman" w:cs="Times New Roman"/>
          <w:i/>
          <w:sz w:val="24"/>
          <w:szCs w:val="24"/>
        </w:rPr>
        <w:t>security men</w:t>
      </w:r>
      <w:r w:rsidRPr="00AC0FED">
        <w:rPr>
          <w:rFonts w:ascii="Times New Roman" w:hAnsi="Times New Roman" w:cs="Times New Roman"/>
          <w:sz w:val="24"/>
          <w:szCs w:val="24"/>
        </w:rPr>
        <w:t xml:space="preserve"> to drag you out is my respect for your husband” (p.120).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ab/>
        <w:t>In these sentences, '</w:t>
      </w:r>
      <w:r w:rsidRPr="00AC0FED">
        <w:rPr>
          <w:rFonts w:ascii="Times New Roman" w:hAnsi="Times New Roman" w:cs="Times New Roman"/>
          <w:sz w:val="24"/>
          <w:szCs w:val="24"/>
          <w:u w:val="single"/>
        </w:rPr>
        <w:t>man</w:t>
      </w:r>
      <w:r w:rsidRPr="00AC0FED">
        <w:rPr>
          <w:rFonts w:ascii="Times New Roman" w:hAnsi="Times New Roman" w:cs="Times New Roman"/>
          <w:sz w:val="24"/>
          <w:szCs w:val="24"/>
        </w:rPr>
        <w:t>' is seen as being used stereotypically. For one, the gender of the people being referred to is unknown. Sentence (</w:t>
      </w:r>
      <w:r w:rsidRPr="00AC0FED">
        <w:rPr>
          <w:rFonts w:ascii="Times New Roman" w:hAnsi="Times New Roman" w:cs="Times New Roman"/>
          <w:b/>
          <w:sz w:val="24"/>
          <w:szCs w:val="24"/>
        </w:rPr>
        <w:t>I</w:t>
      </w:r>
      <w:r w:rsidRPr="00AC0FED">
        <w:rPr>
          <w:rFonts w:ascii="Times New Roman" w:hAnsi="Times New Roman" w:cs="Times New Roman"/>
          <w:sz w:val="24"/>
          <w:szCs w:val="24"/>
        </w:rPr>
        <w:t>) and (</w:t>
      </w:r>
      <w:r w:rsidRPr="00AC0FED">
        <w:rPr>
          <w:rFonts w:ascii="Times New Roman" w:hAnsi="Times New Roman" w:cs="Times New Roman"/>
          <w:b/>
          <w:sz w:val="24"/>
          <w:szCs w:val="24"/>
        </w:rPr>
        <w:t>II</w:t>
      </w:r>
      <w:r w:rsidRPr="00AC0FED">
        <w:rPr>
          <w:rFonts w:ascii="Times New Roman" w:hAnsi="Times New Roman" w:cs="Times New Roman"/>
          <w:sz w:val="24"/>
          <w:szCs w:val="24"/>
        </w:rPr>
        <w:t xml:space="preserve">) are proverbs that </w:t>
      </w:r>
      <w:proofErr w:type="spellStart"/>
      <w:r w:rsidRPr="00AC0FED">
        <w:rPr>
          <w:rFonts w:ascii="Times New Roman" w:hAnsi="Times New Roman" w:cs="Times New Roman"/>
          <w:sz w:val="24"/>
          <w:szCs w:val="24"/>
        </w:rPr>
        <w:t>categorise</w:t>
      </w:r>
      <w:proofErr w:type="spellEnd"/>
      <w:r w:rsidRPr="00AC0FED">
        <w:rPr>
          <w:rFonts w:ascii="Times New Roman" w:hAnsi="Times New Roman" w:cs="Times New Roman"/>
          <w:sz w:val="24"/>
          <w:szCs w:val="24"/>
        </w:rPr>
        <w:t xml:space="preserve"> both males and females under the umbrella term '</w:t>
      </w:r>
      <w:r w:rsidRPr="00AC0FED">
        <w:rPr>
          <w:rFonts w:ascii="Times New Roman" w:hAnsi="Times New Roman" w:cs="Times New Roman"/>
          <w:sz w:val="24"/>
          <w:szCs w:val="24"/>
          <w:u w:val="single"/>
        </w:rPr>
        <w:t>man</w:t>
      </w:r>
      <w:r w:rsidRPr="00AC0FED">
        <w:rPr>
          <w:rFonts w:ascii="Times New Roman" w:hAnsi="Times New Roman" w:cs="Times New Roman"/>
          <w:sz w:val="24"/>
          <w:szCs w:val="24"/>
        </w:rPr>
        <w:t>'. Sentences (</w:t>
      </w:r>
      <w:r w:rsidRPr="00AC0FED">
        <w:rPr>
          <w:rFonts w:ascii="Times New Roman" w:hAnsi="Times New Roman" w:cs="Times New Roman"/>
          <w:b/>
          <w:sz w:val="24"/>
          <w:szCs w:val="24"/>
        </w:rPr>
        <w:t>III</w:t>
      </w:r>
      <w:r w:rsidRPr="00AC0FED">
        <w:rPr>
          <w:rFonts w:ascii="Times New Roman" w:hAnsi="Times New Roman" w:cs="Times New Roman"/>
          <w:sz w:val="24"/>
          <w:szCs w:val="24"/>
        </w:rPr>
        <w:t>) and (</w:t>
      </w:r>
      <w:r w:rsidRPr="00AC0FED">
        <w:rPr>
          <w:rFonts w:ascii="Times New Roman" w:hAnsi="Times New Roman" w:cs="Times New Roman"/>
          <w:b/>
          <w:sz w:val="24"/>
          <w:szCs w:val="24"/>
        </w:rPr>
        <w:t>IV</w:t>
      </w:r>
      <w:r w:rsidRPr="00AC0FED">
        <w:rPr>
          <w:rFonts w:ascii="Times New Roman" w:hAnsi="Times New Roman" w:cs="Times New Roman"/>
          <w:sz w:val="24"/>
          <w:szCs w:val="24"/>
        </w:rPr>
        <w:t>) exclude females from the task and profession being done. In (</w:t>
      </w:r>
      <w:r w:rsidRPr="00AC0FED">
        <w:rPr>
          <w:rFonts w:ascii="Times New Roman" w:hAnsi="Times New Roman" w:cs="Times New Roman"/>
          <w:b/>
          <w:sz w:val="24"/>
          <w:szCs w:val="24"/>
        </w:rPr>
        <w:t>III</w:t>
      </w:r>
      <w:r w:rsidRPr="00AC0FED">
        <w:rPr>
          <w:rFonts w:ascii="Times New Roman" w:hAnsi="Times New Roman" w:cs="Times New Roman"/>
          <w:sz w:val="24"/>
          <w:szCs w:val="24"/>
        </w:rPr>
        <w:t xml:space="preserve">), the existing ideology here is that females are thought </w:t>
      </w:r>
      <w:r w:rsidRPr="00AC0FED">
        <w:rPr>
          <w:rFonts w:ascii="Times New Roman" w:hAnsi="Times New Roman" w:cs="Times New Roman"/>
          <w:sz w:val="24"/>
          <w:szCs w:val="24"/>
        </w:rPr>
        <w:lastRenderedPageBreak/>
        <w:t xml:space="preserve">physically not as strong as men- it is, then, expected that the people who would go through the physical </w:t>
      </w:r>
      <w:proofErr w:type="spellStart"/>
      <w:r w:rsidRPr="00AC0FED">
        <w:rPr>
          <w:rFonts w:ascii="Times New Roman" w:hAnsi="Times New Roman" w:cs="Times New Roman"/>
          <w:sz w:val="24"/>
          <w:szCs w:val="24"/>
        </w:rPr>
        <w:t>labour</w:t>
      </w:r>
      <w:proofErr w:type="spellEnd"/>
      <w:r w:rsidRPr="00AC0FED">
        <w:rPr>
          <w:rFonts w:ascii="Times New Roman" w:hAnsi="Times New Roman" w:cs="Times New Roman"/>
          <w:sz w:val="24"/>
          <w:szCs w:val="24"/>
        </w:rPr>
        <w:t xml:space="preserve"> of loading heavy sacks have to be "sweaty young </w:t>
      </w:r>
      <w:r w:rsidRPr="00AC0FED">
        <w:rPr>
          <w:rFonts w:ascii="Times New Roman" w:hAnsi="Times New Roman" w:cs="Times New Roman"/>
          <w:i/>
          <w:sz w:val="24"/>
          <w:szCs w:val="24"/>
        </w:rPr>
        <w:t>men</w:t>
      </w:r>
      <w:r w:rsidRPr="00AC0FED">
        <w:rPr>
          <w:rFonts w:ascii="Times New Roman" w:hAnsi="Times New Roman" w:cs="Times New Roman"/>
          <w:sz w:val="24"/>
          <w:szCs w:val="24"/>
        </w:rPr>
        <w:t>". Sentence (</w:t>
      </w:r>
      <w:proofErr w:type="gramStart"/>
      <w:r w:rsidRPr="00AC0FED">
        <w:rPr>
          <w:rFonts w:ascii="Times New Roman" w:hAnsi="Times New Roman" w:cs="Times New Roman"/>
          <w:b/>
          <w:sz w:val="24"/>
          <w:szCs w:val="24"/>
        </w:rPr>
        <w:t>iv</w:t>
      </w:r>
      <w:proofErr w:type="gramEnd"/>
      <w:r w:rsidRPr="00AC0FED">
        <w:rPr>
          <w:rFonts w:ascii="Times New Roman" w:hAnsi="Times New Roman" w:cs="Times New Roman"/>
          <w:sz w:val="24"/>
          <w:szCs w:val="24"/>
        </w:rPr>
        <w:t>) shows the ideology that guards or security person are usually males. This is why the character, whilst not knowing the identity of the guards, assumes them to be '</w:t>
      </w:r>
      <w:r w:rsidRPr="00AC0FED">
        <w:rPr>
          <w:rFonts w:ascii="Times New Roman" w:hAnsi="Times New Roman" w:cs="Times New Roman"/>
          <w:i/>
          <w:sz w:val="24"/>
          <w:szCs w:val="24"/>
        </w:rPr>
        <w:t>men</w:t>
      </w:r>
      <w:r w:rsidRPr="00AC0FED">
        <w:rPr>
          <w:rFonts w:ascii="Times New Roman" w:hAnsi="Times New Roman" w:cs="Times New Roman"/>
          <w:sz w:val="24"/>
          <w:szCs w:val="24"/>
        </w:rPr>
        <w:t>'.</w:t>
      </w:r>
    </w:p>
    <w:p w:rsidR="00633F84" w:rsidRPr="00AC0FED" w:rsidRDefault="00AC0FED" w:rsidP="0084102F">
      <w:pPr>
        <w:pStyle w:val="ListParagraph"/>
        <w:numPr>
          <w:ilvl w:val="0"/>
          <w:numId w:val="11"/>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w:t>
      </w:r>
      <w:proofErr w:type="spellStart"/>
      <w:r w:rsidRPr="00AC0FED">
        <w:rPr>
          <w:rFonts w:ascii="Times New Roman" w:hAnsi="Times New Roman" w:cs="Times New Roman"/>
          <w:sz w:val="24"/>
          <w:szCs w:val="24"/>
        </w:rPr>
        <w:t>Morenike</w:t>
      </w:r>
      <w:proofErr w:type="spellEnd"/>
      <w:r w:rsidRPr="00AC0FED">
        <w:rPr>
          <w:rFonts w:ascii="Times New Roman" w:hAnsi="Times New Roman" w:cs="Times New Roman"/>
          <w:sz w:val="24"/>
          <w:szCs w:val="24"/>
        </w:rPr>
        <w:t xml:space="preserve"> was walking down to the lecture theatre when she ran into her sociology </w:t>
      </w:r>
      <w:r w:rsidRPr="00AC0FED">
        <w:rPr>
          <w:rFonts w:ascii="Times New Roman" w:hAnsi="Times New Roman" w:cs="Times New Roman"/>
          <w:i/>
          <w:sz w:val="24"/>
          <w:szCs w:val="24"/>
        </w:rPr>
        <w:t>professor</w:t>
      </w:r>
      <w:r w:rsidRPr="00AC0FED">
        <w:rPr>
          <w:rFonts w:ascii="Times New Roman" w:hAnsi="Times New Roman" w:cs="Times New Roman"/>
          <w:sz w:val="24"/>
          <w:szCs w:val="24"/>
        </w:rPr>
        <w:t xml:space="preserve">, </w:t>
      </w:r>
      <w:r w:rsidRPr="00AC0FED">
        <w:rPr>
          <w:rFonts w:ascii="Times New Roman" w:hAnsi="Times New Roman" w:cs="Times New Roman"/>
          <w:i/>
          <w:sz w:val="24"/>
          <w:szCs w:val="24"/>
        </w:rPr>
        <w:t>Doctor Lot</w:t>
      </w:r>
      <w:r w:rsidRPr="00AC0FED">
        <w:rPr>
          <w:rFonts w:ascii="Times New Roman" w:hAnsi="Times New Roman" w:cs="Times New Roman"/>
          <w:sz w:val="24"/>
          <w:szCs w:val="24"/>
        </w:rPr>
        <w:t>” (p.140).</w:t>
      </w:r>
    </w:p>
    <w:p w:rsidR="00633F84" w:rsidRPr="00AC0FED" w:rsidRDefault="00AC0FED" w:rsidP="0084102F">
      <w:pPr>
        <w:pStyle w:val="ListParagraph"/>
        <w:numPr>
          <w:ilvl w:val="0"/>
          <w:numId w:val="11"/>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“The </w:t>
      </w:r>
      <w:r w:rsidRPr="00AC0FED">
        <w:rPr>
          <w:rFonts w:ascii="Times New Roman" w:hAnsi="Times New Roman" w:cs="Times New Roman"/>
          <w:i/>
          <w:sz w:val="24"/>
          <w:szCs w:val="24"/>
        </w:rPr>
        <w:t>middle-aged woman</w:t>
      </w:r>
      <w:r w:rsidRPr="00AC0FED">
        <w:rPr>
          <w:rFonts w:ascii="Times New Roman" w:hAnsi="Times New Roman" w:cs="Times New Roman"/>
          <w:sz w:val="24"/>
          <w:szCs w:val="24"/>
        </w:rPr>
        <w:t xml:space="preserve"> gave </w:t>
      </w:r>
      <w:proofErr w:type="spellStart"/>
      <w:r w:rsidRPr="00AC0FED">
        <w:rPr>
          <w:rFonts w:ascii="Times New Roman" w:hAnsi="Times New Roman" w:cs="Times New Roman"/>
          <w:sz w:val="24"/>
          <w:szCs w:val="24"/>
        </w:rPr>
        <w:t>Morenike</w:t>
      </w:r>
      <w:proofErr w:type="spellEnd"/>
      <w:r w:rsidRPr="00AC0FED">
        <w:rPr>
          <w:rFonts w:ascii="Times New Roman" w:hAnsi="Times New Roman" w:cs="Times New Roman"/>
          <w:sz w:val="24"/>
          <w:szCs w:val="24"/>
        </w:rPr>
        <w:t xml:space="preserve"> a smile” (p.140). </w:t>
      </w:r>
    </w:p>
    <w:p w:rsidR="00633F84" w:rsidRPr="00AC0FED" w:rsidRDefault="00AC0FED" w:rsidP="0084102F">
      <w:pPr>
        <w:pStyle w:val="ListParagraph"/>
        <w:numPr>
          <w:ilvl w:val="0"/>
          <w:numId w:val="11"/>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“We need all the </w:t>
      </w:r>
      <w:r w:rsidRPr="00AC0FED">
        <w:rPr>
          <w:rFonts w:ascii="Times New Roman" w:hAnsi="Times New Roman" w:cs="Times New Roman"/>
          <w:i/>
          <w:sz w:val="24"/>
          <w:szCs w:val="24"/>
        </w:rPr>
        <w:t>female lectures and researchers</w:t>
      </w:r>
      <w:r w:rsidRPr="00AC0FED">
        <w:rPr>
          <w:rFonts w:ascii="Times New Roman" w:hAnsi="Times New Roman" w:cs="Times New Roman"/>
          <w:sz w:val="24"/>
          <w:szCs w:val="24"/>
        </w:rPr>
        <w:t xml:space="preserve"> we can get” (p.141).</w:t>
      </w:r>
    </w:p>
    <w:p w:rsidR="00633F84" w:rsidRPr="00AC0FED" w:rsidRDefault="00AC0FED" w:rsidP="0084102F">
      <w:pPr>
        <w:spacing w:line="480" w:lineRule="auto"/>
        <w:ind w:firstLine="360"/>
        <w:jc w:val="both"/>
        <w:rPr>
          <w:rFonts w:ascii="Times New Roman" w:hAnsi="Times New Roman" w:cs="Times New Roman"/>
          <w:sz w:val="24"/>
          <w:szCs w:val="24"/>
        </w:rPr>
      </w:pPr>
      <w:r w:rsidRPr="00AC0FED">
        <w:rPr>
          <w:rFonts w:ascii="Times New Roman" w:hAnsi="Times New Roman" w:cs="Times New Roman"/>
          <w:sz w:val="24"/>
          <w:szCs w:val="24"/>
        </w:rPr>
        <w:t>We notice, in sentence (</w:t>
      </w:r>
      <w:r w:rsidRPr="00AC0FED">
        <w:rPr>
          <w:rFonts w:ascii="Times New Roman" w:hAnsi="Times New Roman" w:cs="Times New Roman"/>
          <w:b/>
          <w:sz w:val="24"/>
          <w:szCs w:val="24"/>
        </w:rPr>
        <w:t>V</w:t>
      </w:r>
      <w:r w:rsidRPr="00AC0FED">
        <w:rPr>
          <w:rFonts w:ascii="Times New Roman" w:hAnsi="Times New Roman" w:cs="Times New Roman"/>
          <w:sz w:val="24"/>
          <w:szCs w:val="24"/>
        </w:rPr>
        <w:t>) and (</w:t>
      </w:r>
      <w:r w:rsidRPr="00AC0FED">
        <w:rPr>
          <w:rFonts w:ascii="Times New Roman" w:hAnsi="Times New Roman" w:cs="Times New Roman"/>
          <w:b/>
          <w:sz w:val="24"/>
          <w:szCs w:val="24"/>
        </w:rPr>
        <w:t>VI</w:t>
      </w:r>
      <w:r w:rsidRPr="00AC0FED">
        <w:rPr>
          <w:rFonts w:ascii="Times New Roman" w:hAnsi="Times New Roman" w:cs="Times New Roman"/>
          <w:sz w:val="24"/>
          <w:szCs w:val="24"/>
        </w:rPr>
        <w:t xml:space="preserve">), a deviation from sexist stereotype, with the items </w:t>
      </w:r>
      <w:r w:rsidRPr="00AC0FED">
        <w:rPr>
          <w:rFonts w:ascii="Times New Roman" w:hAnsi="Times New Roman" w:cs="Times New Roman"/>
          <w:sz w:val="24"/>
          <w:szCs w:val="24"/>
          <w:u w:val="single"/>
        </w:rPr>
        <w:t>'professor'</w:t>
      </w:r>
      <w:r w:rsidRPr="00AC0FED">
        <w:rPr>
          <w:rFonts w:ascii="Times New Roman" w:hAnsi="Times New Roman" w:cs="Times New Roman"/>
          <w:sz w:val="24"/>
          <w:szCs w:val="24"/>
        </w:rPr>
        <w:t xml:space="preserve"> and </w:t>
      </w:r>
      <w:r w:rsidRPr="00AC0FED">
        <w:rPr>
          <w:rFonts w:ascii="Times New Roman" w:hAnsi="Times New Roman" w:cs="Times New Roman"/>
          <w:sz w:val="24"/>
          <w:szCs w:val="24"/>
          <w:u w:val="single"/>
        </w:rPr>
        <w:t>'</w:t>
      </w:r>
      <w:proofErr w:type="spellStart"/>
      <w:r w:rsidRPr="00AC0FED">
        <w:rPr>
          <w:rFonts w:ascii="Times New Roman" w:hAnsi="Times New Roman" w:cs="Times New Roman"/>
          <w:sz w:val="24"/>
          <w:szCs w:val="24"/>
          <w:u w:val="single"/>
        </w:rPr>
        <w:t>Dr</w:t>
      </w:r>
      <w:proofErr w:type="spellEnd"/>
      <w:r w:rsidRPr="00AC0FED">
        <w:rPr>
          <w:rFonts w:ascii="Times New Roman" w:hAnsi="Times New Roman" w:cs="Times New Roman"/>
          <w:sz w:val="24"/>
          <w:szCs w:val="24"/>
          <w:u w:val="single"/>
        </w:rPr>
        <w:t xml:space="preserve"> Lot</w:t>
      </w:r>
      <w:r w:rsidRPr="00AC0FED">
        <w:rPr>
          <w:rFonts w:ascii="Times New Roman" w:hAnsi="Times New Roman" w:cs="Times New Roman"/>
          <w:sz w:val="24"/>
          <w:szCs w:val="24"/>
        </w:rPr>
        <w:t>' not being marked. In sexist instances, they could have been written as '</w:t>
      </w:r>
      <w:r w:rsidRPr="00AC0FED">
        <w:rPr>
          <w:rFonts w:ascii="Times New Roman" w:hAnsi="Times New Roman" w:cs="Times New Roman"/>
          <w:i/>
          <w:sz w:val="24"/>
          <w:szCs w:val="24"/>
        </w:rPr>
        <w:t>female professor'</w:t>
      </w:r>
      <w:r w:rsidRPr="00AC0FED">
        <w:rPr>
          <w:rFonts w:ascii="Times New Roman" w:hAnsi="Times New Roman" w:cs="Times New Roman"/>
          <w:sz w:val="24"/>
          <w:szCs w:val="24"/>
        </w:rPr>
        <w:t>, or '</w:t>
      </w:r>
      <w:proofErr w:type="spellStart"/>
      <w:r w:rsidRPr="00AC0FED">
        <w:rPr>
          <w:rFonts w:ascii="Times New Roman" w:hAnsi="Times New Roman" w:cs="Times New Roman"/>
          <w:i/>
          <w:sz w:val="24"/>
          <w:szCs w:val="24"/>
        </w:rPr>
        <w:t>Dr</w:t>
      </w:r>
      <w:proofErr w:type="spellEnd"/>
      <w:r w:rsidRPr="00AC0FED">
        <w:rPr>
          <w:rFonts w:ascii="Times New Roman" w:hAnsi="Times New Roman" w:cs="Times New Roman"/>
          <w:i/>
          <w:sz w:val="24"/>
          <w:szCs w:val="24"/>
        </w:rPr>
        <w:t xml:space="preserve"> (</w:t>
      </w:r>
      <w:proofErr w:type="spellStart"/>
      <w:r w:rsidRPr="00AC0FED">
        <w:rPr>
          <w:rFonts w:ascii="Times New Roman" w:hAnsi="Times New Roman" w:cs="Times New Roman"/>
          <w:i/>
          <w:sz w:val="24"/>
          <w:szCs w:val="24"/>
        </w:rPr>
        <w:t>Mrs</w:t>
      </w:r>
      <w:proofErr w:type="spellEnd"/>
      <w:r w:rsidRPr="00AC0FED">
        <w:rPr>
          <w:rFonts w:ascii="Times New Roman" w:hAnsi="Times New Roman" w:cs="Times New Roman"/>
          <w:i/>
          <w:sz w:val="24"/>
          <w:szCs w:val="24"/>
        </w:rPr>
        <w:t>) Lot'</w:t>
      </w:r>
      <w:r w:rsidRPr="00AC0FED">
        <w:rPr>
          <w:rFonts w:ascii="Times New Roman" w:hAnsi="Times New Roman" w:cs="Times New Roman"/>
          <w:sz w:val="24"/>
          <w:szCs w:val="24"/>
        </w:rPr>
        <w:t>. The gender of Dr. Lot is revealed in sentence (</w:t>
      </w:r>
      <w:proofErr w:type="gramStart"/>
      <w:r w:rsidRPr="00AC0FED">
        <w:rPr>
          <w:rFonts w:ascii="Times New Roman" w:hAnsi="Times New Roman" w:cs="Times New Roman"/>
          <w:b/>
          <w:sz w:val="24"/>
          <w:szCs w:val="24"/>
        </w:rPr>
        <w:t>vi</w:t>
      </w:r>
      <w:proofErr w:type="gramEnd"/>
      <w:r w:rsidRPr="00AC0FED">
        <w:rPr>
          <w:rFonts w:ascii="Times New Roman" w:hAnsi="Times New Roman" w:cs="Times New Roman"/>
          <w:sz w:val="24"/>
          <w:szCs w:val="24"/>
        </w:rPr>
        <w:t>), and it is discovered that she is female. Sentence (</w:t>
      </w:r>
      <w:r w:rsidRPr="00AC0FED">
        <w:rPr>
          <w:rFonts w:ascii="Times New Roman" w:hAnsi="Times New Roman" w:cs="Times New Roman"/>
          <w:b/>
          <w:sz w:val="24"/>
          <w:szCs w:val="24"/>
        </w:rPr>
        <w:t>VII</w:t>
      </w:r>
      <w:r w:rsidRPr="00AC0FED">
        <w:rPr>
          <w:rFonts w:ascii="Times New Roman" w:hAnsi="Times New Roman" w:cs="Times New Roman"/>
          <w:sz w:val="24"/>
          <w:szCs w:val="24"/>
        </w:rPr>
        <w:t xml:space="preserve">) is also observed as a sentence that is not sexist. This is because </w:t>
      </w:r>
      <w:r w:rsidRPr="00AC0FED">
        <w:rPr>
          <w:rFonts w:ascii="Times New Roman" w:hAnsi="Times New Roman" w:cs="Times New Roman"/>
          <w:sz w:val="24"/>
          <w:szCs w:val="24"/>
          <w:u w:val="single"/>
        </w:rPr>
        <w:t>'female'</w:t>
      </w:r>
      <w:r w:rsidRPr="00AC0FED">
        <w:rPr>
          <w:rFonts w:ascii="Times New Roman" w:hAnsi="Times New Roman" w:cs="Times New Roman"/>
          <w:sz w:val="24"/>
          <w:szCs w:val="24"/>
        </w:rPr>
        <w:t xml:space="preserve"> is an adjective that the speaker uses to give more information of the sex of lecturers needed. This interpretation is gotten from the context- the sex of the lecturers that were needed had to be specified. This still stands if it is 'male lecturers' that are needed. In fact, the speaker refers to a very important sexist issue- that because certain professions are usually </w:t>
      </w:r>
      <w:proofErr w:type="spellStart"/>
      <w:r w:rsidRPr="00AC0FED">
        <w:rPr>
          <w:rFonts w:ascii="Times New Roman" w:hAnsi="Times New Roman" w:cs="Times New Roman"/>
          <w:sz w:val="24"/>
          <w:szCs w:val="24"/>
        </w:rPr>
        <w:t>genderdised</w:t>
      </w:r>
      <w:proofErr w:type="spellEnd"/>
      <w:r w:rsidRPr="00AC0FED">
        <w:rPr>
          <w:rFonts w:ascii="Times New Roman" w:hAnsi="Times New Roman" w:cs="Times New Roman"/>
          <w:sz w:val="24"/>
          <w:szCs w:val="24"/>
        </w:rPr>
        <w:t xml:space="preserve">, it applies to real-life situation where each gender decide of avoid or are no ‘welcomed’ when they go into certain professions. This results in the higher population of one gender in some professions than some others. So, it might not be strange to hear of a </w:t>
      </w:r>
      <w:proofErr w:type="spellStart"/>
      <w:r w:rsidRPr="00AC0FED">
        <w:rPr>
          <w:rFonts w:ascii="Times New Roman" w:hAnsi="Times New Roman" w:cs="Times New Roman"/>
          <w:i/>
          <w:sz w:val="24"/>
          <w:szCs w:val="24"/>
        </w:rPr>
        <w:t>crècheteacher</w:t>
      </w:r>
      <w:proofErr w:type="spellEnd"/>
      <w:r w:rsidRPr="00AC0FED">
        <w:rPr>
          <w:rFonts w:ascii="Times New Roman" w:hAnsi="Times New Roman" w:cs="Times New Roman"/>
          <w:sz w:val="24"/>
          <w:szCs w:val="24"/>
        </w:rPr>
        <w:t xml:space="preserve"> who is </w:t>
      </w:r>
      <w:r w:rsidRPr="00AC0FED">
        <w:rPr>
          <w:rFonts w:ascii="Times New Roman" w:hAnsi="Times New Roman" w:cs="Times New Roman"/>
          <w:i/>
          <w:sz w:val="24"/>
          <w:szCs w:val="24"/>
        </w:rPr>
        <w:t>female</w:t>
      </w:r>
      <w:r w:rsidRPr="00AC0FED">
        <w:rPr>
          <w:rFonts w:ascii="Times New Roman" w:hAnsi="Times New Roman" w:cs="Times New Roman"/>
          <w:sz w:val="24"/>
          <w:szCs w:val="24"/>
        </w:rPr>
        <w:t xml:space="preserve">, whereas, a </w:t>
      </w:r>
      <w:r w:rsidRPr="00AC0FED">
        <w:rPr>
          <w:rFonts w:ascii="Times New Roman" w:hAnsi="Times New Roman" w:cs="Times New Roman"/>
          <w:i/>
          <w:sz w:val="24"/>
          <w:szCs w:val="24"/>
        </w:rPr>
        <w:t>male crèche teacher</w:t>
      </w:r>
      <w:r w:rsidRPr="00AC0FED">
        <w:rPr>
          <w:rFonts w:ascii="Times New Roman" w:hAnsi="Times New Roman" w:cs="Times New Roman"/>
          <w:sz w:val="24"/>
          <w:szCs w:val="24"/>
        </w:rPr>
        <w:t xml:space="preserve"> would lift our brows up. Likewise a </w:t>
      </w:r>
      <w:r w:rsidRPr="00AC0FED">
        <w:rPr>
          <w:rFonts w:ascii="Times New Roman" w:hAnsi="Times New Roman" w:cs="Times New Roman"/>
          <w:i/>
          <w:sz w:val="24"/>
          <w:szCs w:val="24"/>
        </w:rPr>
        <w:t>professor</w:t>
      </w:r>
      <w:r w:rsidRPr="00AC0FED">
        <w:rPr>
          <w:rFonts w:ascii="Times New Roman" w:hAnsi="Times New Roman" w:cs="Times New Roman"/>
          <w:sz w:val="24"/>
          <w:szCs w:val="24"/>
        </w:rPr>
        <w:t xml:space="preserve"> who is </w:t>
      </w:r>
      <w:r w:rsidRPr="00AC0FED">
        <w:rPr>
          <w:rFonts w:ascii="Times New Roman" w:hAnsi="Times New Roman" w:cs="Times New Roman"/>
          <w:i/>
          <w:sz w:val="24"/>
          <w:szCs w:val="24"/>
        </w:rPr>
        <w:t>female</w:t>
      </w:r>
      <w:r w:rsidRPr="00AC0FED">
        <w:rPr>
          <w:rFonts w:ascii="Times New Roman" w:hAnsi="Times New Roman" w:cs="Times New Roman"/>
          <w:sz w:val="24"/>
          <w:szCs w:val="24"/>
        </w:rPr>
        <w:t xml:space="preserve"> might be shocking to behold, whereas </w:t>
      </w:r>
      <w:r w:rsidRPr="00AC0FED">
        <w:rPr>
          <w:rFonts w:ascii="Times New Roman" w:hAnsi="Times New Roman" w:cs="Times New Roman"/>
          <w:i/>
          <w:sz w:val="24"/>
          <w:szCs w:val="24"/>
        </w:rPr>
        <w:t>professors</w:t>
      </w:r>
      <w:r w:rsidRPr="00AC0FED">
        <w:rPr>
          <w:rFonts w:ascii="Times New Roman" w:hAnsi="Times New Roman" w:cs="Times New Roman"/>
          <w:sz w:val="24"/>
          <w:szCs w:val="24"/>
        </w:rPr>
        <w:t xml:space="preserve"> are immediately thought to be </w:t>
      </w:r>
      <w:r w:rsidRPr="00AC0FED">
        <w:rPr>
          <w:rFonts w:ascii="Times New Roman" w:hAnsi="Times New Roman" w:cs="Times New Roman"/>
          <w:i/>
          <w:sz w:val="24"/>
          <w:szCs w:val="24"/>
        </w:rPr>
        <w:t>males</w:t>
      </w:r>
      <w:r w:rsidRPr="00AC0FED">
        <w:rPr>
          <w:rFonts w:ascii="Times New Roman" w:hAnsi="Times New Roman" w:cs="Times New Roman"/>
          <w:sz w:val="24"/>
          <w:szCs w:val="24"/>
        </w:rPr>
        <w:t xml:space="preserve">. This sexist ideology is almost constitutional, as each gender individually shy away from certain professions. Because women are thought to be more emotional, then they </w:t>
      </w:r>
      <w:r w:rsidRPr="00AC0FED">
        <w:rPr>
          <w:rFonts w:ascii="Times New Roman" w:hAnsi="Times New Roman" w:cs="Times New Roman"/>
          <w:sz w:val="24"/>
          <w:szCs w:val="24"/>
        </w:rPr>
        <w:lastRenderedPageBreak/>
        <w:t xml:space="preserve">become teachers (in primary levels downwards and at the secondary level for 'simple' subjects such as Social Studies, Yoruba, C.R.K, English, Literature and so on). The men however, naturally take subjects like PHE, Math, </w:t>
      </w:r>
      <w:proofErr w:type="spellStart"/>
      <w:proofErr w:type="gramStart"/>
      <w:r w:rsidRPr="00AC0FED">
        <w:rPr>
          <w:rFonts w:ascii="Times New Roman" w:hAnsi="Times New Roman" w:cs="Times New Roman"/>
          <w:sz w:val="24"/>
          <w:szCs w:val="24"/>
        </w:rPr>
        <w:t>Futhermaths</w:t>
      </w:r>
      <w:proofErr w:type="spellEnd"/>
      <w:proofErr w:type="gramEnd"/>
      <w:r w:rsidRPr="00AC0FED">
        <w:rPr>
          <w:rFonts w:ascii="Times New Roman" w:hAnsi="Times New Roman" w:cs="Times New Roman"/>
          <w:sz w:val="24"/>
          <w:szCs w:val="24"/>
        </w:rPr>
        <w:t xml:space="preserve"> (at the secondary level).</w:t>
      </w:r>
    </w:p>
    <w:p w:rsidR="00633F84" w:rsidRPr="00AC0FED" w:rsidRDefault="00AC0FED" w:rsidP="0084102F">
      <w:pPr>
        <w:pStyle w:val="ListParagraph"/>
        <w:numPr>
          <w:ilvl w:val="0"/>
          <w:numId w:val="11"/>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“Do you think </w:t>
      </w:r>
      <w:r w:rsidRPr="00AC0FED">
        <w:rPr>
          <w:rFonts w:ascii="Times New Roman" w:hAnsi="Times New Roman" w:cs="Times New Roman"/>
          <w:i/>
          <w:sz w:val="24"/>
          <w:szCs w:val="24"/>
        </w:rPr>
        <w:t>she</w:t>
      </w:r>
      <w:r w:rsidRPr="00AC0FED">
        <w:rPr>
          <w:rFonts w:ascii="Times New Roman" w:hAnsi="Times New Roman" w:cs="Times New Roman"/>
          <w:sz w:val="24"/>
          <w:szCs w:val="24"/>
        </w:rPr>
        <w:t xml:space="preserve"> is one of those Havana </w:t>
      </w:r>
      <w:r w:rsidRPr="00AC0FED">
        <w:rPr>
          <w:rFonts w:ascii="Times New Roman" w:hAnsi="Times New Roman" w:cs="Times New Roman"/>
          <w:i/>
          <w:sz w:val="24"/>
          <w:szCs w:val="24"/>
        </w:rPr>
        <w:t>prostitutes</w:t>
      </w:r>
      <w:r w:rsidRPr="00AC0FED">
        <w:rPr>
          <w:rFonts w:ascii="Times New Roman" w:hAnsi="Times New Roman" w:cs="Times New Roman"/>
          <w:sz w:val="24"/>
          <w:szCs w:val="24"/>
        </w:rPr>
        <w:t xml:space="preserve"> you parade as your </w:t>
      </w:r>
      <w:r w:rsidRPr="00AC0FED">
        <w:rPr>
          <w:rFonts w:ascii="Times New Roman" w:hAnsi="Times New Roman" w:cs="Times New Roman"/>
          <w:i/>
          <w:sz w:val="24"/>
          <w:szCs w:val="24"/>
        </w:rPr>
        <w:t>girlfriends</w:t>
      </w:r>
      <w:r w:rsidRPr="00AC0FED">
        <w:rPr>
          <w:rFonts w:ascii="Times New Roman" w:hAnsi="Times New Roman" w:cs="Times New Roman"/>
          <w:sz w:val="24"/>
          <w:szCs w:val="24"/>
        </w:rPr>
        <w:t>” (p.71)</w:t>
      </w:r>
    </w:p>
    <w:p w:rsidR="00633F84" w:rsidRPr="00AC0FED" w:rsidRDefault="00AC0FED" w:rsidP="0084102F">
      <w:pPr>
        <w:spacing w:line="480" w:lineRule="auto"/>
        <w:ind w:firstLine="360"/>
        <w:jc w:val="both"/>
        <w:rPr>
          <w:rFonts w:ascii="Times New Roman" w:hAnsi="Times New Roman" w:cs="Times New Roman"/>
          <w:sz w:val="24"/>
          <w:szCs w:val="24"/>
        </w:rPr>
      </w:pPr>
      <w:r w:rsidRPr="00AC0FED">
        <w:rPr>
          <w:rFonts w:ascii="Times New Roman" w:hAnsi="Times New Roman" w:cs="Times New Roman"/>
          <w:sz w:val="24"/>
          <w:szCs w:val="24"/>
        </w:rPr>
        <w:t xml:space="preserve">One sexist ideology is the use of taboo words and expression with reference to females. </w:t>
      </w:r>
      <w:proofErr w:type="gramStart"/>
      <w:r w:rsidRPr="00AC0FED">
        <w:rPr>
          <w:rFonts w:ascii="Times New Roman" w:hAnsi="Times New Roman" w:cs="Times New Roman"/>
          <w:sz w:val="24"/>
          <w:szCs w:val="24"/>
        </w:rPr>
        <w:t>Words such as '</w:t>
      </w:r>
      <w:r w:rsidRPr="00AC0FED">
        <w:rPr>
          <w:rFonts w:ascii="Times New Roman" w:hAnsi="Times New Roman" w:cs="Times New Roman"/>
          <w:sz w:val="24"/>
          <w:szCs w:val="24"/>
          <w:u w:val="single"/>
        </w:rPr>
        <w:t>bitch</w:t>
      </w:r>
      <w:r w:rsidRPr="00AC0FED">
        <w:rPr>
          <w:rFonts w:ascii="Times New Roman" w:hAnsi="Times New Roman" w:cs="Times New Roman"/>
          <w:sz w:val="24"/>
          <w:szCs w:val="24"/>
        </w:rPr>
        <w:t>’, ‘</w:t>
      </w:r>
      <w:r w:rsidRPr="00AC0FED">
        <w:rPr>
          <w:rFonts w:ascii="Times New Roman" w:hAnsi="Times New Roman" w:cs="Times New Roman"/>
          <w:sz w:val="24"/>
          <w:szCs w:val="24"/>
          <w:u w:val="single"/>
        </w:rPr>
        <w:t>slut’</w:t>
      </w:r>
      <w:r w:rsidRPr="00AC0FED">
        <w:rPr>
          <w:rFonts w:ascii="Times New Roman" w:hAnsi="Times New Roman" w:cs="Times New Roman"/>
          <w:sz w:val="24"/>
          <w:szCs w:val="24"/>
        </w:rPr>
        <w:t>, and ‘</w:t>
      </w:r>
      <w:r w:rsidRPr="00AC0FED">
        <w:rPr>
          <w:rFonts w:ascii="Times New Roman" w:hAnsi="Times New Roman" w:cs="Times New Roman"/>
          <w:sz w:val="24"/>
          <w:szCs w:val="24"/>
          <w:u w:val="single"/>
        </w:rPr>
        <w:t>sexy</w:t>
      </w:r>
      <w:r w:rsidRPr="00AC0FED">
        <w:rPr>
          <w:rFonts w:ascii="Times New Roman" w:hAnsi="Times New Roman" w:cs="Times New Roman"/>
          <w:sz w:val="24"/>
          <w:szCs w:val="24"/>
        </w:rPr>
        <w:t>’ usually underscore women as generic reference.</w:t>
      </w:r>
      <w:proofErr w:type="gramEnd"/>
      <w:r w:rsidRPr="00AC0FED">
        <w:rPr>
          <w:rFonts w:ascii="Times New Roman" w:hAnsi="Times New Roman" w:cs="Times New Roman"/>
          <w:sz w:val="24"/>
          <w:szCs w:val="24"/>
        </w:rPr>
        <w:t xml:space="preserve"> Even when one of those terms is used to refer to males, they are marked. </w:t>
      </w:r>
    </w:p>
    <w:p w:rsidR="00633F84" w:rsidRPr="00AC0FED" w:rsidRDefault="00AC0FED" w:rsidP="0084102F">
      <w:pPr>
        <w:pStyle w:val="ListParagraph"/>
        <w:numPr>
          <w:ilvl w:val="0"/>
          <w:numId w:val="11"/>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“Because our daddy was</w:t>
      </w:r>
      <w:r w:rsidRPr="00AC0FED">
        <w:rPr>
          <w:rFonts w:ascii="Times New Roman" w:hAnsi="Times New Roman" w:cs="Times New Roman"/>
          <w:i/>
          <w:iCs/>
          <w:sz w:val="24"/>
          <w:szCs w:val="24"/>
        </w:rPr>
        <w:t xml:space="preserve"> </w:t>
      </w:r>
      <w:proofErr w:type="spellStart"/>
      <w:r w:rsidRPr="00AC0FED">
        <w:rPr>
          <w:rFonts w:ascii="Times New Roman" w:hAnsi="Times New Roman" w:cs="Times New Roman"/>
          <w:i/>
          <w:iCs/>
          <w:sz w:val="24"/>
          <w:szCs w:val="24"/>
        </w:rPr>
        <w:t>eni</w:t>
      </w:r>
      <w:proofErr w:type="spellEnd"/>
      <w:r w:rsidRPr="00AC0FED">
        <w:rPr>
          <w:rFonts w:ascii="Times New Roman" w:hAnsi="Times New Roman" w:cs="Times New Roman"/>
          <w:i/>
          <w:iCs/>
          <w:sz w:val="24"/>
          <w:szCs w:val="24"/>
        </w:rPr>
        <w:t xml:space="preserve"> </w:t>
      </w:r>
      <w:proofErr w:type="spellStart"/>
      <w:r w:rsidRPr="00AC0FED">
        <w:rPr>
          <w:rFonts w:ascii="Times New Roman" w:hAnsi="Times New Roman" w:cs="Times New Roman"/>
          <w:i/>
          <w:iCs/>
          <w:sz w:val="24"/>
          <w:szCs w:val="24"/>
        </w:rPr>
        <w:t>ti</w:t>
      </w:r>
      <w:proofErr w:type="spellEnd"/>
      <w:r w:rsidRPr="00AC0FED">
        <w:rPr>
          <w:rFonts w:ascii="Times New Roman" w:hAnsi="Times New Roman" w:cs="Times New Roman"/>
          <w:i/>
          <w:iCs/>
          <w:sz w:val="24"/>
          <w:szCs w:val="24"/>
        </w:rPr>
        <w:t xml:space="preserve"> o </w:t>
      </w:r>
      <w:proofErr w:type="spellStart"/>
      <w:r w:rsidRPr="00AC0FED">
        <w:rPr>
          <w:rFonts w:ascii="Times New Roman" w:hAnsi="Times New Roman" w:cs="Times New Roman"/>
          <w:i/>
          <w:iCs/>
          <w:sz w:val="24"/>
          <w:szCs w:val="24"/>
        </w:rPr>
        <w:t>ti</w:t>
      </w:r>
      <w:proofErr w:type="spellEnd"/>
      <w:r w:rsidRPr="00AC0FED">
        <w:rPr>
          <w:rFonts w:ascii="Times New Roman" w:hAnsi="Times New Roman" w:cs="Times New Roman"/>
          <w:i/>
          <w:iCs/>
          <w:sz w:val="24"/>
          <w:szCs w:val="24"/>
        </w:rPr>
        <w:t xml:space="preserve"> </w:t>
      </w:r>
      <w:proofErr w:type="spellStart"/>
      <w:r w:rsidRPr="00AC0FED">
        <w:rPr>
          <w:rFonts w:ascii="Times New Roman" w:hAnsi="Times New Roman" w:cs="Times New Roman"/>
          <w:i/>
          <w:iCs/>
          <w:sz w:val="24"/>
          <w:szCs w:val="24"/>
        </w:rPr>
        <w:t>apata</w:t>
      </w:r>
      <w:r w:rsidRPr="00AC0FED">
        <w:rPr>
          <w:rFonts w:ascii="Times New Roman" w:hAnsi="Times New Roman" w:cs="Times New Roman"/>
          <w:i/>
          <w:sz w:val="24"/>
          <w:szCs w:val="24"/>
        </w:rPr>
        <w:t>dide</w:t>
      </w:r>
      <w:proofErr w:type="spellEnd"/>
      <w:r w:rsidRPr="00AC0FED">
        <w:rPr>
          <w:rFonts w:ascii="Times New Roman" w:hAnsi="Times New Roman" w:cs="Times New Roman"/>
          <w:sz w:val="24"/>
          <w:szCs w:val="24"/>
        </w:rPr>
        <w:t xml:space="preserve">, a </w:t>
      </w:r>
      <w:r w:rsidRPr="00AC0FED">
        <w:rPr>
          <w:rFonts w:ascii="Times New Roman" w:hAnsi="Times New Roman" w:cs="Times New Roman"/>
          <w:i/>
          <w:sz w:val="24"/>
          <w:szCs w:val="24"/>
        </w:rPr>
        <w:t>person</w:t>
      </w:r>
      <w:r w:rsidRPr="00AC0FED">
        <w:rPr>
          <w:rFonts w:ascii="Times New Roman" w:hAnsi="Times New Roman" w:cs="Times New Roman"/>
          <w:sz w:val="24"/>
          <w:szCs w:val="24"/>
        </w:rPr>
        <w:t xml:space="preserve"> who arose from a rock.” (p. 19)</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The transliterated version of the proverb deviates from sexist inference by the choice of the lexical item 'person'. </w:t>
      </w:r>
    </w:p>
    <w:p w:rsidR="00633F84" w:rsidRPr="00AC0FED" w:rsidRDefault="00AC0FED" w:rsidP="0084102F">
      <w:pPr>
        <w:spacing w:line="480" w:lineRule="auto"/>
        <w:jc w:val="both"/>
        <w:rPr>
          <w:rFonts w:ascii="Times New Roman" w:hAnsi="Times New Roman" w:cs="Times New Roman"/>
          <w:sz w:val="24"/>
          <w:szCs w:val="24"/>
        </w:rPr>
      </w:pPr>
      <w:proofErr w:type="gramStart"/>
      <w:r w:rsidRPr="00AC0FED">
        <w:rPr>
          <w:rFonts w:ascii="Times New Roman" w:hAnsi="Times New Roman" w:cs="Times New Roman"/>
          <w:b/>
          <w:sz w:val="24"/>
          <w:szCs w:val="24"/>
        </w:rPr>
        <w:t>Pronouns</w:t>
      </w:r>
      <w:r w:rsidRPr="00AC0FED">
        <w:rPr>
          <w:rFonts w:ascii="Times New Roman" w:hAnsi="Times New Roman" w:cs="Times New Roman"/>
          <w:sz w:val="24"/>
          <w:szCs w:val="24"/>
        </w:rPr>
        <w:t>.</w:t>
      </w:r>
      <w:proofErr w:type="gramEnd"/>
    </w:p>
    <w:p w:rsidR="00633F84" w:rsidRPr="00AC0FED" w:rsidRDefault="00AC0FED" w:rsidP="0084102F">
      <w:pPr>
        <w:pStyle w:val="ListParagraph"/>
        <w:numPr>
          <w:ilvl w:val="0"/>
          <w:numId w:val="11"/>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“The </w:t>
      </w:r>
      <w:r w:rsidRPr="00AC0FED">
        <w:rPr>
          <w:rFonts w:ascii="Times New Roman" w:hAnsi="Times New Roman" w:cs="Times New Roman"/>
          <w:i/>
          <w:sz w:val="24"/>
          <w:szCs w:val="24"/>
        </w:rPr>
        <w:t>vendor</w:t>
      </w:r>
      <w:r w:rsidRPr="00AC0FED">
        <w:rPr>
          <w:rFonts w:ascii="Times New Roman" w:hAnsi="Times New Roman" w:cs="Times New Roman"/>
          <w:sz w:val="24"/>
          <w:szCs w:val="24"/>
        </w:rPr>
        <w:t xml:space="preserve"> adjusted </w:t>
      </w:r>
      <w:r w:rsidRPr="00AC0FED">
        <w:rPr>
          <w:rFonts w:ascii="Times New Roman" w:hAnsi="Times New Roman" w:cs="Times New Roman"/>
          <w:i/>
          <w:sz w:val="24"/>
          <w:szCs w:val="24"/>
        </w:rPr>
        <w:t>his</w:t>
      </w:r>
      <w:r w:rsidRPr="00AC0FED">
        <w:rPr>
          <w:rFonts w:ascii="Times New Roman" w:hAnsi="Times New Roman" w:cs="Times New Roman"/>
          <w:sz w:val="24"/>
          <w:szCs w:val="24"/>
        </w:rPr>
        <w:t xml:space="preserve"> wide brimmed straw hat” (p.26)</w:t>
      </w:r>
    </w:p>
    <w:p w:rsidR="00633F84" w:rsidRPr="00AC0FED" w:rsidRDefault="00AC0FED" w:rsidP="0084102F">
      <w:pPr>
        <w:pStyle w:val="ListParagraph"/>
        <w:numPr>
          <w:ilvl w:val="0"/>
          <w:numId w:val="11"/>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“The </w:t>
      </w:r>
      <w:proofErr w:type="spellStart"/>
      <w:r w:rsidRPr="00AC0FED">
        <w:rPr>
          <w:rFonts w:ascii="Times New Roman" w:hAnsi="Times New Roman" w:cs="Times New Roman"/>
          <w:i/>
          <w:sz w:val="24"/>
          <w:szCs w:val="24"/>
        </w:rPr>
        <w:t>mobiletailor</w:t>
      </w:r>
      <w:proofErr w:type="spellEnd"/>
      <w:r w:rsidRPr="00AC0FED">
        <w:rPr>
          <w:rFonts w:ascii="Times New Roman" w:hAnsi="Times New Roman" w:cs="Times New Roman"/>
          <w:sz w:val="24"/>
          <w:szCs w:val="24"/>
        </w:rPr>
        <w:t xml:space="preserve"> who walked up and down the street with </w:t>
      </w:r>
      <w:r w:rsidRPr="00AC0FED">
        <w:rPr>
          <w:rFonts w:ascii="Times New Roman" w:hAnsi="Times New Roman" w:cs="Times New Roman"/>
          <w:i/>
          <w:sz w:val="24"/>
          <w:szCs w:val="24"/>
        </w:rPr>
        <w:t>his</w:t>
      </w:r>
      <w:r w:rsidRPr="00AC0FED">
        <w:rPr>
          <w:rFonts w:ascii="Times New Roman" w:hAnsi="Times New Roman" w:cs="Times New Roman"/>
          <w:sz w:val="24"/>
          <w:szCs w:val="24"/>
        </w:rPr>
        <w:t xml:space="preserve"> singer sewing machine”. (p. 61)</w:t>
      </w:r>
    </w:p>
    <w:p w:rsidR="00633F84" w:rsidRDefault="00AC0FED" w:rsidP="0084102F">
      <w:pPr>
        <w:spacing w:line="480" w:lineRule="auto"/>
        <w:ind w:firstLine="360"/>
        <w:jc w:val="both"/>
        <w:rPr>
          <w:rFonts w:ascii="Times New Roman" w:hAnsi="Times New Roman" w:cs="Times New Roman"/>
          <w:sz w:val="24"/>
          <w:szCs w:val="24"/>
        </w:rPr>
      </w:pPr>
      <w:r w:rsidRPr="00AC0FED">
        <w:rPr>
          <w:rFonts w:ascii="Times New Roman" w:hAnsi="Times New Roman" w:cs="Times New Roman"/>
          <w:sz w:val="24"/>
          <w:szCs w:val="24"/>
        </w:rPr>
        <w:t xml:space="preserve">Here, generic pronouns are used to refer to a 'vendor' and a 'mobile tailor' who sexes are unspecified. </w:t>
      </w:r>
      <w:proofErr w:type="gramStart"/>
      <w:r w:rsidRPr="00AC0FED">
        <w:rPr>
          <w:rFonts w:ascii="Times New Roman" w:hAnsi="Times New Roman" w:cs="Times New Roman"/>
          <w:sz w:val="24"/>
          <w:szCs w:val="24"/>
        </w:rPr>
        <w:t>This points</w:t>
      </w:r>
      <w:proofErr w:type="gramEnd"/>
      <w:r w:rsidRPr="00AC0FED">
        <w:rPr>
          <w:rFonts w:ascii="Times New Roman" w:hAnsi="Times New Roman" w:cs="Times New Roman"/>
          <w:sz w:val="24"/>
          <w:szCs w:val="24"/>
        </w:rPr>
        <w:t xml:space="preserve"> to the sexist ideology that classifies certain professions as either belonging to males or females.</w:t>
      </w:r>
    </w:p>
    <w:p w:rsidR="00C953E7" w:rsidRDefault="00C953E7" w:rsidP="0084102F">
      <w:pPr>
        <w:spacing w:line="480" w:lineRule="auto"/>
        <w:ind w:firstLine="360"/>
        <w:jc w:val="both"/>
        <w:rPr>
          <w:rFonts w:ascii="Times New Roman" w:hAnsi="Times New Roman" w:cs="Times New Roman"/>
          <w:sz w:val="24"/>
          <w:szCs w:val="24"/>
        </w:rPr>
      </w:pPr>
    </w:p>
    <w:p w:rsidR="00C953E7" w:rsidRPr="00AC0FED" w:rsidRDefault="00C953E7" w:rsidP="0084102F">
      <w:pPr>
        <w:spacing w:line="480" w:lineRule="auto"/>
        <w:ind w:firstLine="360"/>
        <w:jc w:val="both"/>
        <w:rPr>
          <w:rFonts w:ascii="Times New Roman" w:hAnsi="Times New Roman" w:cs="Times New Roman"/>
          <w:sz w:val="24"/>
          <w:szCs w:val="24"/>
        </w:rPr>
      </w:pPr>
    </w:p>
    <w:p w:rsidR="00633F84" w:rsidRPr="00C953E7" w:rsidRDefault="00AC0FED" w:rsidP="001D0138">
      <w:pPr>
        <w:pStyle w:val="ListParagraph"/>
        <w:numPr>
          <w:ilvl w:val="2"/>
          <w:numId w:val="45"/>
        </w:numPr>
        <w:spacing w:line="480" w:lineRule="auto"/>
        <w:ind w:left="1440"/>
        <w:jc w:val="both"/>
        <w:rPr>
          <w:rFonts w:ascii="Times New Roman" w:hAnsi="Times New Roman" w:cs="Times New Roman"/>
          <w:b/>
          <w:sz w:val="24"/>
          <w:szCs w:val="24"/>
        </w:rPr>
      </w:pPr>
      <w:r w:rsidRPr="00AC0FED">
        <w:rPr>
          <w:rFonts w:ascii="Times New Roman" w:hAnsi="Times New Roman" w:cs="Times New Roman"/>
          <w:b/>
          <w:sz w:val="24"/>
          <w:szCs w:val="24"/>
        </w:rPr>
        <w:lastRenderedPageBreak/>
        <w:t>Phrasal and Syntactic Analysis</w:t>
      </w:r>
      <w:r w:rsidR="00C953E7">
        <w:rPr>
          <w:rFonts w:ascii="Times New Roman" w:hAnsi="Times New Roman" w:cs="Times New Roman"/>
          <w:b/>
          <w:sz w:val="24"/>
          <w:szCs w:val="24"/>
        </w:rPr>
        <w:t xml:space="preserve">: </w:t>
      </w:r>
      <w:r w:rsidRPr="00C953E7">
        <w:rPr>
          <w:rFonts w:ascii="Times New Roman" w:hAnsi="Times New Roman" w:cs="Times New Roman"/>
          <w:b/>
          <w:sz w:val="24"/>
          <w:szCs w:val="24"/>
        </w:rPr>
        <w:t>Ideology</w:t>
      </w:r>
    </w:p>
    <w:p w:rsidR="00633F84" w:rsidRPr="00AC0FED" w:rsidRDefault="00AC0FED" w:rsidP="0084102F">
      <w:pPr>
        <w:spacing w:line="480" w:lineRule="auto"/>
        <w:ind w:firstLine="360"/>
        <w:jc w:val="both"/>
        <w:rPr>
          <w:rFonts w:ascii="Times New Roman" w:hAnsi="Times New Roman" w:cs="Times New Roman"/>
          <w:sz w:val="24"/>
          <w:szCs w:val="24"/>
        </w:rPr>
      </w:pPr>
      <w:r w:rsidRPr="00AC0FED">
        <w:rPr>
          <w:rFonts w:ascii="Times New Roman" w:hAnsi="Times New Roman" w:cs="Times New Roman"/>
          <w:sz w:val="24"/>
          <w:szCs w:val="24"/>
        </w:rPr>
        <w:t>Mills (</w:t>
      </w:r>
      <w:r w:rsidR="00BF6F60">
        <w:rPr>
          <w:rFonts w:ascii="Times New Roman" w:hAnsi="Times New Roman" w:cs="Times New Roman"/>
          <w:sz w:val="24"/>
          <w:szCs w:val="24"/>
        </w:rPr>
        <w:t xml:space="preserve">1995:149) in </w:t>
      </w:r>
      <w:proofErr w:type="spellStart"/>
      <w:r w:rsidR="00BF6F60">
        <w:rPr>
          <w:rFonts w:ascii="Times New Roman" w:hAnsi="Times New Roman" w:cs="Times New Roman"/>
          <w:sz w:val="24"/>
          <w:szCs w:val="24"/>
        </w:rPr>
        <w:t>Hennebichler</w:t>
      </w:r>
      <w:proofErr w:type="spellEnd"/>
      <w:r w:rsidR="00BF6F60">
        <w:rPr>
          <w:rFonts w:ascii="Times New Roman" w:hAnsi="Times New Roman" w:cs="Times New Roman"/>
          <w:sz w:val="24"/>
          <w:szCs w:val="24"/>
        </w:rPr>
        <w:t xml:space="preserve"> (2008:</w:t>
      </w:r>
      <w:r w:rsidRPr="00AC0FED">
        <w:rPr>
          <w:rFonts w:ascii="Times New Roman" w:hAnsi="Times New Roman" w:cs="Times New Roman"/>
          <w:sz w:val="24"/>
          <w:szCs w:val="24"/>
        </w:rPr>
        <w:t xml:space="preserve">23) states that an ideology is set of statements which have certain conceptual links, but which individual subjects will negotiate, </w:t>
      </w:r>
      <w:proofErr w:type="gramStart"/>
      <w:r w:rsidRPr="00AC0FED">
        <w:rPr>
          <w:rFonts w:ascii="Times New Roman" w:hAnsi="Times New Roman" w:cs="Times New Roman"/>
          <w:sz w:val="24"/>
          <w:szCs w:val="24"/>
        </w:rPr>
        <w:t>affirm</w:t>
      </w:r>
      <w:proofErr w:type="gramEnd"/>
      <w:r w:rsidRPr="00AC0FED">
        <w:rPr>
          <w:rFonts w:ascii="Times New Roman" w:hAnsi="Times New Roman" w:cs="Times New Roman"/>
          <w:sz w:val="24"/>
          <w:szCs w:val="24"/>
        </w:rPr>
        <w:t xml:space="preserve">, or resist. An ideology, in this case, is a dogma that guides thoughts, actions, and language use. When an individual negotiates an ideology, the person tries to find a balance between that ideology and other factors that influences what s/he believes. For instance, a person might decide that as an individual, she does not want to be involved in physical activities such as weight-lifting. The reason she gives for this is that she is not physically capable, not because she is a woman, but because physical capabilities varies among humans. This person acknowledges the ideology that some humans physically stronger than other human, whilst negotiating the sexist claim that the humans who are stronger happen to be males, and those who are weaker are females. Resisting this claim would mean that she would assert that no human is stronger than the other- and that strength, for instance, is a thing of the mind. </w:t>
      </w:r>
    </w:p>
    <w:p w:rsidR="00633F84" w:rsidRPr="00AC0FED" w:rsidRDefault="00AC0FED" w:rsidP="0084102F">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Every individual and culture </w:t>
      </w:r>
      <w:r w:rsidR="002C194F" w:rsidRPr="00AC0FED">
        <w:rPr>
          <w:rFonts w:ascii="Times New Roman" w:hAnsi="Times New Roman" w:cs="Times New Roman"/>
          <w:sz w:val="24"/>
          <w:szCs w:val="24"/>
        </w:rPr>
        <w:t>subscribes</w:t>
      </w:r>
      <w:r w:rsidRPr="00AC0FED">
        <w:rPr>
          <w:rFonts w:ascii="Times New Roman" w:hAnsi="Times New Roman" w:cs="Times New Roman"/>
          <w:sz w:val="24"/>
          <w:szCs w:val="24"/>
        </w:rPr>
        <w:t xml:space="preserve"> </w:t>
      </w:r>
      <w:r w:rsidR="00BF6F60">
        <w:rPr>
          <w:rFonts w:ascii="Times New Roman" w:hAnsi="Times New Roman" w:cs="Times New Roman"/>
          <w:sz w:val="24"/>
          <w:szCs w:val="24"/>
        </w:rPr>
        <w:t xml:space="preserve">to </w:t>
      </w:r>
      <w:r w:rsidRPr="00AC0FED">
        <w:rPr>
          <w:rFonts w:ascii="Times New Roman" w:hAnsi="Times New Roman" w:cs="Times New Roman"/>
          <w:sz w:val="24"/>
          <w:szCs w:val="24"/>
        </w:rPr>
        <w:t xml:space="preserve">different ideologies that reflect in their daily lives and how they use language. As is our concern here, we acknowledge some sexist ideologies that are present in different cultures in the world. In many Nigerian cultures, it is strongly believed that a woman should stay in her husband’s house no matter what. However, with exposure, education, and other modern factors, many </w:t>
      </w:r>
      <w:r w:rsidR="002C194F">
        <w:rPr>
          <w:rFonts w:ascii="Times New Roman" w:hAnsi="Times New Roman" w:cs="Times New Roman"/>
          <w:sz w:val="24"/>
          <w:szCs w:val="24"/>
        </w:rPr>
        <w:t>individual</w:t>
      </w:r>
      <w:r w:rsidRPr="00AC0FED">
        <w:rPr>
          <w:rFonts w:ascii="Times New Roman" w:hAnsi="Times New Roman" w:cs="Times New Roman"/>
          <w:sz w:val="24"/>
          <w:szCs w:val="24"/>
        </w:rPr>
        <w:t xml:space="preserve"> reactions have developed. While some have continued to affirm this sexist ideology, others have </w:t>
      </w:r>
      <w:proofErr w:type="spellStart"/>
      <w:r w:rsidRPr="00AC0FED">
        <w:rPr>
          <w:rFonts w:ascii="Times New Roman" w:hAnsi="Times New Roman" w:cs="Times New Roman"/>
          <w:sz w:val="24"/>
          <w:szCs w:val="24"/>
        </w:rPr>
        <w:t>outrightly</w:t>
      </w:r>
      <w:proofErr w:type="spellEnd"/>
      <w:r w:rsidRPr="00AC0FED">
        <w:rPr>
          <w:rFonts w:ascii="Times New Roman" w:hAnsi="Times New Roman" w:cs="Times New Roman"/>
          <w:sz w:val="24"/>
          <w:szCs w:val="24"/>
        </w:rPr>
        <w:t xml:space="preserve"> resisted. Some individuals, however, have taken to negotiating- in such instances, individuals might say that a woman should stay in her husband’s house if not for any reason but for her children. In another instance, one sexist ideology that extrapolates the father to be the sole disciplinarian in the family is </w:t>
      </w:r>
      <w:proofErr w:type="spellStart"/>
      <w:r w:rsidRPr="00AC0FED">
        <w:rPr>
          <w:rFonts w:ascii="Times New Roman" w:hAnsi="Times New Roman" w:cs="Times New Roman"/>
          <w:sz w:val="24"/>
          <w:szCs w:val="24"/>
        </w:rPr>
        <w:t>outrightly</w:t>
      </w:r>
      <w:proofErr w:type="spellEnd"/>
      <w:r w:rsidRPr="00AC0FED">
        <w:rPr>
          <w:rFonts w:ascii="Times New Roman" w:hAnsi="Times New Roman" w:cs="Times New Roman"/>
          <w:sz w:val="24"/>
          <w:szCs w:val="24"/>
        </w:rPr>
        <w:t xml:space="preserve"> resisted by some. It is also affirmed and negotiated either from individual or societal </w:t>
      </w:r>
      <w:r w:rsidRPr="00AC0FED">
        <w:rPr>
          <w:rFonts w:ascii="Times New Roman" w:hAnsi="Times New Roman" w:cs="Times New Roman"/>
          <w:sz w:val="24"/>
          <w:szCs w:val="24"/>
        </w:rPr>
        <w:lastRenderedPageBreak/>
        <w:t>perspectives shaped by different factors in life. Some other ideologies are reflected in the examples below:</w:t>
      </w:r>
    </w:p>
    <w:p w:rsidR="00633F84" w:rsidRPr="00AC0FED" w:rsidRDefault="00AC0FED" w:rsidP="0084102F">
      <w:pPr>
        <w:pStyle w:val="ListParagraph"/>
        <w:numPr>
          <w:ilvl w:val="0"/>
          <w:numId w:val="2"/>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“Did we do something wrong by bringing yams to your father’s house to ask for your hand in marriage” (p. 5). </w:t>
      </w:r>
    </w:p>
    <w:p w:rsidR="00633F84" w:rsidRPr="00AC0FED" w:rsidRDefault="00AC0FED" w:rsidP="0084102F">
      <w:pPr>
        <w:pStyle w:val="ListParagraph"/>
        <w:numPr>
          <w:ilvl w:val="0"/>
          <w:numId w:val="2"/>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“It would be difficult you to find a husband with those bowed legs” (p. 24)</w:t>
      </w:r>
    </w:p>
    <w:p w:rsidR="00633F84" w:rsidRPr="00AC0FED" w:rsidRDefault="00AC0FED" w:rsidP="0084102F">
      <w:pPr>
        <w:spacing w:line="480" w:lineRule="auto"/>
        <w:ind w:firstLine="360"/>
        <w:jc w:val="both"/>
        <w:rPr>
          <w:rFonts w:ascii="Times New Roman" w:hAnsi="Times New Roman" w:cs="Times New Roman"/>
          <w:sz w:val="24"/>
          <w:szCs w:val="24"/>
        </w:rPr>
      </w:pPr>
      <w:r w:rsidRPr="00AC0FED">
        <w:rPr>
          <w:rFonts w:ascii="Times New Roman" w:hAnsi="Times New Roman" w:cs="Times New Roman"/>
          <w:sz w:val="24"/>
          <w:szCs w:val="24"/>
        </w:rPr>
        <w:t>Sentences (</w:t>
      </w:r>
      <w:r w:rsidRPr="00AC0FED">
        <w:rPr>
          <w:rFonts w:ascii="Times New Roman" w:hAnsi="Times New Roman" w:cs="Times New Roman"/>
          <w:b/>
          <w:sz w:val="24"/>
          <w:szCs w:val="24"/>
        </w:rPr>
        <w:t>I</w:t>
      </w:r>
      <w:r w:rsidRPr="00AC0FED">
        <w:rPr>
          <w:rFonts w:ascii="Times New Roman" w:hAnsi="Times New Roman" w:cs="Times New Roman"/>
          <w:sz w:val="24"/>
          <w:szCs w:val="24"/>
        </w:rPr>
        <w:t>) and (</w:t>
      </w:r>
      <w:r w:rsidRPr="00AC0FED">
        <w:rPr>
          <w:rFonts w:ascii="Times New Roman" w:hAnsi="Times New Roman" w:cs="Times New Roman"/>
          <w:b/>
          <w:sz w:val="24"/>
          <w:szCs w:val="24"/>
        </w:rPr>
        <w:t>II</w:t>
      </w:r>
      <w:r w:rsidRPr="00AC0FED">
        <w:rPr>
          <w:rFonts w:ascii="Times New Roman" w:hAnsi="Times New Roman" w:cs="Times New Roman"/>
          <w:sz w:val="24"/>
          <w:szCs w:val="24"/>
        </w:rPr>
        <w:t>) show an objectified view of the female sex. (</w:t>
      </w:r>
      <w:r w:rsidRPr="00AC0FED">
        <w:rPr>
          <w:rFonts w:ascii="Times New Roman" w:hAnsi="Times New Roman" w:cs="Times New Roman"/>
          <w:b/>
          <w:sz w:val="24"/>
          <w:szCs w:val="24"/>
        </w:rPr>
        <w:t>I</w:t>
      </w:r>
      <w:r w:rsidRPr="00AC0FED">
        <w:rPr>
          <w:rFonts w:ascii="Times New Roman" w:hAnsi="Times New Roman" w:cs="Times New Roman"/>
          <w:sz w:val="24"/>
          <w:szCs w:val="24"/>
        </w:rPr>
        <w:t>) identifies her as 'something' that is paid for and passed from owner to owner. This is reflected from a cultural perspective which involves the activity of paying a 'bride price'. In (</w:t>
      </w:r>
      <w:r w:rsidRPr="00AC0FED">
        <w:rPr>
          <w:rFonts w:ascii="Times New Roman" w:hAnsi="Times New Roman" w:cs="Times New Roman"/>
          <w:b/>
          <w:sz w:val="24"/>
          <w:szCs w:val="24"/>
        </w:rPr>
        <w:t>II</w:t>
      </w:r>
      <w:r w:rsidRPr="00AC0FED">
        <w:rPr>
          <w:rFonts w:ascii="Times New Roman" w:hAnsi="Times New Roman" w:cs="Times New Roman"/>
          <w:sz w:val="24"/>
          <w:szCs w:val="24"/>
        </w:rPr>
        <w:t xml:space="preserve">), the idea that what is being paid for must be undamaged is inferred. So, it is no surprise that "a woman with bowed leg will find it difficult to find a husband". The questionnaire administered showed that 68.33% of respondents consider it to be sexist- they resisted the ideology.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ab/>
        <w:t xml:space="preserve">Another sexist ideology discovered is one that situates women 'at home'. It makes out women as responsible for the bad </w:t>
      </w:r>
      <w:proofErr w:type="spellStart"/>
      <w:r w:rsidRPr="00AC0FED">
        <w:rPr>
          <w:rFonts w:ascii="Times New Roman" w:hAnsi="Times New Roman" w:cs="Times New Roman"/>
          <w:sz w:val="24"/>
          <w:szCs w:val="24"/>
        </w:rPr>
        <w:t>behaviours</w:t>
      </w:r>
      <w:proofErr w:type="spellEnd"/>
      <w:r w:rsidRPr="00AC0FED">
        <w:rPr>
          <w:rFonts w:ascii="Times New Roman" w:hAnsi="Times New Roman" w:cs="Times New Roman"/>
          <w:sz w:val="24"/>
          <w:szCs w:val="24"/>
        </w:rPr>
        <w:t xml:space="preserve"> of her children:  excluding men from the blame. The sexist ideology permeates not only in the thoughts, actions, and use of language of the men in the society alone; it is now deep-rooted that because women have been made to think that taking care of the home and children is solely their responsibility. She acts accordingly, and </w:t>
      </w:r>
      <w:r w:rsidR="002C194F" w:rsidRPr="00AC0FED">
        <w:rPr>
          <w:rFonts w:ascii="Times New Roman" w:hAnsi="Times New Roman" w:cs="Times New Roman"/>
          <w:sz w:val="24"/>
          <w:szCs w:val="24"/>
        </w:rPr>
        <w:t>castigates</w:t>
      </w:r>
      <w:r w:rsidRPr="00AC0FED">
        <w:rPr>
          <w:rFonts w:ascii="Times New Roman" w:hAnsi="Times New Roman" w:cs="Times New Roman"/>
          <w:sz w:val="24"/>
          <w:szCs w:val="24"/>
        </w:rPr>
        <w:t xml:space="preserve"> other mothers who do not do 'their job':</w:t>
      </w:r>
    </w:p>
    <w:p w:rsidR="00633F84" w:rsidRPr="00AC0FED" w:rsidRDefault="00AC0FED" w:rsidP="0084102F">
      <w:pPr>
        <w:pStyle w:val="ListParagraph"/>
        <w:numPr>
          <w:ilvl w:val="0"/>
          <w:numId w:val="2"/>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w:t>
      </w:r>
      <w:r w:rsidRPr="005434F0">
        <w:rPr>
          <w:rFonts w:ascii="Times New Roman" w:hAnsi="Times New Roman" w:cs="Times New Roman"/>
          <w:i/>
          <w:sz w:val="24"/>
          <w:szCs w:val="24"/>
        </w:rPr>
        <w:t xml:space="preserve">Accepting </w:t>
      </w:r>
      <w:proofErr w:type="spellStart"/>
      <w:r w:rsidRPr="005434F0">
        <w:rPr>
          <w:rFonts w:ascii="Times New Roman" w:hAnsi="Times New Roman" w:cs="Times New Roman"/>
          <w:i/>
          <w:sz w:val="24"/>
          <w:szCs w:val="24"/>
        </w:rPr>
        <w:t>Mrs.</w:t>
      </w:r>
      <w:proofErr w:type="spellEnd"/>
      <w:r w:rsidRPr="005434F0">
        <w:rPr>
          <w:rFonts w:ascii="Times New Roman" w:hAnsi="Times New Roman" w:cs="Times New Roman"/>
          <w:i/>
          <w:sz w:val="24"/>
          <w:szCs w:val="24"/>
        </w:rPr>
        <w:t xml:space="preserve"> Adigun’ s offer would have suggested that Mummy failed to teach us good manners</w:t>
      </w:r>
      <w:r w:rsidRPr="00AC0FED">
        <w:rPr>
          <w:rFonts w:ascii="Times New Roman" w:hAnsi="Times New Roman" w:cs="Times New Roman"/>
          <w:sz w:val="24"/>
          <w:szCs w:val="24"/>
        </w:rPr>
        <w:t>” (p. 14)</w:t>
      </w:r>
    </w:p>
    <w:p w:rsidR="00633F84" w:rsidRPr="00AC0FED" w:rsidRDefault="00AC0FED" w:rsidP="0084102F">
      <w:pPr>
        <w:pStyle w:val="ListParagraph"/>
        <w:numPr>
          <w:ilvl w:val="0"/>
          <w:numId w:val="2"/>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w:t>
      </w:r>
      <w:proofErr w:type="spellStart"/>
      <w:r w:rsidRPr="005434F0">
        <w:rPr>
          <w:rFonts w:ascii="Times New Roman" w:hAnsi="Times New Roman" w:cs="Times New Roman"/>
          <w:i/>
          <w:sz w:val="24"/>
          <w:szCs w:val="24"/>
        </w:rPr>
        <w:t>Gbanjubola</w:t>
      </w:r>
      <w:proofErr w:type="spellEnd"/>
      <w:r w:rsidRPr="005434F0">
        <w:rPr>
          <w:rFonts w:ascii="Times New Roman" w:hAnsi="Times New Roman" w:cs="Times New Roman"/>
          <w:i/>
          <w:sz w:val="24"/>
          <w:szCs w:val="24"/>
        </w:rPr>
        <w:t>, did I not warn you? Did I not warn you that you need to pay more attention to your daughter?</w:t>
      </w:r>
      <w:r w:rsidRPr="00AC0FED">
        <w:rPr>
          <w:rFonts w:ascii="Times New Roman" w:hAnsi="Times New Roman" w:cs="Times New Roman"/>
          <w:sz w:val="24"/>
          <w:szCs w:val="24"/>
        </w:rPr>
        <w:t>” (p. 122)</w:t>
      </w:r>
    </w:p>
    <w:p w:rsidR="00633F84" w:rsidRPr="00AC0FED" w:rsidRDefault="00AC0FED" w:rsidP="0084102F">
      <w:pPr>
        <w:pStyle w:val="ListParagraph"/>
        <w:numPr>
          <w:ilvl w:val="0"/>
          <w:numId w:val="2"/>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lastRenderedPageBreak/>
        <w:t>“</w:t>
      </w:r>
      <w:r w:rsidRPr="005434F0">
        <w:rPr>
          <w:rFonts w:ascii="Times New Roman" w:hAnsi="Times New Roman" w:cs="Times New Roman"/>
          <w:i/>
          <w:sz w:val="24"/>
          <w:szCs w:val="24"/>
        </w:rPr>
        <w:t>All this is your mother’s fault... She should have taught you how to keep your legs together</w:t>
      </w:r>
      <w:r w:rsidRPr="00AC0FED">
        <w:rPr>
          <w:rFonts w:ascii="Times New Roman" w:hAnsi="Times New Roman" w:cs="Times New Roman"/>
          <w:sz w:val="24"/>
          <w:szCs w:val="24"/>
        </w:rPr>
        <w:t>” (p. 133).</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 Sentence (</w:t>
      </w:r>
      <w:r w:rsidRPr="00AC0FED">
        <w:rPr>
          <w:rFonts w:ascii="Times New Roman" w:hAnsi="Times New Roman" w:cs="Times New Roman"/>
          <w:b/>
          <w:sz w:val="24"/>
          <w:szCs w:val="24"/>
        </w:rPr>
        <w:t>III)</w:t>
      </w:r>
      <w:r w:rsidRPr="00AC0FED">
        <w:rPr>
          <w:rFonts w:ascii="Times New Roman" w:hAnsi="Times New Roman" w:cs="Times New Roman"/>
          <w:sz w:val="24"/>
          <w:szCs w:val="24"/>
        </w:rPr>
        <w:t xml:space="preserve"> shows transference of this ideology from one generation to another. The speaker, who is a child, has been made to believe that the responsibility of her having "good-manners" is her mother's. As such, she does not want Mrs</w:t>
      </w:r>
      <w:r w:rsidR="002C194F">
        <w:rPr>
          <w:rFonts w:ascii="Times New Roman" w:hAnsi="Times New Roman" w:cs="Times New Roman"/>
          <w:sz w:val="24"/>
          <w:szCs w:val="24"/>
        </w:rPr>
        <w:t>.</w:t>
      </w:r>
      <w:r w:rsidRPr="00AC0FED">
        <w:rPr>
          <w:rFonts w:ascii="Times New Roman" w:hAnsi="Times New Roman" w:cs="Times New Roman"/>
          <w:sz w:val="24"/>
          <w:szCs w:val="24"/>
        </w:rPr>
        <w:t xml:space="preserve"> Adigun (a female) to think her mother (fellow female) has done a bad job. A consequence of this is the transference of sexist ideologies (however unknowingly) to younger generations. In sentence (</w:t>
      </w:r>
      <w:r w:rsidRPr="00AC0FED">
        <w:rPr>
          <w:rFonts w:ascii="Times New Roman" w:hAnsi="Times New Roman" w:cs="Times New Roman"/>
          <w:b/>
          <w:sz w:val="24"/>
          <w:szCs w:val="24"/>
        </w:rPr>
        <w:t>IV</w:t>
      </w:r>
      <w:r w:rsidRPr="00AC0FED">
        <w:rPr>
          <w:rFonts w:ascii="Times New Roman" w:hAnsi="Times New Roman" w:cs="Times New Roman"/>
          <w:sz w:val="24"/>
          <w:szCs w:val="24"/>
        </w:rPr>
        <w:t>) and (</w:t>
      </w:r>
      <w:r w:rsidRPr="00AC0FED">
        <w:rPr>
          <w:rFonts w:ascii="Times New Roman" w:hAnsi="Times New Roman" w:cs="Times New Roman"/>
          <w:b/>
          <w:sz w:val="24"/>
          <w:szCs w:val="24"/>
        </w:rPr>
        <w:t>V</w:t>
      </w:r>
      <w:r w:rsidRPr="00AC0FED">
        <w:rPr>
          <w:rFonts w:ascii="Times New Roman" w:hAnsi="Times New Roman" w:cs="Times New Roman"/>
          <w:sz w:val="24"/>
          <w:szCs w:val="24"/>
        </w:rPr>
        <w:t>), "accusations' are made against a woman by her husband of about presumed responsibilities. This clearly, again, excluded the man from such "household duty". In (</w:t>
      </w:r>
      <w:r w:rsidRPr="00AC0FED">
        <w:rPr>
          <w:rFonts w:ascii="Times New Roman" w:hAnsi="Times New Roman" w:cs="Times New Roman"/>
          <w:b/>
          <w:sz w:val="24"/>
          <w:szCs w:val="24"/>
        </w:rPr>
        <w:t>IV</w:t>
      </w:r>
      <w:r w:rsidRPr="00AC0FED">
        <w:rPr>
          <w:rFonts w:ascii="Times New Roman" w:hAnsi="Times New Roman" w:cs="Times New Roman"/>
          <w:sz w:val="24"/>
          <w:szCs w:val="24"/>
        </w:rPr>
        <w:t>), a warning is stated and implies that there are consequences for a woman who does not perform her duty well enough. That it is a man stating this shows further exclusion. In (</w:t>
      </w:r>
      <w:r w:rsidRPr="00AC0FED">
        <w:rPr>
          <w:rFonts w:ascii="Times New Roman" w:hAnsi="Times New Roman" w:cs="Times New Roman"/>
          <w:b/>
          <w:sz w:val="24"/>
          <w:szCs w:val="24"/>
        </w:rPr>
        <w:t>V</w:t>
      </w:r>
      <w:r w:rsidRPr="00AC0FED">
        <w:rPr>
          <w:rFonts w:ascii="Times New Roman" w:hAnsi="Times New Roman" w:cs="Times New Roman"/>
          <w:sz w:val="24"/>
          <w:szCs w:val="24"/>
        </w:rPr>
        <w:t>), there is transference of sexist ideologies to a younger generation.  The speaker, who is a man, tells his daughter that it is the fault of her mother that she (his daughter) is pregnant (ignoring she was raped by his own friend).</w:t>
      </w:r>
    </w:p>
    <w:p w:rsidR="00633F84" w:rsidRPr="00AC0FED" w:rsidRDefault="00AC0FED" w:rsidP="0084102F">
      <w:pPr>
        <w:spacing w:line="480" w:lineRule="auto"/>
        <w:ind w:firstLine="360"/>
        <w:jc w:val="both"/>
        <w:rPr>
          <w:rFonts w:ascii="Times New Roman" w:hAnsi="Times New Roman" w:cs="Times New Roman"/>
          <w:sz w:val="24"/>
          <w:szCs w:val="24"/>
        </w:rPr>
      </w:pPr>
      <w:r w:rsidRPr="00AC0FED">
        <w:rPr>
          <w:rFonts w:ascii="Times New Roman" w:hAnsi="Times New Roman" w:cs="Times New Roman"/>
          <w:sz w:val="24"/>
          <w:szCs w:val="24"/>
        </w:rPr>
        <w:t>The sexist construct of the roles in a household expands to trapping the woman in the home by duties.  Sentence (</w:t>
      </w:r>
      <w:r w:rsidRPr="00AC0FED">
        <w:rPr>
          <w:rFonts w:ascii="Times New Roman" w:hAnsi="Times New Roman" w:cs="Times New Roman"/>
          <w:b/>
          <w:sz w:val="24"/>
          <w:szCs w:val="24"/>
        </w:rPr>
        <w:t>VI</w:t>
      </w:r>
      <w:r w:rsidRPr="00AC0FED">
        <w:rPr>
          <w:rFonts w:ascii="Times New Roman" w:hAnsi="Times New Roman" w:cs="Times New Roman"/>
          <w:sz w:val="24"/>
          <w:szCs w:val="24"/>
        </w:rPr>
        <w:t>) shows what is expected of a woman to do no matter the circumstance:</w:t>
      </w:r>
    </w:p>
    <w:p w:rsidR="00633F84" w:rsidRPr="00AC0FED" w:rsidRDefault="005434F0" w:rsidP="0084102F">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AC0FED" w:rsidRPr="005434F0">
        <w:rPr>
          <w:rFonts w:ascii="Times New Roman" w:hAnsi="Times New Roman" w:cs="Times New Roman"/>
          <w:i/>
          <w:sz w:val="24"/>
          <w:szCs w:val="24"/>
        </w:rPr>
        <w:t>How could she leave the house when her sons needed her too?</w:t>
      </w:r>
      <w:r w:rsidR="00AC0FED" w:rsidRPr="00AC0FED">
        <w:rPr>
          <w:rFonts w:ascii="Times New Roman" w:hAnsi="Times New Roman" w:cs="Times New Roman"/>
          <w:sz w:val="24"/>
          <w:szCs w:val="24"/>
        </w:rPr>
        <w:t xml:space="preserve">” (p. 123).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The speaker is the woman in question and she ponders on how she it is impossible for her to leave her home when her children need her. In the questionnaires administered, 38.33% of respondents asserted this sexist</w:t>
      </w:r>
      <w:r w:rsidR="005434F0">
        <w:rPr>
          <w:rFonts w:ascii="Times New Roman" w:hAnsi="Times New Roman" w:cs="Times New Roman"/>
          <w:sz w:val="24"/>
          <w:szCs w:val="24"/>
        </w:rPr>
        <w:t xml:space="preserve"> </w:t>
      </w:r>
      <w:r w:rsidRPr="00AC0FED">
        <w:rPr>
          <w:rFonts w:ascii="Times New Roman" w:hAnsi="Times New Roman" w:cs="Times New Roman"/>
          <w:sz w:val="24"/>
          <w:szCs w:val="24"/>
        </w:rPr>
        <w:t xml:space="preserve">ideology, 25% negotiated, and 31.67% resisted. </w:t>
      </w:r>
    </w:p>
    <w:p w:rsidR="00633F84" w:rsidRPr="00AC0FED" w:rsidRDefault="00AC0FED" w:rsidP="0084102F">
      <w:pPr>
        <w:spacing w:line="480" w:lineRule="auto"/>
        <w:ind w:firstLine="360"/>
        <w:jc w:val="both"/>
        <w:rPr>
          <w:rFonts w:ascii="Times New Roman" w:hAnsi="Times New Roman" w:cs="Times New Roman"/>
          <w:sz w:val="24"/>
          <w:szCs w:val="24"/>
        </w:rPr>
      </w:pPr>
      <w:r w:rsidRPr="00AC0FED">
        <w:rPr>
          <w:rFonts w:ascii="Times New Roman" w:hAnsi="Times New Roman" w:cs="Times New Roman"/>
          <w:sz w:val="24"/>
          <w:szCs w:val="24"/>
        </w:rPr>
        <w:t xml:space="preserve">Furthermore, this sexist household construct accommodates the male sex's role as the one who should provide income. </w:t>
      </w:r>
    </w:p>
    <w:p w:rsidR="00633F84" w:rsidRPr="00AC0FED" w:rsidRDefault="00AC0FED" w:rsidP="0084102F">
      <w:pPr>
        <w:pStyle w:val="ListParagraph"/>
        <w:numPr>
          <w:ilvl w:val="0"/>
          <w:numId w:val="2"/>
        </w:numPr>
        <w:spacing w:line="480" w:lineRule="auto"/>
        <w:jc w:val="both"/>
        <w:rPr>
          <w:rFonts w:ascii="Times New Roman" w:hAnsi="Times New Roman" w:cs="Times New Roman"/>
          <w:sz w:val="24"/>
          <w:szCs w:val="24"/>
        </w:rPr>
      </w:pPr>
      <w:r w:rsidRPr="00AC0FED">
        <w:rPr>
          <w:rFonts w:ascii="Times New Roman" w:eastAsia="Calibri" w:hAnsi="Times New Roman" w:cs="Times New Roman"/>
          <w:sz w:val="24"/>
          <w:szCs w:val="24"/>
          <w:lang w:val="en-US" w:eastAsia="en-US"/>
        </w:rPr>
        <w:lastRenderedPageBreak/>
        <w:t>“</w:t>
      </w:r>
      <w:r w:rsidRPr="005434F0">
        <w:rPr>
          <w:rFonts w:ascii="Times New Roman" w:eastAsia="Calibri" w:hAnsi="Times New Roman" w:cs="Times New Roman"/>
          <w:i/>
          <w:sz w:val="24"/>
          <w:szCs w:val="24"/>
          <w:lang w:val="en-US" w:eastAsia="en-US"/>
        </w:rPr>
        <w:t>They forget that be too bad a family to provide for</w:t>
      </w:r>
      <w:r w:rsidRPr="00AC0FED">
        <w:rPr>
          <w:rFonts w:ascii="Times New Roman" w:eastAsia="Calibri" w:hAnsi="Times New Roman" w:cs="Times New Roman"/>
          <w:sz w:val="24"/>
          <w:szCs w:val="24"/>
          <w:lang w:val="en-US" w:eastAsia="en-US"/>
        </w:rPr>
        <w:t>” (p.30).</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This dogma reappears severally in the novel. It should be noted that the character in question has a wife who alone </w:t>
      </w:r>
      <w:r w:rsidR="002C194F" w:rsidRPr="00AC0FED">
        <w:rPr>
          <w:rFonts w:ascii="Times New Roman" w:hAnsi="Times New Roman" w:cs="Times New Roman"/>
          <w:sz w:val="24"/>
          <w:szCs w:val="24"/>
        </w:rPr>
        <w:t>works;</w:t>
      </w:r>
      <w:r w:rsidRPr="00AC0FED">
        <w:rPr>
          <w:rFonts w:ascii="Times New Roman" w:hAnsi="Times New Roman" w:cs="Times New Roman"/>
          <w:sz w:val="24"/>
          <w:szCs w:val="24"/>
        </w:rPr>
        <w:t xml:space="preserve"> however, she is not identified throughout the novel as a ‘provider’.</w:t>
      </w:r>
    </w:p>
    <w:p w:rsidR="00633F84" w:rsidRPr="00AC0FED" w:rsidRDefault="00AC0FED" w:rsidP="0084102F">
      <w:pPr>
        <w:spacing w:line="480" w:lineRule="auto"/>
        <w:ind w:firstLine="360"/>
        <w:jc w:val="both"/>
        <w:rPr>
          <w:rFonts w:ascii="Times New Roman" w:hAnsi="Times New Roman" w:cs="Times New Roman"/>
          <w:sz w:val="24"/>
          <w:szCs w:val="24"/>
        </w:rPr>
      </w:pPr>
      <w:r w:rsidRPr="00AC0FED">
        <w:rPr>
          <w:rFonts w:ascii="Times New Roman" w:hAnsi="Times New Roman" w:cs="Times New Roman"/>
          <w:sz w:val="24"/>
          <w:szCs w:val="24"/>
        </w:rPr>
        <w:t xml:space="preserve">Apart from being identified as the provider, another sexist ideology show the father in a household as a symbol of </w:t>
      </w:r>
      <w:proofErr w:type="gramStart"/>
      <w:r w:rsidRPr="00AC0FED">
        <w:rPr>
          <w:rFonts w:ascii="Times New Roman" w:hAnsi="Times New Roman" w:cs="Times New Roman"/>
          <w:sz w:val="24"/>
          <w:szCs w:val="24"/>
        </w:rPr>
        <w:t>a</w:t>
      </w:r>
      <w:proofErr w:type="gramEnd"/>
      <w:r w:rsidRPr="00AC0FED">
        <w:rPr>
          <w:rFonts w:ascii="Times New Roman" w:hAnsi="Times New Roman" w:cs="Times New Roman"/>
          <w:sz w:val="24"/>
          <w:szCs w:val="24"/>
        </w:rPr>
        <w:t xml:space="preserve"> authority who the woman and children 'report' to. I should mention here that, in truth, a family needs a head because it is an institution like any other. However, the sexism </w:t>
      </w:r>
      <w:proofErr w:type="spellStart"/>
      <w:r w:rsidRPr="00AC0FED">
        <w:rPr>
          <w:rFonts w:ascii="Times New Roman" w:hAnsi="Times New Roman" w:cs="Times New Roman"/>
          <w:sz w:val="24"/>
          <w:szCs w:val="24"/>
        </w:rPr>
        <w:t>realised</w:t>
      </w:r>
      <w:proofErr w:type="spellEnd"/>
      <w:r w:rsidRPr="00AC0FED">
        <w:rPr>
          <w:rFonts w:ascii="Times New Roman" w:hAnsi="Times New Roman" w:cs="Times New Roman"/>
          <w:sz w:val="24"/>
          <w:szCs w:val="24"/>
        </w:rPr>
        <w:t xml:space="preserve"> in this notion father is seen as the disciplinarian that chastises wrong </w:t>
      </w:r>
      <w:proofErr w:type="spellStart"/>
      <w:r w:rsidRPr="00AC0FED">
        <w:rPr>
          <w:rFonts w:ascii="Times New Roman" w:hAnsi="Times New Roman" w:cs="Times New Roman"/>
          <w:sz w:val="24"/>
          <w:szCs w:val="24"/>
        </w:rPr>
        <w:t>behaviours</w:t>
      </w:r>
      <w:proofErr w:type="spellEnd"/>
      <w:r w:rsidRPr="00AC0FED">
        <w:rPr>
          <w:rFonts w:ascii="Times New Roman" w:hAnsi="Times New Roman" w:cs="Times New Roman"/>
          <w:sz w:val="24"/>
          <w:szCs w:val="24"/>
        </w:rPr>
        <w:t xml:space="preserve"> of both and children and his wife. The mother, consequently, is shown as not unable to discipline her children and directs all from of hard-hardiness to her husband. Sentence (</w:t>
      </w:r>
      <w:r w:rsidRPr="00AC0FED">
        <w:rPr>
          <w:rFonts w:ascii="Times New Roman" w:hAnsi="Times New Roman" w:cs="Times New Roman"/>
          <w:b/>
          <w:sz w:val="24"/>
          <w:szCs w:val="24"/>
        </w:rPr>
        <w:t>VIII</w:t>
      </w:r>
      <w:r w:rsidRPr="00AC0FED">
        <w:rPr>
          <w:rFonts w:ascii="Times New Roman" w:hAnsi="Times New Roman" w:cs="Times New Roman"/>
          <w:sz w:val="24"/>
          <w:szCs w:val="24"/>
        </w:rPr>
        <w:t>) and (</w:t>
      </w:r>
      <w:r w:rsidRPr="00AC0FED">
        <w:rPr>
          <w:rFonts w:ascii="Times New Roman" w:hAnsi="Times New Roman" w:cs="Times New Roman"/>
          <w:b/>
          <w:sz w:val="24"/>
          <w:szCs w:val="24"/>
        </w:rPr>
        <w:t>IX</w:t>
      </w:r>
      <w:r w:rsidRPr="00AC0FED">
        <w:rPr>
          <w:rFonts w:ascii="Times New Roman" w:hAnsi="Times New Roman" w:cs="Times New Roman"/>
          <w:sz w:val="24"/>
          <w:szCs w:val="24"/>
        </w:rPr>
        <w:t>) show this:</w:t>
      </w:r>
    </w:p>
    <w:p w:rsidR="00633F84" w:rsidRPr="00AC0FED" w:rsidRDefault="00AC0FED" w:rsidP="0084102F">
      <w:pPr>
        <w:pStyle w:val="ListParagraph"/>
        <w:numPr>
          <w:ilvl w:val="0"/>
          <w:numId w:val="2"/>
        </w:numPr>
        <w:spacing w:line="480" w:lineRule="auto"/>
        <w:jc w:val="both"/>
        <w:rPr>
          <w:rFonts w:ascii="Times New Roman" w:hAnsi="Times New Roman" w:cs="Times New Roman"/>
          <w:sz w:val="24"/>
          <w:szCs w:val="24"/>
        </w:rPr>
      </w:pPr>
      <w:r w:rsidRPr="00AC0FED">
        <w:rPr>
          <w:rFonts w:ascii="Times New Roman" w:eastAsia="Calibri" w:hAnsi="Times New Roman" w:cs="Times New Roman"/>
          <w:sz w:val="24"/>
          <w:szCs w:val="24"/>
          <w:lang w:val="en-US" w:eastAsia="en-US"/>
        </w:rPr>
        <w:t>“</w:t>
      </w:r>
      <w:r w:rsidRPr="00652560">
        <w:rPr>
          <w:rFonts w:ascii="Times New Roman" w:eastAsia="Calibri" w:hAnsi="Times New Roman" w:cs="Times New Roman"/>
          <w:i/>
          <w:sz w:val="24"/>
          <w:szCs w:val="24"/>
          <w:lang w:val="en-US" w:eastAsia="en-US"/>
        </w:rPr>
        <w:t xml:space="preserve">Sometimes, if Mummy had a bad report for him, he would get angry at us and correct our </w:t>
      </w:r>
      <w:proofErr w:type="spellStart"/>
      <w:r w:rsidRPr="00652560">
        <w:rPr>
          <w:rFonts w:ascii="Times New Roman" w:eastAsia="Calibri" w:hAnsi="Times New Roman" w:cs="Times New Roman"/>
          <w:i/>
          <w:sz w:val="24"/>
          <w:szCs w:val="24"/>
          <w:lang w:val="en-US" w:eastAsia="en-US"/>
        </w:rPr>
        <w:t>behaviours</w:t>
      </w:r>
      <w:proofErr w:type="spellEnd"/>
      <w:r w:rsidRPr="00AC0FED">
        <w:rPr>
          <w:rFonts w:ascii="Times New Roman" w:eastAsia="Calibri" w:hAnsi="Times New Roman" w:cs="Times New Roman"/>
          <w:sz w:val="24"/>
          <w:szCs w:val="24"/>
          <w:lang w:val="en-US" w:eastAsia="en-US"/>
        </w:rPr>
        <w:t>”</w:t>
      </w:r>
      <w:r w:rsidR="00652560">
        <w:rPr>
          <w:rFonts w:ascii="Times New Roman" w:eastAsia="Calibri" w:hAnsi="Times New Roman" w:cs="Times New Roman"/>
          <w:sz w:val="24"/>
          <w:szCs w:val="24"/>
          <w:lang w:val="en-US" w:eastAsia="en-US"/>
        </w:rPr>
        <w:t xml:space="preserve"> </w:t>
      </w:r>
      <w:r w:rsidRPr="00AC0FED">
        <w:rPr>
          <w:rFonts w:ascii="Times New Roman" w:eastAsia="Calibri" w:hAnsi="Times New Roman" w:cs="Times New Roman"/>
          <w:sz w:val="24"/>
          <w:szCs w:val="24"/>
          <w:lang w:val="en-US" w:eastAsia="en-US"/>
        </w:rPr>
        <w:t>(p. 19).</w:t>
      </w:r>
    </w:p>
    <w:p w:rsidR="00633F84" w:rsidRPr="00AC0FED" w:rsidRDefault="00AC0FED" w:rsidP="0084102F">
      <w:pPr>
        <w:pStyle w:val="ListParagraph"/>
        <w:numPr>
          <w:ilvl w:val="0"/>
          <w:numId w:val="2"/>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w:t>
      </w:r>
      <w:r w:rsidRPr="00652560">
        <w:rPr>
          <w:rFonts w:ascii="Times New Roman" w:hAnsi="Times New Roman" w:cs="Times New Roman"/>
          <w:i/>
          <w:sz w:val="24"/>
          <w:szCs w:val="24"/>
        </w:rPr>
        <w:t xml:space="preserve">Even Daddy the </w:t>
      </w:r>
      <w:proofErr w:type="spellStart"/>
      <w:r w:rsidRPr="00652560">
        <w:rPr>
          <w:rFonts w:ascii="Times New Roman" w:hAnsi="Times New Roman" w:cs="Times New Roman"/>
          <w:i/>
          <w:sz w:val="24"/>
          <w:szCs w:val="24"/>
        </w:rPr>
        <w:t>Authorarian</w:t>
      </w:r>
      <w:proofErr w:type="spellEnd"/>
      <w:r w:rsidRPr="00652560">
        <w:rPr>
          <w:rFonts w:ascii="Times New Roman" w:hAnsi="Times New Roman" w:cs="Times New Roman"/>
          <w:i/>
          <w:sz w:val="24"/>
          <w:szCs w:val="24"/>
        </w:rPr>
        <w:t xml:space="preserve"> was not immune to his charms</w:t>
      </w:r>
      <w:r w:rsidRPr="00AC0FED">
        <w:rPr>
          <w:rFonts w:ascii="Times New Roman" w:hAnsi="Times New Roman" w:cs="Times New Roman"/>
          <w:sz w:val="24"/>
          <w:szCs w:val="24"/>
        </w:rPr>
        <w:t>” (p. 27).</w:t>
      </w:r>
    </w:p>
    <w:p w:rsidR="00633F84" w:rsidRPr="00AC0FED" w:rsidRDefault="00AC0FED" w:rsidP="0001690A">
      <w:pPr>
        <w:spacing w:line="480" w:lineRule="auto"/>
        <w:ind w:firstLine="360"/>
        <w:jc w:val="both"/>
        <w:rPr>
          <w:rFonts w:ascii="Times New Roman" w:hAnsi="Times New Roman" w:cs="Times New Roman"/>
          <w:sz w:val="24"/>
          <w:szCs w:val="24"/>
        </w:rPr>
      </w:pPr>
      <w:r w:rsidRPr="00AC0FED">
        <w:rPr>
          <w:rFonts w:ascii="Times New Roman" w:hAnsi="Times New Roman" w:cs="Times New Roman"/>
          <w:sz w:val="24"/>
          <w:szCs w:val="24"/>
        </w:rPr>
        <w:t>In addition, sexist construct of how males and females are meant to behave and act are created, and the idea that only males can teach their son's how to 'be males' and only females can teach their daughter's "how to be female's develop. This reflects in (</w:t>
      </w:r>
      <w:r w:rsidRPr="00AC0FED">
        <w:rPr>
          <w:rFonts w:ascii="Times New Roman" w:hAnsi="Times New Roman" w:cs="Times New Roman"/>
          <w:b/>
          <w:sz w:val="24"/>
          <w:szCs w:val="24"/>
        </w:rPr>
        <w:t>X</w:t>
      </w:r>
      <w:r w:rsidR="00652560">
        <w:rPr>
          <w:rFonts w:ascii="Times New Roman" w:hAnsi="Times New Roman" w:cs="Times New Roman"/>
          <w:sz w:val="24"/>
          <w:szCs w:val="24"/>
        </w:rPr>
        <w:t>)</w:t>
      </w:r>
      <w:r w:rsidRPr="00AC0FED">
        <w:rPr>
          <w:rFonts w:ascii="Times New Roman" w:hAnsi="Times New Roman" w:cs="Times New Roman"/>
          <w:sz w:val="24"/>
          <w:szCs w:val="24"/>
        </w:rPr>
        <w:t>.</w:t>
      </w:r>
    </w:p>
    <w:p w:rsidR="00633F84" w:rsidRPr="00AC0FED" w:rsidRDefault="00652560" w:rsidP="0084102F">
      <w:pPr>
        <w:pStyle w:val="ListParagraph"/>
        <w:numPr>
          <w:ilvl w:val="0"/>
          <w:numId w:val="2"/>
        </w:numPr>
        <w:spacing w:line="480" w:lineRule="auto"/>
        <w:jc w:val="both"/>
        <w:rPr>
          <w:rFonts w:ascii="Times New Roman" w:hAnsi="Times New Roman" w:cs="Times New Roman"/>
          <w:sz w:val="24"/>
          <w:szCs w:val="24"/>
        </w:rPr>
      </w:pPr>
      <w:r>
        <w:rPr>
          <w:rFonts w:ascii="Times New Roman" w:eastAsia="Calibri" w:hAnsi="Times New Roman" w:cs="Times New Roman"/>
          <w:sz w:val="24"/>
          <w:szCs w:val="24"/>
          <w:lang w:val="en-US" w:eastAsia="en-US"/>
        </w:rPr>
        <w:t>“</w:t>
      </w:r>
      <w:r w:rsidR="00AC0FED" w:rsidRPr="00652560">
        <w:rPr>
          <w:rFonts w:ascii="Times New Roman" w:eastAsia="Calibri" w:hAnsi="Times New Roman" w:cs="Times New Roman"/>
          <w:i/>
          <w:sz w:val="24"/>
          <w:szCs w:val="24"/>
          <w:lang w:val="en-US" w:eastAsia="en-US"/>
        </w:rPr>
        <w:t>Boys need their father to teach them how to be men</w:t>
      </w:r>
      <w:r w:rsidR="00AC0FED" w:rsidRPr="00AC0FED">
        <w:rPr>
          <w:rFonts w:ascii="Times New Roman" w:eastAsia="Calibri" w:hAnsi="Times New Roman" w:cs="Times New Roman"/>
          <w:sz w:val="24"/>
          <w:szCs w:val="24"/>
          <w:lang w:val="en-US" w:eastAsia="en-US"/>
        </w:rPr>
        <w:t>” (p. 144).</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ab/>
        <w:t>In sentence (</w:t>
      </w:r>
      <w:r w:rsidRPr="00AC0FED">
        <w:rPr>
          <w:rFonts w:ascii="Times New Roman" w:hAnsi="Times New Roman" w:cs="Times New Roman"/>
          <w:b/>
          <w:sz w:val="24"/>
          <w:szCs w:val="24"/>
        </w:rPr>
        <w:t>XI</w:t>
      </w:r>
      <w:r w:rsidRPr="00AC0FED">
        <w:rPr>
          <w:rFonts w:ascii="Times New Roman" w:hAnsi="Times New Roman" w:cs="Times New Roman"/>
          <w:sz w:val="24"/>
          <w:szCs w:val="24"/>
        </w:rPr>
        <w:t>), a peculiar sexist ideology is revealed that in some cultures in Nigeria, and indeed in some parts of the world, the first male is usually the head of the family. As a result, he has the privilege of inheriting the property or money that his parent might have:</w:t>
      </w:r>
    </w:p>
    <w:p w:rsidR="00633F84" w:rsidRPr="00AC0FED" w:rsidRDefault="00AC0FED" w:rsidP="0084102F">
      <w:pPr>
        <w:pStyle w:val="ListParagraph"/>
        <w:numPr>
          <w:ilvl w:val="0"/>
          <w:numId w:val="2"/>
        </w:numPr>
        <w:spacing w:line="480" w:lineRule="auto"/>
        <w:jc w:val="both"/>
        <w:rPr>
          <w:rFonts w:ascii="Times New Roman" w:hAnsi="Times New Roman" w:cs="Times New Roman"/>
          <w:sz w:val="24"/>
          <w:szCs w:val="24"/>
        </w:rPr>
      </w:pPr>
      <w:r w:rsidRPr="00AC0FED">
        <w:rPr>
          <w:rFonts w:ascii="Times New Roman" w:eastAsia="Calibri" w:hAnsi="Times New Roman" w:cs="Times New Roman"/>
          <w:sz w:val="24"/>
          <w:szCs w:val="24"/>
          <w:lang w:val="en-US" w:eastAsia="en-US"/>
        </w:rPr>
        <w:t xml:space="preserve"> “</w:t>
      </w:r>
      <w:proofErr w:type="spellStart"/>
      <w:r w:rsidRPr="00AC0FED">
        <w:rPr>
          <w:rFonts w:ascii="Times New Roman" w:eastAsia="Calibri" w:hAnsi="Times New Roman" w:cs="Times New Roman"/>
          <w:sz w:val="24"/>
          <w:szCs w:val="24"/>
          <w:lang w:val="en-US" w:eastAsia="en-US"/>
        </w:rPr>
        <w:t>Damilare</w:t>
      </w:r>
      <w:proofErr w:type="spellEnd"/>
      <w:r w:rsidRPr="00AC0FED">
        <w:rPr>
          <w:rFonts w:ascii="Times New Roman" w:eastAsia="Calibri" w:hAnsi="Times New Roman" w:cs="Times New Roman"/>
          <w:sz w:val="24"/>
          <w:szCs w:val="24"/>
          <w:lang w:val="en-US" w:eastAsia="en-US"/>
        </w:rPr>
        <w:t xml:space="preserve"> was his only heir” (p. 140).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lastRenderedPageBreak/>
        <w:t>The person bei</w:t>
      </w:r>
      <w:r w:rsidR="002C194F">
        <w:rPr>
          <w:rFonts w:ascii="Times New Roman" w:hAnsi="Times New Roman" w:cs="Times New Roman"/>
          <w:sz w:val="24"/>
          <w:szCs w:val="24"/>
        </w:rPr>
        <w:t>ng referred to with the pronoun</w:t>
      </w:r>
      <w:r w:rsidR="00A7514E">
        <w:rPr>
          <w:rFonts w:ascii="Times New Roman" w:hAnsi="Times New Roman" w:cs="Times New Roman"/>
          <w:sz w:val="24"/>
          <w:szCs w:val="24"/>
        </w:rPr>
        <w:t xml:space="preserve"> </w:t>
      </w:r>
      <w:r w:rsidRPr="002C194F">
        <w:rPr>
          <w:rFonts w:ascii="Times New Roman" w:hAnsi="Times New Roman" w:cs="Times New Roman"/>
          <w:sz w:val="24"/>
          <w:szCs w:val="24"/>
          <w:u w:val="single"/>
        </w:rPr>
        <w:t>'his'</w:t>
      </w:r>
      <w:r w:rsidRPr="00AC0FED">
        <w:rPr>
          <w:rFonts w:ascii="Times New Roman" w:hAnsi="Times New Roman" w:cs="Times New Roman"/>
          <w:sz w:val="24"/>
          <w:szCs w:val="24"/>
        </w:rPr>
        <w:t xml:space="preserve">, it should be noted, has a number female children. </w:t>
      </w:r>
    </w:p>
    <w:p w:rsidR="00633F84" w:rsidRPr="00AC0FED" w:rsidRDefault="00AC0FED" w:rsidP="0084102F">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The term </w:t>
      </w:r>
      <w:r w:rsidRPr="00A7514E">
        <w:rPr>
          <w:rFonts w:ascii="Times New Roman" w:hAnsi="Times New Roman" w:cs="Times New Roman"/>
          <w:sz w:val="24"/>
          <w:szCs w:val="24"/>
          <w:u w:val="single"/>
        </w:rPr>
        <w:t>'ladylike'</w:t>
      </w:r>
      <w:r w:rsidRPr="00AC0FED">
        <w:rPr>
          <w:rFonts w:ascii="Times New Roman" w:hAnsi="Times New Roman" w:cs="Times New Roman"/>
          <w:sz w:val="24"/>
          <w:szCs w:val="24"/>
        </w:rPr>
        <w:t xml:space="preserve"> has become a generic marker of how ladies-women and girls alike- should be. The word connotes several </w:t>
      </w:r>
      <w:r w:rsidRPr="00AC0FED">
        <w:rPr>
          <w:rFonts w:ascii="Times New Roman" w:hAnsi="Times New Roman" w:cs="Times New Roman"/>
          <w:i/>
          <w:sz w:val="24"/>
          <w:szCs w:val="24"/>
        </w:rPr>
        <w:t>delicate</w:t>
      </w:r>
      <w:r w:rsidRPr="00AC0FED">
        <w:rPr>
          <w:rFonts w:ascii="Times New Roman" w:hAnsi="Times New Roman" w:cs="Times New Roman"/>
          <w:sz w:val="24"/>
          <w:szCs w:val="24"/>
        </w:rPr>
        <w:t xml:space="preserve"> qualities such as 'niceness' and 'kindness'. When I asked one respondent what being ladylike meant, she responded by saying “</w:t>
      </w:r>
      <w:r w:rsidRPr="00AC0FED">
        <w:rPr>
          <w:rFonts w:ascii="Times New Roman" w:hAnsi="Times New Roman" w:cs="Times New Roman"/>
          <w:i/>
          <w:sz w:val="24"/>
          <w:szCs w:val="24"/>
        </w:rPr>
        <w:t>it is the way a girl should behave”</w:t>
      </w:r>
      <w:r w:rsidRPr="00AC0FED">
        <w:rPr>
          <w:rFonts w:ascii="Times New Roman" w:hAnsi="Times New Roman" w:cs="Times New Roman"/>
          <w:sz w:val="24"/>
          <w:szCs w:val="24"/>
        </w:rPr>
        <w:t xml:space="preserve"> I probed further and she said “</w:t>
      </w:r>
      <w:r w:rsidRPr="00AC0FED">
        <w:rPr>
          <w:rFonts w:ascii="Times New Roman" w:hAnsi="Times New Roman" w:cs="Times New Roman"/>
          <w:i/>
          <w:sz w:val="24"/>
          <w:szCs w:val="24"/>
        </w:rPr>
        <w:t>how does a girl behave?</w:t>
      </w:r>
      <w:r w:rsidRPr="00AC0FED">
        <w:rPr>
          <w:rFonts w:ascii="Times New Roman" w:hAnsi="Times New Roman" w:cs="Times New Roman"/>
          <w:sz w:val="24"/>
          <w:szCs w:val="24"/>
        </w:rPr>
        <w:t>”,</w:t>
      </w:r>
      <w:r w:rsidR="00A7514E">
        <w:rPr>
          <w:rFonts w:ascii="Times New Roman" w:hAnsi="Times New Roman" w:cs="Times New Roman"/>
          <w:sz w:val="24"/>
          <w:szCs w:val="24"/>
        </w:rPr>
        <w:t xml:space="preserve"> </w:t>
      </w:r>
      <w:r w:rsidRPr="00AC0FED">
        <w:rPr>
          <w:rFonts w:ascii="Times New Roman" w:hAnsi="Times New Roman" w:cs="Times New Roman"/>
          <w:sz w:val="24"/>
          <w:szCs w:val="24"/>
        </w:rPr>
        <w:t>lik</w:t>
      </w:r>
      <w:r w:rsidR="00A7514E">
        <w:rPr>
          <w:rFonts w:ascii="Times New Roman" w:hAnsi="Times New Roman" w:cs="Times New Roman"/>
          <w:sz w:val="24"/>
          <w:szCs w:val="24"/>
        </w:rPr>
        <w:t xml:space="preserve">e it is expected to be obvious; </w:t>
      </w:r>
      <w:r w:rsidRPr="00AC0FED">
        <w:rPr>
          <w:rFonts w:ascii="Times New Roman" w:hAnsi="Times New Roman" w:cs="Times New Roman"/>
          <w:sz w:val="24"/>
          <w:szCs w:val="24"/>
        </w:rPr>
        <w:t>“</w:t>
      </w:r>
      <w:r w:rsidR="00A7514E">
        <w:rPr>
          <w:rFonts w:ascii="Times New Roman" w:hAnsi="Times New Roman" w:cs="Times New Roman"/>
          <w:i/>
          <w:sz w:val="24"/>
          <w:szCs w:val="24"/>
        </w:rPr>
        <w:t>s</w:t>
      </w:r>
      <w:r w:rsidRPr="00A7514E">
        <w:rPr>
          <w:rFonts w:ascii="Times New Roman" w:hAnsi="Times New Roman" w:cs="Times New Roman"/>
          <w:i/>
          <w:sz w:val="24"/>
          <w:szCs w:val="24"/>
        </w:rPr>
        <w:t xml:space="preserve">he should like pink and mild </w:t>
      </w:r>
      <w:proofErr w:type="spellStart"/>
      <w:r w:rsidRPr="00A7514E">
        <w:rPr>
          <w:rFonts w:ascii="Times New Roman" w:hAnsi="Times New Roman" w:cs="Times New Roman"/>
          <w:i/>
          <w:sz w:val="24"/>
          <w:szCs w:val="24"/>
        </w:rPr>
        <w:t>colours</w:t>
      </w:r>
      <w:proofErr w:type="spellEnd"/>
      <w:r w:rsidRPr="00A7514E">
        <w:rPr>
          <w:rFonts w:ascii="Times New Roman" w:hAnsi="Times New Roman" w:cs="Times New Roman"/>
          <w:i/>
          <w:sz w:val="24"/>
          <w:szCs w:val="24"/>
        </w:rPr>
        <w:t>, and she should not talk loudly and shout like a boy.</w:t>
      </w:r>
      <w:r w:rsidRPr="00AC0FED">
        <w:rPr>
          <w:rFonts w:ascii="Times New Roman" w:hAnsi="Times New Roman" w:cs="Times New Roman"/>
          <w:sz w:val="24"/>
          <w:szCs w:val="24"/>
        </w:rPr>
        <w:t xml:space="preserve">..". What I understood from this is that the society has created a construct of acceptable </w:t>
      </w:r>
      <w:proofErr w:type="spellStart"/>
      <w:r w:rsidRPr="00AC0FED">
        <w:rPr>
          <w:rFonts w:ascii="Times New Roman" w:hAnsi="Times New Roman" w:cs="Times New Roman"/>
          <w:sz w:val="24"/>
          <w:szCs w:val="24"/>
        </w:rPr>
        <w:t>behaviours</w:t>
      </w:r>
      <w:proofErr w:type="spellEnd"/>
      <w:r w:rsidRPr="00AC0FED">
        <w:rPr>
          <w:rFonts w:ascii="Times New Roman" w:hAnsi="Times New Roman" w:cs="Times New Roman"/>
          <w:sz w:val="24"/>
          <w:szCs w:val="24"/>
        </w:rPr>
        <w:t xml:space="preserve"> from male and females. Although this is no news, societal construct, in truth, give a measure of decorum to human </w:t>
      </w:r>
      <w:proofErr w:type="spellStart"/>
      <w:r w:rsidRPr="00AC0FED">
        <w:rPr>
          <w:rFonts w:ascii="Times New Roman" w:hAnsi="Times New Roman" w:cs="Times New Roman"/>
          <w:sz w:val="24"/>
          <w:szCs w:val="24"/>
        </w:rPr>
        <w:t>behaviour</w:t>
      </w:r>
      <w:proofErr w:type="spellEnd"/>
      <w:r w:rsidRPr="00AC0FED">
        <w:rPr>
          <w:rFonts w:ascii="Times New Roman" w:hAnsi="Times New Roman" w:cs="Times New Roman"/>
          <w:sz w:val="24"/>
          <w:szCs w:val="24"/>
        </w:rPr>
        <w:t xml:space="preserve">. Nevertheless, this one is particularly sexist, as it creates a limitation for </w:t>
      </w:r>
      <w:proofErr w:type="gramStart"/>
      <w:r w:rsidR="002C194F">
        <w:rPr>
          <w:rFonts w:ascii="Times New Roman" w:hAnsi="Times New Roman" w:cs="Times New Roman"/>
          <w:sz w:val="24"/>
          <w:szCs w:val="24"/>
        </w:rPr>
        <w:t>who</w:t>
      </w:r>
      <w:proofErr w:type="gramEnd"/>
      <w:r w:rsidRPr="00AC0FED">
        <w:rPr>
          <w:rFonts w:ascii="Times New Roman" w:hAnsi="Times New Roman" w:cs="Times New Roman"/>
          <w:sz w:val="24"/>
          <w:szCs w:val="24"/>
        </w:rPr>
        <w:t xml:space="preserve"> a person can be</w:t>
      </w:r>
      <w:r w:rsidR="00FD00C3">
        <w:rPr>
          <w:rFonts w:ascii="Times New Roman" w:hAnsi="Times New Roman" w:cs="Times New Roman"/>
          <w:sz w:val="24"/>
          <w:szCs w:val="24"/>
        </w:rPr>
        <w:t xml:space="preserve"> </w:t>
      </w:r>
      <w:r w:rsidRPr="00AC0FED">
        <w:rPr>
          <w:rFonts w:ascii="Times New Roman" w:hAnsi="Times New Roman" w:cs="Times New Roman"/>
          <w:sz w:val="24"/>
          <w:szCs w:val="24"/>
        </w:rPr>
        <w:t>-</w:t>
      </w:r>
      <w:r w:rsidR="00FD00C3">
        <w:rPr>
          <w:rFonts w:ascii="Times New Roman" w:hAnsi="Times New Roman" w:cs="Times New Roman"/>
          <w:sz w:val="24"/>
          <w:szCs w:val="24"/>
        </w:rPr>
        <w:t xml:space="preserve"> </w:t>
      </w:r>
      <w:r w:rsidRPr="00AC0FED">
        <w:rPr>
          <w:rFonts w:ascii="Times New Roman" w:hAnsi="Times New Roman" w:cs="Times New Roman"/>
          <w:sz w:val="24"/>
          <w:szCs w:val="24"/>
        </w:rPr>
        <w:t xml:space="preserve">females and males alike. Therefore, while males are allowed to use taboo words and curses, females, in the quest to be considered "ladylike" are limited to using only soothing and nice words. It becomes ironical when these expected sex traits are reversed and the </w:t>
      </w:r>
      <w:proofErr w:type="spellStart"/>
      <w:r w:rsidRPr="00AC0FED">
        <w:rPr>
          <w:rFonts w:ascii="Times New Roman" w:hAnsi="Times New Roman" w:cs="Times New Roman"/>
          <w:sz w:val="24"/>
          <w:szCs w:val="24"/>
        </w:rPr>
        <w:t>idealised</w:t>
      </w:r>
      <w:proofErr w:type="spellEnd"/>
      <w:r w:rsidRPr="00AC0FED">
        <w:rPr>
          <w:rFonts w:ascii="Times New Roman" w:hAnsi="Times New Roman" w:cs="Times New Roman"/>
          <w:sz w:val="24"/>
          <w:szCs w:val="24"/>
        </w:rPr>
        <w:t xml:space="preserve"> sexism allows for the confusion of people who experience </w:t>
      </w:r>
      <w:r w:rsidR="002773BC" w:rsidRPr="00AC0FED">
        <w:rPr>
          <w:rFonts w:ascii="Times New Roman" w:hAnsi="Times New Roman" w:cs="Times New Roman"/>
          <w:sz w:val="24"/>
          <w:szCs w:val="24"/>
        </w:rPr>
        <w:t>these role reversals</w:t>
      </w:r>
      <w:r w:rsidRPr="00AC0FED">
        <w:rPr>
          <w:rFonts w:ascii="Times New Roman" w:hAnsi="Times New Roman" w:cs="Times New Roman"/>
          <w:sz w:val="24"/>
          <w:szCs w:val="24"/>
        </w:rPr>
        <w:t>. Sentence (</w:t>
      </w:r>
      <w:r w:rsidRPr="00AC0FED">
        <w:rPr>
          <w:rFonts w:ascii="Times New Roman" w:hAnsi="Times New Roman" w:cs="Times New Roman"/>
          <w:b/>
          <w:sz w:val="24"/>
          <w:szCs w:val="24"/>
        </w:rPr>
        <w:t>XII</w:t>
      </w:r>
      <w:r w:rsidRPr="00AC0FED">
        <w:rPr>
          <w:rFonts w:ascii="Times New Roman" w:hAnsi="Times New Roman" w:cs="Times New Roman"/>
          <w:sz w:val="24"/>
          <w:szCs w:val="24"/>
        </w:rPr>
        <w:t>) shows this:</w:t>
      </w:r>
    </w:p>
    <w:p w:rsidR="00633F84" w:rsidRPr="00AC0FED" w:rsidRDefault="00AC0FED" w:rsidP="0084102F">
      <w:pPr>
        <w:pStyle w:val="ListParagraph"/>
        <w:numPr>
          <w:ilvl w:val="0"/>
          <w:numId w:val="2"/>
        </w:numPr>
        <w:spacing w:line="480" w:lineRule="auto"/>
        <w:jc w:val="both"/>
        <w:rPr>
          <w:rFonts w:ascii="Times New Roman" w:hAnsi="Times New Roman" w:cs="Times New Roman"/>
          <w:sz w:val="24"/>
          <w:szCs w:val="24"/>
        </w:rPr>
      </w:pPr>
      <w:r w:rsidRPr="00AC0FED">
        <w:rPr>
          <w:rFonts w:ascii="Times New Roman" w:eastAsia="Calibri" w:hAnsi="Times New Roman" w:cs="Times New Roman"/>
          <w:sz w:val="24"/>
          <w:szCs w:val="24"/>
          <w:lang w:val="en-US" w:eastAsia="en-US"/>
        </w:rPr>
        <w:t>“</w:t>
      </w:r>
      <w:r w:rsidRPr="00AB1929">
        <w:rPr>
          <w:rFonts w:ascii="Times New Roman" w:eastAsia="Calibri" w:hAnsi="Times New Roman" w:cs="Times New Roman"/>
          <w:i/>
          <w:sz w:val="24"/>
          <w:szCs w:val="24"/>
          <w:lang w:val="en-US" w:eastAsia="en-US"/>
        </w:rPr>
        <w:t>I was scared of her because if her no nonsense attitudes</w:t>
      </w:r>
      <w:r w:rsidRPr="00AC0FED">
        <w:rPr>
          <w:rFonts w:ascii="Times New Roman" w:eastAsia="Calibri" w:hAnsi="Times New Roman" w:cs="Times New Roman"/>
          <w:sz w:val="24"/>
          <w:szCs w:val="24"/>
          <w:lang w:val="en-US" w:eastAsia="en-US"/>
        </w:rPr>
        <w:t>” (p. 55)</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 In sentence (</w:t>
      </w:r>
      <w:r w:rsidRPr="00AC0FED">
        <w:rPr>
          <w:rFonts w:ascii="Times New Roman" w:hAnsi="Times New Roman" w:cs="Times New Roman"/>
          <w:b/>
          <w:sz w:val="24"/>
          <w:szCs w:val="24"/>
        </w:rPr>
        <w:t>XIII</w:t>
      </w:r>
      <w:r w:rsidRPr="00AC0FED">
        <w:rPr>
          <w:rFonts w:ascii="Times New Roman" w:hAnsi="Times New Roman" w:cs="Times New Roman"/>
          <w:sz w:val="24"/>
          <w:szCs w:val="24"/>
        </w:rPr>
        <w:t>) the female character is shown to employ a so-called masculine trait:</w:t>
      </w:r>
    </w:p>
    <w:p w:rsidR="00633F84" w:rsidRPr="00AC0FED" w:rsidRDefault="00AC0FED" w:rsidP="0084102F">
      <w:pPr>
        <w:pStyle w:val="ListParagraph"/>
        <w:numPr>
          <w:ilvl w:val="0"/>
          <w:numId w:val="2"/>
        </w:numPr>
        <w:spacing w:line="480" w:lineRule="auto"/>
        <w:jc w:val="both"/>
        <w:rPr>
          <w:rFonts w:ascii="Times New Roman" w:hAnsi="Times New Roman" w:cs="Times New Roman"/>
          <w:sz w:val="24"/>
          <w:szCs w:val="24"/>
        </w:rPr>
      </w:pPr>
      <w:r w:rsidRPr="00AC0FED">
        <w:rPr>
          <w:rFonts w:ascii="Times New Roman" w:eastAsia="Calibri" w:hAnsi="Times New Roman" w:cs="Times New Roman"/>
          <w:sz w:val="24"/>
          <w:szCs w:val="24"/>
          <w:lang w:val="en-US" w:eastAsia="en-US"/>
        </w:rPr>
        <w:t>“</w:t>
      </w:r>
      <w:proofErr w:type="spellStart"/>
      <w:r w:rsidRPr="00AB1929">
        <w:rPr>
          <w:rFonts w:ascii="Times New Roman" w:eastAsia="Calibri" w:hAnsi="Times New Roman" w:cs="Times New Roman"/>
          <w:i/>
          <w:sz w:val="24"/>
          <w:szCs w:val="24"/>
          <w:lang w:val="en-US" w:eastAsia="en-US"/>
        </w:rPr>
        <w:t>Eniayo</w:t>
      </w:r>
      <w:proofErr w:type="spellEnd"/>
      <w:r w:rsidRPr="00AB1929">
        <w:rPr>
          <w:rFonts w:ascii="Times New Roman" w:eastAsia="Calibri" w:hAnsi="Times New Roman" w:cs="Times New Roman"/>
          <w:i/>
          <w:sz w:val="24"/>
          <w:szCs w:val="24"/>
          <w:lang w:val="en-US" w:eastAsia="en-US"/>
        </w:rPr>
        <w:t xml:space="preserve"> would not let them see her cry</w:t>
      </w:r>
      <w:r w:rsidRPr="00AC0FED">
        <w:rPr>
          <w:rFonts w:ascii="Times New Roman" w:eastAsia="Calibri" w:hAnsi="Times New Roman" w:cs="Times New Roman"/>
          <w:sz w:val="24"/>
          <w:szCs w:val="24"/>
          <w:lang w:val="en-US" w:eastAsia="en-US"/>
        </w:rPr>
        <w:t>”(p. 16)</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In sentence (</w:t>
      </w:r>
      <w:r w:rsidRPr="00AC0FED">
        <w:rPr>
          <w:rFonts w:ascii="Times New Roman" w:hAnsi="Times New Roman" w:cs="Times New Roman"/>
          <w:b/>
          <w:sz w:val="24"/>
          <w:szCs w:val="24"/>
        </w:rPr>
        <w:t>XIV),</w:t>
      </w:r>
      <w:r w:rsidRPr="00AC0FED">
        <w:rPr>
          <w:rFonts w:ascii="Times New Roman" w:hAnsi="Times New Roman" w:cs="Times New Roman"/>
          <w:sz w:val="24"/>
          <w:szCs w:val="24"/>
        </w:rPr>
        <w:t xml:space="preserve"> a stereotypical reference to a woman is portrayed through the use of metaphor:</w:t>
      </w:r>
    </w:p>
    <w:p w:rsidR="00633F84" w:rsidRPr="00AC0FED" w:rsidRDefault="00AC0FED" w:rsidP="0084102F">
      <w:pPr>
        <w:pStyle w:val="ListParagraph"/>
        <w:numPr>
          <w:ilvl w:val="0"/>
          <w:numId w:val="2"/>
        </w:numPr>
        <w:spacing w:line="480" w:lineRule="auto"/>
        <w:jc w:val="both"/>
        <w:rPr>
          <w:rFonts w:ascii="Times New Roman" w:hAnsi="Times New Roman" w:cs="Times New Roman"/>
          <w:sz w:val="24"/>
          <w:szCs w:val="24"/>
        </w:rPr>
      </w:pPr>
      <w:r w:rsidRPr="00AC0FED">
        <w:rPr>
          <w:rFonts w:ascii="Times New Roman" w:eastAsia="Calibri" w:hAnsi="Times New Roman" w:cs="Times New Roman"/>
          <w:sz w:val="24"/>
          <w:szCs w:val="24"/>
          <w:lang w:val="en-US" w:eastAsia="en-US"/>
        </w:rPr>
        <w:lastRenderedPageBreak/>
        <w:t>“</w:t>
      </w:r>
      <w:r w:rsidRPr="00AB1929">
        <w:rPr>
          <w:rFonts w:ascii="Times New Roman" w:eastAsia="Calibri" w:hAnsi="Times New Roman" w:cs="Times New Roman"/>
          <w:i/>
          <w:sz w:val="24"/>
          <w:szCs w:val="24"/>
          <w:lang w:val="en-US" w:eastAsia="en-US"/>
        </w:rPr>
        <w:t>Evil is the barren, one-toothed, step-grandmother whose food we were never to eat</w:t>
      </w:r>
      <w:r w:rsidRPr="00AC0FED">
        <w:rPr>
          <w:rFonts w:ascii="Times New Roman" w:eastAsia="Calibri" w:hAnsi="Times New Roman" w:cs="Times New Roman"/>
          <w:sz w:val="24"/>
          <w:szCs w:val="24"/>
          <w:lang w:val="en-US" w:eastAsia="en-US"/>
        </w:rPr>
        <w:t>” (p. 31)</w:t>
      </w:r>
      <w:r w:rsidRPr="00AC0FED">
        <w:rPr>
          <w:rFonts w:ascii="Times New Roman" w:eastAsia="Calibri" w:hAnsi="Times New Roman" w:cs="Times New Roman"/>
          <w:sz w:val="24"/>
          <w:szCs w:val="24"/>
        </w:rPr>
        <w:t>.</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It is sexist because 'Evil' would not be a man, instead, he would be an</w:t>
      </w:r>
      <w:r w:rsidR="00AB1929">
        <w:rPr>
          <w:rFonts w:ascii="Times New Roman" w:hAnsi="Times New Roman" w:cs="Times New Roman"/>
          <w:sz w:val="24"/>
          <w:szCs w:val="24"/>
        </w:rPr>
        <w:t xml:space="preserve"> </w:t>
      </w:r>
      <w:proofErr w:type="gramStart"/>
      <w:r w:rsidRPr="00AC0FED">
        <w:rPr>
          <w:rFonts w:ascii="Times New Roman" w:hAnsi="Times New Roman" w:cs="Times New Roman"/>
          <w:sz w:val="24"/>
          <w:szCs w:val="24"/>
        </w:rPr>
        <w:t>‘authoritarian’(</w:t>
      </w:r>
      <w:proofErr w:type="gramEnd"/>
      <w:r w:rsidRPr="00AC0FED">
        <w:rPr>
          <w:rFonts w:ascii="Times New Roman" w:hAnsi="Times New Roman" w:cs="Times New Roman"/>
          <w:sz w:val="24"/>
          <w:szCs w:val="24"/>
        </w:rPr>
        <w:t xml:space="preserve">sentence </w:t>
      </w:r>
      <w:r w:rsidRPr="00AC0FED">
        <w:rPr>
          <w:rFonts w:ascii="Times New Roman" w:hAnsi="Times New Roman" w:cs="Times New Roman"/>
          <w:b/>
          <w:sz w:val="24"/>
          <w:szCs w:val="24"/>
        </w:rPr>
        <w:t>IX</w:t>
      </w:r>
      <w:r w:rsidRPr="00AC0FED">
        <w:rPr>
          <w:rFonts w:ascii="Times New Roman" w:hAnsi="Times New Roman" w:cs="Times New Roman"/>
          <w:sz w:val="24"/>
          <w:szCs w:val="24"/>
        </w:rPr>
        <w:t xml:space="preserve">). </w:t>
      </w:r>
    </w:p>
    <w:p w:rsidR="00633F84" w:rsidRPr="00AC0FED" w:rsidRDefault="00AC0FED" w:rsidP="0084102F">
      <w:pPr>
        <w:spacing w:line="480" w:lineRule="auto"/>
        <w:ind w:firstLine="360"/>
        <w:jc w:val="both"/>
        <w:rPr>
          <w:rFonts w:ascii="Times New Roman" w:hAnsi="Times New Roman" w:cs="Times New Roman"/>
          <w:sz w:val="24"/>
          <w:szCs w:val="24"/>
        </w:rPr>
      </w:pPr>
      <w:r w:rsidRPr="00AC0FED">
        <w:rPr>
          <w:rFonts w:ascii="Times New Roman" w:hAnsi="Times New Roman" w:cs="Times New Roman"/>
          <w:sz w:val="24"/>
          <w:szCs w:val="24"/>
        </w:rPr>
        <w:t>In sentences (</w:t>
      </w:r>
      <w:r w:rsidRPr="00AC0FED">
        <w:rPr>
          <w:rFonts w:ascii="Times New Roman" w:hAnsi="Times New Roman" w:cs="Times New Roman"/>
          <w:b/>
          <w:sz w:val="24"/>
          <w:szCs w:val="24"/>
        </w:rPr>
        <w:t>XV</w:t>
      </w:r>
      <w:r w:rsidRPr="00AC0FED">
        <w:rPr>
          <w:rFonts w:ascii="Times New Roman" w:hAnsi="Times New Roman" w:cs="Times New Roman"/>
          <w:sz w:val="24"/>
          <w:szCs w:val="24"/>
        </w:rPr>
        <w:t>), (</w:t>
      </w:r>
      <w:r w:rsidRPr="00AC0FED">
        <w:rPr>
          <w:rFonts w:ascii="Times New Roman" w:hAnsi="Times New Roman" w:cs="Times New Roman"/>
          <w:b/>
          <w:sz w:val="24"/>
          <w:szCs w:val="24"/>
        </w:rPr>
        <w:t>XVI</w:t>
      </w:r>
      <w:r w:rsidRPr="00AC0FED">
        <w:rPr>
          <w:rFonts w:ascii="Times New Roman" w:hAnsi="Times New Roman" w:cs="Times New Roman"/>
          <w:sz w:val="24"/>
          <w:szCs w:val="24"/>
        </w:rPr>
        <w:t>), (</w:t>
      </w:r>
      <w:r w:rsidRPr="00AC0FED">
        <w:rPr>
          <w:rFonts w:ascii="Times New Roman" w:hAnsi="Times New Roman" w:cs="Times New Roman"/>
          <w:b/>
          <w:sz w:val="24"/>
          <w:szCs w:val="24"/>
        </w:rPr>
        <w:t>XVII</w:t>
      </w:r>
      <w:r w:rsidR="002773BC">
        <w:rPr>
          <w:rFonts w:ascii="Times New Roman" w:hAnsi="Times New Roman" w:cs="Times New Roman"/>
          <w:sz w:val="24"/>
          <w:szCs w:val="24"/>
        </w:rPr>
        <w:t>),</w:t>
      </w:r>
      <w:r w:rsidRPr="00AC0FED">
        <w:rPr>
          <w:rFonts w:ascii="Times New Roman" w:hAnsi="Times New Roman" w:cs="Times New Roman"/>
          <w:sz w:val="24"/>
          <w:szCs w:val="24"/>
        </w:rPr>
        <w:t xml:space="preserve"> (</w:t>
      </w:r>
      <w:r w:rsidRPr="00AC0FED">
        <w:rPr>
          <w:rFonts w:ascii="Times New Roman" w:hAnsi="Times New Roman" w:cs="Times New Roman"/>
          <w:b/>
          <w:sz w:val="24"/>
          <w:szCs w:val="24"/>
        </w:rPr>
        <w:t>XVIII</w:t>
      </w:r>
      <w:r w:rsidRPr="00AC0FED">
        <w:rPr>
          <w:rFonts w:ascii="Times New Roman" w:hAnsi="Times New Roman" w:cs="Times New Roman"/>
          <w:sz w:val="24"/>
          <w:szCs w:val="24"/>
        </w:rPr>
        <w:t>), and (</w:t>
      </w:r>
      <w:r w:rsidRPr="00AC0FED">
        <w:rPr>
          <w:rFonts w:ascii="Times New Roman" w:hAnsi="Times New Roman" w:cs="Times New Roman"/>
          <w:b/>
          <w:sz w:val="24"/>
          <w:szCs w:val="24"/>
        </w:rPr>
        <w:t>XIX</w:t>
      </w:r>
      <w:r w:rsidRPr="00AC0FED">
        <w:rPr>
          <w:rFonts w:ascii="Times New Roman" w:hAnsi="Times New Roman" w:cs="Times New Roman"/>
          <w:sz w:val="24"/>
          <w:szCs w:val="24"/>
        </w:rPr>
        <w:t>), further indications of sexist stereotypes are seen:</w:t>
      </w:r>
    </w:p>
    <w:p w:rsidR="00633F84" w:rsidRPr="00AC0FED" w:rsidRDefault="00AC0FED" w:rsidP="0084102F">
      <w:pPr>
        <w:pStyle w:val="ListParagraph"/>
        <w:numPr>
          <w:ilvl w:val="0"/>
          <w:numId w:val="2"/>
        </w:numPr>
        <w:spacing w:line="480" w:lineRule="auto"/>
        <w:jc w:val="both"/>
        <w:rPr>
          <w:rFonts w:ascii="Times New Roman" w:hAnsi="Times New Roman" w:cs="Times New Roman"/>
          <w:sz w:val="24"/>
          <w:szCs w:val="24"/>
        </w:rPr>
      </w:pPr>
      <w:r w:rsidRPr="00AC0FED">
        <w:rPr>
          <w:rFonts w:ascii="Times New Roman" w:eastAsia="Calibri" w:hAnsi="Times New Roman" w:cs="Times New Roman"/>
          <w:sz w:val="24"/>
          <w:szCs w:val="24"/>
          <w:lang w:val="en-US" w:eastAsia="en-US"/>
        </w:rPr>
        <w:t xml:space="preserve"> “</w:t>
      </w:r>
      <w:r w:rsidRPr="00A15CB3">
        <w:rPr>
          <w:rFonts w:ascii="Times New Roman" w:eastAsia="Calibri" w:hAnsi="Times New Roman" w:cs="Times New Roman"/>
          <w:i/>
          <w:sz w:val="24"/>
          <w:szCs w:val="24"/>
          <w:lang w:val="en-US" w:eastAsia="en-US"/>
        </w:rPr>
        <w:t xml:space="preserve">The </w:t>
      </w:r>
      <w:r w:rsidR="005A0262" w:rsidRPr="00A15CB3">
        <w:rPr>
          <w:rFonts w:ascii="Times New Roman" w:eastAsia="Calibri" w:hAnsi="Times New Roman" w:cs="Times New Roman"/>
          <w:i/>
          <w:sz w:val="24"/>
          <w:szCs w:val="24"/>
          <w:lang w:val="en-US" w:eastAsia="en-US"/>
        </w:rPr>
        <w:t xml:space="preserve">boys in our </w:t>
      </w:r>
      <w:proofErr w:type="spellStart"/>
      <w:r w:rsidR="005A0262" w:rsidRPr="00A15CB3">
        <w:rPr>
          <w:rFonts w:ascii="Times New Roman" w:eastAsia="Calibri" w:hAnsi="Times New Roman" w:cs="Times New Roman"/>
          <w:i/>
          <w:sz w:val="24"/>
          <w:szCs w:val="24"/>
          <w:lang w:val="en-US" w:eastAsia="en-US"/>
        </w:rPr>
        <w:t>neighbourhood</w:t>
      </w:r>
      <w:proofErr w:type="spellEnd"/>
      <w:r w:rsidR="005A0262" w:rsidRPr="00A15CB3">
        <w:rPr>
          <w:rFonts w:ascii="Times New Roman" w:eastAsia="Calibri" w:hAnsi="Times New Roman" w:cs="Times New Roman"/>
          <w:i/>
          <w:sz w:val="24"/>
          <w:szCs w:val="24"/>
          <w:lang w:val="en-US" w:eastAsia="en-US"/>
        </w:rPr>
        <w:t xml:space="preserve"> </w:t>
      </w:r>
      <w:r w:rsidRPr="00A15CB3">
        <w:rPr>
          <w:rFonts w:ascii="Times New Roman" w:eastAsia="Calibri" w:hAnsi="Times New Roman" w:cs="Times New Roman"/>
          <w:i/>
          <w:sz w:val="24"/>
          <w:szCs w:val="24"/>
          <w:lang w:val="en-US" w:eastAsia="en-US"/>
        </w:rPr>
        <w:t>were in the football field rain or shine – and we girls were their unofficial supporters club</w:t>
      </w:r>
      <w:r w:rsidRPr="00AC0FED">
        <w:rPr>
          <w:rFonts w:ascii="Times New Roman" w:eastAsia="Calibri" w:hAnsi="Times New Roman" w:cs="Times New Roman"/>
          <w:sz w:val="24"/>
          <w:szCs w:val="24"/>
          <w:lang w:val="en-US" w:eastAsia="en-US"/>
        </w:rPr>
        <w:t>” (p. 48).</w:t>
      </w:r>
    </w:p>
    <w:p w:rsidR="00633F84" w:rsidRPr="00AC0FED" w:rsidRDefault="00AC0FED" w:rsidP="0084102F">
      <w:pPr>
        <w:pStyle w:val="ListParagraph"/>
        <w:numPr>
          <w:ilvl w:val="0"/>
          <w:numId w:val="2"/>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w:t>
      </w:r>
      <w:r w:rsidRPr="00A15CB3">
        <w:rPr>
          <w:rFonts w:ascii="Times New Roman" w:hAnsi="Times New Roman" w:cs="Times New Roman"/>
          <w:i/>
          <w:sz w:val="24"/>
          <w:szCs w:val="24"/>
        </w:rPr>
        <w:t>Who told you boys and girls can be friends?</w:t>
      </w:r>
      <w:r w:rsidRPr="00AC0FED">
        <w:rPr>
          <w:rFonts w:ascii="Times New Roman" w:hAnsi="Times New Roman" w:cs="Times New Roman"/>
          <w:sz w:val="24"/>
          <w:szCs w:val="24"/>
        </w:rPr>
        <w:t>” (p. 61).</w:t>
      </w:r>
    </w:p>
    <w:p w:rsidR="00633F84" w:rsidRPr="00AC0FED" w:rsidRDefault="00AC0FED" w:rsidP="0084102F">
      <w:pPr>
        <w:pStyle w:val="ListParagraph"/>
        <w:numPr>
          <w:ilvl w:val="0"/>
          <w:numId w:val="2"/>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w:t>
      </w:r>
      <w:proofErr w:type="spellStart"/>
      <w:r w:rsidRPr="00A15CB3">
        <w:rPr>
          <w:rFonts w:ascii="Times New Roman" w:hAnsi="Times New Roman" w:cs="Times New Roman"/>
          <w:i/>
          <w:sz w:val="24"/>
          <w:szCs w:val="24"/>
        </w:rPr>
        <w:t>Kachi</w:t>
      </w:r>
      <w:proofErr w:type="spellEnd"/>
      <w:r w:rsidRPr="00A15CB3">
        <w:rPr>
          <w:rFonts w:ascii="Times New Roman" w:hAnsi="Times New Roman" w:cs="Times New Roman"/>
          <w:i/>
          <w:sz w:val="24"/>
          <w:szCs w:val="24"/>
        </w:rPr>
        <w:t xml:space="preserve"> sat with the boys. I sat with the girls”</w:t>
      </w:r>
      <w:r w:rsidRPr="00AC0FED">
        <w:rPr>
          <w:rFonts w:ascii="Times New Roman" w:hAnsi="Times New Roman" w:cs="Times New Roman"/>
          <w:sz w:val="24"/>
          <w:szCs w:val="24"/>
        </w:rPr>
        <w:t xml:space="preserve"> (p. 49).</w:t>
      </w:r>
    </w:p>
    <w:p w:rsidR="00633F84" w:rsidRPr="00AC0FED" w:rsidRDefault="00AC0FED" w:rsidP="0084102F">
      <w:pPr>
        <w:pStyle w:val="ListParagraph"/>
        <w:numPr>
          <w:ilvl w:val="0"/>
          <w:numId w:val="2"/>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w:t>
      </w:r>
      <w:r w:rsidRPr="00A15CB3">
        <w:rPr>
          <w:rFonts w:ascii="Times New Roman" w:hAnsi="Times New Roman" w:cs="Times New Roman"/>
          <w:i/>
          <w:sz w:val="24"/>
          <w:szCs w:val="24"/>
        </w:rPr>
        <w:t>A good girl does not let the whole stre</w:t>
      </w:r>
      <w:r w:rsidR="005A0262" w:rsidRPr="00A15CB3">
        <w:rPr>
          <w:rFonts w:ascii="Times New Roman" w:hAnsi="Times New Roman" w:cs="Times New Roman"/>
          <w:i/>
          <w:sz w:val="24"/>
          <w:szCs w:val="24"/>
        </w:rPr>
        <w:t xml:space="preserve">et see her walking and talking </w:t>
      </w:r>
      <w:r w:rsidRPr="00A15CB3">
        <w:rPr>
          <w:rFonts w:ascii="Times New Roman" w:hAnsi="Times New Roman" w:cs="Times New Roman"/>
          <w:i/>
          <w:sz w:val="24"/>
          <w:szCs w:val="24"/>
        </w:rPr>
        <w:t>with boys</w:t>
      </w:r>
      <w:r w:rsidRPr="00AC0FED">
        <w:rPr>
          <w:rFonts w:ascii="Times New Roman" w:hAnsi="Times New Roman" w:cs="Times New Roman"/>
          <w:sz w:val="24"/>
          <w:szCs w:val="24"/>
        </w:rPr>
        <w:t>” (p. 62).</w:t>
      </w:r>
    </w:p>
    <w:p w:rsidR="00633F84" w:rsidRPr="00AC0FED" w:rsidRDefault="00AC0FED" w:rsidP="0084102F">
      <w:pPr>
        <w:pStyle w:val="ListParagraph"/>
        <w:numPr>
          <w:ilvl w:val="0"/>
          <w:numId w:val="2"/>
        </w:num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“This </w:t>
      </w:r>
      <w:r w:rsidRPr="00A15CB3">
        <w:rPr>
          <w:rFonts w:ascii="Times New Roman" w:hAnsi="Times New Roman" w:cs="Times New Roman"/>
          <w:i/>
          <w:sz w:val="24"/>
          <w:szCs w:val="24"/>
        </w:rPr>
        <w:t>is what happens when you let a boy ruin you</w:t>
      </w:r>
      <w:r w:rsidRPr="00AC0FED">
        <w:rPr>
          <w:rFonts w:ascii="Times New Roman" w:hAnsi="Times New Roman" w:cs="Times New Roman"/>
          <w:sz w:val="24"/>
          <w:szCs w:val="24"/>
        </w:rPr>
        <w:t>”</w:t>
      </w:r>
      <w:r w:rsidR="00A15CB3">
        <w:rPr>
          <w:rFonts w:ascii="Times New Roman" w:hAnsi="Times New Roman" w:cs="Times New Roman"/>
          <w:sz w:val="24"/>
          <w:szCs w:val="24"/>
        </w:rPr>
        <w:t xml:space="preserve"> </w:t>
      </w:r>
      <w:r w:rsidR="0001690A">
        <w:rPr>
          <w:rFonts w:ascii="Times New Roman" w:hAnsi="Times New Roman" w:cs="Times New Roman"/>
          <w:sz w:val="24"/>
          <w:szCs w:val="24"/>
        </w:rPr>
        <w:t>(p.62)</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 These ideologies extend to limiting the association of a girl child, while not necessarily talking about that of the boy: sentence (</w:t>
      </w:r>
      <w:r w:rsidRPr="00AC0FED">
        <w:rPr>
          <w:rFonts w:ascii="Times New Roman" w:hAnsi="Times New Roman" w:cs="Times New Roman"/>
          <w:b/>
          <w:sz w:val="24"/>
          <w:szCs w:val="24"/>
        </w:rPr>
        <w:t>XVIII</w:t>
      </w:r>
      <w:r w:rsidRPr="00AC0FED">
        <w:rPr>
          <w:rFonts w:ascii="Times New Roman" w:hAnsi="Times New Roman" w:cs="Times New Roman"/>
          <w:sz w:val="24"/>
          <w:szCs w:val="24"/>
        </w:rPr>
        <w:t xml:space="preserve">).  This sentence shows </w:t>
      </w:r>
      <w:r w:rsidR="005A0262" w:rsidRPr="00AC0FED">
        <w:rPr>
          <w:rFonts w:ascii="Times New Roman" w:hAnsi="Times New Roman" w:cs="Times New Roman"/>
          <w:sz w:val="24"/>
          <w:szCs w:val="24"/>
        </w:rPr>
        <w:t>discrimination</w:t>
      </w:r>
      <w:r w:rsidRPr="00AC0FED">
        <w:rPr>
          <w:rFonts w:ascii="Times New Roman" w:hAnsi="Times New Roman" w:cs="Times New Roman"/>
          <w:sz w:val="24"/>
          <w:szCs w:val="24"/>
        </w:rPr>
        <w:t xml:space="preserve"> in instances of accusation. The 'girl' is the one who the socially chastised when both sexes are seen together.</w:t>
      </w:r>
    </w:p>
    <w:p w:rsidR="00633F84" w:rsidRPr="00AC0FED" w:rsidRDefault="00AC0FED" w:rsidP="0001690A">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 In sentence (</w:t>
      </w:r>
      <w:r w:rsidRPr="00AC0FED">
        <w:rPr>
          <w:rFonts w:ascii="Times New Roman" w:hAnsi="Times New Roman" w:cs="Times New Roman"/>
          <w:b/>
          <w:sz w:val="24"/>
          <w:szCs w:val="24"/>
        </w:rPr>
        <w:t>XIX</w:t>
      </w:r>
      <w:r w:rsidRPr="00AC0FED">
        <w:rPr>
          <w:rFonts w:ascii="Times New Roman" w:hAnsi="Times New Roman" w:cs="Times New Roman"/>
          <w:sz w:val="24"/>
          <w:szCs w:val="24"/>
        </w:rPr>
        <w:t>), is another instance of accusation. One peculiarity seen in (</w:t>
      </w:r>
      <w:r w:rsidRPr="00AC0FED">
        <w:rPr>
          <w:rFonts w:ascii="Times New Roman" w:hAnsi="Times New Roman" w:cs="Times New Roman"/>
          <w:b/>
          <w:sz w:val="24"/>
          <w:szCs w:val="24"/>
        </w:rPr>
        <w:t>XVIII</w:t>
      </w:r>
      <w:r w:rsidRPr="00AC0FED">
        <w:rPr>
          <w:rFonts w:ascii="Times New Roman" w:hAnsi="Times New Roman" w:cs="Times New Roman"/>
          <w:sz w:val="24"/>
          <w:szCs w:val="24"/>
        </w:rPr>
        <w:t>) and (</w:t>
      </w:r>
      <w:r w:rsidRPr="00AC0FED">
        <w:rPr>
          <w:rFonts w:ascii="Times New Roman" w:hAnsi="Times New Roman" w:cs="Times New Roman"/>
          <w:b/>
          <w:sz w:val="24"/>
          <w:szCs w:val="24"/>
        </w:rPr>
        <w:t>XIX</w:t>
      </w:r>
      <w:r w:rsidRPr="00AC0FED">
        <w:rPr>
          <w:rFonts w:ascii="Times New Roman" w:hAnsi="Times New Roman" w:cs="Times New Roman"/>
          <w:sz w:val="24"/>
          <w:szCs w:val="24"/>
        </w:rPr>
        <w:t xml:space="preserve">) is the lexical item </w:t>
      </w:r>
      <w:r w:rsidRPr="00AC0FED">
        <w:rPr>
          <w:rFonts w:ascii="Times New Roman" w:hAnsi="Times New Roman" w:cs="Times New Roman"/>
          <w:sz w:val="24"/>
          <w:szCs w:val="24"/>
          <w:u w:val="single"/>
        </w:rPr>
        <w:t>'let'</w:t>
      </w:r>
      <w:r w:rsidRPr="00AC0FED">
        <w:rPr>
          <w:rFonts w:ascii="Times New Roman" w:hAnsi="Times New Roman" w:cs="Times New Roman"/>
          <w:sz w:val="24"/>
          <w:szCs w:val="24"/>
        </w:rPr>
        <w:t xml:space="preserve"> which indicate transitivity. In </w:t>
      </w:r>
      <w:r w:rsidRPr="00AC0FED">
        <w:rPr>
          <w:rFonts w:ascii="Times New Roman" w:hAnsi="Times New Roman" w:cs="Times New Roman"/>
          <w:b/>
          <w:sz w:val="24"/>
          <w:szCs w:val="24"/>
        </w:rPr>
        <w:t>XVIII,</w:t>
      </w:r>
      <w:r w:rsidRPr="00AC0FED">
        <w:rPr>
          <w:rFonts w:ascii="Times New Roman" w:hAnsi="Times New Roman" w:cs="Times New Roman"/>
          <w:sz w:val="24"/>
          <w:szCs w:val="24"/>
        </w:rPr>
        <w:t xml:space="preserve"> the female (who is really just one of the participants is identified as </w:t>
      </w:r>
      <w:r w:rsidRPr="00AC0FED">
        <w:rPr>
          <w:rFonts w:ascii="Times New Roman" w:hAnsi="Times New Roman" w:cs="Times New Roman"/>
          <w:i/>
          <w:sz w:val="24"/>
          <w:szCs w:val="24"/>
        </w:rPr>
        <w:t>allowing</w:t>
      </w:r>
      <w:r w:rsidRPr="00AC0FED">
        <w:rPr>
          <w:rFonts w:ascii="Times New Roman" w:hAnsi="Times New Roman" w:cs="Times New Roman"/>
          <w:sz w:val="24"/>
          <w:szCs w:val="24"/>
        </w:rPr>
        <w:t xml:space="preserve"> the action being done 'to' her, rather </w:t>
      </w:r>
      <w:proofErr w:type="spellStart"/>
      <w:r w:rsidRPr="00AC0FED">
        <w:rPr>
          <w:rFonts w:ascii="Times New Roman" w:hAnsi="Times New Roman" w:cs="Times New Roman"/>
          <w:sz w:val="24"/>
          <w:szCs w:val="24"/>
        </w:rPr>
        <w:t>then</w:t>
      </w:r>
      <w:proofErr w:type="spellEnd"/>
      <w:r w:rsidRPr="00AC0FED">
        <w:rPr>
          <w:rFonts w:ascii="Times New Roman" w:hAnsi="Times New Roman" w:cs="Times New Roman"/>
          <w:sz w:val="24"/>
          <w:szCs w:val="24"/>
        </w:rPr>
        <w:t xml:space="preserve"> 'with' her</w:t>
      </w:r>
      <w:proofErr w:type="gramStart"/>
      <w:r w:rsidRPr="00AC0FED">
        <w:rPr>
          <w:rFonts w:ascii="Times New Roman" w:hAnsi="Times New Roman" w:cs="Times New Roman"/>
          <w:sz w:val="24"/>
          <w:szCs w:val="24"/>
        </w:rPr>
        <w:t>) .</w:t>
      </w:r>
      <w:proofErr w:type="gramEnd"/>
      <w:r w:rsidRPr="00AC0FED">
        <w:rPr>
          <w:rFonts w:ascii="Times New Roman" w:hAnsi="Times New Roman" w:cs="Times New Roman"/>
          <w:sz w:val="24"/>
          <w:szCs w:val="24"/>
        </w:rPr>
        <w:t xml:space="preserve"> However, IN </w:t>
      </w:r>
      <w:r w:rsidRPr="00AC0FED">
        <w:rPr>
          <w:rFonts w:ascii="Times New Roman" w:hAnsi="Times New Roman" w:cs="Times New Roman"/>
          <w:b/>
          <w:sz w:val="24"/>
          <w:szCs w:val="24"/>
        </w:rPr>
        <w:t>XIX</w:t>
      </w:r>
      <w:r w:rsidRPr="00AC0FED">
        <w:rPr>
          <w:rFonts w:ascii="Times New Roman" w:hAnsi="Times New Roman" w:cs="Times New Roman"/>
          <w:sz w:val="24"/>
          <w:szCs w:val="24"/>
        </w:rPr>
        <w:t xml:space="preserve">, it should be noted that the person who is referred to was </w:t>
      </w:r>
      <w:proofErr w:type="gramStart"/>
      <w:r w:rsidRPr="00AC0FED">
        <w:rPr>
          <w:rFonts w:ascii="Times New Roman" w:hAnsi="Times New Roman" w:cs="Times New Roman"/>
          <w:sz w:val="24"/>
          <w:szCs w:val="24"/>
        </w:rPr>
        <w:t>raped,</w:t>
      </w:r>
      <w:proofErr w:type="gramEnd"/>
      <w:r w:rsidRPr="00AC0FED">
        <w:rPr>
          <w:rFonts w:ascii="Times New Roman" w:hAnsi="Times New Roman" w:cs="Times New Roman"/>
          <w:sz w:val="24"/>
          <w:szCs w:val="24"/>
        </w:rPr>
        <w:t xml:space="preserve"> hence, she neither allowed nor participated in initiating the action. </w:t>
      </w:r>
    </w:p>
    <w:p w:rsidR="00633F84" w:rsidRPr="00AC0FED" w:rsidRDefault="00AC0FED" w:rsidP="00151FD6">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lastRenderedPageBreak/>
        <w:t xml:space="preserve">Another sexist ideology is also evident in sentence </w:t>
      </w:r>
      <w:r w:rsidRPr="00AC0FED">
        <w:rPr>
          <w:rFonts w:ascii="Times New Roman" w:hAnsi="Times New Roman" w:cs="Times New Roman"/>
          <w:b/>
          <w:sz w:val="24"/>
          <w:szCs w:val="24"/>
        </w:rPr>
        <w:t xml:space="preserve">XVI, </w:t>
      </w:r>
      <w:r w:rsidRPr="00AC0FED">
        <w:rPr>
          <w:rFonts w:ascii="Times New Roman" w:hAnsi="Times New Roman" w:cs="Times New Roman"/>
          <w:sz w:val="24"/>
          <w:szCs w:val="24"/>
        </w:rPr>
        <w:t xml:space="preserve">where the older generation begins to inculcate the ideology of </w:t>
      </w:r>
      <w:r w:rsidRPr="00AC0FED">
        <w:rPr>
          <w:rFonts w:ascii="Times New Roman" w:hAnsi="Times New Roman" w:cs="Times New Roman"/>
          <w:i/>
          <w:sz w:val="24"/>
          <w:szCs w:val="24"/>
        </w:rPr>
        <w:t>sex-sect</w:t>
      </w:r>
      <w:r w:rsidRPr="00AC0FED">
        <w:rPr>
          <w:rFonts w:ascii="Times New Roman" w:hAnsi="Times New Roman" w:cs="Times New Roman"/>
          <w:sz w:val="24"/>
          <w:szCs w:val="24"/>
        </w:rPr>
        <w:t xml:space="preserve"> into the minds of the younger generation. This younger generation, then, begin to see something 'wrong' in mixed-sex association sentences. The same is present in </w:t>
      </w:r>
      <w:r w:rsidRPr="00AC0FED">
        <w:rPr>
          <w:rFonts w:ascii="Times New Roman" w:hAnsi="Times New Roman" w:cs="Times New Roman"/>
          <w:b/>
          <w:sz w:val="24"/>
          <w:szCs w:val="24"/>
        </w:rPr>
        <w:t>XV</w:t>
      </w:r>
      <w:r w:rsidRPr="00AC0FED">
        <w:rPr>
          <w:rFonts w:ascii="Times New Roman" w:hAnsi="Times New Roman" w:cs="Times New Roman"/>
          <w:sz w:val="24"/>
          <w:szCs w:val="24"/>
        </w:rPr>
        <w:t xml:space="preserve"> and </w:t>
      </w:r>
      <w:r w:rsidRPr="00AC0FED">
        <w:rPr>
          <w:rFonts w:ascii="Times New Roman" w:hAnsi="Times New Roman" w:cs="Times New Roman"/>
          <w:b/>
          <w:sz w:val="24"/>
          <w:szCs w:val="24"/>
        </w:rPr>
        <w:t xml:space="preserve">XVII. </w:t>
      </w:r>
    </w:p>
    <w:p w:rsidR="00633F84" w:rsidRPr="00AC0FED" w:rsidRDefault="00AC0FED" w:rsidP="001D0138">
      <w:pPr>
        <w:pStyle w:val="ListParagraph"/>
        <w:numPr>
          <w:ilvl w:val="2"/>
          <w:numId w:val="45"/>
        </w:numPr>
        <w:spacing w:line="480" w:lineRule="auto"/>
        <w:ind w:left="1440"/>
        <w:jc w:val="both"/>
        <w:rPr>
          <w:rFonts w:ascii="Times New Roman" w:hAnsi="Times New Roman" w:cs="Times New Roman"/>
          <w:b/>
          <w:sz w:val="24"/>
          <w:szCs w:val="24"/>
        </w:rPr>
      </w:pPr>
      <w:r w:rsidRPr="00AC0FED">
        <w:rPr>
          <w:rFonts w:ascii="Times New Roman" w:hAnsi="Times New Roman" w:cs="Times New Roman"/>
          <w:b/>
          <w:sz w:val="24"/>
          <w:szCs w:val="24"/>
        </w:rPr>
        <w:t>Discourse Analysis</w:t>
      </w:r>
    </w:p>
    <w:p w:rsidR="00633F84" w:rsidRPr="00AC0FED" w:rsidRDefault="00AC0FED" w:rsidP="0084102F">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 This analysis focuses on Mummy, a female character who is typically mentally sexist-even to herself and other females. She does not notice this sexism, however, and it is revealed in </w:t>
      </w:r>
      <w:proofErr w:type="gramStart"/>
      <w:r w:rsidRPr="00AC0FED">
        <w:rPr>
          <w:rFonts w:ascii="Times New Roman" w:hAnsi="Times New Roman" w:cs="Times New Roman"/>
          <w:sz w:val="24"/>
          <w:szCs w:val="24"/>
        </w:rPr>
        <w:t>her</w:t>
      </w:r>
      <w:r w:rsidR="00151FD6">
        <w:rPr>
          <w:rFonts w:ascii="Times New Roman" w:hAnsi="Times New Roman" w:cs="Times New Roman"/>
          <w:sz w:val="24"/>
          <w:szCs w:val="24"/>
        </w:rPr>
        <w:t xml:space="preserve">  </w:t>
      </w:r>
      <w:r w:rsidRPr="00AC0FED">
        <w:rPr>
          <w:rFonts w:ascii="Times New Roman" w:hAnsi="Times New Roman" w:cs="Times New Roman"/>
          <w:sz w:val="24"/>
          <w:szCs w:val="24"/>
        </w:rPr>
        <w:t>off</w:t>
      </w:r>
      <w:proofErr w:type="gramEnd"/>
      <w:r w:rsidRPr="00AC0FED">
        <w:rPr>
          <w:rFonts w:ascii="Times New Roman" w:hAnsi="Times New Roman" w:cs="Times New Roman"/>
          <w:sz w:val="24"/>
          <w:szCs w:val="24"/>
        </w:rPr>
        <w:t>-handed, impulsive reactions and actions. A study of this character reveals that she has allowed herself to be shaped by societal, cultural, and individual sexism.</w:t>
      </w:r>
      <w:r w:rsidR="00151FD6">
        <w:rPr>
          <w:rFonts w:ascii="Times New Roman" w:hAnsi="Times New Roman" w:cs="Times New Roman"/>
          <w:sz w:val="24"/>
          <w:szCs w:val="24"/>
        </w:rPr>
        <w:t xml:space="preserve"> </w:t>
      </w:r>
      <w:r w:rsidRPr="00AC0FED">
        <w:rPr>
          <w:rFonts w:ascii="Times New Roman" w:hAnsi="Times New Roman" w:cs="Times New Roman"/>
          <w:sz w:val="24"/>
          <w:szCs w:val="24"/>
        </w:rPr>
        <w:t>Some excerpts from the text have been drawn to present this:</w:t>
      </w:r>
    </w:p>
    <w:p w:rsidR="00633F84" w:rsidRPr="00AC0FED" w:rsidRDefault="00AC0FED" w:rsidP="0084102F">
      <w:pPr>
        <w:spacing w:line="480" w:lineRule="auto"/>
        <w:jc w:val="both"/>
        <w:rPr>
          <w:rFonts w:ascii="Times New Roman" w:hAnsi="Times New Roman" w:cs="Times New Roman"/>
          <w:b/>
          <w:sz w:val="24"/>
          <w:szCs w:val="24"/>
        </w:rPr>
      </w:pPr>
      <w:r w:rsidRPr="00AC0FED">
        <w:rPr>
          <w:rFonts w:ascii="Times New Roman" w:hAnsi="Times New Roman" w:cs="Times New Roman"/>
          <w:b/>
          <w:sz w:val="24"/>
          <w:szCs w:val="24"/>
        </w:rPr>
        <w:t>Excerpt 1</w:t>
      </w:r>
    </w:p>
    <w:p w:rsidR="00633F84" w:rsidRPr="00AC0FED" w:rsidRDefault="00AC0FED" w:rsidP="0084102F">
      <w:pPr>
        <w:spacing w:line="480" w:lineRule="auto"/>
        <w:jc w:val="both"/>
        <w:rPr>
          <w:rFonts w:ascii="Times New Roman" w:hAnsi="Times New Roman" w:cs="Times New Roman"/>
          <w:i/>
          <w:iCs/>
          <w:sz w:val="24"/>
          <w:szCs w:val="24"/>
        </w:rPr>
      </w:pPr>
      <w:r w:rsidRPr="00AC0FED">
        <w:rPr>
          <w:rFonts w:ascii="Times New Roman" w:hAnsi="Times New Roman" w:cs="Times New Roman"/>
          <w:sz w:val="24"/>
          <w:szCs w:val="24"/>
        </w:rPr>
        <w:t>"</w:t>
      </w:r>
      <w:r w:rsidRPr="00AC0FED">
        <w:rPr>
          <w:rFonts w:ascii="Times New Roman" w:hAnsi="Times New Roman" w:cs="Times New Roman"/>
          <w:i/>
          <w:iCs/>
          <w:sz w:val="24"/>
          <w:szCs w:val="24"/>
        </w:rPr>
        <w:t xml:space="preserve">Mummy got up from her chair and knelt in front of </w:t>
      </w:r>
      <w:proofErr w:type="spellStart"/>
      <w:r w:rsidRPr="00AC0FED">
        <w:rPr>
          <w:rFonts w:ascii="Times New Roman" w:hAnsi="Times New Roman" w:cs="Times New Roman"/>
          <w:i/>
          <w:iCs/>
          <w:sz w:val="24"/>
          <w:szCs w:val="24"/>
        </w:rPr>
        <w:t>Iya</w:t>
      </w:r>
      <w:proofErr w:type="spellEnd"/>
      <w:r w:rsidRPr="00AC0FED">
        <w:rPr>
          <w:rFonts w:ascii="Times New Roman" w:hAnsi="Times New Roman" w:cs="Times New Roman"/>
          <w:i/>
          <w:iCs/>
          <w:sz w:val="24"/>
          <w:szCs w:val="24"/>
        </w:rPr>
        <w:t xml:space="preserve"> </w:t>
      </w:r>
      <w:proofErr w:type="spellStart"/>
      <w:r w:rsidRPr="00AC0FED">
        <w:rPr>
          <w:rFonts w:ascii="Times New Roman" w:hAnsi="Times New Roman" w:cs="Times New Roman"/>
          <w:i/>
          <w:iCs/>
          <w:sz w:val="24"/>
          <w:szCs w:val="24"/>
        </w:rPr>
        <w:t>Agba</w:t>
      </w:r>
      <w:proofErr w:type="spellEnd"/>
      <w:r w:rsidRPr="00AC0FED">
        <w:rPr>
          <w:rFonts w:ascii="Times New Roman" w:hAnsi="Times New Roman" w:cs="Times New Roman"/>
          <w:i/>
          <w:iCs/>
          <w:sz w:val="24"/>
          <w:szCs w:val="24"/>
        </w:rPr>
        <w:t xml:space="preserve"> on the thinning Brown carpet. She clasped her hands behind her back and hung her head low. She raised her head</w:t>
      </w:r>
      <w:r w:rsidR="00151FD6">
        <w:rPr>
          <w:rFonts w:ascii="Times New Roman" w:hAnsi="Times New Roman" w:cs="Times New Roman"/>
          <w:i/>
          <w:iCs/>
          <w:sz w:val="24"/>
          <w:szCs w:val="24"/>
        </w:rPr>
        <w:t xml:space="preserve"> and I saw tears running down h</w:t>
      </w:r>
      <w:r w:rsidR="00806D6B">
        <w:rPr>
          <w:rFonts w:ascii="Times New Roman" w:hAnsi="Times New Roman" w:cs="Times New Roman"/>
          <w:i/>
          <w:iCs/>
          <w:sz w:val="24"/>
          <w:szCs w:val="24"/>
        </w:rPr>
        <w:t>e</w:t>
      </w:r>
      <w:r w:rsidRPr="00AC0FED">
        <w:rPr>
          <w:rFonts w:ascii="Times New Roman" w:hAnsi="Times New Roman" w:cs="Times New Roman"/>
          <w:i/>
          <w:iCs/>
          <w:sz w:val="24"/>
          <w:szCs w:val="24"/>
        </w:rPr>
        <w:t xml:space="preserve">r face.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i/>
          <w:iCs/>
          <w:sz w:val="24"/>
          <w:szCs w:val="24"/>
        </w:rPr>
        <w:t xml:space="preserve">... But </w:t>
      </w:r>
      <w:proofErr w:type="spellStart"/>
      <w:r w:rsidRPr="00AC0FED">
        <w:rPr>
          <w:rFonts w:ascii="Times New Roman" w:hAnsi="Times New Roman" w:cs="Times New Roman"/>
          <w:i/>
          <w:iCs/>
          <w:sz w:val="24"/>
          <w:szCs w:val="24"/>
        </w:rPr>
        <w:t>Iya</w:t>
      </w:r>
      <w:proofErr w:type="spellEnd"/>
      <w:r w:rsidRPr="00AC0FED">
        <w:rPr>
          <w:rFonts w:ascii="Times New Roman" w:hAnsi="Times New Roman" w:cs="Times New Roman"/>
          <w:i/>
          <w:iCs/>
          <w:sz w:val="24"/>
          <w:szCs w:val="24"/>
        </w:rPr>
        <w:t xml:space="preserve"> </w:t>
      </w:r>
      <w:proofErr w:type="spellStart"/>
      <w:r w:rsidRPr="00AC0FED">
        <w:rPr>
          <w:rFonts w:ascii="Times New Roman" w:hAnsi="Times New Roman" w:cs="Times New Roman"/>
          <w:i/>
          <w:iCs/>
          <w:sz w:val="24"/>
          <w:szCs w:val="24"/>
        </w:rPr>
        <w:t>Agba</w:t>
      </w:r>
      <w:proofErr w:type="spellEnd"/>
      <w:r w:rsidRPr="00AC0FED">
        <w:rPr>
          <w:rFonts w:ascii="Times New Roman" w:hAnsi="Times New Roman" w:cs="Times New Roman"/>
          <w:i/>
          <w:iCs/>
          <w:sz w:val="24"/>
          <w:szCs w:val="24"/>
        </w:rPr>
        <w:t xml:space="preserve"> ignored the outstretched hands, she continued to scold mummy as if she were a little child. The furrows on her forehead deepened as her croaky voice shook. "</w:t>
      </w:r>
      <w:proofErr w:type="spellStart"/>
      <w:r w:rsidRPr="00AC0FED">
        <w:rPr>
          <w:rFonts w:ascii="Times New Roman" w:hAnsi="Times New Roman" w:cs="Times New Roman"/>
          <w:i/>
          <w:iCs/>
          <w:sz w:val="24"/>
          <w:szCs w:val="24"/>
        </w:rPr>
        <w:t>Bisoye</w:t>
      </w:r>
      <w:proofErr w:type="spellEnd"/>
      <w:r w:rsidRPr="00AC0FED">
        <w:rPr>
          <w:rFonts w:ascii="Times New Roman" w:hAnsi="Times New Roman" w:cs="Times New Roman"/>
          <w:i/>
          <w:iCs/>
          <w:sz w:val="24"/>
          <w:szCs w:val="24"/>
        </w:rPr>
        <w:t>, did I not warn you? Did I not warn you that those mischievous evil spirit walk about ay noontime,</w:t>
      </w:r>
      <w:r w:rsidR="00151FD6">
        <w:rPr>
          <w:rFonts w:ascii="Times New Roman" w:hAnsi="Times New Roman" w:cs="Times New Roman"/>
          <w:i/>
          <w:iCs/>
          <w:sz w:val="24"/>
          <w:szCs w:val="24"/>
        </w:rPr>
        <w:t xml:space="preserve"> </w:t>
      </w:r>
      <w:r w:rsidRPr="00AC0FED">
        <w:rPr>
          <w:rFonts w:ascii="Times New Roman" w:hAnsi="Times New Roman" w:cs="Times New Roman"/>
          <w:i/>
          <w:iCs/>
          <w:sz w:val="24"/>
          <w:szCs w:val="24"/>
        </w:rPr>
        <w:t>looking for a human body to occupy? Now,</w:t>
      </w:r>
      <w:r w:rsidR="00151FD6">
        <w:rPr>
          <w:rFonts w:ascii="Times New Roman" w:hAnsi="Times New Roman" w:cs="Times New Roman"/>
          <w:i/>
          <w:iCs/>
          <w:sz w:val="24"/>
          <w:szCs w:val="24"/>
        </w:rPr>
        <w:t xml:space="preserve"> </w:t>
      </w:r>
      <w:r w:rsidRPr="00AC0FED">
        <w:rPr>
          <w:rFonts w:ascii="Times New Roman" w:hAnsi="Times New Roman" w:cs="Times New Roman"/>
          <w:i/>
          <w:iCs/>
          <w:sz w:val="24"/>
          <w:szCs w:val="24"/>
        </w:rPr>
        <w:t xml:space="preserve">see what you have caused!"  </w:t>
      </w:r>
      <w:r w:rsidRPr="00AC0FED">
        <w:rPr>
          <w:rFonts w:ascii="Times New Roman" w:hAnsi="Times New Roman" w:cs="Times New Roman"/>
          <w:sz w:val="24"/>
          <w:szCs w:val="24"/>
        </w:rPr>
        <w:t>(p. 5).</w:t>
      </w:r>
    </w:p>
    <w:p w:rsidR="00633F84" w:rsidRPr="00AC0FED" w:rsidRDefault="00AC0FED" w:rsidP="0084102F">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Ideology, it should be said again could be affirmed, negotiated, or resisted. An individual will do either of this three and it will be evident in his/her actions, or use of language. It is observed here that Mummy has allowed sexist beliefs to hold her responsible for many things </w:t>
      </w:r>
      <w:r w:rsidRPr="00AC0FED">
        <w:rPr>
          <w:rFonts w:ascii="Times New Roman" w:hAnsi="Times New Roman" w:cs="Times New Roman"/>
          <w:sz w:val="24"/>
          <w:szCs w:val="24"/>
        </w:rPr>
        <w:lastRenderedPageBreak/>
        <w:t>that are of natural cause. In another instance and some cultures, when a couple is barren, the woman is usually tagged as the ‘</w:t>
      </w:r>
      <w:r w:rsidRPr="00AC0FED">
        <w:rPr>
          <w:rFonts w:ascii="Times New Roman" w:hAnsi="Times New Roman" w:cs="Times New Roman"/>
          <w:sz w:val="24"/>
          <w:szCs w:val="24"/>
          <w:u w:val="single"/>
        </w:rPr>
        <w:t>barren’</w:t>
      </w:r>
      <w:r w:rsidRPr="00AC0FED">
        <w:rPr>
          <w:rFonts w:ascii="Times New Roman" w:hAnsi="Times New Roman" w:cs="Times New Roman"/>
          <w:sz w:val="24"/>
          <w:szCs w:val="24"/>
        </w:rPr>
        <w:t xml:space="preserve"> one. In fact, the lexical item barren has females’ as it the one who is susceptible to being in that state. Other lexical item such as ‘</w:t>
      </w:r>
      <w:r w:rsidRPr="00AC0FED">
        <w:rPr>
          <w:rFonts w:ascii="Times New Roman" w:hAnsi="Times New Roman" w:cs="Times New Roman"/>
          <w:sz w:val="24"/>
          <w:szCs w:val="24"/>
          <w:u w:val="single"/>
        </w:rPr>
        <w:t>infertile’</w:t>
      </w:r>
      <w:r w:rsidRPr="00AC0FED">
        <w:rPr>
          <w:rFonts w:ascii="Times New Roman" w:hAnsi="Times New Roman" w:cs="Times New Roman"/>
          <w:sz w:val="24"/>
          <w:szCs w:val="24"/>
        </w:rPr>
        <w:t xml:space="preserve"> includes both males and females. There is no lexical item that tells a ‘barren man’. It should be noted, however, that sexist ideologies are alleviated due to cultural contact, exposure, education, and so on; therefore, the  exposed society know well to resist or negotiate this sexist claim. It is the unexposed society that will affirm this sexist claim. This sexist act is also present in the household where certain subordinate roles have been assigned to women while the men have the authoritarian role as discussed above. In the Excerpt 1, Mummy is shaped from varieties of sexist ideology she begs and </w:t>
      </w:r>
      <w:proofErr w:type="spellStart"/>
      <w:r w:rsidRPr="00AC0FED">
        <w:rPr>
          <w:rFonts w:ascii="Times New Roman" w:hAnsi="Times New Roman" w:cs="Times New Roman"/>
          <w:sz w:val="24"/>
          <w:szCs w:val="24"/>
        </w:rPr>
        <w:t>apologises</w:t>
      </w:r>
      <w:proofErr w:type="spellEnd"/>
      <w:r w:rsidRPr="00AC0FED">
        <w:rPr>
          <w:rFonts w:ascii="Times New Roman" w:hAnsi="Times New Roman" w:cs="Times New Roman"/>
          <w:sz w:val="24"/>
          <w:szCs w:val="24"/>
        </w:rPr>
        <w:t xml:space="preserve"> for what is beyond her control. This makes not only her accusers sexist, but also her. Mummy’s comparison to a ‘little child’ is a sexist metaphor that equates the woman to a child. It should be noted that the narrator her is a child, so we see an innocent observation of the sexist world to which she has been introduced. </w:t>
      </w:r>
    </w:p>
    <w:p w:rsidR="00633F84" w:rsidRPr="00AC0FED" w:rsidRDefault="00AC0FED" w:rsidP="0084102F">
      <w:pPr>
        <w:spacing w:line="480" w:lineRule="auto"/>
        <w:jc w:val="both"/>
        <w:rPr>
          <w:rFonts w:ascii="Times New Roman" w:hAnsi="Times New Roman" w:cs="Times New Roman"/>
          <w:b/>
          <w:sz w:val="24"/>
          <w:szCs w:val="24"/>
        </w:rPr>
      </w:pPr>
      <w:r w:rsidRPr="00AC0FED">
        <w:rPr>
          <w:rFonts w:ascii="Times New Roman" w:hAnsi="Times New Roman" w:cs="Times New Roman"/>
          <w:b/>
          <w:sz w:val="24"/>
          <w:szCs w:val="24"/>
        </w:rPr>
        <w:t>Excerpt 2</w:t>
      </w:r>
    </w:p>
    <w:p w:rsidR="00633F84" w:rsidRPr="00AC0FED" w:rsidRDefault="00AC0FED" w:rsidP="0084102F">
      <w:pPr>
        <w:spacing w:line="480" w:lineRule="auto"/>
        <w:jc w:val="both"/>
        <w:rPr>
          <w:rFonts w:ascii="Times New Roman" w:hAnsi="Times New Roman" w:cs="Times New Roman"/>
          <w:i/>
          <w:iCs/>
          <w:sz w:val="24"/>
          <w:szCs w:val="24"/>
        </w:rPr>
      </w:pPr>
      <w:r w:rsidRPr="00AC0FED">
        <w:rPr>
          <w:rFonts w:ascii="Times New Roman" w:hAnsi="Times New Roman" w:cs="Times New Roman"/>
          <w:sz w:val="24"/>
          <w:szCs w:val="24"/>
        </w:rPr>
        <w:t>"</w:t>
      </w:r>
      <w:r w:rsidRPr="00AC0FED">
        <w:rPr>
          <w:rFonts w:ascii="Times New Roman" w:hAnsi="Times New Roman" w:cs="Times New Roman"/>
          <w:i/>
          <w:iCs/>
          <w:sz w:val="24"/>
          <w:szCs w:val="24"/>
        </w:rPr>
        <w:t xml:space="preserve">Mummy never said anything when Bros T pulled </w:t>
      </w:r>
      <w:proofErr w:type="spellStart"/>
      <w:r w:rsidRPr="00AC0FED">
        <w:rPr>
          <w:rFonts w:ascii="Times New Roman" w:hAnsi="Times New Roman" w:cs="Times New Roman"/>
          <w:i/>
          <w:iCs/>
          <w:sz w:val="24"/>
          <w:szCs w:val="24"/>
        </w:rPr>
        <w:t>Eniayo</w:t>
      </w:r>
      <w:proofErr w:type="spellEnd"/>
      <w:r w:rsidRPr="00AC0FED">
        <w:rPr>
          <w:rFonts w:ascii="Times New Roman" w:hAnsi="Times New Roman" w:cs="Times New Roman"/>
          <w:i/>
          <w:iCs/>
          <w:sz w:val="24"/>
          <w:szCs w:val="24"/>
        </w:rPr>
        <w:t xml:space="preserve"> or me onto his lap, but one evening, Daddy walked in and saw Bros T playing with us. He stopped suddenly and looked strangely at me. Then he snapped, "</w:t>
      </w:r>
      <w:proofErr w:type="spellStart"/>
      <w:r w:rsidRPr="00AC0FED">
        <w:rPr>
          <w:rFonts w:ascii="Times New Roman" w:hAnsi="Times New Roman" w:cs="Times New Roman"/>
          <w:i/>
          <w:iCs/>
          <w:sz w:val="24"/>
          <w:szCs w:val="24"/>
        </w:rPr>
        <w:t>Morayo</w:t>
      </w:r>
      <w:proofErr w:type="spellEnd"/>
      <w:r w:rsidRPr="00AC0FED">
        <w:rPr>
          <w:rFonts w:ascii="Times New Roman" w:hAnsi="Times New Roman" w:cs="Times New Roman"/>
          <w:i/>
          <w:iCs/>
          <w:sz w:val="24"/>
          <w:szCs w:val="24"/>
        </w:rPr>
        <w:t xml:space="preserve">, are you not too old for this kind of behavior? Get off </w:t>
      </w:r>
      <w:proofErr w:type="spellStart"/>
      <w:r w:rsidRPr="00AC0FED">
        <w:rPr>
          <w:rFonts w:ascii="Times New Roman" w:hAnsi="Times New Roman" w:cs="Times New Roman"/>
          <w:i/>
          <w:iCs/>
          <w:sz w:val="24"/>
          <w:szCs w:val="24"/>
        </w:rPr>
        <w:t>Tayo</w:t>
      </w:r>
      <w:r w:rsidR="005A0262">
        <w:rPr>
          <w:rFonts w:ascii="Times New Roman" w:hAnsi="Times New Roman" w:cs="Times New Roman"/>
          <w:i/>
          <w:iCs/>
          <w:sz w:val="24"/>
          <w:szCs w:val="24"/>
        </w:rPr>
        <w:t>’</w:t>
      </w:r>
      <w:r w:rsidRPr="00AC0FED">
        <w:rPr>
          <w:rFonts w:ascii="Times New Roman" w:hAnsi="Times New Roman" w:cs="Times New Roman"/>
          <w:i/>
          <w:iCs/>
          <w:sz w:val="24"/>
          <w:szCs w:val="24"/>
        </w:rPr>
        <w:t>s</w:t>
      </w:r>
      <w:proofErr w:type="spellEnd"/>
      <w:r w:rsidRPr="00AC0FED">
        <w:rPr>
          <w:rFonts w:ascii="Times New Roman" w:hAnsi="Times New Roman" w:cs="Times New Roman"/>
          <w:i/>
          <w:iCs/>
          <w:sz w:val="24"/>
          <w:szCs w:val="24"/>
        </w:rPr>
        <w:t xml:space="preserve"> lap now."</w:t>
      </w:r>
    </w:p>
    <w:p w:rsidR="00633F84" w:rsidRPr="00AC0FED" w:rsidRDefault="00AC0FED" w:rsidP="0084102F">
      <w:pPr>
        <w:spacing w:line="480" w:lineRule="auto"/>
        <w:jc w:val="both"/>
        <w:rPr>
          <w:rFonts w:ascii="Times New Roman" w:hAnsi="Times New Roman" w:cs="Times New Roman"/>
          <w:i/>
          <w:iCs/>
          <w:sz w:val="24"/>
          <w:szCs w:val="24"/>
        </w:rPr>
      </w:pPr>
      <w:r w:rsidRPr="00AC0FED">
        <w:rPr>
          <w:rFonts w:ascii="Times New Roman" w:hAnsi="Times New Roman" w:cs="Times New Roman"/>
          <w:i/>
          <w:iCs/>
          <w:sz w:val="24"/>
          <w:szCs w:val="24"/>
        </w:rPr>
        <w:t xml:space="preserve"> Mummy had been present in the room all the while. She just looked up at Bros T and me and smiled. "Your father is right, </w:t>
      </w:r>
      <w:proofErr w:type="spellStart"/>
      <w:r w:rsidRPr="00AC0FED">
        <w:rPr>
          <w:rFonts w:ascii="Times New Roman" w:hAnsi="Times New Roman" w:cs="Times New Roman"/>
          <w:i/>
          <w:iCs/>
          <w:sz w:val="24"/>
          <w:szCs w:val="24"/>
        </w:rPr>
        <w:t>Morayo</w:t>
      </w:r>
      <w:proofErr w:type="spellEnd"/>
      <w:r w:rsidRPr="00AC0FED">
        <w:rPr>
          <w:rFonts w:ascii="Times New Roman" w:hAnsi="Times New Roman" w:cs="Times New Roman"/>
          <w:i/>
          <w:iCs/>
          <w:sz w:val="24"/>
          <w:szCs w:val="24"/>
        </w:rPr>
        <w:t>. You are turning into a young sis now. I am sure you won't want your friends to see you sitting on your brother's lap?"</w:t>
      </w:r>
    </w:p>
    <w:p w:rsidR="00633F84" w:rsidRPr="00AC0FED" w:rsidRDefault="00AC0FED" w:rsidP="0084102F">
      <w:pPr>
        <w:spacing w:line="480" w:lineRule="auto"/>
        <w:jc w:val="both"/>
        <w:rPr>
          <w:rFonts w:ascii="Times New Roman" w:hAnsi="Times New Roman" w:cs="Times New Roman"/>
          <w:i/>
          <w:iCs/>
          <w:sz w:val="24"/>
          <w:szCs w:val="24"/>
        </w:rPr>
      </w:pPr>
      <w:r w:rsidRPr="00AC0FED">
        <w:rPr>
          <w:rFonts w:ascii="Times New Roman" w:hAnsi="Times New Roman" w:cs="Times New Roman"/>
          <w:i/>
          <w:iCs/>
          <w:sz w:val="24"/>
          <w:szCs w:val="24"/>
        </w:rPr>
        <w:lastRenderedPageBreak/>
        <w:t xml:space="preserve"> As far as mummy was concerned, her sister</w:t>
      </w:r>
      <w:r w:rsidR="005A0262">
        <w:rPr>
          <w:rFonts w:ascii="Times New Roman" w:hAnsi="Times New Roman" w:cs="Times New Roman"/>
          <w:i/>
          <w:iCs/>
          <w:sz w:val="24"/>
          <w:szCs w:val="24"/>
        </w:rPr>
        <w:t>’</w:t>
      </w:r>
      <w:r w:rsidRPr="00AC0FED">
        <w:rPr>
          <w:rFonts w:ascii="Times New Roman" w:hAnsi="Times New Roman" w:cs="Times New Roman"/>
          <w:i/>
          <w:iCs/>
          <w:sz w:val="24"/>
          <w:szCs w:val="24"/>
        </w:rPr>
        <w:t xml:space="preserve">s child was her child too. </w:t>
      </w:r>
      <w:proofErr w:type="spellStart"/>
      <w:r w:rsidRPr="00AC0FED">
        <w:rPr>
          <w:rFonts w:ascii="Times New Roman" w:hAnsi="Times New Roman" w:cs="Times New Roman"/>
          <w:i/>
          <w:iCs/>
          <w:sz w:val="24"/>
          <w:szCs w:val="24"/>
        </w:rPr>
        <w:t>Eniayo</w:t>
      </w:r>
      <w:proofErr w:type="spellEnd"/>
      <w:r w:rsidRPr="00AC0FED">
        <w:rPr>
          <w:rFonts w:ascii="Times New Roman" w:hAnsi="Times New Roman" w:cs="Times New Roman"/>
          <w:i/>
          <w:iCs/>
          <w:sz w:val="24"/>
          <w:szCs w:val="24"/>
        </w:rPr>
        <w:t>, who had been sitting beside Mummy, hopped over and s</w:t>
      </w:r>
      <w:r w:rsidR="005A0262">
        <w:rPr>
          <w:rFonts w:ascii="Times New Roman" w:hAnsi="Times New Roman" w:cs="Times New Roman"/>
          <w:i/>
          <w:iCs/>
          <w:sz w:val="24"/>
          <w:szCs w:val="24"/>
        </w:rPr>
        <w:t>at on Bros T's lap. "</w:t>
      </w:r>
      <w:proofErr w:type="spellStart"/>
      <w:r w:rsidR="005A0262">
        <w:rPr>
          <w:rFonts w:ascii="Times New Roman" w:hAnsi="Times New Roman" w:cs="Times New Roman"/>
          <w:i/>
          <w:iCs/>
          <w:sz w:val="24"/>
          <w:szCs w:val="24"/>
        </w:rPr>
        <w:t>Shebi</w:t>
      </w:r>
      <w:proofErr w:type="spellEnd"/>
      <w:r w:rsidR="005A0262">
        <w:rPr>
          <w:rFonts w:ascii="Times New Roman" w:hAnsi="Times New Roman" w:cs="Times New Roman"/>
          <w:i/>
          <w:iCs/>
          <w:sz w:val="24"/>
          <w:szCs w:val="24"/>
        </w:rPr>
        <w:t>, I am</w:t>
      </w:r>
      <w:r w:rsidRPr="00AC0FED">
        <w:rPr>
          <w:rFonts w:ascii="Times New Roman" w:hAnsi="Times New Roman" w:cs="Times New Roman"/>
          <w:i/>
          <w:iCs/>
          <w:sz w:val="24"/>
          <w:szCs w:val="24"/>
        </w:rPr>
        <w:t xml:space="preserve"> not too old to sit on Bros T's lap, </w:t>
      </w:r>
      <w:proofErr w:type="gramStart"/>
      <w:r w:rsidRPr="00AC0FED">
        <w:rPr>
          <w:rFonts w:ascii="Times New Roman" w:hAnsi="Times New Roman" w:cs="Times New Roman"/>
          <w:i/>
          <w:iCs/>
          <w:sz w:val="24"/>
          <w:szCs w:val="24"/>
        </w:rPr>
        <w:t>am</w:t>
      </w:r>
      <w:proofErr w:type="gramEnd"/>
      <w:r w:rsidRPr="00AC0FED">
        <w:rPr>
          <w:rFonts w:ascii="Times New Roman" w:hAnsi="Times New Roman" w:cs="Times New Roman"/>
          <w:i/>
          <w:iCs/>
          <w:sz w:val="24"/>
          <w:szCs w:val="24"/>
        </w:rPr>
        <w:t xml:space="preserve"> I Mummy?" She asked with a cheeky grin.</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i/>
          <w:iCs/>
          <w:sz w:val="24"/>
          <w:szCs w:val="24"/>
        </w:rPr>
        <w:t xml:space="preserve">Daddy narrowed his eyes but said nothing. Mummy and </w:t>
      </w:r>
      <w:proofErr w:type="spellStart"/>
      <w:r w:rsidRPr="00AC0FED">
        <w:rPr>
          <w:rFonts w:ascii="Times New Roman" w:hAnsi="Times New Roman" w:cs="Times New Roman"/>
          <w:i/>
          <w:iCs/>
          <w:sz w:val="24"/>
          <w:szCs w:val="24"/>
        </w:rPr>
        <w:t>Eniayo</w:t>
      </w:r>
      <w:proofErr w:type="spellEnd"/>
      <w:r w:rsidRPr="00AC0FED">
        <w:rPr>
          <w:rFonts w:ascii="Times New Roman" w:hAnsi="Times New Roman" w:cs="Times New Roman"/>
          <w:i/>
          <w:iCs/>
          <w:sz w:val="24"/>
          <w:szCs w:val="24"/>
        </w:rPr>
        <w:t xml:space="preserve"> started laughing."</w:t>
      </w:r>
      <w:r w:rsidRPr="00AC0FED">
        <w:rPr>
          <w:rFonts w:ascii="Times New Roman" w:hAnsi="Times New Roman" w:cs="Times New Roman"/>
          <w:sz w:val="24"/>
          <w:szCs w:val="24"/>
        </w:rPr>
        <w:t>(P. 15).</w:t>
      </w:r>
    </w:p>
    <w:p w:rsidR="00633F84" w:rsidRPr="00AC0FED" w:rsidRDefault="00AC0FED" w:rsidP="0084102F">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Mummy is also naïve. A feminist claim is that while men are described and qualified by what they know, women in texts are described according to their body parts </w:t>
      </w:r>
      <w:r w:rsidRPr="00AC0FED">
        <w:rPr>
          <w:rFonts w:ascii="Times New Roman" w:hAnsi="Times New Roman" w:cs="Times New Roman"/>
          <w:b/>
          <w:sz w:val="24"/>
          <w:szCs w:val="24"/>
        </w:rPr>
        <w:t>(CITE)</w:t>
      </w:r>
      <w:r w:rsidRPr="00AC0FED">
        <w:rPr>
          <w:rFonts w:ascii="Times New Roman" w:hAnsi="Times New Roman" w:cs="Times New Roman"/>
          <w:sz w:val="24"/>
          <w:szCs w:val="24"/>
        </w:rPr>
        <w:t xml:space="preserve">, inferring a ‘no-brain’. In </w:t>
      </w:r>
      <w:r w:rsidR="005A0262" w:rsidRPr="00AC0FED">
        <w:rPr>
          <w:rFonts w:ascii="Times New Roman" w:hAnsi="Times New Roman" w:cs="Times New Roman"/>
          <w:sz w:val="24"/>
          <w:szCs w:val="24"/>
        </w:rPr>
        <w:t>excerpt</w:t>
      </w:r>
      <w:r w:rsidRPr="00AC0FED">
        <w:rPr>
          <w:rFonts w:ascii="Times New Roman" w:hAnsi="Times New Roman" w:cs="Times New Roman"/>
          <w:sz w:val="24"/>
          <w:szCs w:val="24"/>
        </w:rPr>
        <w:t xml:space="preserve">, mummy is shown as having a sexist ideology towards the female gender too as she excludes </w:t>
      </w:r>
      <w:proofErr w:type="spellStart"/>
      <w:r w:rsidRPr="00AC0FED">
        <w:rPr>
          <w:rFonts w:ascii="Times New Roman" w:hAnsi="Times New Roman" w:cs="Times New Roman"/>
          <w:sz w:val="24"/>
          <w:szCs w:val="24"/>
        </w:rPr>
        <w:t>BroTayo</w:t>
      </w:r>
      <w:proofErr w:type="spellEnd"/>
      <w:r w:rsidRPr="00AC0FED">
        <w:rPr>
          <w:rFonts w:ascii="Times New Roman" w:hAnsi="Times New Roman" w:cs="Times New Roman"/>
          <w:sz w:val="24"/>
          <w:szCs w:val="24"/>
        </w:rPr>
        <w:t xml:space="preserve"> from the blame.</w:t>
      </w:r>
    </w:p>
    <w:p w:rsidR="00633F84" w:rsidRPr="00AC0FED" w:rsidRDefault="00AC0FED" w:rsidP="0084102F">
      <w:pPr>
        <w:spacing w:line="480" w:lineRule="auto"/>
        <w:jc w:val="both"/>
        <w:rPr>
          <w:rFonts w:ascii="Times New Roman" w:hAnsi="Times New Roman" w:cs="Times New Roman"/>
          <w:b/>
          <w:sz w:val="24"/>
          <w:szCs w:val="24"/>
        </w:rPr>
      </w:pPr>
      <w:r w:rsidRPr="00AC0FED">
        <w:rPr>
          <w:rFonts w:ascii="Times New Roman" w:hAnsi="Times New Roman" w:cs="Times New Roman"/>
          <w:b/>
          <w:sz w:val="24"/>
          <w:szCs w:val="24"/>
        </w:rPr>
        <w:t xml:space="preserve">Except 3 </w:t>
      </w:r>
    </w:p>
    <w:p w:rsidR="00633F84" w:rsidRPr="00AC0FED" w:rsidRDefault="00AC0FED" w:rsidP="0084102F">
      <w:pPr>
        <w:spacing w:line="480" w:lineRule="auto"/>
        <w:jc w:val="both"/>
        <w:rPr>
          <w:rFonts w:ascii="Times New Roman" w:hAnsi="Times New Roman" w:cs="Times New Roman"/>
          <w:i/>
          <w:iCs/>
          <w:sz w:val="24"/>
          <w:szCs w:val="24"/>
        </w:rPr>
      </w:pPr>
      <w:r w:rsidRPr="00AC0FED">
        <w:rPr>
          <w:rFonts w:ascii="Times New Roman" w:hAnsi="Times New Roman" w:cs="Times New Roman"/>
          <w:i/>
          <w:iCs/>
          <w:sz w:val="24"/>
          <w:szCs w:val="24"/>
        </w:rPr>
        <w:t xml:space="preserve">Mummy's withering stare silenced me "Shut </w:t>
      </w:r>
      <w:proofErr w:type="spellStart"/>
      <w:r w:rsidRPr="00AC0FED">
        <w:rPr>
          <w:rFonts w:ascii="Times New Roman" w:hAnsi="Times New Roman" w:cs="Times New Roman"/>
          <w:i/>
          <w:iCs/>
          <w:sz w:val="24"/>
          <w:szCs w:val="24"/>
        </w:rPr>
        <w:t>up.I</w:t>
      </w:r>
      <w:proofErr w:type="spellEnd"/>
      <w:r w:rsidRPr="00AC0FED">
        <w:rPr>
          <w:rFonts w:ascii="Times New Roman" w:hAnsi="Times New Roman" w:cs="Times New Roman"/>
          <w:i/>
          <w:iCs/>
          <w:sz w:val="24"/>
          <w:szCs w:val="24"/>
        </w:rPr>
        <w:t xml:space="preserve"> say shut up. Have you no shame?" She snapped. Mummy always told </w:t>
      </w:r>
      <w:proofErr w:type="spellStart"/>
      <w:r w:rsidRPr="00AC0FED">
        <w:rPr>
          <w:rFonts w:ascii="Times New Roman" w:hAnsi="Times New Roman" w:cs="Times New Roman"/>
          <w:i/>
          <w:iCs/>
          <w:sz w:val="24"/>
          <w:szCs w:val="24"/>
        </w:rPr>
        <w:t>Eniayo</w:t>
      </w:r>
      <w:proofErr w:type="spellEnd"/>
      <w:r w:rsidRPr="00AC0FED">
        <w:rPr>
          <w:rFonts w:ascii="Times New Roman" w:hAnsi="Times New Roman" w:cs="Times New Roman"/>
          <w:i/>
          <w:iCs/>
          <w:sz w:val="24"/>
          <w:szCs w:val="24"/>
        </w:rPr>
        <w:t xml:space="preserve"> and me that having no shame was a terrible flaw.</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i/>
          <w:iCs/>
          <w:sz w:val="24"/>
          <w:szCs w:val="24"/>
        </w:rPr>
        <w:t xml:space="preserve"> Adjusting her </w:t>
      </w:r>
      <w:r w:rsidR="005A0262">
        <w:rPr>
          <w:rFonts w:ascii="Times New Roman" w:hAnsi="Times New Roman" w:cs="Times New Roman"/>
          <w:i/>
          <w:iCs/>
          <w:sz w:val="24"/>
          <w:szCs w:val="24"/>
        </w:rPr>
        <w:t>wrapper, she w</w:t>
      </w:r>
      <w:r w:rsidRPr="00AC0FED">
        <w:rPr>
          <w:rFonts w:ascii="Times New Roman" w:hAnsi="Times New Roman" w:cs="Times New Roman"/>
          <w:i/>
          <w:iCs/>
          <w:sz w:val="24"/>
          <w:szCs w:val="24"/>
        </w:rPr>
        <w:t>agged her finger. "</w:t>
      </w:r>
      <w:proofErr w:type="spellStart"/>
      <w:r w:rsidRPr="00AC0FED">
        <w:rPr>
          <w:rFonts w:ascii="Times New Roman" w:hAnsi="Times New Roman" w:cs="Times New Roman"/>
          <w:i/>
          <w:iCs/>
          <w:sz w:val="24"/>
          <w:szCs w:val="24"/>
        </w:rPr>
        <w:t>Morayo</w:t>
      </w:r>
      <w:proofErr w:type="spellEnd"/>
      <w:r w:rsidRPr="00AC0FED">
        <w:rPr>
          <w:rFonts w:ascii="Times New Roman" w:hAnsi="Times New Roman" w:cs="Times New Roman"/>
          <w:i/>
          <w:iCs/>
          <w:sz w:val="24"/>
          <w:szCs w:val="24"/>
        </w:rPr>
        <w:t xml:space="preserve">, I have told you. A woman who has no shame will lie and steal. A woman who is a thief and a liar will sleep around with different men. Tell me, who would want such a woman as a wife?" </w:t>
      </w:r>
      <w:r w:rsidRPr="00AC0FED">
        <w:rPr>
          <w:rFonts w:ascii="Times New Roman" w:hAnsi="Times New Roman" w:cs="Times New Roman"/>
          <w:sz w:val="24"/>
          <w:szCs w:val="24"/>
        </w:rPr>
        <w:t xml:space="preserve">(p. 62). </w:t>
      </w:r>
    </w:p>
    <w:p w:rsidR="00633F84" w:rsidRPr="00AC0FED" w:rsidRDefault="00AC0FED" w:rsidP="0084102F">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It is observed her that Mummy is stereotypically ‘feminine’. She avoids ‘male activities’ such as politics and is surprised when she encounters a woman who is active in politics. She ‘</w:t>
      </w:r>
      <w:proofErr w:type="spellStart"/>
      <w:r w:rsidRPr="00AC0FED">
        <w:rPr>
          <w:rFonts w:ascii="Times New Roman" w:hAnsi="Times New Roman" w:cs="Times New Roman"/>
          <w:sz w:val="24"/>
          <w:szCs w:val="24"/>
        </w:rPr>
        <w:t>humours</w:t>
      </w:r>
      <w:proofErr w:type="spellEnd"/>
      <w:r w:rsidRPr="00AC0FED">
        <w:rPr>
          <w:rFonts w:ascii="Times New Roman" w:hAnsi="Times New Roman" w:cs="Times New Roman"/>
          <w:sz w:val="24"/>
          <w:szCs w:val="24"/>
        </w:rPr>
        <w:t>’ Aunty</w:t>
      </w:r>
      <w:r w:rsidR="007C1A93">
        <w:rPr>
          <w:rFonts w:ascii="Times New Roman" w:hAnsi="Times New Roman" w:cs="Times New Roman"/>
          <w:sz w:val="24"/>
          <w:szCs w:val="24"/>
        </w:rPr>
        <w:t xml:space="preserve"> </w:t>
      </w:r>
      <w:proofErr w:type="spellStart"/>
      <w:r w:rsidRPr="00AC0FED">
        <w:rPr>
          <w:rFonts w:ascii="Times New Roman" w:hAnsi="Times New Roman" w:cs="Times New Roman"/>
          <w:sz w:val="24"/>
          <w:szCs w:val="24"/>
        </w:rPr>
        <w:t>Morenike</w:t>
      </w:r>
      <w:proofErr w:type="spellEnd"/>
      <w:r w:rsidR="005A0262">
        <w:rPr>
          <w:rFonts w:ascii="Times New Roman" w:hAnsi="Times New Roman" w:cs="Times New Roman"/>
          <w:sz w:val="24"/>
          <w:szCs w:val="24"/>
        </w:rPr>
        <w:t>,</w:t>
      </w:r>
      <w:r w:rsidRPr="00AC0FED">
        <w:rPr>
          <w:rFonts w:ascii="Times New Roman" w:hAnsi="Times New Roman" w:cs="Times New Roman"/>
          <w:sz w:val="24"/>
          <w:szCs w:val="24"/>
        </w:rPr>
        <w:t xml:space="preserve"> and jokingly calls her ‘Madam</w:t>
      </w:r>
      <w:r w:rsidR="007C1A93">
        <w:rPr>
          <w:rFonts w:ascii="Times New Roman" w:hAnsi="Times New Roman" w:cs="Times New Roman"/>
          <w:sz w:val="24"/>
          <w:szCs w:val="24"/>
        </w:rPr>
        <w:t xml:space="preserve"> T</w:t>
      </w:r>
      <w:r w:rsidRPr="00AC0FED">
        <w:rPr>
          <w:rFonts w:ascii="Times New Roman" w:hAnsi="Times New Roman" w:cs="Times New Roman"/>
          <w:sz w:val="24"/>
          <w:szCs w:val="24"/>
        </w:rPr>
        <w:t>eacher’ and ‘Madam</w:t>
      </w:r>
      <w:r w:rsidR="007C1A93">
        <w:rPr>
          <w:rFonts w:ascii="Times New Roman" w:hAnsi="Times New Roman" w:cs="Times New Roman"/>
          <w:sz w:val="24"/>
          <w:szCs w:val="24"/>
        </w:rPr>
        <w:t xml:space="preserve"> </w:t>
      </w:r>
      <w:r w:rsidRPr="00AC0FED">
        <w:rPr>
          <w:rFonts w:ascii="Times New Roman" w:hAnsi="Times New Roman" w:cs="Times New Roman"/>
          <w:sz w:val="24"/>
          <w:szCs w:val="24"/>
        </w:rPr>
        <w:t xml:space="preserve">Activist’. Mills (2008:71) in </w:t>
      </w:r>
      <w:proofErr w:type="spellStart"/>
      <w:r w:rsidRPr="00AC0FED">
        <w:rPr>
          <w:rFonts w:ascii="Times New Roman" w:hAnsi="Times New Roman" w:cs="Times New Roman"/>
          <w:sz w:val="24"/>
          <w:szCs w:val="24"/>
        </w:rPr>
        <w:t>Darweesh</w:t>
      </w:r>
      <w:proofErr w:type="spellEnd"/>
      <w:r w:rsidRPr="00AC0FED">
        <w:rPr>
          <w:rFonts w:ascii="Times New Roman" w:hAnsi="Times New Roman" w:cs="Times New Roman"/>
          <w:sz w:val="24"/>
          <w:szCs w:val="24"/>
        </w:rPr>
        <w:t xml:space="preserve"> and</w:t>
      </w:r>
      <w:r w:rsidR="007C1A93">
        <w:rPr>
          <w:rFonts w:ascii="Times New Roman" w:hAnsi="Times New Roman" w:cs="Times New Roman"/>
          <w:sz w:val="24"/>
          <w:szCs w:val="24"/>
        </w:rPr>
        <w:t xml:space="preserve"> </w:t>
      </w:r>
      <w:proofErr w:type="spellStart"/>
      <w:r w:rsidRPr="00AC0FED">
        <w:rPr>
          <w:rFonts w:ascii="Times New Roman" w:hAnsi="Times New Roman" w:cs="Times New Roman"/>
          <w:sz w:val="24"/>
          <w:szCs w:val="24"/>
        </w:rPr>
        <w:t>Ghaydh</w:t>
      </w:r>
      <w:proofErr w:type="spellEnd"/>
      <w:r w:rsidRPr="00AC0FED">
        <w:rPr>
          <w:rFonts w:ascii="Times New Roman" w:hAnsi="Times New Roman" w:cs="Times New Roman"/>
          <w:sz w:val="24"/>
          <w:szCs w:val="24"/>
        </w:rPr>
        <w:t xml:space="preserve"> (2016:30) posits that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[J]</w:t>
      </w:r>
      <w:proofErr w:type="spellStart"/>
      <w:r w:rsidRPr="00AC0FED">
        <w:rPr>
          <w:rFonts w:ascii="Times New Roman" w:hAnsi="Times New Roman" w:cs="Times New Roman"/>
          <w:sz w:val="24"/>
          <w:szCs w:val="24"/>
        </w:rPr>
        <w:t>okes</w:t>
      </w:r>
      <w:proofErr w:type="spellEnd"/>
      <w:r w:rsidRPr="00AC0FED">
        <w:rPr>
          <w:rFonts w:ascii="Times New Roman" w:hAnsi="Times New Roman" w:cs="Times New Roman"/>
          <w:sz w:val="24"/>
          <w:szCs w:val="24"/>
        </w:rPr>
        <w:t xml:space="preserve"> are an intricate way of presenting women as a “minority group” </w:t>
      </w:r>
      <w:r w:rsidR="005A0262" w:rsidRPr="00AC0FED">
        <w:rPr>
          <w:rFonts w:ascii="Times New Roman" w:hAnsi="Times New Roman" w:cs="Times New Roman"/>
          <w:sz w:val="24"/>
          <w:szCs w:val="24"/>
        </w:rPr>
        <w:t>whereby;</w:t>
      </w:r>
      <w:r w:rsidRPr="00AC0FED">
        <w:rPr>
          <w:rFonts w:ascii="Times New Roman" w:hAnsi="Times New Roman" w:cs="Times New Roman"/>
          <w:sz w:val="24"/>
          <w:szCs w:val="24"/>
        </w:rPr>
        <w:t xml:space="preserve"> these jokes claim no responsibility to the exclusion of women as an unimportant group. </w:t>
      </w:r>
      <w:proofErr w:type="spellStart"/>
      <w:r w:rsidRPr="00AC0FED">
        <w:rPr>
          <w:rFonts w:ascii="Times New Roman" w:hAnsi="Times New Roman" w:cs="Times New Roman"/>
          <w:sz w:val="24"/>
          <w:szCs w:val="24"/>
        </w:rPr>
        <w:t>Humour</w:t>
      </w:r>
      <w:proofErr w:type="spellEnd"/>
      <w:r w:rsidRPr="00AC0FED">
        <w:rPr>
          <w:rFonts w:ascii="Times New Roman" w:hAnsi="Times New Roman" w:cs="Times New Roman"/>
          <w:sz w:val="24"/>
          <w:szCs w:val="24"/>
        </w:rPr>
        <w:t xml:space="preserve">, the other </w:t>
      </w:r>
      <w:r w:rsidRPr="00AC0FED">
        <w:rPr>
          <w:rFonts w:ascii="Times New Roman" w:hAnsi="Times New Roman" w:cs="Times New Roman"/>
          <w:sz w:val="24"/>
          <w:szCs w:val="24"/>
        </w:rPr>
        <w:lastRenderedPageBreak/>
        <w:t xml:space="preserve">facet of </w:t>
      </w:r>
      <w:r w:rsidRPr="007C1A93">
        <w:rPr>
          <w:rFonts w:ascii="Times New Roman" w:hAnsi="Times New Roman" w:cs="Times New Roman"/>
          <w:sz w:val="24"/>
          <w:szCs w:val="24"/>
        </w:rPr>
        <w:t>the</w:t>
      </w:r>
      <w:r w:rsidR="007C1A93">
        <w:rPr>
          <w:rFonts w:ascii="Times New Roman" w:hAnsi="Times New Roman" w:cs="Times New Roman"/>
          <w:sz w:val="24"/>
          <w:szCs w:val="24"/>
        </w:rPr>
        <w:t xml:space="preserve"> </w:t>
      </w:r>
      <w:r w:rsidRPr="007C1A93">
        <w:rPr>
          <w:rFonts w:ascii="Times New Roman" w:hAnsi="Times New Roman" w:cs="Times New Roman"/>
          <w:sz w:val="24"/>
          <w:szCs w:val="24"/>
        </w:rPr>
        <w:t>same</w:t>
      </w:r>
      <w:r w:rsidRPr="00AC0FED">
        <w:rPr>
          <w:rFonts w:ascii="Times New Roman" w:hAnsi="Times New Roman" w:cs="Times New Roman"/>
          <w:sz w:val="24"/>
          <w:szCs w:val="24"/>
        </w:rPr>
        <w:t xml:space="preserve"> coin, plays with the stereotypical knowledge for comic effect so as to hold women up to ridicule</w:t>
      </w:r>
    </w:p>
    <w:p w:rsidR="00633F84" w:rsidRPr="00AC0FED" w:rsidRDefault="00AC0FED" w:rsidP="007C1A93">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It should be said her that sexism is not an accusation; it is not pointed out to demean an individual or a society or point it out as ‘backward’. It is simply to make largely unconscious social injustices and oppressions known. That being said, we also observed that Mummy uses marked –forms to refer to aunty </w:t>
      </w:r>
      <w:proofErr w:type="spellStart"/>
      <w:r w:rsidRPr="00AC0FED">
        <w:rPr>
          <w:rFonts w:ascii="Times New Roman" w:hAnsi="Times New Roman" w:cs="Times New Roman"/>
          <w:sz w:val="24"/>
          <w:szCs w:val="24"/>
        </w:rPr>
        <w:t>Morenike</w:t>
      </w:r>
      <w:proofErr w:type="spellEnd"/>
      <w:r w:rsidRPr="00AC0FED">
        <w:rPr>
          <w:rFonts w:ascii="Times New Roman" w:hAnsi="Times New Roman" w:cs="Times New Roman"/>
          <w:sz w:val="24"/>
          <w:szCs w:val="24"/>
        </w:rPr>
        <w:t xml:space="preserve">. This infers that while there is a ‘teacher’ who is male, a ‘Madam Teacher’ is the female; and while there is </w:t>
      </w:r>
      <w:proofErr w:type="gramStart"/>
      <w:r w:rsidRPr="00AC0FED">
        <w:rPr>
          <w:rFonts w:ascii="Times New Roman" w:hAnsi="Times New Roman" w:cs="Times New Roman"/>
          <w:sz w:val="24"/>
          <w:szCs w:val="24"/>
        </w:rPr>
        <w:t>a</w:t>
      </w:r>
      <w:proofErr w:type="gramEnd"/>
      <w:r w:rsidRPr="00AC0FED">
        <w:rPr>
          <w:rFonts w:ascii="Times New Roman" w:hAnsi="Times New Roman" w:cs="Times New Roman"/>
          <w:sz w:val="24"/>
          <w:szCs w:val="24"/>
        </w:rPr>
        <w:t xml:space="preserve"> ‘activist’ who is male, a ‘Madam Activist’ is female.</w:t>
      </w:r>
    </w:p>
    <w:p w:rsidR="00633F84" w:rsidRPr="00AC0FED" w:rsidRDefault="00AC0FED" w:rsidP="0084102F">
      <w:pPr>
        <w:tabs>
          <w:tab w:val="left" w:pos="2640"/>
        </w:tabs>
        <w:spacing w:line="480" w:lineRule="auto"/>
        <w:jc w:val="both"/>
        <w:rPr>
          <w:rFonts w:ascii="Times New Roman" w:hAnsi="Times New Roman" w:cs="Times New Roman"/>
          <w:b/>
          <w:sz w:val="24"/>
          <w:szCs w:val="24"/>
        </w:rPr>
      </w:pPr>
      <w:r w:rsidRPr="00AC0FED">
        <w:rPr>
          <w:rFonts w:ascii="Times New Roman" w:hAnsi="Times New Roman" w:cs="Times New Roman"/>
          <w:b/>
          <w:sz w:val="24"/>
          <w:szCs w:val="24"/>
        </w:rPr>
        <w:t>Excerpt 4</w:t>
      </w:r>
      <w:r w:rsidRPr="00AC0FED">
        <w:rPr>
          <w:rFonts w:ascii="Times New Roman" w:hAnsi="Times New Roman" w:cs="Times New Roman"/>
          <w:b/>
          <w:sz w:val="24"/>
          <w:szCs w:val="24"/>
        </w:rPr>
        <w:tab/>
      </w:r>
    </w:p>
    <w:p w:rsidR="00633F84" w:rsidRPr="00AC0FED" w:rsidRDefault="00AC0FED" w:rsidP="0084102F">
      <w:pPr>
        <w:spacing w:line="480" w:lineRule="auto"/>
        <w:jc w:val="both"/>
        <w:rPr>
          <w:rFonts w:ascii="Times New Roman" w:hAnsi="Times New Roman" w:cs="Times New Roman"/>
          <w:i/>
          <w:iCs/>
          <w:sz w:val="24"/>
          <w:szCs w:val="24"/>
        </w:rPr>
      </w:pPr>
      <w:r w:rsidRPr="00AC0FED">
        <w:rPr>
          <w:rFonts w:ascii="Times New Roman" w:hAnsi="Times New Roman" w:cs="Times New Roman"/>
          <w:i/>
          <w:iCs/>
          <w:sz w:val="24"/>
          <w:szCs w:val="24"/>
        </w:rPr>
        <w:t xml:space="preserve">Aunty </w:t>
      </w:r>
      <w:proofErr w:type="spellStart"/>
      <w:r w:rsidRPr="00AC0FED">
        <w:rPr>
          <w:rFonts w:ascii="Times New Roman" w:hAnsi="Times New Roman" w:cs="Times New Roman"/>
          <w:i/>
          <w:iCs/>
          <w:sz w:val="24"/>
          <w:szCs w:val="24"/>
        </w:rPr>
        <w:t>Morenike</w:t>
      </w:r>
      <w:proofErr w:type="spellEnd"/>
      <w:r w:rsidRPr="00AC0FED">
        <w:rPr>
          <w:rFonts w:ascii="Times New Roman" w:hAnsi="Times New Roman" w:cs="Times New Roman"/>
          <w:i/>
          <w:iCs/>
          <w:sz w:val="24"/>
          <w:szCs w:val="24"/>
        </w:rPr>
        <w:t xml:space="preserve"> visited a couple weeks later. </w:t>
      </w:r>
    </w:p>
    <w:p w:rsidR="00633F84" w:rsidRPr="00AC0FED" w:rsidRDefault="00AC0FED" w:rsidP="0084102F">
      <w:pPr>
        <w:spacing w:line="480" w:lineRule="auto"/>
        <w:jc w:val="both"/>
        <w:rPr>
          <w:rFonts w:ascii="Times New Roman" w:hAnsi="Times New Roman" w:cs="Times New Roman"/>
          <w:i/>
          <w:iCs/>
          <w:sz w:val="24"/>
          <w:szCs w:val="24"/>
        </w:rPr>
      </w:pPr>
      <w:r w:rsidRPr="00AC0FED">
        <w:rPr>
          <w:rFonts w:ascii="Times New Roman" w:hAnsi="Times New Roman" w:cs="Times New Roman"/>
          <w:i/>
          <w:iCs/>
          <w:sz w:val="24"/>
          <w:szCs w:val="24"/>
        </w:rPr>
        <w:t xml:space="preserve">  "Aunty </w:t>
      </w:r>
      <w:proofErr w:type="spellStart"/>
      <w:r w:rsidRPr="00AC0FED">
        <w:rPr>
          <w:rFonts w:ascii="Times New Roman" w:hAnsi="Times New Roman" w:cs="Times New Roman"/>
          <w:i/>
          <w:iCs/>
          <w:sz w:val="24"/>
          <w:szCs w:val="24"/>
        </w:rPr>
        <w:t>Bisoye</w:t>
      </w:r>
      <w:proofErr w:type="spellEnd"/>
      <w:r w:rsidRPr="00AC0FED">
        <w:rPr>
          <w:rFonts w:ascii="Times New Roman" w:hAnsi="Times New Roman" w:cs="Times New Roman"/>
          <w:i/>
          <w:iCs/>
          <w:sz w:val="24"/>
          <w:szCs w:val="24"/>
        </w:rPr>
        <w:t>"</w:t>
      </w:r>
      <w:proofErr w:type="gramStart"/>
      <w:r w:rsidRPr="00AC0FED">
        <w:rPr>
          <w:rFonts w:ascii="Times New Roman" w:hAnsi="Times New Roman" w:cs="Times New Roman"/>
          <w:i/>
          <w:iCs/>
          <w:sz w:val="24"/>
          <w:szCs w:val="24"/>
        </w:rPr>
        <w:t>,she</w:t>
      </w:r>
      <w:proofErr w:type="gramEnd"/>
      <w:r w:rsidRPr="00AC0FED">
        <w:rPr>
          <w:rFonts w:ascii="Times New Roman" w:hAnsi="Times New Roman" w:cs="Times New Roman"/>
          <w:i/>
          <w:iCs/>
          <w:sz w:val="24"/>
          <w:szCs w:val="24"/>
        </w:rPr>
        <w:t xml:space="preserve"> asked my mother, "please can I take </w:t>
      </w:r>
      <w:proofErr w:type="spellStart"/>
      <w:r w:rsidRPr="00AC0FED">
        <w:rPr>
          <w:rFonts w:ascii="Times New Roman" w:hAnsi="Times New Roman" w:cs="Times New Roman"/>
          <w:i/>
          <w:iCs/>
          <w:sz w:val="24"/>
          <w:szCs w:val="24"/>
        </w:rPr>
        <w:t>Morayo</w:t>
      </w:r>
      <w:proofErr w:type="spellEnd"/>
      <w:r w:rsidRPr="00AC0FED">
        <w:rPr>
          <w:rFonts w:ascii="Times New Roman" w:hAnsi="Times New Roman" w:cs="Times New Roman"/>
          <w:i/>
          <w:iCs/>
          <w:sz w:val="24"/>
          <w:szCs w:val="24"/>
        </w:rPr>
        <w:t xml:space="preserve"> with me to a political rally at Old </w:t>
      </w:r>
      <w:proofErr w:type="spellStart"/>
      <w:r w:rsidRPr="00AC0FED">
        <w:rPr>
          <w:rFonts w:ascii="Times New Roman" w:hAnsi="Times New Roman" w:cs="Times New Roman"/>
          <w:i/>
          <w:iCs/>
          <w:sz w:val="24"/>
          <w:szCs w:val="24"/>
        </w:rPr>
        <w:t>Dugbe</w:t>
      </w:r>
      <w:proofErr w:type="spellEnd"/>
      <w:r w:rsidRPr="00AC0FED">
        <w:rPr>
          <w:rFonts w:ascii="Times New Roman" w:hAnsi="Times New Roman" w:cs="Times New Roman"/>
          <w:i/>
          <w:iCs/>
          <w:sz w:val="24"/>
          <w:szCs w:val="24"/>
        </w:rPr>
        <w:t xml:space="preserve"> Market?"</w:t>
      </w:r>
    </w:p>
    <w:p w:rsidR="00633F84" w:rsidRPr="00AC0FED" w:rsidRDefault="00AC0FED" w:rsidP="0084102F">
      <w:pPr>
        <w:spacing w:line="480" w:lineRule="auto"/>
        <w:jc w:val="both"/>
        <w:rPr>
          <w:rFonts w:ascii="Times New Roman" w:hAnsi="Times New Roman" w:cs="Times New Roman"/>
          <w:i/>
          <w:iCs/>
          <w:sz w:val="24"/>
          <w:szCs w:val="24"/>
        </w:rPr>
      </w:pPr>
      <w:r w:rsidRPr="00AC0FED">
        <w:rPr>
          <w:rFonts w:ascii="Times New Roman" w:hAnsi="Times New Roman" w:cs="Times New Roman"/>
          <w:i/>
          <w:iCs/>
          <w:sz w:val="24"/>
          <w:szCs w:val="24"/>
        </w:rPr>
        <w:t xml:space="preserve"> My face lit up. Aunty </w:t>
      </w:r>
      <w:proofErr w:type="spellStart"/>
      <w:r w:rsidRPr="00AC0FED">
        <w:rPr>
          <w:rFonts w:ascii="Times New Roman" w:hAnsi="Times New Roman" w:cs="Times New Roman"/>
          <w:i/>
          <w:iCs/>
          <w:sz w:val="24"/>
          <w:szCs w:val="24"/>
        </w:rPr>
        <w:t>Morenike</w:t>
      </w:r>
      <w:proofErr w:type="spellEnd"/>
      <w:r w:rsidRPr="00AC0FED">
        <w:rPr>
          <w:rFonts w:ascii="Times New Roman" w:hAnsi="Times New Roman" w:cs="Times New Roman"/>
          <w:i/>
          <w:iCs/>
          <w:sz w:val="24"/>
          <w:szCs w:val="24"/>
        </w:rPr>
        <w:t xml:space="preserve"> was the only woman I knew who really cared about politics. Her whole face glowed when she talked about political issues.</w:t>
      </w:r>
    </w:p>
    <w:p w:rsidR="00633F84" w:rsidRPr="00AC0FED" w:rsidRDefault="005A0262" w:rsidP="0084102F">
      <w:pPr>
        <w:spacing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"Political rally?</w:t>
      </w:r>
      <w:proofErr w:type="gramEnd"/>
      <w:r w:rsidR="00AC0FED" w:rsidRPr="00AC0FED">
        <w:rPr>
          <w:rFonts w:ascii="Times New Roman" w:hAnsi="Times New Roman" w:cs="Times New Roman"/>
          <w:i/>
          <w:iCs/>
          <w:sz w:val="24"/>
          <w:szCs w:val="24"/>
        </w:rPr>
        <w:t xml:space="preserve"> Mummy said. "Madam </w:t>
      </w:r>
      <w:proofErr w:type="gramStart"/>
      <w:r w:rsidR="00AC0FED" w:rsidRPr="00AC0FED">
        <w:rPr>
          <w:rFonts w:ascii="Times New Roman" w:hAnsi="Times New Roman" w:cs="Times New Roman"/>
          <w:i/>
          <w:iCs/>
          <w:sz w:val="24"/>
          <w:szCs w:val="24"/>
        </w:rPr>
        <w:t>teacher</w:t>
      </w:r>
      <w:proofErr w:type="gramEnd"/>
      <w:r w:rsidR="00AC0FED" w:rsidRPr="00AC0FED">
        <w:rPr>
          <w:rFonts w:ascii="Times New Roman" w:hAnsi="Times New Roman" w:cs="Times New Roman"/>
          <w:i/>
          <w:iCs/>
          <w:sz w:val="24"/>
          <w:szCs w:val="24"/>
        </w:rPr>
        <w:t xml:space="preserve">, you did not tell us that you are now a political activist?"  </w:t>
      </w:r>
      <w:r w:rsidR="00AC0FED" w:rsidRPr="00AC0FED">
        <w:rPr>
          <w:rFonts w:ascii="Times New Roman" w:hAnsi="Times New Roman" w:cs="Times New Roman"/>
          <w:sz w:val="24"/>
          <w:szCs w:val="24"/>
        </w:rPr>
        <w:t>(p.152)</w:t>
      </w:r>
    </w:p>
    <w:p w:rsidR="005A0262" w:rsidRPr="00AC0FED" w:rsidRDefault="00AC0FED" w:rsidP="00847FDE">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Mummy acts in a sexist way towards her own daughter and her choice of words shows that she has an </w:t>
      </w:r>
      <w:proofErr w:type="spellStart"/>
      <w:r w:rsidRPr="00AC0FED">
        <w:rPr>
          <w:rFonts w:ascii="Times New Roman" w:hAnsi="Times New Roman" w:cs="Times New Roman"/>
          <w:sz w:val="24"/>
          <w:szCs w:val="24"/>
        </w:rPr>
        <w:t>idealised</w:t>
      </w:r>
      <w:proofErr w:type="spellEnd"/>
      <w:r w:rsidRPr="00AC0FED">
        <w:rPr>
          <w:rFonts w:ascii="Times New Roman" w:hAnsi="Times New Roman" w:cs="Times New Roman"/>
          <w:sz w:val="24"/>
          <w:szCs w:val="24"/>
        </w:rPr>
        <w:t xml:space="preserve"> stereotype of how a woman should be before she is accepted into the society. She also objectifies the </w:t>
      </w:r>
      <w:proofErr w:type="spellStart"/>
      <w:r w:rsidRPr="00AC0FED">
        <w:rPr>
          <w:rFonts w:ascii="Times New Roman" w:hAnsi="Times New Roman" w:cs="Times New Roman"/>
          <w:sz w:val="24"/>
          <w:szCs w:val="24"/>
        </w:rPr>
        <w:t>woman</w:t>
      </w:r>
      <w:proofErr w:type="gramStart"/>
      <w:r w:rsidRPr="00AC0FED">
        <w:rPr>
          <w:rFonts w:ascii="Times New Roman" w:hAnsi="Times New Roman" w:cs="Times New Roman"/>
          <w:sz w:val="24"/>
          <w:szCs w:val="24"/>
        </w:rPr>
        <w:t>:“</w:t>
      </w:r>
      <w:proofErr w:type="gramEnd"/>
      <w:r w:rsidRPr="00AC0FED">
        <w:rPr>
          <w:rFonts w:ascii="Times New Roman" w:hAnsi="Times New Roman" w:cs="Times New Roman"/>
          <w:i/>
          <w:sz w:val="24"/>
          <w:szCs w:val="24"/>
        </w:rPr>
        <w:t>who</w:t>
      </w:r>
      <w:proofErr w:type="spellEnd"/>
      <w:r w:rsidRPr="00AC0FED">
        <w:rPr>
          <w:rFonts w:ascii="Times New Roman" w:hAnsi="Times New Roman" w:cs="Times New Roman"/>
          <w:i/>
          <w:sz w:val="24"/>
          <w:szCs w:val="24"/>
        </w:rPr>
        <w:t xml:space="preserve"> would want such woman as a wife?</w:t>
      </w:r>
      <w:r w:rsidRPr="00AC0FED">
        <w:rPr>
          <w:rFonts w:ascii="Times New Roman" w:hAnsi="Times New Roman" w:cs="Times New Roman"/>
          <w:sz w:val="24"/>
          <w:szCs w:val="24"/>
        </w:rPr>
        <w:t xml:space="preserve">” This analysis aims at showing a universal sexist nature. It shows that the popular anti-female sexist ideology is </w:t>
      </w:r>
      <w:r w:rsidRPr="00AC0FED">
        <w:rPr>
          <w:rFonts w:ascii="Times New Roman" w:hAnsi="Times New Roman" w:cs="Times New Roman"/>
          <w:sz w:val="24"/>
          <w:szCs w:val="24"/>
        </w:rPr>
        <w:lastRenderedPageBreak/>
        <w:t xml:space="preserve">not strictly a male trait; women in the women in the society are also found to be sexist against </w:t>
      </w:r>
      <w:proofErr w:type="gramStart"/>
      <w:r w:rsidRPr="00AC0FED">
        <w:rPr>
          <w:rFonts w:ascii="Times New Roman" w:hAnsi="Times New Roman" w:cs="Times New Roman"/>
          <w:sz w:val="24"/>
          <w:szCs w:val="24"/>
        </w:rPr>
        <w:t>themselves</w:t>
      </w:r>
      <w:proofErr w:type="gramEnd"/>
      <w:r w:rsidRPr="00AC0FED">
        <w:rPr>
          <w:rFonts w:ascii="Times New Roman" w:hAnsi="Times New Roman" w:cs="Times New Roman"/>
          <w:sz w:val="24"/>
          <w:szCs w:val="24"/>
        </w:rPr>
        <w:t xml:space="preserve">. </w:t>
      </w:r>
    </w:p>
    <w:p w:rsidR="00633F84" w:rsidRPr="00AC0FED" w:rsidRDefault="005E0A07" w:rsidP="001D0138">
      <w:pPr>
        <w:pStyle w:val="ListParagraph"/>
        <w:numPr>
          <w:ilvl w:val="2"/>
          <w:numId w:val="45"/>
        </w:numPr>
        <w:spacing w:line="480" w:lineRule="auto"/>
        <w:ind w:left="1440"/>
        <w:jc w:val="both"/>
        <w:rPr>
          <w:rFonts w:ascii="Times New Roman" w:hAnsi="Times New Roman" w:cs="Times New Roman"/>
          <w:b/>
          <w:sz w:val="24"/>
          <w:szCs w:val="24"/>
        </w:rPr>
      </w:pPr>
      <w:r>
        <w:rPr>
          <w:rFonts w:ascii="Times New Roman" w:hAnsi="Times New Roman" w:cs="Times New Roman"/>
          <w:b/>
          <w:sz w:val="24"/>
          <w:szCs w:val="24"/>
        </w:rPr>
        <w:t>Reader-response Examination</w:t>
      </w:r>
    </w:p>
    <w:p w:rsidR="00522F28" w:rsidRPr="00A45D87" w:rsidRDefault="00522F28" w:rsidP="0084102F">
      <w:pPr>
        <w:spacing w:line="480" w:lineRule="auto"/>
        <w:ind w:firstLine="720"/>
        <w:jc w:val="both"/>
        <w:rPr>
          <w:rFonts w:ascii="Times New Roman" w:hAnsi="Times New Roman" w:cs="Times New Roman"/>
          <w:b/>
          <w:sz w:val="24"/>
          <w:szCs w:val="24"/>
        </w:rPr>
      </w:pPr>
      <w:r w:rsidRPr="00A45D87">
        <w:rPr>
          <w:rFonts w:ascii="Times New Roman" w:hAnsi="Times New Roman" w:cs="Times New Roman"/>
          <w:sz w:val="24"/>
          <w:szCs w:val="24"/>
        </w:rPr>
        <w:t xml:space="preserve">As a tool of </w:t>
      </w:r>
      <w:r w:rsidR="00131E6B">
        <w:rPr>
          <w:rFonts w:ascii="Times New Roman" w:hAnsi="Times New Roman" w:cs="Times New Roman"/>
          <w:sz w:val="24"/>
          <w:szCs w:val="24"/>
        </w:rPr>
        <w:t>Feminist Stylistics</w:t>
      </w:r>
      <w:r w:rsidRPr="00A45D87">
        <w:rPr>
          <w:rFonts w:ascii="Times New Roman" w:hAnsi="Times New Roman" w:cs="Times New Roman"/>
          <w:sz w:val="24"/>
          <w:szCs w:val="24"/>
        </w:rPr>
        <w:t>, the Reader-response theory of analysis is useful for understanding how readers acknowledge (or do not acknowledge) sexism. It reveals how conscious readers are of sexism, and how it affects their understanding of a text. So, this part of this analysis</w:t>
      </w:r>
      <w:r w:rsidR="007C1A93">
        <w:rPr>
          <w:rFonts w:ascii="Times New Roman" w:hAnsi="Times New Roman" w:cs="Times New Roman"/>
          <w:sz w:val="24"/>
          <w:szCs w:val="24"/>
        </w:rPr>
        <w:t xml:space="preserve"> </w:t>
      </w:r>
      <w:r w:rsidRPr="00A45D87">
        <w:rPr>
          <w:rFonts w:ascii="Times New Roman" w:hAnsi="Times New Roman" w:cs="Times New Roman"/>
          <w:sz w:val="24"/>
          <w:szCs w:val="24"/>
        </w:rPr>
        <w:t xml:space="preserve">focuses on real-time response of readers to see sexist ideologies and sexist excerpts from </w:t>
      </w:r>
      <w:proofErr w:type="spellStart"/>
      <w:r w:rsidRPr="00A45D87">
        <w:rPr>
          <w:rFonts w:ascii="Times New Roman" w:hAnsi="Times New Roman" w:cs="Times New Roman"/>
          <w:sz w:val="24"/>
          <w:szCs w:val="24"/>
        </w:rPr>
        <w:t>Kilanko’s</w:t>
      </w:r>
      <w:proofErr w:type="spellEnd"/>
      <w:r w:rsidRPr="00A45D87">
        <w:rPr>
          <w:rFonts w:ascii="Times New Roman" w:hAnsi="Times New Roman" w:cs="Times New Roman"/>
          <w:sz w:val="24"/>
          <w:szCs w:val="24"/>
        </w:rPr>
        <w:t xml:space="preserve"> </w:t>
      </w:r>
      <w:r w:rsidRPr="00A45D87">
        <w:rPr>
          <w:rFonts w:ascii="Times New Roman" w:hAnsi="Times New Roman" w:cs="Times New Roman"/>
          <w:i/>
          <w:sz w:val="24"/>
          <w:szCs w:val="24"/>
        </w:rPr>
        <w:t>Daughters</w:t>
      </w:r>
      <w:r w:rsidR="007C1A93">
        <w:rPr>
          <w:rFonts w:ascii="Times New Roman" w:hAnsi="Times New Roman" w:cs="Times New Roman"/>
          <w:i/>
          <w:sz w:val="24"/>
          <w:szCs w:val="24"/>
        </w:rPr>
        <w:t xml:space="preserve"> </w:t>
      </w:r>
      <w:r w:rsidRPr="00A45D87">
        <w:rPr>
          <w:rFonts w:ascii="Times New Roman" w:hAnsi="Times New Roman" w:cs="Times New Roman"/>
          <w:i/>
          <w:sz w:val="24"/>
          <w:szCs w:val="24"/>
        </w:rPr>
        <w:t xml:space="preserve">who </w:t>
      </w:r>
      <w:proofErr w:type="gramStart"/>
      <w:r w:rsidRPr="00A45D87">
        <w:rPr>
          <w:rFonts w:ascii="Times New Roman" w:hAnsi="Times New Roman" w:cs="Times New Roman"/>
          <w:i/>
          <w:sz w:val="24"/>
          <w:szCs w:val="24"/>
        </w:rPr>
        <w:t>Walk</w:t>
      </w:r>
      <w:proofErr w:type="gramEnd"/>
      <w:r w:rsidRPr="00A45D87">
        <w:rPr>
          <w:rFonts w:ascii="Times New Roman" w:hAnsi="Times New Roman" w:cs="Times New Roman"/>
          <w:i/>
          <w:sz w:val="24"/>
          <w:szCs w:val="24"/>
        </w:rPr>
        <w:t xml:space="preserve"> this Path</w:t>
      </w:r>
      <w:r w:rsidRPr="00A45D87">
        <w:rPr>
          <w:rFonts w:ascii="Times New Roman" w:hAnsi="Times New Roman" w:cs="Times New Roman"/>
          <w:sz w:val="24"/>
          <w:szCs w:val="24"/>
        </w:rPr>
        <w:t>.</w:t>
      </w:r>
    </w:p>
    <w:p w:rsidR="00522F28" w:rsidRPr="00A45D87" w:rsidRDefault="00522F28" w:rsidP="0084102F">
      <w:pPr>
        <w:spacing w:line="480" w:lineRule="auto"/>
        <w:ind w:firstLine="720"/>
        <w:jc w:val="both"/>
        <w:rPr>
          <w:rFonts w:ascii="Times New Roman" w:hAnsi="Times New Roman" w:cs="Times New Roman"/>
          <w:sz w:val="24"/>
          <w:szCs w:val="24"/>
        </w:rPr>
      </w:pPr>
      <w:r w:rsidRPr="00A45D87">
        <w:rPr>
          <w:rFonts w:ascii="Times New Roman" w:hAnsi="Times New Roman" w:cs="Times New Roman"/>
          <w:sz w:val="24"/>
          <w:szCs w:val="24"/>
        </w:rPr>
        <w:t>The questionnaire is divided into three parts:</w:t>
      </w:r>
      <w:r w:rsidR="007C1A93">
        <w:rPr>
          <w:rFonts w:ascii="Times New Roman" w:hAnsi="Times New Roman" w:cs="Times New Roman"/>
          <w:sz w:val="24"/>
          <w:szCs w:val="24"/>
        </w:rPr>
        <w:t xml:space="preserve"> </w:t>
      </w:r>
      <w:r w:rsidRPr="00A45D87">
        <w:rPr>
          <w:rFonts w:ascii="Times New Roman" w:hAnsi="Times New Roman" w:cs="Times New Roman"/>
          <w:b/>
          <w:sz w:val="24"/>
          <w:szCs w:val="24"/>
        </w:rPr>
        <w:t>Biographic</w:t>
      </w:r>
      <w:r w:rsidR="007C1A93">
        <w:rPr>
          <w:rFonts w:ascii="Times New Roman" w:hAnsi="Times New Roman" w:cs="Times New Roman"/>
          <w:b/>
          <w:sz w:val="24"/>
          <w:szCs w:val="24"/>
        </w:rPr>
        <w:t xml:space="preserve"> </w:t>
      </w:r>
      <w:r w:rsidRPr="00A45D87">
        <w:rPr>
          <w:rFonts w:ascii="Times New Roman" w:hAnsi="Times New Roman" w:cs="Times New Roman"/>
          <w:b/>
          <w:sz w:val="24"/>
          <w:szCs w:val="24"/>
        </w:rPr>
        <w:t>data</w:t>
      </w:r>
      <w:r w:rsidRPr="00A45D87">
        <w:rPr>
          <w:rFonts w:ascii="Times New Roman" w:hAnsi="Times New Roman" w:cs="Times New Roman"/>
          <w:sz w:val="24"/>
          <w:szCs w:val="24"/>
        </w:rPr>
        <w:t xml:space="preserve">, </w:t>
      </w:r>
      <w:r w:rsidRPr="00A45D87">
        <w:rPr>
          <w:rFonts w:ascii="Times New Roman" w:hAnsi="Times New Roman" w:cs="Times New Roman"/>
          <w:b/>
          <w:sz w:val="24"/>
          <w:szCs w:val="24"/>
        </w:rPr>
        <w:t>Section</w:t>
      </w:r>
      <w:r w:rsidR="007C1A93">
        <w:rPr>
          <w:rFonts w:ascii="Times New Roman" w:hAnsi="Times New Roman" w:cs="Times New Roman"/>
          <w:b/>
          <w:sz w:val="24"/>
          <w:szCs w:val="24"/>
        </w:rPr>
        <w:t xml:space="preserve"> </w:t>
      </w:r>
      <w:r w:rsidRPr="00A45D87">
        <w:rPr>
          <w:rFonts w:ascii="Times New Roman" w:hAnsi="Times New Roman" w:cs="Times New Roman"/>
          <w:b/>
          <w:sz w:val="24"/>
          <w:szCs w:val="24"/>
        </w:rPr>
        <w:t>A</w:t>
      </w:r>
      <w:r w:rsidRPr="00A45D87">
        <w:rPr>
          <w:rFonts w:ascii="Times New Roman" w:hAnsi="Times New Roman" w:cs="Times New Roman"/>
          <w:sz w:val="24"/>
          <w:szCs w:val="24"/>
        </w:rPr>
        <w:t xml:space="preserve">, and </w:t>
      </w:r>
      <w:r w:rsidRPr="00A45D87">
        <w:rPr>
          <w:rFonts w:ascii="Times New Roman" w:hAnsi="Times New Roman" w:cs="Times New Roman"/>
          <w:b/>
          <w:sz w:val="24"/>
          <w:szCs w:val="24"/>
        </w:rPr>
        <w:t>Section</w:t>
      </w:r>
      <w:r w:rsidR="007C1A93">
        <w:rPr>
          <w:rFonts w:ascii="Times New Roman" w:hAnsi="Times New Roman" w:cs="Times New Roman"/>
          <w:b/>
          <w:sz w:val="24"/>
          <w:szCs w:val="24"/>
        </w:rPr>
        <w:t xml:space="preserve"> </w:t>
      </w:r>
      <w:r w:rsidRPr="00A45D87">
        <w:rPr>
          <w:rFonts w:ascii="Times New Roman" w:hAnsi="Times New Roman" w:cs="Times New Roman"/>
          <w:b/>
          <w:sz w:val="24"/>
          <w:szCs w:val="24"/>
        </w:rPr>
        <w:t>B</w:t>
      </w:r>
      <w:r w:rsidRPr="00A45D87">
        <w:rPr>
          <w:rFonts w:ascii="Times New Roman" w:hAnsi="Times New Roman" w:cs="Times New Roman"/>
          <w:sz w:val="24"/>
          <w:szCs w:val="24"/>
        </w:rPr>
        <w:t>. The first part classifies the respondents into group by three factors-</w:t>
      </w:r>
      <w:r w:rsidRPr="00A45D87">
        <w:rPr>
          <w:rFonts w:ascii="Times New Roman" w:hAnsi="Times New Roman" w:cs="Times New Roman"/>
          <w:b/>
          <w:sz w:val="24"/>
          <w:szCs w:val="24"/>
        </w:rPr>
        <w:t>age,</w:t>
      </w:r>
      <w:r w:rsidR="007C1A93">
        <w:rPr>
          <w:rFonts w:ascii="Times New Roman" w:hAnsi="Times New Roman" w:cs="Times New Roman"/>
          <w:b/>
          <w:sz w:val="24"/>
          <w:szCs w:val="24"/>
        </w:rPr>
        <w:t xml:space="preserve"> </w:t>
      </w:r>
      <w:r w:rsidRPr="00A45D87">
        <w:rPr>
          <w:rFonts w:ascii="Times New Roman" w:hAnsi="Times New Roman" w:cs="Times New Roman"/>
          <w:b/>
          <w:sz w:val="24"/>
          <w:szCs w:val="24"/>
        </w:rPr>
        <w:t>sex, and knowledge of sexism.</w:t>
      </w:r>
      <w:r w:rsidR="007C1A93">
        <w:rPr>
          <w:rFonts w:ascii="Times New Roman" w:hAnsi="Times New Roman" w:cs="Times New Roman"/>
          <w:b/>
          <w:sz w:val="24"/>
          <w:szCs w:val="24"/>
        </w:rPr>
        <w:t xml:space="preserve"> </w:t>
      </w:r>
      <w:r w:rsidRPr="00A45D87">
        <w:rPr>
          <w:rFonts w:ascii="Times New Roman" w:hAnsi="Times New Roman" w:cs="Times New Roman"/>
          <w:sz w:val="24"/>
          <w:szCs w:val="24"/>
        </w:rPr>
        <w:t>Analysis is based on these criteria. There are three age ranges:</w:t>
      </w:r>
      <w:r w:rsidR="007C1A93">
        <w:rPr>
          <w:rFonts w:ascii="Times New Roman" w:hAnsi="Times New Roman" w:cs="Times New Roman"/>
          <w:sz w:val="24"/>
          <w:szCs w:val="24"/>
        </w:rPr>
        <w:t xml:space="preserve"> </w:t>
      </w:r>
      <w:r w:rsidRPr="00A45D87">
        <w:rPr>
          <w:rFonts w:ascii="Times New Roman" w:hAnsi="Times New Roman" w:cs="Times New Roman"/>
          <w:b/>
          <w:sz w:val="24"/>
          <w:szCs w:val="24"/>
        </w:rPr>
        <w:t>16</w:t>
      </w:r>
      <w:r w:rsidRPr="00A45D87">
        <w:rPr>
          <w:rFonts w:ascii="Times New Roman" w:hAnsi="Times New Roman" w:cs="Times New Roman"/>
          <w:sz w:val="24"/>
          <w:szCs w:val="24"/>
        </w:rPr>
        <w:t>-</w:t>
      </w:r>
      <w:r w:rsidRPr="00A45D87">
        <w:rPr>
          <w:rFonts w:ascii="Times New Roman" w:hAnsi="Times New Roman" w:cs="Times New Roman"/>
          <w:b/>
          <w:sz w:val="24"/>
          <w:szCs w:val="24"/>
        </w:rPr>
        <w:t>25</w:t>
      </w:r>
      <w:r w:rsidRPr="00A45D87">
        <w:rPr>
          <w:rFonts w:ascii="Times New Roman" w:hAnsi="Times New Roman" w:cs="Times New Roman"/>
          <w:sz w:val="24"/>
          <w:szCs w:val="24"/>
        </w:rPr>
        <w:t>,</w:t>
      </w:r>
      <w:r w:rsidR="007C1A93">
        <w:rPr>
          <w:rFonts w:ascii="Times New Roman" w:hAnsi="Times New Roman" w:cs="Times New Roman"/>
          <w:sz w:val="24"/>
          <w:szCs w:val="24"/>
        </w:rPr>
        <w:t xml:space="preserve"> </w:t>
      </w:r>
      <w:r w:rsidRPr="00A45D87">
        <w:rPr>
          <w:rFonts w:ascii="Times New Roman" w:hAnsi="Times New Roman" w:cs="Times New Roman"/>
          <w:b/>
          <w:sz w:val="24"/>
          <w:szCs w:val="24"/>
        </w:rPr>
        <w:t>26</w:t>
      </w:r>
      <w:r w:rsidRPr="00A45D87">
        <w:rPr>
          <w:rFonts w:ascii="Times New Roman" w:hAnsi="Times New Roman" w:cs="Times New Roman"/>
          <w:sz w:val="24"/>
          <w:szCs w:val="24"/>
        </w:rPr>
        <w:t>-</w:t>
      </w:r>
      <w:r w:rsidRPr="00A45D87">
        <w:rPr>
          <w:rFonts w:ascii="Times New Roman" w:hAnsi="Times New Roman" w:cs="Times New Roman"/>
          <w:b/>
          <w:sz w:val="24"/>
          <w:szCs w:val="24"/>
        </w:rPr>
        <w:t>40</w:t>
      </w:r>
      <w:r w:rsidRPr="00A45D87">
        <w:rPr>
          <w:rFonts w:ascii="Times New Roman" w:hAnsi="Times New Roman" w:cs="Times New Roman"/>
          <w:sz w:val="24"/>
          <w:szCs w:val="24"/>
        </w:rPr>
        <w:t xml:space="preserve">, and </w:t>
      </w:r>
      <w:r w:rsidRPr="00A45D87">
        <w:rPr>
          <w:rFonts w:ascii="Times New Roman" w:hAnsi="Times New Roman" w:cs="Times New Roman"/>
          <w:b/>
          <w:sz w:val="24"/>
          <w:szCs w:val="24"/>
        </w:rPr>
        <w:t>40</w:t>
      </w:r>
      <w:r w:rsidRPr="00A45D87">
        <w:rPr>
          <w:rFonts w:ascii="Times New Roman" w:hAnsi="Times New Roman" w:cs="Times New Roman"/>
          <w:sz w:val="24"/>
          <w:szCs w:val="24"/>
        </w:rPr>
        <w:t>-</w:t>
      </w:r>
      <w:r w:rsidRPr="00A45D87">
        <w:rPr>
          <w:rFonts w:ascii="Times New Roman" w:hAnsi="Times New Roman" w:cs="Times New Roman"/>
          <w:b/>
          <w:sz w:val="24"/>
          <w:szCs w:val="24"/>
        </w:rPr>
        <w:t>Above</w:t>
      </w:r>
      <w:r w:rsidRPr="00A45D87">
        <w:rPr>
          <w:rFonts w:ascii="Times New Roman" w:hAnsi="Times New Roman" w:cs="Times New Roman"/>
          <w:sz w:val="24"/>
          <w:szCs w:val="24"/>
        </w:rPr>
        <w:t>.      Gender is, of</w:t>
      </w:r>
      <w:r w:rsidR="007C1A93">
        <w:rPr>
          <w:rFonts w:ascii="Times New Roman" w:hAnsi="Times New Roman" w:cs="Times New Roman"/>
          <w:sz w:val="24"/>
          <w:szCs w:val="24"/>
        </w:rPr>
        <w:t xml:space="preserve"> </w:t>
      </w:r>
      <w:r w:rsidRPr="00A45D87">
        <w:rPr>
          <w:rFonts w:ascii="Times New Roman" w:hAnsi="Times New Roman" w:cs="Times New Roman"/>
          <w:sz w:val="24"/>
          <w:szCs w:val="24"/>
        </w:rPr>
        <w:t xml:space="preserve">course, male or female, and each respondent has been made to identify whether s/he has knowledge of sexism. The second part of the questionnaires, which is </w:t>
      </w:r>
      <w:r w:rsidRPr="00A45D87">
        <w:rPr>
          <w:rFonts w:ascii="Times New Roman" w:hAnsi="Times New Roman" w:cs="Times New Roman"/>
          <w:b/>
          <w:sz w:val="24"/>
          <w:szCs w:val="24"/>
        </w:rPr>
        <w:t>SECTION A</w:t>
      </w:r>
      <w:r w:rsidRPr="00A45D87">
        <w:rPr>
          <w:rFonts w:ascii="Times New Roman" w:hAnsi="Times New Roman" w:cs="Times New Roman"/>
          <w:sz w:val="24"/>
          <w:szCs w:val="24"/>
        </w:rPr>
        <w:t>, consist</w:t>
      </w:r>
      <w:r>
        <w:rPr>
          <w:rFonts w:ascii="Times New Roman" w:hAnsi="Times New Roman" w:cs="Times New Roman"/>
          <w:sz w:val="24"/>
          <w:szCs w:val="24"/>
        </w:rPr>
        <w:t>s</w:t>
      </w:r>
      <w:r w:rsidRPr="00A45D87">
        <w:rPr>
          <w:rFonts w:ascii="Times New Roman" w:hAnsi="Times New Roman" w:cs="Times New Roman"/>
          <w:sz w:val="24"/>
          <w:szCs w:val="24"/>
        </w:rPr>
        <w:t xml:space="preserve"> of 6 questions under the labels </w:t>
      </w:r>
      <w:r w:rsidRPr="00A45D87">
        <w:rPr>
          <w:rFonts w:ascii="Times New Roman" w:hAnsi="Times New Roman" w:cs="Times New Roman"/>
          <w:b/>
          <w:sz w:val="24"/>
          <w:szCs w:val="24"/>
        </w:rPr>
        <w:t>Q1</w:t>
      </w:r>
      <w:r w:rsidRPr="00A45D87">
        <w:rPr>
          <w:rFonts w:ascii="Times New Roman" w:hAnsi="Times New Roman" w:cs="Times New Roman"/>
          <w:sz w:val="24"/>
          <w:szCs w:val="24"/>
        </w:rPr>
        <w:t xml:space="preserve"> to </w:t>
      </w:r>
      <w:r w:rsidRPr="00A45D87">
        <w:rPr>
          <w:rFonts w:ascii="Times New Roman" w:hAnsi="Times New Roman" w:cs="Times New Roman"/>
          <w:b/>
          <w:sz w:val="24"/>
          <w:szCs w:val="24"/>
        </w:rPr>
        <w:t>Q6</w:t>
      </w:r>
      <w:r w:rsidRPr="00A45D87">
        <w:rPr>
          <w:rFonts w:ascii="Times New Roman" w:hAnsi="Times New Roman" w:cs="Times New Roman"/>
          <w:sz w:val="24"/>
          <w:szCs w:val="24"/>
        </w:rPr>
        <w:t>. The</w:t>
      </w:r>
      <w:r w:rsidR="007C1A93">
        <w:rPr>
          <w:rFonts w:ascii="Times New Roman" w:hAnsi="Times New Roman" w:cs="Times New Roman"/>
          <w:sz w:val="24"/>
          <w:szCs w:val="24"/>
        </w:rPr>
        <w:t xml:space="preserve"> </w:t>
      </w:r>
      <w:r w:rsidRPr="00A45D87">
        <w:rPr>
          <w:rFonts w:ascii="Times New Roman" w:hAnsi="Times New Roman" w:cs="Times New Roman"/>
          <w:sz w:val="24"/>
          <w:szCs w:val="24"/>
        </w:rPr>
        <w:t>questions are aimed at testing various sexist ideologies and how they reflect in the language use and activities of the respondents.</w:t>
      </w:r>
    </w:p>
    <w:p w:rsidR="00522F28" w:rsidRPr="00A45D87" w:rsidRDefault="00522F28" w:rsidP="0084102F">
      <w:pPr>
        <w:spacing w:line="480" w:lineRule="auto"/>
        <w:ind w:firstLine="720"/>
        <w:jc w:val="both"/>
        <w:rPr>
          <w:rFonts w:ascii="Times New Roman" w:hAnsi="Times New Roman" w:cs="Times New Roman"/>
          <w:b/>
          <w:sz w:val="24"/>
          <w:szCs w:val="24"/>
        </w:rPr>
      </w:pPr>
      <w:r w:rsidRPr="00A45D87">
        <w:rPr>
          <w:rFonts w:ascii="Times New Roman" w:hAnsi="Times New Roman" w:cs="Times New Roman"/>
          <w:b/>
          <w:sz w:val="24"/>
          <w:szCs w:val="24"/>
        </w:rPr>
        <w:t xml:space="preserve">Q1 </w:t>
      </w:r>
      <w:r w:rsidRPr="00A45D87">
        <w:rPr>
          <w:rFonts w:ascii="Times New Roman" w:hAnsi="Times New Roman" w:cs="Times New Roman"/>
          <w:sz w:val="24"/>
          <w:szCs w:val="24"/>
        </w:rPr>
        <w:t>and</w:t>
      </w:r>
      <w:r w:rsidRPr="00A45D87">
        <w:rPr>
          <w:rFonts w:ascii="Times New Roman" w:hAnsi="Times New Roman" w:cs="Times New Roman"/>
          <w:b/>
          <w:sz w:val="24"/>
          <w:szCs w:val="24"/>
        </w:rPr>
        <w:t xml:space="preserve"> Q2 </w:t>
      </w:r>
      <w:r w:rsidRPr="00A45D87">
        <w:rPr>
          <w:rFonts w:ascii="Times New Roman" w:hAnsi="Times New Roman" w:cs="Times New Roman"/>
          <w:sz w:val="24"/>
          <w:szCs w:val="24"/>
        </w:rPr>
        <w:t>investigate the sexist ideology that certain topics are largely</w:t>
      </w:r>
      <w:r w:rsidR="007C1A93">
        <w:rPr>
          <w:rFonts w:ascii="Times New Roman" w:hAnsi="Times New Roman" w:cs="Times New Roman"/>
          <w:sz w:val="24"/>
          <w:szCs w:val="24"/>
        </w:rPr>
        <w:t xml:space="preserve"> </w:t>
      </w:r>
      <w:r w:rsidRPr="00A45D87">
        <w:rPr>
          <w:rFonts w:ascii="Times New Roman" w:hAnsi="Times New Roman" w:cs="Times New Roman"/>
          <w:i/>
          <w:sz w:val="24"/>
          <w:szCs w:val="24"/>
        </w:rPr>
        <w:t>supposed</w:t>
      </w:r>
      <w:r w:rsidRPr="00A45D87">
        <w:rPr>
          <w:rFonts w:ascii="Times New Roman" w:hAnsi="Times New Roman" w:cs="Times New Roman"/>
          <w:sz w:val="24"/>
          <w:szCs w:val="24"/>
        </w:rPr>
        <w:t xml:space="preserve"> to be discussed by certain gender for no other reason than because they are either male or female. </w:t>
      </w:r>
      <w:r w:rsidRPr="00A45D87">
        <w:rPr>
          <w:rFonts w:ascii="Times New Roman" w:hAnsi="Times New Roman" w:cs="Times New Roman"/>
          <w:b/>
          <w:sz w:val="24"/>
          <w:szCs w:val="24"/>
        </w:rPr>
        <w:t>Q1</w:t>
      </w:r>
      <w:r w:rsidRPr="00A45D87">
        <w:rPr>
          <w:rFonts w:ascii="Times New Roman" w:hAnsi="Times New Roman" w:cs="Times New Roman"/>
          <w:sz w:val="24"/>
          <w:szCs w:val="24"/>
        </w:rPr>
        <w:t xml:space="preserve">borders on how often each individual discuss the identified topics. </w:t>
      </w:r>
      <w:r w:rsidRPr="00A45D87">
        <w:rPr>
          <w:rFonts w:ascii="Times New Roman" w:hAnsi="Times New Roman" w:cs="Times New Roman"/>
          <w:b/>
          <w:sz w:val="24"/>
          <w:szCs w:val="24"/>
        </w:rPr>
        <w:t>Q2</w:t>
      </w:r>
      <w:r w:rsidRPr="00A45D87">
        <w:rPr>
          <w:rFonts w:ascii="Times New Roman" w:hAnsi="Times New Roman" w:cs="Times New Roman"/>
          <w:sz w:val="24"/>
          <w:szCs w:val="24"/>
        </w:rPr>
        <w:t xml:space="preserve"> investigates why they discuss</w:t>
      </w:r>
      <w:r w:rsidR="007C1A93">
        <w:rPr>
          <w:rFonts w:ascii="Times New Roman" w:hAnsi="Times New Roman" w:cs="Times New Roman"/>
          <w:sz w:val="24"/>
          <w:szCs w:val="24"/>
        </w:rPr>
        <w:t xml:space="preserve"> </w:t>
      </w:r>
      <w:r w:rsidRPr="00A45D87">
        <w:rPr>
          <w:rFonts w:ascii="Times New Roman" w:hAnsi="Times New Roman" w:cs="Times New Roman"/>
          <w:sz w:val="24"/>
          <w:szCs w:val="24"/>
        </w:rPr>
        <w:t>some topics more than the other. The aim is to test a variation in the responses of each gender in the three age ranges; a comparison of this will also be done.</w:t>
      </w:r>
    </w:p>
    <w:p w:rsidR="00522F28" w:rsidRPr="00A45D87" w:rsidRDefault="00522F28" w:rsidP="0084102F">
      <w:pPr>
        <w:spacing w:line="480" w:lineRule="auto"/>
        <w:ind w:firstLine="720"/>
        <w:jc w:val="both"/>
        <w:rPr>
          <w:rFonts w:ascii="Times New Roman" w:hAnsi="Times New Roman" w:cs="Times New Roman"/>
          <w:sz w:val="24"/>
          <w:szCs w:val="24"/>
        </w:rPr>
      </w:pPr>
      <w:r w:rsidRPr="00A45D87">
        <w:rPr>
          <w:rFonts w:ascii="Times New Roman" w:hAnsi="Times New Roman" w:cs="Times New Roman"/>
          <w:b/>
          <w:sz w:val="24"/>
          <w:szCs w:val="24"/>
        </w:rPr>
        <w:lastRenderedPageBreak/>
        <w:t>Q3</w:t>
      </w:r>
      <w:r w:rsidRPr="00A45D87">
        <w:rPr>
          <w:rFonts w:ascii="Times New Roman" w:hAnsi="Times New Roman" w:cs="Times New Roman"/>
          <w:sz w:val="24"/>
          <w:szCs w:val="24"/>
        </w:rPr>
        <w:t xml:space="preserve"> investigates the sexist idea that certain profession are female-designated, while some other are male-designated.</w:t>
      </w:r>
      <w:r w:rsidRPr="00A45D87">
        <w:rPr>
          <w:rFonts w:ascii="Times New Roman" w:hAnsi="Times New Roman" w:cs="Times New Roman"/>
          <w:b/>
          <w:sz w:val="24"/>
          <w:szCs w:val="24"/>
        </w:rPr>
        <w:t>Q4</w:t>
      </w:r>
      <w:r w:rsidRPr="00A45D87">
        <w:rPr>
          <w:rFonts w:ascii="Times New Roman" w:hAnsi="Times New Roman" w:cs="Times New Roman"/>
          <w:sz w:val="24"/>
          <w:szCs w:val="24"/>
        </w:rPr>
        <w:t>investigates stereotypical view of how females should ‘comport’ themselves. In this ideology, females are restricted in their use of language. It is frowned upon when a ‘lady’ uses foul language or taboo words.</w:t>
      </w:r>
      <w:r w:rsidR="00DC5485">
        <w:rPr>
          <w:rFonts w:ascii="Times New Roman" w:hAnsi="Times New Roman" w:cs="Times New Roman"/>
          <w:sz w:val="24"/>
          <w:szCs w:val="24"/>
        </w:rPr>
        <w:t xml:space="preserve"> </w:t>
      </w:r>
      <w:r w:rsidRPr="00A45D87">
        <w:rPr>
          <w:rFonts w:ascii="Times New Roman" w:hAnsi="Times New Roman" w:cs="Times New Roman"/>
          <w:sz w:val="24"/>
          <w:szCs w:val="24"/>
        </w:rPr>
        <w:t>It should be acknowledged that the use of such words are not to be encouraged at all, what is observed</w:t>
      </w:r>
      <w:r w:rsidR="00DC5485">
        <w:rPr>
          <w:rFonts w:ascii="Times New Roman" w:hAnsi="Times New Roman" w:cs="Times New Roman"/>
          <w:sz w:val="24"/>
          <w:szCs w:val="24"/>
        </w:rPr>
        <w:t xml:space="preserve"> </w:t>
      </w:r>
      <w:r w:rsidRPr="00A45D87">
        <w:rPr>
          <w:rFonts w:ascii="Times New Roman" w:hAnsi="Times New Roman" w:cs="Times New Roman"/>
          <w:sz w:val="24"/>
          <w:szCs w:val="24"/>
        </w:rPr>
        <w:t>as sexist</w:t>
      </w:r>
      <w:r w:rsidR="00DC5485">
        <w:rPr>
          <w:rFonts w:ascii="Times New Roman" w:hAnsi="Times New Roman" w:cs="Times New Roman"/>
          <w:sz w:val="24"/>
          <w:szCs w:val="24"/>
        </w:rPr>
        <w:t xml:space="preserve"> </w:t>
      </w:r>
      <w:r w:rsidRPr="00A45D87">
        <w:rPr>
          <w:rFonts w:ascii="Times New Roman" w:hAnsi="Times New Roman" w:cs="Times New Roman"/>
          <w:sz w:val="24"/>
          <w:szCs w:val="24"/>
        </w:rPr>
        <w:t>here is that when the same taboo words used by males, no censure is  given. This</w:t>
      </w:r>
      <w:r w:rsidR="00DC5485">
        <w:rPr>
          <w:rFonts w:ascii="Times New Roman" w:hAnsi="Times New Roman" w:cs="Times New Roman"/>
          <w:sz w:val="24"/>
          <w:szCs w:val="24"/>
        </w:rPr>
        <w:t xml:space="preserve"> </w:t>
      </w:r>
      <w:r w:rsidRPr="00A45D87">
        <w:rPr>
          <w:rFonts w:ascii="Times New Roman" w:hAnsi="Times New Roman" w:cs="Times New Roman"/>
          <w:sz w:val="24"/>
          <w:szCs w:val="24"/>
        </w:rPr>
        <w:t>question tests the reaction each respondent in the various categories would give when- in one instance, a male says some taboo, and in another instance, a female say the same taboo words. This question is open-ended,</w:t>
      </w:r>
      <w:r w:rsidR="00DC5485">
        <w:rPr>
          <w:rFonts w:ascii="Times New Roman" w:hAnsi="Times New Roman" w:cs="Times New Roman"/>
          <w:sz w:val="24"/>
          <w:szCs w:val="24"/>
        </w:rPr>
        <w:t xml:space="preserve"> </w:t>
      </w:r>
      <w:r w:rsidRPr="00A45D87">
        <w:rPr>
          <w:rFonts w:ascii="Times New Roman" w:hAnsi="Times New Roman" w:cs="Times New Roman"/>
          <w:sz w:val="24"/>
          <w:szCs w:val="24"/>
        </w:rPr>
        <w:t>so responses are ‘fresh’ and unprompted.</w:t>
      </w:r>
    </w:p>
    <w:p w:rsidR="00522F28" w:rsidRPr="00A45D87" w:rsidRDefault="00522F28" w:rsidP="0084102F">
      <w:pPr>
        <w:spacing w:line="480" w:lineRule="auto"/>
        <w:ind w:firstLine="720"/>
        <w:jc w:val="both"/>
        <w:rPr>
          <w:rFonts w:ascii="Times New Roman" w:hAnsi="Times New Roman" w:cs="Times New Roman"/>
          <w:sz w:val="24"/>
          <w:szCs w:val="24"/>
        </w:rPr>
      </w:pPr>
      <w:r w:rsidRPr="00A45D87">
        <w:rPr>
          <w:rFonts w:ascii="Times New Roman" w:hAnsi="Times New Roman" w:cs="Times New Roman"/>
          <w:b/>
          <w:sz w:val="24"/>
          <w:szCs w:val="24"/>
        </w:rPr>
        <w:t>Q5</w:t>
      </w:r>
      <w:r w:rsidRPr="00A45D87">
        <w:rPr>
          <w:rFonts w:ascii="Times New Roman" w:hAnsi="Times New Roman" w:cs="Times New Roman"/>
          <w:sz w:val="24"/>
          <w:szCs w:val="24"/>
        </w:rPr>
        <w:t xml:space="preserve"> investigates the sexist belief that because the man is the h</w:t>
      </w:r>
      <w:r>
        <w:rPr>
          <w:rFonts w:ascii="Times New Roman" w:hAnsi="Times New Roman" w:cs="Times New Roman"/>
          <w:sz w:val="24"/>
          <w:szCs w:val="24"/>
        </w:rPr>
        <w:t xml:space="preserve">ead of the family, he is meant </w:t>
      </w:r>
      <w:r w:rsidRPr="00A45D87">
        <w:rPr>
          <w:rFonts w:ascii="Times New Roman" w:hAnsi="Times New Roman" w:cs="Times New Roman"/>
          <w:sz w:val="24"/>
          <w:szCs w:val="24"/>
        </w:rPr>
        <w:t xml:space="preserve">to be the sole provider for the family, and any other source of income by the wife is only to support and not necessary. </w:t>
      </w:r>
      <w:r w:rsidRPr="00A45D87">
        <w:rPr>
          <w:rFonts w:ascii="Times New Roman" w:hAnsi="Times New Roman" w:cs="Times New Roman"/>
          <w:b/>
          <w:sz w:val="24"/>
          <w:szCs w:val="24"/>
        </w:rPr>
        <w:t>Q6</w:t>
      </w:r>
      <w:r w:rsidR="00DC5485">
        <w:rPr>
          <w:rFonts w:ascii="Times New Roman" w:hAnsi="Times New Roman" w:cs="Times New Roman"/>
          <w:b/>
          <w:sz w:val="24"/>
          <w:szCs w:val="24"/>
        </w:rPr>
        <w:t xml:space="preserve"> </w:t>
      </w:r>
      <w:r w:rsidR="00DC5485">
        <w:rPr>
          <w:rFonts w:ascii="Times New Roman" w:hAnsi="Times New Roman" w:cs="Times New Roman"/>
          <w:sz w:val="24"/>
          <w:szCs w:val="24"/>
        </w:rPr>
        <w:t xml:space="preserve">tests who the respondents </w:t>
      </w:r>
      <w:r w:rsidRPr="00A45D87">
        <w:rPr>
          <w:rFonts w:ascii="Times New Roman" w:hAnsi="Times New Roman" w:cs="Times New Roman"/>
          <w:sz w:val="24"/>
          <w:szCs w:val="24"/>
        </w:rPr>
        <w:t>believe is more emotional. An emotion, it should be noted, is a strong fee</w:t>
      </w:r>
      <w:r w:rsidR="00DC5485">
        <w:rPr>
          <w:rFonts w:ascii="Times New Roman" w:hAnsi="Times New Roman" w:cs="Times New Roman"/>
          <w:sz w:val="24"/>
          <w:szCs w:val="24"/>
        </w:rPr>
        <w:t>ling such as anger, l</w:t>
      </w:r>
      <w:r w:rsidRPr="00A45D87">
        <w:rPr>
          <w:rFonts w:ascii="Times New Roman" w:hAnsi="Times New Roman" w:cs="Times New Roman"/>
          <w:sz w:val="24"/>
          <w:szCs w:val="24"/>
        </w:rPr>
        <w:t>ove,</w:t>
      </w:r>
      <w:r w:rsidR="00DC5485">
        <w:rPr>
          <w:rFonts w:ascii="Times New Roman" w:hAnsi="Times New Roman" w:cs="Times New Roman"/>
          <w:sz w:val="24"/>
          <w:szCs w:val="24"/>
        </w:rPr>
        <w:t xml:space="preserve"> </w:t>
      </w:r>
      <w:r w:rsidRPr="00A45D87">
        <w:rPr>
          <w:rFonts w:ascii="Times New Roman" w:hAnsi="Times New Roman" w:cs="Times New Roman"/>
          <w:sz w:val="24"/>
          <w:szCs w:val="24"/>
        </w:rPr>
        <w:t>joy,</w:t>
      </w:r>
      <w:r w:rsidR="00DC5485">
        <w:rPr>
          <w:rFonts w:ascii="Times New Roman" w:hAnsi="Times New Roman" w:cs="Times New Roman"/>
          <w:sz w:val="24"/>
          <w:szCs w:val="24"/>
        </w:rPr>
        <w:t xml:space="preserve"> </w:t>
      </w:r>
      <w:r w:rsidRPr="00A45D87">
        <w:rPr>
          <w:rFonts w:ascii="Times New Roman" w:hAnsi="Times New Roman" w:cs="Times New Roman"/>
          <w:sz w:val="24"/>
          <w:szCs w:val="24"/>
        </w:rPr>
        <w:t>hate,</w:t>
      </w:r>
      <w:r w:rsidR="00DC5485">
        <w:rPr>
          <w:rFonts w:ascii="Times New Roman" w:hAnsi="Times New Roman" w:cs="Times New Roman"/>
          <w:sz w:val="24"/>
          <w:szCs w:val="24"/>
        </w:rPr>
        <w:t xml:space="preserve"> </w:t>
      </w:r>
      <w:r w:rsidRPr="00A45D87">
        <w:rPr>
          <w:rFonts w:ascii="Times New Roman" w:hAnsi="Times New Roman" w:cs="Times New Roman"/>
          <w:sz w:val="24"/>
          <w:szCs w:val="24"/>
        </w:rPr>
        <w:t>or fear. It is a state of feeling, so ‘being’ emotional is not only showing seemingly ‘weak’ emotions that are linked to femininity. The respondents were asked who is more emotional,</w:t>
      </w:r>
      <w:r w:rsidR="00DC5485">
        <w:rPr>
          <w:rFonts w:ascii="Times New Roman" w:hAnsi="Times New Roman" w:cs="Times New Roman"/>
          <w:sz w:val="24"/>
          <w:szCs w:val="24"/>
        </w:rPr>
        <w:t xml:space="preserve"> </w:t>
      </w:r>
      <w:r w:rsidRPr="00A45D87">
        <w:rPr>
          <w:rFonts w:ascii="Times New Roman" w:hAnsi="Times New Roman" w:cs="Times New Roman"/>
          <w:sz w:val="24"/>
          <w:szCs w:val="24"/>
        </w:rPr>
        <w:t>and three options were given-</w:t>
      </w:r>
      <w:r w:rsidRPr="00A45D87">
        <w:rPr>
          <w:rFonts w:ascii="Times New Roman" w:hAnsi="Times New Roman" w:cs="Times New Roman"/>
          <w:i/>
          <w:sz w:val="24"/>
          <w:szCs w:val="24"/>
        </w:rPr>
        <w:t>males</w:t>
      </w:r>
      <w:r w:rsidRPr="00A45D87">
        <w:rPr>
          <w:rFonts w:ascii="Times New Roman" w:hAnsi="Times New Roman" w:cs="Times New Roman"/>
          <w:sz w:val="24"/>
          <w:szCs w:val="24"/>
        </w:rPr>
        <w:t>,</w:t>
      </w:r>
      <w:r w:rsidR="00CA5CF9">
        <w:rPr>
          <w:rFonts w:ascii="Times New Roman" w:hAnsi="Times New Roman" w:cs="Times New Roman"/>
          <w:sz w:val="24"/>
          <w:szCs w:val="24"/>
        </w:rPr>
        <w:t xml:space="preserve"> </w:t>
      </w:r>
      <w:r w:rsidRPr="00A45D87">
        <w:rPr>
          <w:rFonts w:ascii="Times New Roman" w:hAnsi="Times New Roman" w:cs="Times New Roman"/>
          <w:i/>
          <w:sz w:val="24"/>
          <w:szCs w:val="24"/>
        </w:rPr>
        <w:t>females</w:t>
      </w:r>
      <w:r w:rsidRPr="00A45D87">
        <w:rPr>
          <w:rFonts w:ascii="Times New Roman" w:hAnsi="Times New Roman" w:cs="Times New Roman"/>
          <w:sz w:val="24"/>
          <w:szCs w:val="24"/>
        </w:rPr>
        <w:t>, or</w:t>
      </w:r>
      <w:r w:rsidR="00CA5CF9">
        <w:rPr>
          <w:rFonts w:ascii="Times New Roman" w:hAnsi="Times New Roman" w:cs="Times New Roman"/>
          <w:sz w:val="24"/>
          <w:szCs w:val="24"/>
        </w:rPr>
        <w:t xml:space="preserve"> </w:t>
      </w:r>
      <w:r w:rsidRPr="00A45D87">
        <w:rPr>
          <w:rFonts w:ascii="Times New Roman" w:hAnsi="Times New Roman" w:cs="Times New Roman"/>
          <w:i/>
          <w:sz w:val="24"/>
          <w:szCs w:val="24"/>
        </w:rPr>
        <w:t>both</w:t>
      </w:r>
      <w:r w:rsidR="00CA5CF9">
        <w:rPr>
          <w:rFonts w:ascii="Times New Roman" w:hAnsi="Times New Roman" w:cs="Times New Roman"/>
          <w:i/>
          <w:sz w:val="24"/>
          <w:szCs w:val="24"/>
        </w:rPr>
        <w:t xml:space="preserve"> </w:t>
      </w:r>
      <w:r w:rsidRPr="00A45D87">
        <w:rPr>
          <w:rFonts w:ascii="Times New Roman" w:hAnsi="Times New Roman" w:cs="Times New Roman"/>
          <w:i/>
          <w:sz w:val="24"/>
          <w:szCs w:val="24"/>
        </w:rPr>
        <w:t>depending</w:t>
      </w:r>
      <w:r w:rsidR="00CA5CF9">
        <w:rPr>
          <w:rFonts w:ascii="Times New Roman" w:hAnsi="Times New Roman" w:cs="Times New Roman"/>
          <w:i/>
          <w:sz w:val="24"/>
          <w:szCs w:val="24"/>
        </w:rPr>
        <w:t xml:space="preserve"> </w:t>
      </w:r>
      <w:r w:rsidRPr="00A45D87">
        <w:rPr>
          <w:rFonts w:ascii="Times New Roman" w:hAnsi="Times New Roman" w:cs="Times New Roman"/>
          <w:i/>
          <w:sz w:val="24"/>
          <w:szCs w:val="24"/>
        </w:rPr>
        <w:t>on</w:t>
      </w:r>
      <w:r w:rsidR="00CA5CF9">
        <w:rPr>
          <w:rFonts w:ascii="Times New Roman" w:hAnsi="Times New Roman" w:cs="Times New Roman"/>
          <w:i/>
          <w:sz w:val="24"/>
          <w:szCs w:val="24"/>
        </w:rPr>
        <w:t xml:space="preserve"> </w:t>
      </w:r>
      <w:r w:rsidRPr="00A45D87">
        <w:rPr>
          <w:rFonts w:ascii="Times New Roman" w:hAnsi="Times New Roman" w:cs="Times New Roman"/>
          <w:i/>
          <w:sz w:val="24"/>
          <w:szCs w:val="24"/>
        </w:rPr>
        <w:t>personality</w:t>
      </w:r>
      <w:r w:rsidR="00CA5CF9">
        <w:rPr>
          <w:rFonts w:ascii="Times New Roman" w:hAnsi="Times New Roman" w:cs="Times New Roman"/>
          <w:i/>
          <w:sz w:val="24"/>
          <w:szCs w:val="24"/>
        </w:rPr>
        <w:t xml:space="preserve"> </w:t>
      </w:r>
      <w:r w:rsidRPr="00A45D87">
        <w:rPr>
          <w:rFonts w:ascii="Times New Roman" w:hAnsi="Times New Roman" w:cs="Times New Roman"/>
          <w:i/>
          <w:sz w:val="24"/>
          <w:szCs w:val="24"/>
        </w:rPr>
        <w:t>and</w:t>
      </w:r>
      <w:r w:rsidR="00CA5CF9">
        <w:rPr>
          <w:rFonts w:ascii="Times New Roman" w:hAnsi="Times New Roman" w:cs="Times New Roman"/>
          <w:i/>
          <w:sz w:val="24"/>
          <w:szCs w:val="24"/>
        </w:rPr>
        <w:t xml:space="preserve"> </w:t>
      </w:r>
      <w:r w:rsidRPr="00A45D87">
        <w:rPr>
          <w:rFonts w:ascii="Times New Roman" w:hAnsi="Times New Roman" w:cs="Times New Roman"/>
          <w:i/>
          <w:sz w:val="24"/>
          <w:szCs w:val="24"/>
        </w:rPr>
        <w:t>situation</w:t>
      </w:r>
      <w:r w:rsidRPr="00A45D87">
        <w:rPr>
          <w:rFonts w:ascii="Times New Roman" w:hAnsi="Times New Roman" w:cs="Times New Roman"/>
          <w:sz w:val="24"/>
          <w:szCs w:val="24"/>
        </w:rPr>
        <w:t xml:space="preserve">. Each responses, it should be noted, while comparing and contrasting will be subjected to the factors of exposure education globalization. </w:t>
      </w:r>
    </w:p>
    <w:p w:rsidR="00522F28" w:rsidRPr="00A45D87" w:rsidRDefault="00522F28" w:rsidP="0084102F">
      <w:pPr>
        <w:spacing w:line="480" w:lineRule="auto"/>
        <w:ind w:firstLine="720"/>
        <w:jc w:val="both"/>
        <w:rPr>
          <w:rFonts w:ascii="Times New Roman" w:hAnsi="Times New Roman" w:cs="Times New Roman"/>
          <w:sz w:val="24"/>
          <w:szCs w:val="24"/>
        </w:rPr>
      </w:pPr>
      <w:r w:rsidRPr="00A45D87">
        <w:rPr>
          <w:rFonts w:ascii="Times New Roman" w:hAnsi="Times New Roman" w:cs="Times New Roman"/>
          <w:sz w:val="24"/>
          <w:szCs w:val="24"/>
        </w:rPr>
        <w:t xml:space="preserve">In </w:t>
      </w:r>
      <w:r w:rsidRPr="00A45D87">
        <w:rPr>
          <w:rFonts w:ascii="Times New Roman" w:hAnsi="Times New Roman" w:cs="Times New Roman"/>
          <w:b/>
          <w:sz w:val="24"/>
          <w:szCs w:val="24"/>
        </w:rPr>
        <w:t>SECTION B</w:t>
      </w:r>
      <w:r w:rsidRPr="00A45D87">
        <w:rPr>
          <w:rFonts w:ascii="Times New Roman" w:hAnsi="Times New Roman" w:cs="Times New Roman"/>
          <w:sz w:val="24"/>
          <w:szCs w:val="24"/>
        </w:rPr>
        <w:t xml:space="preserve">, which is the third part of the questionnaire, excerpt from the </w:t>
      </w:r>
      <w:proofErr w:type="spellStart"/>
      <w:r w:rsidRPr="00A45D87">
        <w:rPr>
          <w:rFonts w:ascii="Times New Roman" w:hAnsi="Times New Roman" w:cs="Times New Roman"/>
          <w:sz w:val="24"/>
          <w:szCs w:val="24"/>
        </w:rPr>
        <w:t>Yejide</w:t>
      </w:r>
      <w:proofErr w:type="spellEnd"/>
      <w:r w:rsidRPr="00A45D87">
        <w:rPr>
          <w:rFonts w:ascii="Times New Roman" w:hAnsi="Times New Roman" w:cs="Times New Roman"/>
          <w:sz w:val="24"/>
          <w:szCs w:val="24"/>
        </w:rPr>
        <w:t xml:space="preserve"> </w:t>
      </w:r>
      <w:proofErr w:type="spellStart"/>
      <w:r w:rsidRPr="00A45D87">
        <w:rPr>
          <w:rFonts w:ascii="Times New Roman" w:hAnsi="Times New Roman" w:cs="Times New Roman"/>
          <w:sz w:val="24"/>
          <w:szCs w:val="24"/>
        </w:rPr>
        <w:t>Kilanko</w:t>
      </w:r>
      <w:proofErr w:type="spellEnd"/>
      <w:r w:rsidR="00CA5CF9">
        <w:rPr>
          <w:rFonts w:ascii="Times New Roman" w:hAnsi="Times New Roman" w:cs="Times New Roman"/>
          <w:sz w:val="24"/>
          <w:szCs w:val="24"/>
        </w:rPr>
        <w:t xml:space="preserve"> </w:t>
      </w:r>
      <w:r w:rsidRPr="00A45D87">
        <w:rPr>
          <w:rFonts w:ascii="Times New Roman" w:hAnsi="Times New Roman" w:cs="Times New Roman"/>
          <w:i/>
          <w:sz w:val="24"/>
          <w:szCs w:val="24"/>
        </w:rPr>
        <w:t>Daughters</w:t>
      </w:r>
      <w:r w:rsidR="00CA5CF9">
        <w:rPr>
          <w:rFonts w:ascii="Times New Roman" w:hAnsi="Times New Roman" w:cs="Times New Roman"/>
          <w:i/>
          <w:sz w:val="24"/>
          <w:szCs w:val="24"/>
        </w:rPr>
        <w:t xml:space="preserve"> </w:t>
      </w:r>
      <w:r w:rsidRPr="00A45D87">
        <w:rPr>
          <w:rFonts w:ascii="Times New Roman" w:hAnsi="Times New Roman" w:cs="Times New Roman"/>
          <w:i/>
          <w:sz w:val="24"/>
          <w:szCs w:val="24"/>
        </w:rPr>
        <w:t>who</w:t>
      </w:r>
      <w:r w:rsidR="00CA5CF9">
        <w:rPr>
          <w:rFonts w:ascii="Times New Roman" w:hAnsi="Times New Roman" w:cs="Times New Roman"/>
          <w:i/>
          <w:sz w:val="24"/>
          <w:szCs w:val="24"/>
        </w:rPr>
        <w:t xml:space="preserve"> </w:t>
      </w:r>
      <w:proofErr w:type="gramStart"/>
      <w:r w:rsidRPr="00A45D87">
        <w:rPr>
          <w:rFonts w:ascii="Times New Roman" w:hAnsi="Times New Roman" w:cs="Times New Roman"/>
          <w:i/>
          <w:sz w:val="24"/>
          <w:szCs w:val="24"/>
        </w:rPr>
        <w:t>Walk</w:t>
      </w:r>
      <w:proofErr w:type="gramEnd"/>
      <w:r w:rsidR="00CA5CF9">
        <w:rPr>
          <w:rFonts w:ascii="Times New Roman" w:hAnsi="Times New Roman" w:cs="Times New Roman"/>
          <w:i/>
          <w:sz w:val="24"/>
          <w:szCs w:val="24"/>
        </w:rPr>
        <w:t xml:space="preserve"> </w:t>
      </w:r>
      <w:r w:rsidRPr="00A45D87">
        <w:rPr>
          <w:rFonts w:ascii="Times New Roman" w:hAnsi="Times New Roman" w:cs="Times New Roman"/>
          <w:i/>
          <w:sz w:val="24"/>
          <w:szCs w:val="24"/>
        </w:rPr>
        <w:t>this Path</w:t>
      </w:r>
      <w:r w:rsidR="00CA5CF9">
        <w:rPr>
          <w:rFonts w:ascii="Times New Roman" w:hAnsi="Times New Roman" w:cs="Times New Roman"/>
          <w:i/>
          <w:sz w:val="24"/>
          <w:szCs w:val="24"/>
        </w:rPr>
        <w:t xml:space="preserve"> </w:t>
      </w:r>
      <w:r w:rsidRPr="00A45D87">
        <w:rPr>
          <w:rFonts w:ascii="Times New Roman" w:hAnsi="Times New Roman" w:cs="Times New Roman"/>
          <w:sz w:val="24"/>
          <w:szCs w:val="24"/>
        </w:rPr>
        <w:t>were outline, and respondents were asked to give their opinion. The questions are close-ended, however, room for extra comments or completely different opinions were given. This part is aimed at collecting real-time readers’-responses to five sexist statements extracted from the literary text.</w:t>
      </w:r>
    </w:p>
    <w:p w:rsidR="00522F28" w:rsidRPr="00A45D87" w:rsidRDefault="00522F28" w:rsidP="0084102F">
      <w:pPr>
        <w:spacing w:line="480" w:lineRule="auto"/>
        <w:ind w:firstLine="720"/>
        <w:jc w:val="both"/>
        <w:rPr>
          <w:rFonts w:ascii="Times New Roman" w:hAnsi="Times New Roman" w:cs="Times New Roman"/>
          <w:sz w:val="24"/>
          <w:szCs w:val="24"/>
        </w:rPr>
      </w:pPr>
      <w:r w:rsidRPr="00A45D87">
        <w:rPr>
          <w:rFonts w:ascii="Times New Roman" w:hAnsi="Times New Roman" w:cs="Times New Roman"/>
          <w:sz w:val="24"/>
          <w:szCs w:val="24"/>
        </w:rPr>
        <w:lastRenderedPageBreak/>
        <w:t xml:space="preserve">In total, 65 questionnaires were administered, 63 of which were recovered. As has been the focus of this research, only 60 respondents were used for analysis. The analysis is done in different stages. First, an overall statistics of all responses is given in a gendered distribution to </w:t>
      </w:r>
      <w:proofErr w:type="spellStart"/>
      <w:r w:rsidRPr="00A45D87">
        <w:rPr>
          <w:rFonts w:ascii="Times New Roman" w:hAnsi="Times New Roman" w:cs="Times New Roman"/>
          <w:sz w:val="24"/>
          <w:szCs w:val="24"/>
        </w:rPr>
        <w:t>quantitfy</w:t>
      </w:r>
      <w:proofErr w:type="spellEnd"/>
      <w:r w:rsidRPr="00A45D87">
        <w:rPr>
          <w:rFonts w:ascii="Times New Roman" w:hAnsi="Times New Roman" w:cs="Times New Roman"/>
          <w:sz w:val="24"/>
          <w:szCs w:val="24"/>
        </w:rPr>
        <w:t xml:space="preserve"> the responses. The aim is to compare the male and female responses. </w:t>
      </w:r>
    </w:p>
    <w:p w:rsidR="00522F28" w:rsidRPr="00A45D87" w:rsidRDefault="00522F28" w:rsidP="0084102F">
      <w:pPr>
        <w:spacing w:line="480" w:lineRule="auto"/>
        <w:jc w:val="both"/>
        <w:rPr>
          <w:rFonts w:ascii="Times New Roman" w:hAnsi="Times New Roman" w:cs="Times New Roman"/>
          <w:sz w:val="24"/>
          <w:szCs w:val="24"/>
        </w:rPr>
      </w:pPr>
      <w:r w:rsidRPr="00A45D87">
        <w:rPr>
          <w:rFonts w:ascii="Times New Roman" w:hAnsi="Times New Roman" w:cs="Times New Roman"/>
          <w:sz w:val="24"/>
          <w:szCs w:val="24"/>
        </w:rPr>
        <w:t>After this, a focused analysis is done on each age range also with a gendered distribution. This aim is to use the findings to track a ‘change’ (or not) in sexist ideologies.</w:t>
      </w:r>
    </w:p>
    <w:p w:rsidR="00522F28" w:rsidRPr="00A2650F" w:rsidRDefault="00522F28" w:rsidP="001D0138">
      <w:pPr>
        <w:pStyle w:val="ListParagraph"/>
        <w:numPr>
          <w:ilvl w:val="3"/>
          <w:numId w:val="45"/>
        </w:numPr>
        <w:spacing w:line="480" w:lineRule="auto"/>
        <w:ind w:left="1440"/>
        <w:jc w:val="both"/>
        <w:rPr>
          <w:rFonts w:ascii="Times New Roman" w:hAnsi="Times New Roman" w:cs="Times New Roman"/>
          <w:b/>
          <w:sz w:val="24"/>
          <w:szCs w:val="24"/>
        </w:rPr>
      </w:pPr>
      <w:r w:rsidRPr="00A2650F">
        <w:rPr>
          <w:rFonts w:ascii="Times New Roman" w:hAnsi="Times New Roman" w:cs="Times New Roman"/>
          <w:b/>
          <w:sz w:val="24"/>
          <w:szCs w:val="24"/>
        </w:rPr>
        <w:t xml:space="preserve"> Overall Data: Males and Females</w:t>
      </w:r>
    </w:p>
    <w:p w:rsidR="00522F28" w:rsidRPr="00A45D87" w:rsidRDefault="00522F28" w:rsidP="0084102F">
      <w:pPr>
        <w:spacing w:line="480" w:lineRule="auto"/>
        <w:ind w:firstLine="720"/>
        <w:jc w:val="both"/>
        <w:rPr>
          <w:rFonts w:ascii="Times New Roman" w:hAnsi="Times New Roman" w:cs="Times New Roman"/>
          <w:sz w:val="24"/>
          <w:szCs w:val="24"/>
        </w:rPr>
      </w:pPr>
      <w:r w:rsidRPr="00A45D87">
        <w:rPr>
          <w:rFonts w:ascii="Times New Roman" w:hAnsi="Times New Roman" w:cs="Times New Roman"/>
          <w:sz w:val="24"/>
          <w:szCs w:val="24"/>
        </w:rPr>
        <w:t xml:space="preserve">Out of the 60 responses were collected and used for analysis, 30 respondents are makes and another 30 are females. A representation of the collective responses retrieved from each gender </w:t>
      </w:r>
      <w:proofErr w:type="spellStart"/>
      <w:r w:rsidRPr="00A45D87">
        <w:rPr>
          <w:rFonts w:ascii="Times New Roman" w:hAnsi="Times New Roman" w:cs="Times New Roman"/>
          <w:sz w:val="24"/>
          <w:szCs w:val="24"/>
        </w:rPr>
        <w:t>is</w:t>
      </w:r>
      <w:proofErr w:type="gramStart"/>
      <w:r w:rsidRPr="00A45D87">
        <w:rPr>
          <w:rFonts w:ascii="Times New Roman" w:hAnsi="Times New Roman" w:cs="Times New Roman"/>
          <w:sz w:val="24"/>
          <w:szCs w:val="24"/>
        </w:rPr>
        <w:t>,here</w:t>
      </w:r>
      <w:proofErr w:type="spellEnd"/>
      <w:proofErr w:type="gramEnd"/>
      <w:r w:rsidRPr="00A45D87">
        <w:rPr>
          <w:rFonts w:ascii="Times New Roman" w:hAnsi="Times New Roman" w:cs="Times New Roman"/>
          <w:sz w:val="24"/>
          <w:szCs w:val="24"/>
        </w:rPr>
        <w:t>, gi</w:t>
      </w:r>
      <w:r>
        <w:rPr>
          <w:rFonts w:ascii="Times New Roman" w:hAnsi="Times New Roman" w:cs="Times New Roman"/>
          <w:sz w:val="24"/>
          <w:szCs w:val="24"/>
        </w:rPr>
        <w:t>ven. For now, age and knowledge</w:t>
      </w:r>
      <w:r w:rsidRPr="00A45D87">
        <w:rPr>
          <w:rFonts w:ascii="Times New Roman" w:hAnsi="Times New Roman" w:cs="Times New Roman"/>
          <w:sz w:val="24"/>
          <w:szCs w:val="24"/>
        </w:rPr>
        <w:t xml:space="preserve"> of sexism is not included. The aim here is to notice if there is a clear distinction between what male and female think in relation to sexism ideologies. </w:t>
      </w:r>
    </w:p>
    <w:p w:rsidR="00633F84" w:rsidRPr="00AC0FED" w:rsidRDefault="00AC0FED" w:rsidP="0084102F">
      <w:pPr>
        <w:spacing w:line="480" w:lineRule="auto"/>
        <w:jc w:val="center"/>
        <w:rPr>
          <w:rFonts w:ascii="Times New Roman" w:hAnsi="Times New Roman" w:cs="Times New Roman"/>
          <w:b/>
          <w:sz w:val="24"/>
          <w:szCs w:val="24"/>
        </w:rPr>
      </w:pPr>
      <w:r w:rsidRPr="00AC0FED">
        <w:rPr>
          <w:rFonts w:ascii="Times New Roman" w:hAnsi="Times New Roman" w:cs="Times New Roman"/>
          <w:b/>
          <w:sz w:val="24"/>
          <w:szCs w:val="24"/>
        </w:rPr>
        <w:t>Section A</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sz w:val="24"/>
          <w:szCs w:val="24"/>
        </w:rPr>
        <w:t>Q1</w:t>
      </w:r>
      <w:r w:rsidRPr="00AC0FED">
        <w:rPr>
          <w:rFonts w:ascii="Times New Roman" w:hAnsi="Times New Roman" w:cs="Times New Roman"/>
          <w:sz w:val="24"/>
          <w:szCs w:val="24"/>
        </w:rPr>
        <w:t xml:space="preserve"> and </w:t>
      </w:r>
      <w:r w:rsidRPr="00AC0FED">
        <w:rPr>
          <w:rFonts w:ascii="Times New Roman" w:hAnsi="Times New Roman" w:cs="Times New Roman"/>
          <w:b/>
          <w:sz w:val="24"/>
          <w:szCs w:val="24"/>
        </w:rPr>
        <w:t>Q2</w:t>
      </w:r>
      <w:r w:rsidRPr="00AC0FED">
        <w:rPr>
          <w:rFonts w:ascii="Times New Roman" w:hAnsi="Times New Roman" w:cs="Times New Roman"/>
          <w:sz w:val="24"/>
          <w:szCs w:val="24"/>
        </w:rPr>
        <w:t>:</w:t>
      </w:r>
    </w:p>
    <w:p w:rsidR="00633F84" w:rsidRPr="00AC0FED" w:rsidRDefault="00AC0FED" w:rsidP="0084102F">
      <w:pPr>
        <w:pStyle w:val="ListParagraph"/>
        <w:numPr>
          <w:ilvl w:val="0"/>
          <w:numId w:val="23"/>
        </w:numPr>
        <w:spacing w:line="480" w:lineRule="auto"/>
        <w:jc w:val="both"/>
        <w:rPr>
          <w:rFonts w:ascii="Times New Roman" w:hAnsi="Times New Roman" w:cs="Times New Roman"/>
          <w:b/>
          <w:sz w:val="24"/>
          <w:szCs w:val="24"/>
        </w:rPr>
      </w:pPr>
      <w:r w:rsidRPr="00AC0FED">
        <w:rPr>
          <w:rFonts w:ascii="Times New Roman" w:hAnsi="Times New Roman" w:cs="Times New Roman"/>
          <w:b/>
          <w:sz w:val="24"/>
          <w:szCs w:val="24"/>
        </w:rPr>
        <w:t xml:space="preserve">How often do you discuss these topics? </w:t>
      </w:r>
    </w:p>
    <w:p w:rsidR="00633F84" w:rsidRPr="00AC0FED" w:rsidRDefault="00AC0FED" w:rsidP="0084102F">
      <w:pPr>
        <w:pStyle w:val="ListParagraph"/>
        <w:numPr>
          <w:ilvl w:val="0"/>
          <w:numId w:val="23"/>
        </w:numPr>
        <w:spacing w:line="480" w:lineRule="auto"/>
        <w:jc w:val="both"/>
        <w:rPr>
          <w:rFonts w:ascii="Times New Roman" w:hAnsi="Times New Roman" w:cs="Times New Roman"/>
          <w:b/>
          <w:sz w:val="24"/>
          <w:szCs w:val="24"/>
        </w:rPr>
      </w:pPr>
      <w:r w:rsidRPr="00AC0FED">
        <w:rPr>
          <w:rFonts w:ascii="Times New Roman" w:hAnsi="Times New Roman" w:cs="Times New Roman"/>
          <w:b/>
          <w:sz w:val="24"/>
          <w:szCs w:val="24"/>
        </w:rPr>
        <w:t xml:space="preserve">What are your reasons for these choices? </w:t>
      </w:r>
    </w:p>
    <w:p w:rsidR="00633F84" w:rsidRDefault="00AC0FED" w:rsidP="0084102F">
      <w:pPr>
        <w:spacing w:line="480" w:lineRule="auto"/>
        <w:ind w:firstLine="360"/>
        <w:jc w:val="both"/>
        <w:rPr>
          <w:rFonts w:ascii="Times New Roman" w:hAnsi="Times New Roman" w:cs="Times New Roman"/>
          <w:sz w:val="24"/>
          <w:szCs w:val="24"/>
        </w:rPr>
      </w:pPr>
      <w:r w:rsidRPr="00AC0FED">
        <w:rPr>
          <w:rFonts w:ascii="Times New Roman" w:hAnsi="Times New Roman" w:cs="Times New Roman"/>
          <w:sz w:val="24"/>
          <w:szCs w:val="24"/>
        </w:rPr>
        <w:t xml:space="preserve">The ideology tested here is the supposed reference of each gender to </w:t>
      </w:r>
      <w:proofErr w:type="gramStart"/>
      <w:r w:rsidRPr="00AC0FED">
        <w:rPr>
          <w:rFonts w:ascii="Times New Roman" w:hAnsi="Times New Roman" w:cs="Times New Roman"/>
          <w:sz w:val="24"/>
          <w:szCs w:val="24"/>
        </w:rPr>
        <w:t>discuss  certain</w:t>
      </w:r>
      <w:proofErr w:type="gramEnd"/>
      <w:r w:rsidRPr="00AC0FED">
        <w:rPr>
          <w:rFonts w:ascii="Times New Roman" w:hAnsi="Times New Roman" w:cs="Times New Roman"/>
          <w:sz w:val="24"/>
          <w:szCs w:val="24"/>
        </w:rPr>
        <w:t xml:space="preserve"> topics and their disinterest in discussing some topics because of their gender. In other words, for instance, men are believed to avoid discussing fashion and entertainment because they are not ‘manly’ and females refrain also discussing some topics such as politics and sports because they are ‘too manly’ and ‘un-lady like.’</w:t>
      </w:r>
    </w:p>
    <w:p w:rsidR="00CA5CF9" w:rsidRPr="00680E72" w:rsidRDefault="009A0938" w:rsidP="00680E72">
      <w:pPr>
        <w:spacing w:line="480" w:lineRule="auto"/>
        <w:jc w:val="both"/>
        <w:rPr>
          <w:rFonts w:ascii="Times New Roman" w:hAnsi="Times New Roman" w:cs="Times New Roman"/>
          <w:sz w:val="24"/>
          <w:szCs w:val="24"/>
        </w:rPr>
      </w:pPr>
      <w:r w:rsidRPr="009A0938">
        <w:rPr>
          <w:rFonts w:ascii="Times New Roman" w:hAnsi="Times New Roman" w:cs="Times New Roman"/>
          <w:noProof/>
          <w:sz w:val="24"/>
          <w:szCs w:val="24"/>
        </w:rPr>
        <w:lastRenderedPageBreak/>
        <w:drawing>
          <wp:inline distT="0" distB="0" distL="0" distR="0">
            <wp:extent cx="6381750" cy="3439795"/>
            <wp:effectExtent l="19050" t="0" r="19050" b="825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A5CF9" w:rsidRPr="00AC0FED" w:rsidRDefault="00680E72" w:rsidP="0084102F">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10350" cy="40957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33F84" w:rsidRPr="00AC0FED" w:rsidRDefault="00AC0FED" w:rsidP="0084102F">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lastRenderedPageBreak/>
        <w:t>From the data presented, one notices a validation of stereotypical inclina</w:t>
      </w:r>
      <w:r w:rsidR="0033207D">
        <w:rPr>
          <w:rFonts w:ascii="Times New Roman" w:hAnsi="Times New Roman" w:cs="Times New Roman"/>
          <w:sz w:val="24"/>
          <w:szCs w:val="24"/>
        </w:rPr>
        <w:t xml:space="preserve">tions. For one, topics such as </w:t>
      </w:r>
      <w:proofErr w:type="gramStart"/>
      <w:r w:rsidR="0033207D">
        <w:rPr>
          <w:rFonts w:ascii="Times New Roman" w:hAnsi="Times New Roman" w:cs="Times New Roman"/>
          <w:sz w:val="24"/>
          <w:szCs w:val="24"/>
        </w:rPr>
        <w:t>Sports,</w:t>
      </w:r>
      <w:proofErr w:type="gramEnd"/>
      <w:r w:rsidR="0033207D">
        <w:rPr>
          <w:rFonts w:ascii="Times New Roman" w:hAnsi="Times New Roman" w:cs="Times New Roman"/>
          <w:sz w:val="24"/>
          <w:szCs w:val="24"/>
        </w:rPr>
        <w:t xml:space="preserve"> and P</w:t>
      </w:r>
      <w:r w:rsidRPr="00AC0FED">
        <w:rPr>
          <w:rFonts w:ascii="Times New Roman" w:hAnsi="Times New Roman" w:cs="Times New Roman"/>
          <w:sz w:val="24"/>
          <w:szCs w:val="24"/>
        </w:rPr>
        <w:t>olitics have a higher percentage of male discussants compared to fe</w:t>
      </w:r>
      <w:r w:rsidR="0033207D">
        <w:rPr>
          <w:rFonts w:ascii="Times New Roman" w:hAnsi="Times New Roman" w:cs="Times New Roman"/>
          <w:sz w:val="24"/>
          <w:szCs w:val="24"/>
        </w:rPr>
        <w:t xml:space="preserve">male discussants. While 46.67% </w:t>
      </w:r>
      <w:r w:rsidRPr="00AC0FED">
        <w:rPr>
          <w:rFonts w:ascii="Times New Roman" w:hAnsi="Times New Roman" w:cs="Times New Roman"/>
          <w:sz w:val="24"/>
          <w:szCs w:val="24"/>
        </w:rPr>
        <w:t>of males discuss it Very Often., only 6.67% of female respondents agree to discuss it Very Often. For politics, while 33.33% of males discuss</w:t>
      </w:r>
      <w:r w:rsidR="0033207D">
        <w:rPr>
          <w:rFonts w:ascii="Times New Roman" w:hAnsi="Times New Roman" w:cs="Times New Roman"/>
          <w:sz w:val="24"/>
          <w:szCs w:val="24"/>
        </w:rPr>
        <w:t xml:space="preserve"> it Very Often, only 13.33% of </w:t>
      </w:r>
      <w:r w:rsidRPr="00AC0FED">
        <w:rPr>
          <w:rFonts w:ascii="Times New Roman" w:hAnsi="Times New Roman" w:cs="Times New Roman"/>
          <w:sz w:val="24"/>
          <w:szCs w:val="24"/>
        </w:rPr>
        <w:t xml:space="preserve">females agree to discuss it Very Often. On the other end of the spectrum, 3.3% of male respondents say they </w:t>
      </w:r>
      <w:proofErr w:type="gramStart"/>
      <w:r w:rsidRPr="00AC0FED">
        <w:rPr>
          <w:rFonts w:ascii="Times New Roman" w:hAnsi="Times New Roman" w:cs="Times New Roman"/>
          <w:sz w:val="24"/>
          <w:szCs w:val="24"/>
        </w:rPr>
        <w:t>Never</w:t>
      </w:r>
      <w:proofErr w:type="gramEnd"/>
      <w:r w:rsidRPr="00AC0FED">
        <w:rPr>
          <w:rFonts w:ascii="Times New Roman" w:hAnsi="Times New Roman" w:cs="Times New Roman"/>
          <w:sz w:val="24"/>
          <w:szCs w:val="24"/>
        </w:rPr>
        <w:t xml:space="preserve"> discuss sport, and in comparison, 26.67% of females claim to Never discuss sports. </w:t>
      </w:r>
    </w:p>
    <w:p w:rsidR="00633F84" w:rsidRPr="00AC0FED" w:rsidRDefault="00AC0FED" w:rsidP="0084102F">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In another variation, to</w:t>
      </w:r>
      <w:r w:rsidR="0033207D">
        <w:rPr>
          <w:rFonts w:ascii="Times New Roman" w:hAnsi="Times New Roman" w:cs="Times New Roman"/>
          <w:sz w:val="24"/>
          <w:szCs w:val="24"/>
        </w:rPr>
        <w:t>pics such as Entertainment and F</w:t>
      </w:r>
      <w:r w:rsidRPr="00AC0FED">
        <w:rPr>
          <w:rFonts w:ascii="Times New Roman" w:hAnsi="Times New Roman" w:cs="Times New Roman"/>
          <w:sz w:val="24"/>
          <w:szCs w:val="24"/>
        </w:rPr>
        <w:t>ashion are noticed to be discussed in a lower percentage by men. While 5</w:t>
      </w:r>
      <w:r w:rsidR="0033207D">
        <w:rPr>
          <w:rFonts w:ascii="Times New Roman" w:hAnsi="Times New Roman" w:cs="Times New Roman"/>
          <w:sz w:val="24"/>
          <w:szCs w:val="24"/>
        </w:rPr>
        <w:t>0% of females agree to discuss F</w:t>
      </w:r>
      <w:r w:rsidRPr="00AC0FED">
        <w:rPr>
          <w:rFonts w:ascii="Times New Roman" w:hAnsi="Times New Roman" w:cs="Times New Roman"/>
          <w:sz w:val="24"/>
          <w:szCs w:val="24"/>
        </w:rPr>
        <w:t>ashion Very Often, only 16.67% of mass agree that they discuss fashion Very Often. On the other end of the spectrum, 20% of males agree to never discuss it and 6.67</w:t>
      </w:r>
      <w:r w:rsidR="0033207D">
        <w:rPr>
          <w:rFonts w:ascii="Times New Roman" w:hAnsi="Times New Roman" w:cs="Times New Roman"/>
          <w:sz w:val="24"/>
          <w:szCs w:val="24"/>
        </w:rPr>
        <w:t>%</w:t>
      </w:r>
      <w:r w:rsidRPr="00AC0FED">
        <w:rPr>
          <w:rFonts w:ascii="Times New Roman" w:hAnsi="Times New Roman" w:cs="Times New Roman"/>
          <w:sz w:val="24"/>
          <w:szCs w:val="24"/>
        </w:rPr>
        <w:t xml:space="preserve"> of </w:t>
      </w:r>
      <w:r w:rsidR="0033207D">
        <w:rPr>
          <w:rFonts w:ascii="Times New Roman" w:hAnsi="Times New Roman" w:cs="Times New Roman"/>
          <w:sz w:val="24"/>
          <w:szCs w:val="24"/>
        </w:rPr>
        <w:t>females say they never discuss F</w:t>
      </w:r>
      <w:r w:rsidRPr="00AC0FED">
        <w:rPr>
          <w:rFonts w:ascii="Times New Roman" w:hAnsi="Times New Roman" w:cs="Times New Roman"/>
          <w:sz w:val="24"/>
          <w:szCs w:val="24"/>
        </w:rPr>
        <w:t>ashion. Comparing the percentages of how often two genders discuss these two main stereotypical topics, one can begin to notice a sexual orientation that affects even language use. Nevertheless, a peculiarity is noticed. Certain topics have overall higher percentages on how often they are dis</w:t>
      </w:r>
      <w:r w:rsidR="00EF6FA6">
        <w:rPr>
          <w:rFonts w:ascii="Times New Roman" w:hAnsi="Times New Roman" w:cs="Times New Roman"/>
          <w:sz w:val="24"/>
          <w:szCs w:val="24"/>
        </w:rPr>
        <w:t>cussed between the two gender- Food, Money, Work, and T</w:t>
      </w:r>
      <w:r w:rsidRPr="00AC0FED">
        <w:rPr>
          <w:rFonts w:ascii="Times New Roman" w:hAnsi="Times New Roman" w:cs="Times New Roman"/>
          <w:sz w:val="24"/>
          <w:szCs w:val="24"/>
        </w:rPr>
        <w:t>echnology are seen to be discussed more Often and Very Often by both gender without any substantial difference in the percentage across genders.</w:t>
      </w:r>
    </w:p>
    <w:p w:rsidR="00633F84" w:rsidRDefault="00EC2FCF" w:rsidP="0084102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00AC0FED" w:rsidRPr="00AC0FED">
        <w:rPr>
          <w:rFonts w:ascii="Times New Roman" w:hAnsi="Times New Roman" w:cs="Times New Roman"/>
          <w:b/>
          <w:sz w:val="24"/>
          <w:szCs w:val="24"/>
        </w:rPr>
        <w:t>Q2</w:t>
      </w:r>
      <w:r w:rsidR="00AC0FED" w:rsidRPr="00AC0FED">
        <w:rPr>
          <w:rFonts w:ascii="Times New Roman" w:hAnsi="Times New Roman" w:cs="Times New Roman"/>
          <w:sz w:val="24"/>
          <w:szCs w:val="24"/>
        </w:rPr>
        <w:t xml:space="preserve"> when asked why they would rather discuss some topics than the other, 19 mal</w:t>
      </w:r>
      <w:r w:rsidR="0033207D">
        <w:rPr>
          <w:rFonts w:ascii="Times New Roman" w:hAnsi="Times New Roman" w:cs="Times New Roman"/>
          <w:sz w:val="24"/>
          <w:szCs w:val="24"/>
        </w:rPr>
        <w:t xml:space="preserve">es claimed that it is expected </w:t>
      </w:r>
      <w:r w:rsidR="00AC0FED" w:rsidRPr="00AC0FED">
        <w:rPr>
          <w:rFonts w:ascii="Times New Roman" w:hAnsi="Times New Roman" w:cs="Times New Roman"/>
          <w:sz w:val="24"/>
          <w:szCs w:val="24"/>
        </w:rPr>
        <w:t xml:space="preserve">of them as males to do so, and 10 females said the same for their gender. Nevertheless, some peculiar responses were given. These responses will be discussed under each age distributions. </w:t>
      </w:r>
    </w:p>
    <w:p w:rsidR="00345E60" w:rsidRPr="00AC0FED" w:rsidRDefault="00345E60" w:rsidP="0084102F">
      <w:pPr>
        <w:spacing w:line="480" w:lineRule="auto"/>
        <w:ind w:firstLine="720"/>
        <w:jc w:val="both"/>
        <w:rPr>
          <w:rFonts w:ascii="Times New Roman" w:hAnsi="Times New Roman" w:cs="Times New Roman"/>
          <w:sz w:val="24"/>
          <w:szCs w:val="24"/>
        </w:rPr>
      </w:pPr>
    </w:p>
    <w:p w:rsidR="00633F84" w:rsidRPr="00AC0FED" w:rsidRDefault="00AC0FED" w:rsidP="0084102F">
      <w:pPr>
        <w:spacing w:line="480" w:lineRule="auto"/>
        <w:jc w:val="both"/>
        <w:rPr>
          <w:rFonts w:ascii="Times New Roman" w:hAnsi="Times New Roman" w:cs="Times New Roman"/>
          <w:b/>
          <w:sz w:val="24"/>
          <w:szCs w:val="24"/>
        </w:rPr>
      </w:pPr>
      <w:r w:rsidRPr="00AC0FED">
        <w:rPr>
          <w:rFonts w:ascii="Times New Roman" w:hAnsi="Times New Roman" w:cs="Times New Roman"/>
          <w:b/>
          <w:sz w:val="24"/>
          <w:szCs w:val="24"/>
        </w:rPr>
        <w:lastRenderedPageBreak/>
        <w:t xml:space="preserve">Q3: These people listed below should be? </w:t>
      </w:r>
    </w:p>
    <w:p w:rsidR="00633F84" w:rsidRDefault="00EE20DE" w:rsidP="00B140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w:t>
      </w:r>
      <w:r w:rsidR="00AC0FED" w:rsidRPr="00AC0FED">
        <w:rPr>
          <w:rFonts w:ascii="Times New Roman" w:hAnsi="Times New Roman" w:cs="Times New Roman"/>
          <w:sz w:val="24"/>
          <w:szCs w:val="24"/>
        </w:rPr>
        <w:t xml:space="preserve"> question tests the stereotypical belief that some professions are meant for certain genders. This statistics provided shows a general inclination modern non-sexist ideology. A more thorough analysis will be done each age range. </w:t>
      </w:r>
    </w:p>
    <w:p w:rsidR="00633F84" w:rsidRDefault="00B66D3D" w:rsidP="00A922D2">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86550" cy="2867025"/>
            <wp:effectExtent l="19050" t="0" r="19050"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140E1" w:rsidRPr="00B140E1">
        <w:rPr>
          <w:rFonts w:ascii="Times New Roman" w:hAnsi="Times New Roman" w:cs="Times New Roman"/>
          <w:noProof/>
          <w:sz w:val="24"/>
          <w:szCs w:val="24"/>
        </w:rPr>
        <w:drawing>
          <wp:inline distT="0" distB="0" distL="0" distR="0">
            <wp:extent cx="6686550" cy="3533775"/>
            <wp:effectExtent l="19050" t="0" r="1905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922D2" w:rsidRPr="00A922D2" w:rsidRDefault="00A922D2" w:rsidP="00A922D2">
      <w:pPr>
        <w:spacing w:line="480" w:lineRule="auto"/>
        <w:jc w:val="both"/>
        <w:rPr>
          <w:rFonts w:ascii="Times New Roman" w:hAnsi="Times New Roman" w:cs="Times New Roman"/>
          <w:sz w:val="24"/>
          <w:szCs w:val="24"/>
        </w:rPr>
      </w:pPr>
    </w:p>
    <w:p w:rsidR="00633F84" w:rsidRPr="00AC0FED" w:rsidRDefault="00AC0FED" w:rsidP="0084102F">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We notice, here, a lower percentage of respondents who designate certain professions to either gender. One peculiarity, moreover, is that there are more sexist stereotypes to ‘male professions’ than ‘female profession’. It is noticed the percentage across each gender do not have so much difference. While 50% of males say</w:t>
      </w:r>
      <w:r w:rsidR="00EE20DE">
        <w:rPr>
          <w:rFonts w:ascii="Times New Roman" w:hAnsi="Times New Roman" w:cs="Times New Roman"/>
          <w:sz w:val="24"/>
          <w:szCs w:val="24"/>
        </w:rPr>
        <w:t xml:space="preserve"> that mechanics should be males,</w:t>
      </w:r>
      <w:r w:rsidRPr="00AC0FED">
        <w:rPr>
          <w:rFonts w:ascii="Times New Roman" w:hAnsi="Times New Roman" w:cs="Times New Roman"/>
          <w:sz w:val="24"/>
          <w:szCs w:val="24"/>
        </w:rPr>
        <w:t xml:space="preserve"> 40% females </w:t>
      </w:r>
      <w:r w:rsidR="00EE20DE">
        <w:rPr>
          <w:rFonts w:ascii="Times New Roman" w:hAnsi="Times New Roman" w:cs="Times New Roman"/>
          <w:sz w:val="24"/>
          <w:szCs w:val="24"/>
        </w:rPr>
        <w:t>say</w:t>
      </w:r>
      <w:r w:rsidRPr="00AC0FED">
        <w:rPr>
          <w:rFonts w:ascii="Times New Roman" w:hAnsi="Times New Roman" w:cs="Times New Roman"/>
          <w:sz w:val="24"/>
          <w:szCs w:val="24"/>
        </w:rPr>
        <w:t xml:space="preserve"> the same. Similar instances occur in the eases of who should be an engineer, and a driver. For the case of the supposed gender of a driver, 66.67% of females decide that he should be a man.</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sz w:val="24"/>
          <w:szCs w:val="24"/>
        </w:rPr>
        <w:t>Q4</w:t>
      </w:r>
      <w:r w:rsidRPr="00AC0FED">
        <w:rPr>
          <w:rFonts w:ascii="Times New Roman" w:hAnsi="Times New Roman" w:cs="Times New Roman"/>
          <w:sz w:val="24"/>
          <w:szCs w:val="24"/>
        </w:rPr>
        <w:t xml:space="preserve"> is </w:t>
      </w:r>
      <w:proofErr w:type="spellStart"/>
      <w:r w:rsidRPr="00AC0FED">
        <w:rPr>
          <w:rFonts w:ascii="Times New Roman" w:hAnsi="Times New Roman" w:cs="Times New Roman"/>
          <w:sz w:val="24"/>
          <w:szCs w:val="24"/>
        </w:rPr>
        <w:t>analysed</w:t>
      </w:r>
      <w:proofErr w:type="spellEnd"/>
      <w:r w:rsidRPr="00AC0FED">
        <w:rPr>
          <w:rFonts w:ascii="Times New Roman" w:hAnsi="Times New Roman" w:cs="Times New Roman"/>
          <w:sz w:val="24"/>
          <w:szCs w:val="24"/>
        </w:rPr>
        <w:t xml:space="preserve"> under each age range and gender distribution because it is open-ended </w:t>
      </w:r>
    </w:p>
    <w:p w:rsidR="00633F84" w:rsidRDefault="00AC0FED" w:rsidP="00AE40D6">
      <w:pPr>
        <w:spacing w:line="480" w:lineRule="auto"/>
        <w:rPr>
          <w:rFonts w:ascii="Times New Roman" w:hAnsi="Times New Roman" w:cs="Times New Roman"/>
          <w:b/>
          <w:sz w:val="24"/>
          <w:szCs w:val="24"/>
        </w:rPr>
      </w:pPr>
      <w:r w:rsidRPr="00AC0FED">
        <w:rPr>
          <w:rFonts w:ascii="Times New Roman" w:hAnsi="Times New Roman" w:cs="Times New Roman"/>
          <w:b/>
          <w:sz w:val="24"/>
          <w:szCs w:val="24"/>
        </w:rPr>
        <w:t>Q5: Who should provide income for the household?</w:t>
      </w:r>
    </w:p>
    <w:p w:rsidR="00633F84" w:rsidRPr="00AE40D6" w:rsidRDefault="00AE40D6" w:rsidP="00AE40D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67000" cy="200025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Times New Roman" w:hAnsi="Times New Roman" w:cs="Times New Roman"/>
          <w:noProof/>
          <w:sz w:val="24"/>
          <w:szCs w:val="24"/>
        </w:rPr>
        <w:drawing>
          <wp:inline distT="0" distB="0" distL="0" distR="0">
            <wp:extent cx="2667000" cy="200025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33F84" w:rsidRPr="00AC0FED" w:rsidRDefault="00AC0FED" w:rsidP="0084102F">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We notice a higher percentage of respondents asserting that both husband and wife should provide income in a household. Also, while 23.3% of males and 20% of females say that the hu</w:t>
      </w:r>
      <w:r w:rsidR="00EC2FCF">
        <w:rPr>
          <w:rFonts w:ascii="Times New Roman" w:hAnsi="Times New Roman" w:cs="Times New Roman"/>
          <w:sz w:val="24"/>
          <w:szCs w:val="24"/>
        </w:rPr>
        <w:t>sband should be the provider of</w:t>
      </w:r>
      <w:r w:rsidRPr="00AC0FED">
        <w:rPr>
          <w:rFonts w:ascii="Times New Roman" w:hAnsi="Times New Roman" w:cs="Times New Roman"/>
          <w:sz w:val="24"/>
          <w:szCs w:val="24"/>
        </w:rPr>
        <w:t xml:space="preserve"> income in the family, 0% of both </w:t>
      </w:r>
      <w:r w:rsidR="00953A85" w:rsidRPr="00AC0FED">
        <w:rPr>
          <w:rFonts w:ascii="Times New Roman" w:hAnsi="Times New Roman" w:cs="Times New Roman"/>
          <w:sz w:val="24"/>
          <w:szCs w:val="24"/>
        </w:rPr>
        <w:t>genders</w:t>
      </w:r>
      <w:r w:rsidRPr="00AC0FED">
        <w:rPr>
          <w:rFonts w:ascii="Times New Roman" w:hAnsi="Times New Roman" w:cs="Times New Roman"/>
          <w:sz w:val="24"/>
          <w:szCs w:val="24"/>
        </w:rPr>
        <w:t xml:space="preserve"> give the wife the responsibility of providing. This asserts a stereotype earlier discussed regarding being the designated the duty of solely providing for the family. This sexist ideology even goes further to oppress males who do not have the means to provide for their family.</w:t>
      </w:r>
    </w:p>
    <w:p w:rsidR="00633F84" w:rsidRDefault="00AC0FED" w:rsidP="0084102F">
      <w:pPr>
        <w:spacing w:line="480" w:lineRule="auto"/>
        <w:rPr>
          <w:rFonts w:ascii="Times New Roman" w:hAnsi="Times New Roman" w:cs="Times New Roman"/>
          <w:b/>
          <w:sz w:val="24"/>
          <w:szCs w:val="24"/>
        </w:rPr>
      </w:pPr>
      <w:r w:rsidRPr="00AC0FED">
        <w:rPr>
          <w:rFonts w:ascii="Times New Roman" w:hAnsi="Times New Roman" w:cs="Times New Roman"/>
          <w:b/>
          <w:sz w:val="24"/>
          <w:szCs w:val="24"/>
        </w:rPr>
        <w:lastRenderedPageBreak/>
        <w:t>Q6: Who is generally more emotional?</w:t>
      </w:r>
    </w:p>
    <w:p w:rsidR="00EC2FCF" w:rsidRPr="00607182" w:rsidRDefault="00C772AE" w:rsidP="00607182">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781300" cy="23622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1847F6">
        <w:rPr>
          <w:rFonts w:ascii="Times New Roman" w:hAnsi="Times New Roman" w:cs="Times New Roman"/>
          <w:b/>
          <w:noProof/>
          <w:sz w:val="24"/>
          <w:szCs w:val="24"/>
        </w:rPr>
        <w:drawing>
          <wp:inline distT="0" distB="0" distL="0" distR="0">
            <wp:extent cx="2781300" cy="23622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80095" w:rsidRPr="001A7E96" w:rsidRDefault="00AC0FED" w:rsidP="001A7E96">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This question tests a very </w:t>
      </w:r>
      <w:r w:rsidR="0084102F">
        <w:rPr>
          <w:rFonts w:ascii="Times New Roman" w:hAnsi="Times New Roman" w:cs="Times New Roman"/>
          <w:sz w:val="24"/>
          <w:szCs w:val="24"/>
        </w:rPr>
        <w:t>controversial human phenomenon:</w:t>
      </w:r>
      <w:r w:rsidR="004B33A8">
        <w:rPr>
          <w:rFonts w:ascii="Times New Roman" w:hAnsi="Times New Roman" w:cs="Times New Roman"/>
          <w:sz w:val="24"/>
          <w:szCs w:val="24"/>
        </w:rPr>
        <w:t xml:space="preserve"> </w:t>
      </w:r>
      <w:r w:rsidR="0084102F">
        <w:rPr>
          <w:rFonts w:ascii="Times New Roman" w:hAnsi="Times New Roman" w:cs="Times New Roman"/>
          <w:sz w:val="24"/>
          <w:szCs w:val="24"/>
        </w:rPr>
        <w:t>‘being emotional’</w:t>
      </w:r>
      <w:r w:rsidRPr="00AC0FED">
        <w:rPr>
          <w:rFonts w:ascii="Times New Roman" w:hAnsi="Times New Roman" w:cs="Times New Roman"/>
          <w:sz w:val="24"/>
          <w:szCs w:val="24"/>
        </w:rPr>
        <w:t xml:space="preserve">. The sexist ideology that females are more emotional is proven here, as higher percentage of respondents say that females are more emotional. However, while 66.67% of males say this, only 36.68% of females say this. 26.67% of females also say that males are more emotional. The Remain 36.67% of females agree that being emotional depends on a person personality or the situation a person finds him/herself in. A conclusion drawn here is that while </w:t>
      </w:r>
      <w:r w:rsidR="0084102F" w:rsidRPr="00AC0FED">
        <w:rPr>
          <w:rFonts w:ascii="Times New Roman" w:hAnsi="Times New Roman" w:cs="Times New Roman"/>
          <w:sz w:val="24"/>
          <w:szCs w:val="24"/>
        </w:rPr>
        <w:t>this sexist ideology permeates</w:t>
      </w:r>
      <w:r w:rsidRPr="00AC0FED">
        <w:rPr>
          <w:rFonts w:ascii="Times New Roman" w:hAnsi="Times New Roman" w:cs="Times New Roman"/>
          <w:sz w:val="24"/>
          <w:szCs w:val="24"/>
        </w:rPr>
        <w:t xml:space="preserve"> between the two gender</w:t>
      </w:r>
      <w:r w:rsidR="0084102F">
        <w:rPr>
          <w:rFonts w:ascii="Times New Roman" w:hAnsi="Times New Roman" w:cs="Times New Roman"/>
          <w:sz w:val="24"/>
          <w:szCs w:val="24"/>
        </w:rPr>
        <w:t>s</w:t>
      </w:r>
      <w:r w:rsidRPr="00AC0FED">
        <w:rPr>
          <w:rFonts w:ascii="Times New Roman" w:hAnsi="Times New Roman" w:cs="Times New Roman"/>
          <w:sz w:val="24"/>
          <w:szCs w:val="24"/>
        </w:rPr>
        <w:t xml:space="preserve">, a shift is noticed in </w:t>
      </w:r>
      <w:r w:rsidR="0084102F" w:rsidRPr="00AC0FED">
        <w:rPr>
          <w:rFonts w:ascii="Times New Roman" w:hAnsi="Times New Roman" w:cs="Times New Roman"/>
          <w:sz w:val="24"/>
          <w:szCs w:val="24"/>
        </w:rPr>
        <w:t>female’s</w:t>
      </w:r>
      <w:r w:rsidRPr="00AC0FED">
        <w:rPr>
          <w:rFonts w:ascii="Times New Roman" w:hAnsi="Times New Roman" w:cs="Times New Roman"/>
          <w:sz w:val="24"/>
          <w:szCs w:val="24"/>
        </w:rPr>
        <w:t xml:space="preserve"> perception of emotionally.</w:t>
      </w:r>
    </w:p>
    <w:p w:rsidR="00633F84" w:rsidRPr="00AC0FED" w:rsidRDefault="00AC0FED" w:rsidP="0084102F">
      <w:pPr>
        <w:spacing w:line="480" w:lineRule="auto"/>
        <w:jc w:val="center"/>
        <w:rPr>
          <w:rFonts w:ascii="Times New Roman" w:hAnsi="Times New Roman" w:cs="Times New Roman"/>
          <w:b/>
          <w:sz w:val="24"/>
          <w:szCs w:val="24"/>
        </w:rPr>
      </w:pPr>
      <w:r w:rsidRPr="00AC0FED">
        <w:rPr>
          <w:rFonts w:ascii="Times New Roman" w:hAnsi="Times New Roman" w:cs="Times New Roman"/>
          <w:b/>
          <w:sz w:val="24"/>
          <w:szCs w:val="24"/>
        </w:rPr>
        <w:t>Section B</w:t>
      </w:r>
    </w:p>
    <w:p w:rsidR="00EA558F" w:rsidRPr="0074228C" w:rsidRDefault="00AC0FED" w:rsidP="009D6558">
      <w:pPr>
        <w:pStyle w:val="ListParagraph"/>
        <w:numPr>
          <w:ilvl w:val="0"/>
          <w:numId w:val="9"/>
        </w:numPr>
        <w:spacing w:line="480" w:lineRule="auto"/>
        <w:rPr>
          <w:rFonts w:ascii="Times New Roman" w:hAnsi="Times New Roman" w:cs="Times New Roman"/>
          <w:b/>
          <w:i/>
          <w:sz w:val="24"/>
          <w:szCs w:val="24"/>
        </w:rPr>
      </w:pPr>
      <w:r w:rsidRPr="00AC0FED">
        <w:rPr>
          <w:rFonts w:ascii="Times New Roman" w:hAnsi="Times New Roman" w:cs="Times New Roman"/>
          <w:b/>
          <w:sz w:val="24"/>
          <w:szCs w:val="24"/>
        </w:rPr>
        <w:t>It would be difficult for you to find a husband with your bow leg</w:t>
      </w:r>
    </w:p>
    <w:tbl>
      <w:tblPr>
        <w:tblStyle w:val="TableGrid"/>
        <w:tblW w:w="9922" w:type="dxa"/>
        <w:tblLayout w:type="fixed"/>
        <w:tblLook w:val="04A0" w:firstRow="1" w:lastRow="0" w:firstColumn="1" w:lastColumn="0" w:noHBand="0" w:noVBand="1"/>
      </w:tblPr>
      <w:tblGrid>
        <w:gridCol w:w="7218"/>
        <w:gridCol w:w="1350"/>
        <w:gridCol w:w="1354"/>
      </w:tblGrid>
      <w:tr w:rsidR="00EA558F" w:rsidTr="006C5590">
        <w:tc>
          <w:tcPr>
            <w:tcW w:w="7218" w:type="dxa"/>
          </w:tcPr>
          <w:p w:rsidR="00EA558F" w:rsidRPr="00EA558F" w:rsidRDefault="00EA558F" w:rsidP="00493890">
            <w:pPr>
              <w:rPr>
                <w:rFonts w:ascii="Times New Roman" w:hAnsi="Times New Roman" w:cs="Times New Roman"/>
                <w:sz w:val="20"/>
                <w:szCs w:val="24"/>
              </w:rPr>
            </w:pPr>
          </w:p>
        </w:tc>
        <w:tc>
          <w:tcPr>
            <w:tcW w:w="1350" w:type="dxa"/>
          </w:tcPr>
          <w:p w:rsidR="00EA558F" w:rsidRPr="009D6558" w:rsidRDefault="00EA558F" w:rsidP="00493890">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354" w:type="dxa"/>
          </w:tcPr>
          <w:p w:rsidR="00EA558F" w:rsidRPr="009D6558" w:rsidRDefault="00EA558F" w:rsidP="00493890">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EA558F" w:rsidTr="00F06B86">
        <w:trPr>
          <w:trHeight w:val="206"/>
        </w:trPr>
        <w:tc>
          <w:tcPr>
            <w:tcW w:w="7218" w:type="dxa"/>
          </w:tcPr>
          <w:p w:rsidR="00EA558F" w:rsidRPr="009D6558" w:rsidRDefault="00EA558F" w:rsidP="00493890">
            <w:pPr>
              <w:rPr>
                <w:rFonts w:ascii="Times New Roman" w:hAnsi="Times New Roman" w:cs="Times New Roman"/>
                <w:b/>
                <w:sz w:val="20"/>
                <w:szCs w:val="24"/>
              </w:rPr>
            </w:pPr>
            <w:r w:rsidRPr="009D6558">
              <w:rPr>
                <w:rFonts w:ascii="Times New Roman" w:hAnsi="Times New Roman" w:cs="Times New Roman"/>
                <w:b/>
                <w:sz w:val="20"/>
                <w:szCs w:val="24"/>
              </w:rPr>
              <w:t>I find this offensive</w:t>
            </w:r>
          </w:p>
        </w:tc>
        <w:tc>
          <w:tcPr>
            <w:tcW w:w="1350" w:type="dxa"/>
          </w:tcPr>
          <w:p w:rsidR="00EA558F" w:rsidRDefault="009D6558" w:rsidP="00493890">
            <w:pPr>
              <w:jc w:val="center"/>
              <w:rPr>
                <w:rFonts w:ascii="Times New Roman" w:hAnsi="Times New Roman" w:cs="Times New Roman"/>
                <w:sz w:val="20"/>
                <w:szCs w:val="24"/>
              </w:rPr>
            </w:pPr>
            <w:r>
              <w:rPr>
                <w:rFonts w:ascii="Times New Roman" w:hAnsi="Times New Roman" w:cs="Times New Roman"/>
                <w:sz w:val="20"/>
                <w:szCs w:val="24"/>
              </w:rPr>
              <w:t>66.67%</w:t>
            </w:r>
          </w:p>
        </w:tc>
        <w:tc>
          <w:tcPr>
            <w:tcW w:w="1354" w:type="dxa"/>
          </w:tcPr>
          <w:p w:rsidR="00EA558F" w:rsidRDefault="009D6558" w:rsidP="00493890">
            <w:pPr>
              <w:jc w:val="center"/>
              <w:rPr>
                <w:rFonts w:ascii="Times New Roman" w:hAnsi="Times New Roman" w:cs="Times New Roman"/>
                <w:sz w:val="20"/>
                <w:szCs w:val="24"/>
              </w:rPr>
            </w:pPr>
            <w:r>
              <w:rPr>
                <w:rFonts w:ascii="Times New Roman" w:hAnsi="Times New Roman" w:cs="Times New Roman"/>
                <w:sz w:val="20"/>
                <w:szCs w:val="24"/>
              </w:rPr>
              <w:t>70%</w:t>
            </w:r>
          </w:p>
        </w:tc>
      </w:tr>
      <w:tr w:rsidR="00EA558F" w:rsidTr="006C5590">
        <w:tc>
          <w:tcPr>
            <w:tcW w:w="7218" w:type="dxa"/>
          </w:tcPr>
          <w:p w:rsidR="00EA558F" w:rsidRPr="009D6558" w:rsidRDefault="00EA558F" w:rsidP="00493890">
            <w:pPr>
              <w:rPr>
                <w:rFonts w:ascii="Times New Roman" w:hAnsi="Times New Roman" w:cs="Times New Roman"/>
                <w:b/>
                <w:sz w:val="20"/>
                <w:szCs w:val="24"/>
              </w:rPr>
            </w:pPr>
            <w:r w:rsidRPr="009D6558">
              <w:rPr>
                <w:rFonts w:ascii="Times New Roman" w:hAnsi="Times New Roman" w:cs="Times New Roman"/>
                <w:b/>
                <w:sz w:val="20"/>
                <w:szCs w:val="24"/>
              </w:rPr>
              <w:t>A deformed woman can</w:t>
            </w:r>
            <w:r w:rsidR="009D6558" w:rsidRPr="009D6558">
              <w:rPr>
                <w:rFonts w:ascii="Times New Roman" w:hAnsi="Times New Roman" w:cs="Times New Roman"/>
                <w:b/>
                <w:sz w:val="20"/>
                <w:szCs w:val="24"/>
              </w:rPr>
              <w:t>’</w:t>
            </w:r>
            <w:r w:rsidRPr="009D6558">
              <w:rPr>
                <w:rFonts w:ascii="Times New Roman" w:hAnsi="Times New Roman" w:cs="Times New Roman"/>
                <w:b/>
                <w:sz w:val="20"/>
                <w:szCs w:val="24"/>
              </w:rPr>
              <w:t>t really expect to find a husband</w:t>
            </w:r>
          </w:p>
        </w:tc>
        <w:tc>
          <w:tcPr>
            <w:tcW w:w="1350" w:type="dxa"/>
          </w:tcPr>
          <w:p w:rsidR="00EA558F" w:rsidRDefault="00EA558F" w:rsidP="00493890">
            <w:pPr>
              <w:rPr>
                <w:rFonts w:ascii="Times New Roman" w:hAnsi="Times New Roman" w:cs="Times New Roman"/>
                <w:sz w:val="20"/>
                <w:szCs w:val="24"/>
              </w:rPr>
            </w:pPr>
          </w:p>
        </w:tc>
        <w:tc>
          <w:tcPr>
            <w:tcW w:w="1354" w:type="dxa"/>
          </w:tcPr>
          <w:p w:rsidR="00EA558F" w:rsidRDefault="009D6558" w:rsidP="00493890">
            <w:pPr>
              <w:jc w:val="center"/>
              <w:rPr>
                <w:rFonts w:ascii="Times New Roman" w:hAnsi="Times New Roman" w:cs="Times New Roman"/>
                <w:sz w:val="20"/>
                <w:szCs w:val="24"/>
              </w:rPr>
            </w:pPr>
            <w:r>
              <w:rPr>
                <w:rFonts w:ascii="Times New Roman" w:hAnsi="Times New Roman" w:cs="Times New Roman"/>
                <w:sz w:val="20"/>
                <w:szCs w:val="24"/>
              </w:rPr>
              <w:t>10%</w:t>
            </w:r>
          </w:p>
        </w:tc>
      </w:tr>
      <w:tr w:rsidR="00EA558F" w:rsidTr="006C5590">
        <w:tc>
          <w:tcPr>
            <w:tcW w:w="7218" w:type="dxa"/>
          </w:tcPr>
          <w:p w:rsidR="00EA558F" w:rsidRPr="009D6558" w:rsidRDefault="00EA558F" w:rsidP="00493890">
            <w:pPr>
              <w:rPr>
                <w:rFonts w:ascii="Times New Roman" w:hAnsi="Times New Roman" w:cs="Times New Roman"/>
                <w:b/>
                <w:sz w:val="20"/>
                <w:szCs w:val="24"/>
              </w:rPr>
            </w:pPr>
            <w:r w:rsidRPr="009D6558">
              <w:rPr>
                <w:rFonts w:ascii="Times New Roman" w:hAnsi="Times New Roman" w:cs="Times New Roman"/>
                <w:b/>
                <w:sz w:val="20"/>
                <w:szCs w:val="24"/>
              </w:rPr>
              <w:t>I don</w:t>
            </w:r>
            <w:r w:rsidR="009D6558" w:rsidRPr="009D6558">
              <w:rPr>
                <w:rFonts w:ascii="Times New Roman" w:hAnsi="Times New Roman" w:cs="Times New Roman"/>
                <w:b/>
                <w:sz w:val="20"/>
                <w:szCs w:val="24"/>
              </w:rPr>
              <w:t>’</w:t>
            </w:r>
            <w:r w:rsidRPr="009D6558">
              <w:rPr>
                <w:rFonts w:ascii="Times New Roman" w:hAnsi="Times New Roman" w:cs="Times New Roman"/>
                <w:b/>
                <w:sz w:val="20"/>
                <w:szCs w:val="24"/>
              </w:rPr>
              <w:t>t see anything wrong with this statement</w:t>
            </w:r>
          </w:p>
        </w:tc>
        <w:tc>
          <w:tcPr>
            <w:tcW w:w="1350" w:type="dxa"/>
          </w:tcPr>
          <w:p w:rsidR="00EA558F" w:rsidRDefault="009D6558" w:rsidP="00493890">
            <w:pPr>
              <w:jc w:val="center"/>
              <w:rPr>
                <w:rFonts w:ascii="Times New Roman" w:hAnsi="Times New Roman" w:cs="Times New Roman"/>
                <w:sz w:val="20"/>
                <w:szCs w:val="24"/>
              </w:rPr>
            </w:pPr>
            <w:r>
              <w:rPr>
                <w:rFonts w:ascii="Times New Roman" w:hAnsi="Times New Roman" w:cs="Times New Roman"/>
                <w:sz w:val="20"/>
                <w:szCs w:val="24"/>
              </w:rPr>
              <w:t>10%</w:t>
            </w:r>
          </w:p>
        </w:tc>
        <w:tc>
          <w:tcPr>
            <w:tcW w:w="1354" w:type="dxa"/>
          </w:tcPr>
          <w:p w:rsidR="00EA558F" w:rsidRDefault="009D6558" w:rsidP="00493890">
            <w:pPr>
              <w:jc w:val="center"/>
              <w:rPr>
                <w:rFonts w:ascii="Times New Roman" w:hAnsi="Times New Roman" w:cs="Times New Roman"/>
                <w:sz w:val="20"/>
                <w:szCs w:val="24"/>
              </w:rPr>
            </w:pPr>
            <w:r>
              <w:rPr>
                <w:rFonts w:ascii="Times New Roman" w:hAnsi="Times New Roman" w:cs="Times New Roman"/>
                <w:sz w:val="20"/>
                <w:szCs w:val="24"/>
              </w:rPr>
              <w:t>10%</w:t>
            </w:r>
          </w:p>
        </w:tc>
      </w:tr>
      <w:tr w:rsidR="00EA558F" w:rsidTr="006C5590">
        <w:tc>
          <w:tcPr>
            <w:tcW w:w="7218" w:type="dxa"/>
          </w:tcPr>
          <w:p w:rsidR="00EA558F" w:rsidRPr="009D6558" w:rsidRDefault="00EA558F" w:rsidP="00493890">
            <w:pPr>
              <w:rPr>
                <w:rFonts w:ascii="Times New Roman" w:hAnsi="Times New Roman" w:cs="Times New Roman"/>
                <w:b/>
                <w:sz w:val="20"/>
                <w:szCs w:val="24"/>
              </w:rPr>
            </w:pPr>
            <w:r w:rsidRPr="009D6558">
              <w:rPr>
                <w:rFonts w:ascii="Times New Roman" w:hAnsi="Times New Roman" w:cs="Times New Roman"/>
                <w:b/>
                <w:sz w:val="20"/>
                <w:szCs w:val="24"/>
              </w:rPr>
              <w:t>She has to have a redeeming quality, or else, she is single for life</w:t>
            </w:r>
          </w:p>
        </w:tc>
        <w:tc>
          <w:tcPr>
            <w:tcW w:w="1350" w:type="dxa"/>
          </w:tcPr>
          <w:p w:rsidR="00EA558F" w:rsidRDefault="00EA558F" w:rsidP="00493890">
            <w:pPr>
              <w:rPr>
                <w:rFonts w:ascii="Times New Roman" w:hAnsi="Times New Roman" w:cs="Times New Roman"/>
                <w:sz w:val="20"/>
                <w:szCs w:val="24"/>
              </w:rPr>
            </w:pPr>
          </w:p>
        </w:tc>
        <w:tc>
          <w:tcPr>
            <w:tcW w:w="1354" w:type="dxa"/>
          </w:tcPr>
          <w:p w:rsidR="00EA558F" w:rsidRDefault="009D6558" w:rsidP="00493890">
            <w:pPr>
              <w:jc w:val="center"/>
              <w:rPr>
                <w:rFonts w:ascii="Times New Roman" w:hAnsi="Times New Roman" w:cs="Times New Roman"/>
                <w:sz w:val="20"/>
                <w:szCs w:val="24"/>
              </w:rPr>
            </w:pPr>
            <w:r>
              <w:rPr>
                <w:rFonts w:ascii="Times New Roman" w:hAnsi="Times New Roman" w:cs="Times New Roman"/>
                <w:sz w:val="20"/>
                <w:szCs w:val="24"/>
              </w:rPr>
              <w:t>10%</w:t>
            </w:r>
          </w:p>
        </w:tc>
      </w:tr>
    </w:tbl>
    <w:p w:rsidR="00EA0029" w:rsidRPr="00EA558F" w:rsidRDefault="00EA0029" w:rsidP="00EA558F">
      <w:pPr>
        <w:spacing w:line="240" w:lineRule="auto"/>
        <w:rPr>
          <w:rFonts w:ascii="Times New Roman" w:hAnsi="Times New Roman" w:cs="Times New Roman"/>
          <w:sz w:val="20"/>
          <w:szCs w:val="24"/>
        </w:rPr>
      </w:pPr>
    </w:p>
    <w:p w:rsidR="00633F84" w:rsidRPr="0084102F" w:rsidRDefault="00AC0FED" w:rsidP="00780095">
      <w:pPr>
        <w:spacing w:line="480" w:lineRule="auto"/>
        <w:ind w:firstLine="360"/>
        <w:jc w:val="both"/>
        <w:rPr>
          <w:rFonts w:ascii="Times New Roman" w:hAnsi="Times New Roman" w:cs="Times New Roman"/>
        </w:rPr>
      </w:pPr>
      <w:r w:rsidRPr="00AC0FED">
        <w:rPr>
          <w:rFonts w:ascii="Times New Roman" w:hAnsi="Times New Roman" w:cs="Times New Roman"/>
          <w:sz w:val="24"/>
          <w:szCs w:val="24"/>
        </w:rPr>
        <w:lastRenderedPageBreak/>
        <w:t>Here, a 70% of males and 66.67% of females agree that the statement is offensive. The percentage is quite close, and it is observed also that the percentage of females who do not find anything wrong with the statement is the same as males-10%. One of the stated hypothesis is that sexist ideologies,</w:t>
      </w:r>
      <w:r w:rsidR="004B33A8">
        <w:rPr>
          <w:rFonts w:ascii="Times New Roman" w:hAnsi="Times New Roman" w:cs="Times New Roman"/>
          <w:sz w:val="24"/>
          <w:szCs w:val="24"/>
        </w:rPr>
        <w:t xml:space="preserve"> </w:t>
      </w:r>
      <w:r w:rsidRPr="00AC0FED">
        <w:rPr>
          <w:rFonts w:ascii="Times New Roman" w:hAnsi="Times New Roman" w:cs="Times New Roman"/>
          <w:sz w:val="24"/>
          <w:szCs w:val="24"/>
        </w:rPr>
        <w:t>however, unnoticed,</w:t>
      </w:r>
      <w:r w:rsidR="0084102F">
        <w:rPr>
          <w:rFonts w:ascii="Times New Roman" w:hAnsi="Times New Roman" w:cs="Times New Roman"/>
          <w:sz w:val="24"/>
          <w:szCs w:val="24"/>
        </w:rPr>
        <w:t xml:space="preserve"> are not so varied across </w:t>
      </w:r>
      <w:r w:rsidRPr="00AC0FED">
        <w:rPr>
          <w:rFonts w:ascii="Times New Roman" w:hAnsi="Times New Roman" w:cs="Times New Roman"/>
          <w:sz w:val="24"/>
          <w:szCs w:val="24"/>
        </w:rPr>
        <w:t>gender, that is, sexism is simply a human trait. This data proves this.</w:t>
      </w:r>
    </w:p>
    <w:p w:rsidR="00633F84" w:rsidRPr="0074228C" w:rsidRDefault="00AC0FED" w:rsidP="009D6558">
      <w:pPr>
        <w:pStyle w:val="ListParagraph"/>
        <w:numPr>
          <w:ilvl w:val="0"/>
          <w:numId w:val="16"/>
        </w:numPr>
        <w:spacing w:line="480" w:lineRule="auto"/>
        <w:rPr>
          <w:rFonts w:ascii="Times New Roman" w:hAnsi="Times New Roman" w:cs="Times New Roman"/>
          <w:b/>
          <w:sz w:val="24"/>
          <w:szCs w:val="24"/>
        </w:rPr>
      </w:pPr>
      <w:r w:rsidRPr="00AC0FED">
        <w:rPr>
          <w:rFonts w:ascii="Times New Roman" w:hAnsi="Times New Roman" w:cs="Times New Roman"/>
          <w:b/>
          <w:sz w:val="24"/>
          <w:szCs w:val="24"/>
        </w:rPr>
        <w:t xml:space="preserve">But he needs the firm hands of a man to guide him </w:t>
      </w:r>
    </w:p>
    <w:tbl>
      <w:tblPr>
        <w:tblStyle w:val="TableGrid"/>
        <w:tblW w:w="9922" w:type="dxa"/>
        <w:tblLayout w:type="fixed"/>
        <w:tblLook w:val="04A0" w:firstRow="1" w:lastRow="0" w:firstColumn="1" w:lastColumn="0" w:noHBand="0" w:noVBand="1"/>
      </w:tblPr>
      <w:tblGrid>
        <w:gridCol w:w="7218"/>
        <w:gridCol w:w="1350"/>
        <w:gridCol w:w="1354"/>
      </w:tblGrid>
      <w:tr w:rsidR="009D6558" w:rsidTr="00F06B86">
        <w:trPr>
          <w:trHeight w:val="134"/>
        </w:trPr>
        <w:tc>
          <w:tcPr>
            <w:tcW w:w="7218" w:type="dxa"/>
          </w:tcPr>
          <w:p w:rsidR="009D6558" w:rsidRPr="00EA558F" w:rsidRDefault="009D6558" w:rsidP="00493890">
            <w:pPr>
              <w:rPr>
                <w:rFonts w:ascii="Times New Roman" w:hAnsi="Times New Roman" w:cs="Times New Roman"/>
                <w:sz w:val="20"/>
                <w:szCs w:val="24"/>
              </w:rPr>
            </w:pPr>
          </w:p>
        </w:tc>
        <w:tc>
          <w:tcPr>
            <w:tcW w:w="1350" w:type="dxa"/>
          </w:tcPr>
          <w:p w:rsidR="009D6558" w:rsidRPr="009D6558" w:rsidRDefault="009D6558" w:rsidP="00493890">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354" w:type="dxa"/>
          </w:tcPr>
          <w:p w:rsidR="009D6558" w:rsidRPr="009D6558" w:rsidRDefault="009D6558" w:rsidP="00493890">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9D6558" w:rsidTr="00F06B86">
        <w:trPr>
          <w:trHeight w:val="170"/>
        </w:trPr>
        <w:tc>
          <w:tcPr>
            <w:tcW w:w="7218" w:type="dxa"/>
          </w:tcPr>
          <w:p w:rsidR="009D6558" w:rsidRPr="009D6558" w:rsidRDefault="009D6558" w:rsidP="00493890">
            <w:pPr>
              <w:rPr>
                <w:rFonts w:ascii="Times New Roman" w:hAnsi="Times New Roman" w:cs="Times New Roman"/>
                <w:b/>
                <w:sz w:val="20"/>
                <w:szCs w:val="24"/>
              </w:rPr>
            </w:pPr>
            <w:r w:rsidRPr="004B33A8">
              <w:rPr>
                <w:rFonts w:ascii="Times New Roman" w:hAnsi="Times New Roman" w:cs="Times New Roman"/>
                <w:b/>
                <w:sz w:val="20"/>
                <w:szCs w:val="24"/>
              </w:rPr>
              <w:t>A woman’s hand is enough too</w:t>
            </w:r>
          </w:p>
        </w:tc>
        <w:tc>
          <w:tcPr>
            <w:tcW w:w="1350" w:type="dxa"/>
          </w:tcPr>
          <w:p w:rsidR="009D6558" w:rsidRDefault="006E3A02" w:rsidP="00493890">
            <w:pPr>
              <w:jc w:val="center"/>
              <w:rPr>
                <w:rFonts w:ascii="Times New Roman" w:hAnsi="Times New Roman" w:cs="Times New Roman"/>
                <w:sz w:val="20"/>
                <w:szCs w:val="24"/>
              </w:rPr>
            </w:pPr>
            <w:r>
              <w:rPr>
                <w:rFonts w:ascii="Times New Roman" w:hAnsi="Times New Roman" w:cs="Times New Roman"/>
                <w:sz w:val="20"/>
                <w:szCs w:val="24"/>
              </w:rPr>
              <w:t>16</w:t>
            </w:r>
          </w:p>
        </w:tc>
        <w:tc>
          <w:tcPr>
            <w:tcW w:w="1354" w:type="dxa"/>
          </w:tcPr>
          <w:p w:rsidR="009D6558" w:rsidRDefault="009D6558" w:rsidP="00493890">
            <w:pPr>
              <w:jc w:val="center"/>
              <w:rPr>
                <w:rFonts w:ascii="Times New Roman" w:hAnsi="Times New Roman" w:cs="Times New Roman"/>
                <w:sz w:val="20"/>
                <w:szCs w:val="24"/>
              </w:rPr>
            </w:pPr>
            <w:r>
              <w:rPr>
                <w:rFonts w:ascii="Times New Roman" w:hAnsi="Times New Roman" w:cs="Times New Roman"/>
                <w:sz w:val="20"/>
                <w:szCs w:val="24"/>
              </w:rPr>
              <w:t>21</w:t>
            </w:r>
          </w:p>
        </w:tc>
      </w:tr>
      <w:tr w:rsidR="009D6558" w:rsidTr="009D6558">
        <w:tc>
          <w:tcPr>
            <w:tcW w:w="7218" w:type="dxa"/>
          </w:tcPr>
          <w:p w:rsidR="009D6558" w:rsidRPr="009D6558" w:rsidRDefault="009D6558" w:rsidP="00493890">
            <w:pPr>
              <w:rPr>
                <w:rFonts w:ascii="Times New Roman" w:hAnsi="Times New Roman" w:cs="Times New Roman"/>
                <w:b/>
                <w:sz w:val="20"/>
                <w:szCs w:val="24"/>
              </w:rPr>
            </w:pPr>
            <w:r w:rsidRPr="004B33A8">
              <w:rPr>
                <w:rFonts w:ascii="Times New Roman" w:hAnsi="Times New Roman" w:cs="Times New Roman"/>
                <w:b/>
                <w:sz w:val="20"/>
                <w:szCs w:val="24"/>
              </w:rPr>
              <w:t>I agree</w:t>
            </w:r>
          </w:p>
        </w:tc>
        <w:tc>
          <w:tcPr>
            <w:tcW w:w="1350" w:type="dxa"/>
          </w:tcPr>
          <w:p w:rsidR="009D6558" w:rsidRDefault="009D6558" w:rsidP="00493890">
            <w:pPr>
              <w:jc w:val="center"/>
              <w:rPr>
                <w:rFonts w:ascii="Times New Roman" w:hAnsi="Times New Roman" w:cs="Times New Roman"/>
                <w:sz w:val="20"/>
                <w:szCs w:val="24"/>
              </w:rPr>
            </w:pPr>
            <w:r>
              <w:rPr>
                <w:rFonts w:ascii="Times New Roman" w:hAnsi="Times New Roman" w:cs="Times New Roman"/>
                <w:sz w:val="20"/>
                <w:szCs w:val="24"/>
              </w:rPr>
              <w:t>10</w:t>
            </w:r>
          </w:p>
        </w:tc>
        <w:tc>
          <w:tcPr>
            <w:tcW w:w="1354" w:type="dxa"/>
          </w:tcPr>
          <w:p w:rsidR="009D6558" w:rsidRDefault="006E3A02" w:rsidP="00493890">
            <w:pPr>
              <w:jc w:val="center"/>
              <w:rPr>
                <w:rFonts w:ascii="Times New Roman" w:hAnsi="Times New Roman" w:cs="Times New Roman"/>
                <w:sz w:val="20"/>
                <w:szCs w:val="24"/>
              </w:rPr>
            </w:pPr>
            <w:r>
              <w:rPr>
                <w:rFonts w:ascii="Times New Roman" w:hAnsi="Times New Roman" w:cs="Times New Roman"/>
                <w:sz w:val="20"/>
                <w:szCs w:val="24"/>
              </w:rPr>
              <w:t>4</w:t>
            </w:r>
          </w:p>
        </w:tc>
      </w:tr>
      <w:tr w:rsidR="009D6558" w:rsidTr="009D6558">
        <w:tc>
          <w:tcPr>
            <w:tcW w:w="7218" w:type="dxa"/>
          </w:tcPr>
          <w:p w:rsidR="009D6558" w:rsidRPr="009D6558" w:rsidRDefault="009D6558" w:rsidP="00493890">
            <w:pPr>
              <w:rPr>
                <w:rFonts w:ascii="Times New Roman" w:hAnsi="Times New Roman" w:cs="Times New Roman"/>
                <w:b/>
                <w:sz w:val="20"/>
                <w:szCs w:val="24"/>
              </w:rPr>
            </w:pPr>
            <w:r w:rsidRPr="004B33A8">
              <w:rPr>
                <w:rFonts w:ascii="Times New Roman" w:hAnsi="Times New Roman" w:cs="Times New Roman"/>
                <w:b/>
                <w:sz w:val="20"/>
                <w:szCs w:val="24"/>
              </w:rPr>
              <w:t>Only men can really deal with children with a firm hand</w:t>
            </w:r>
          </w:p>
        </w:tc>
        <w:tc>
          <w:tcPr>
            <w:tcW w:w="1350" w:type="dxa"/>
          </w:tcPr>
          <w:p w:rsidR="009D6558" w:rsidRDefault="006E3A02" w:rsidP="00493890">
            <w:pPr>
              <w:jc w:val="center"/>
              <w:rPr>
                <w:rFonts w:ascii="Times New Roman" w:hAnsi="Times New Roman" w:cs="Times New Roman"/>
                <w:sz w:val="20"/>
                <w:szCs w:val="24"/>
              </w:rPr>
            </w:pPr>
            <w:r>
              <w:rPr>
                <w:rFonts w:ascii="Times New Roman" w:hAnsi="Times New Roman" w:cs="Times New Roman"/>
                <w:sz w:val="20"/>
                <w:szCs w:val="24"/>
              </w:rPr>
              <w:t>4</w:t>
            </w:r>
          </w:p>
        </w:tc>
        <w:tc>
          <w:tcPr>
            <w:tcW w:w="1354" w:type="dxa"/>
          </w:tcPr>
          <w:p w:rsidR="009D6558" w:rsidRDefault="006E3A02" w:rsidP="00493890">
            <w:pPr>
              <w:jc w:val="center"/>
              <w:rPr>
                <w:rFonts w:ascii="Times New Roman" w:hAnsi="Times New Roman" w:cs="Times New Roman"/>
                <w:sz w:val="20"/>
                <w:szCs w:val="24"/>
              </w:rPr>
            </w:pPr>
            <w:r>
              <w:rPr>
                <w:rFonts w:ascii="Times New Roman" w:hAnsi="Times New Roman" w:cs="Times New Roman"/>
                <w:sz w:val="20"/>
                <w:szCs w:val="24"/>
              </w:rPr>
              <w:t>2</w:t>
            </w:r>
          </w:p>
        </w:tc>
      </w:tr>
    </w:tbl>
    <w:p w:rsidR="009D6558" w:rsidRDefault="009D6558" w:rsidP="009D6558">
      <w:pPr>
        <w:spacing w:line="480" w:lineRule="auto"/>
        <w:ind w:firstLine="360"/>
        <w:jc w:val="both"/>
        <w:rPr>
          <w:rFonts w:ascii="Times New Roman" w:hAnsi="Times New Roman" w:cs="Times New Roman"/>
          <w:sz w:val="24"/>
          <w:szCs w:val="24"/>
        </w:rPr>
      </w:pPr>
    </w:p>
    <w:p w:rsidR="00633F84" w:rsidRPr="00AC0FED" w:rsidRDefault="00AC0FED" w:rsidP="009D6558">
      <w:pPr>
        <w:spacing w:line="480" w:lineRule="auto"/>
        <w:ind w:firstLine="360"/>
        <w:jc w:val="both"/>
        <w:rPr>
          <w:rFonts w:ascii="Times New Roman" w:hAnsi="Times New Roman" w:cs="Times New Roman"/>
          <w:b/>
          <w:sz w:val="24"/>
          <w:szCs w:val="24"/>
        </w:rPr>
      </w:pPr>
      <w:r w:rsidRPr="00AC0FED">
        <w:rPr>
          <w:rFonts w:ascii="Times New Roman" w:hAnsi="Times New Roman" w:cs="Times New Roman"/>
          <w:sz w:val="24"/>
          <w:szCs w:val="24"/>
        </w:rPr>
        <w:t>Here, data varies conceivably</w:t>
      </w:r>
      <w:r w:rsidR="00780095">
        <w:rPr>
          <w:rFonts w:ascii="Times New Roman" w:hAnsi="Times New Roman" w:cs="Times New Roman"/>
          <w:sz w:val="24"/>
          <w:szCs w:val="24"/>
        </w:rPr>
        <w:t xml:space="preserve">; </w:t>
      </w:r>
      <w:r w:rsidRPr="00AC0FED">
        <w:rPr>
          <w:rFonts w:ascii="Times New Roman" w:hAnsi="Times New Roman" w:cs="Times New Roman"/>
          <w:sz w:val="24"/>
          <w:szCs w:val="24"/>
        </w:rPr>
        <w:t xml:space="preserve">we notice that while 53.3% of men believe that a </w:t>
      </w:r>
      <w:r w:rsidR="00780095" w:rsidRPr="00AC0FED">
        <w:rPr>
          <w:rFonts w:ascii="Times New Roman" w:hAnsi="Times New Roman" w:cs="Times New Roman"/>
          <w:sz w:val="24"/>
          <w:szCs w:val="24"/>
        </w:rPr>
        <w:t>woman’s</w:t>
      </w:r>
      <w:r w:rsidRPr="00AC0FED">
        <w:rPr>
          <w:rFonts w:ascii="Times New Roman" w:hAnsi="Times New Roman" w:cs="Times New Roman"/>
          <w:sz w:val="24"/>
          <w:szCs w:val="24"/>
        </w:rPr>
        <w:t xml:space="preserve"> hand is enough to discipline a child, 33.3% of them </w:t>
      </w:r>
      <w:r w:rsidR="004B33A8" w:rsidRPr="00AC0FED">
        <w:rPr>
          <w:rFonts w:ascii="Times New Roman" w:hAnsi="Times New Roman" w:cs="Times New Roman"/>
          <w:sz w:val="24"/>
          <w:szCs w:val="24"/>
        </w:rPr>
        <w:t>agree</w:t>
      </w:r>
      <w:r w:rsidR="004B33A8">
        <w:rPr>
          <w:rFonts w:ascii="Times New Roman" w:hAnsi="Times New Roman" w:cs="Times New Roman"/>
          <w:sz w:val="24"/>
          <w:szCs w:val="24"/>
        </w:rPr>
        <w:t xml:space="preserve"> to</w:t>
      </w:r>
      <w:r w:rsidR="004B33A8" w:rsidRPr="00AC0FED">
        <w:rPr>
          <w:rFonts w:ascii="Times New Roman" w:hAnsi="Times New Roman" w:cs="Times New Roman"/>
          <w:sz w:val="24"/>
          <w:szCs w:val="24"/>
        </w:rPr>
        <w:t xml:space="preserve"> the</w:t>
      </w:r>
      <w:r w:rsidRPr="00AC0FED">
        <w:rPr>
          <w:rFonts w:ascii="Times New Roman" w:hAnsi="Times New Roman" w:cs="Times New Roman"/>
          <w:sz w:val="24"/>
          <w:szCs w:val="24"/>
        </w:rPr>
        <w:t xml:space="preserve"> statement made, and 13.3% of males believe that only a man can discipline a child. The conclusion drawn her is that this sexist ideology is not fully compressed, and a large number 46.3% of male society still believe that it is a man that is capable of 'disciplining' a child. The percentage is considerably lesser among the female gender, and there is an awareness of "her capability"</w:t>
      </w:r>
    </w:p>
    <w:p w:rsidR="00633F84" w:rsidRPr="0074228C" w:rsidRDefault="00AC0FED" w:rsidP="009D6558">
      <w:pPr>
        <w:pStyle w:val="ListParagraph"/>
        <w:numPr>
          <w:ilvl w:val="0"/>
          <w:numId w:val="10"/>
        </w:numPr>
        <w:spacing w:line="480" w:lineRule="auto"/>
        <w:rPr>
          <w:rFonts w:ascii="Times New Roman" w:hAnsi="Times New Roman" w:cs="Times New Roman"/>
          <w:b/>
          <w:sz w:val="24"/>
          <w:szCs w:val="24"/>
        </w:rPr>
      </w:pPr>
      <w:r w:rsidRPr="00AC0FED">
        <w:rPr>
          <w:rFonts w:ascii="Times New Roman" w:hAnsi="Times New Roman" w:cs="Times New Roman"/>
          <w:b/>
          <w:sz w:val="24"/>
          <w:szCs w:val="24"/>
        </w:rPr>
        <w:t>Who told you boys and girls can be friends?</w:t>
      </w:r>
    </w:p>
    <w:tbl>
      <w:tblPr>
        <w:tblStyle w:val="TableGrid"/>
        <w:tblW w:w="9922" w:type="dxa"/>
        <w:tblLayout w:type="fixed"/>
        <w:tblLook w:val="04A0" w:firstRow="1" w:lastRow="0" w:firstColumn="1" w:lastColumn="0" w:noHBand="0" w:noVBand="1"/>
      </w:tblPr>
      <w:tblGrid>
        <w:gridCol w:w="7218"/>
        <w:gridCol w:w="1350"/>
        <w:gridCol w:w="1354"/>
      </w:tblGrid>
      <w:tr w:rsidR="009D6558" w:rsidTr="009D6558">
        <w:trPr>
          <w:trHeight w:val="152"/>
        </w:trPr>
        <w:tc>
          <w:tcPr>
            <w:tcW w:w="7218" w:type="dxa"/>
          </w:tcPr>
          <w:p w:rsidR="009D6558" w:rsidRPr="00EA558F" w:rsidRDefault="009D6558" w:rsidP="00493890">
            <w:pPr>
              <w:rPr>
                <w:rFonts w:ascii="Times New Roman" w:hAnsi="Times New Roman" w:cs="Times New Roman"/>
                <w:sz w:val="20"/>
                <w:szCs w:val="24"/>
              </w:rPr>
            </w:pPr>
          </w:p>
        </w:tc>
        <w:tc>
          <w:tcPr>
            <w:tcW w:w="1350" w:type="dxa"/>
          </w:tcPr>
          <w:p w:rsidR="009D6558" w:rsidRPr="009D6558" w:rsidRDefault="009D6558" w:rsidP="00493890">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354" w:type="dxa"/>
          </w:tcPr>
          <w:p w:rsidR="009D6558" w:rsidRPr="009D6558" w:rsidRDefault="009D6558" w:rsidP="00493890">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9D6558" w:rsidTr="009D6558">
        <w:trPr>
          <w:trHeight w:val="158"/>
        </w:trPr>
        <w:tc>
          <w:tcPr>
            <w:tcW w:w="7218" w:type="dxa"/>
          </w:tcPr>
          <w:p w:rsidR="009D6558" w:rsidRPr="009D6558" w:rsidRDefault="009D6558" w:rsidP="00493890">
            <w:pPr>
              <w:rPr>
                <w:rFonts w:ascii="Times New Roman" w:hAnsi="Times New Roman" w:cs="Times New Roman"/>
                <w:b/>
                <w:sz w:val="20"/>
                <w:szCs w:val="24"/>
              </w:rPr>
            </w:pPr>
            <w:r w:rsidRPr="004B33A8">
              <w:rPr>
                <w:rFonts w:ascii="Times New Roman" w:hAnsi="Times New Roman" w:cs="Times New Roman"/>
                <w:b/>
                <w:sz w:val="20"/>
                <w:szCs w:val="24"/>
              </w:rPr>
              <w:t>Why not?</w:t>
            </w:r>
          </w:p>
        </w:tc>
        <w:tc>
          <w:tcPr>
            <w:tcW w:w="1350" w:type="dxa"/>
          </w:tcPr>
          <w:p w:rsidR="009D6558" w:rsidRDefault="00B35E54" w:rsidP="00493890">
            <w:pPr>
              <w:jc w:val="center"/>
              <w:rPr>
                <w:rFonts w:ascii="Times New Roman" w:hAnsi="Times New Roman" w:cs="Times New Roman"/>
                <w:sz w:val="20"/>
                <w:szCs w:val="24"/>
              </w:rPr>
            </w:pPr>
            <w:r>
              <w:rPr>
                <w:rFonts w:ascii="Times New Roman" w:hAnsi="Times New Roman" w:cs="Times New Roman"/>
                <w:sz w:val="20"/>
                <w:szCs w:val="24"/>
              </w:rPr>
              <w:t>18</w:t>
            </w:r>
          </w:p>
        </w:tc>
        <w:tc>
          <w:tcPr>
            <w:tcW w:w="1354" w:type="dxa"/>
          </w:tcPr>
          <w:p w:rsidR="009D6558" w:rsidRDefault="006E3A02" w:rsidP="006E3A02">
            <w:pPr>
              <w:jc w:val="center"/>
              <w:rPr>
                <w:rFonts w:ascii="Times New Roman" w:hAnsi="Times New Roman" w:cs="Times New Roman"/>
                <w:sz w:val="20"/>
                <w:szCs w:val="24"/>
              </w:rPr>
            </w:pPr>
            <w:r>
              <w:rPr>
                <w:rFonts w:ascii="Times New Roman" w:hAnsi="Times New Roman" w:cs="Times New Roman"/>
                <w:sz w:val="20"/>
                <w:szCs w:val="24"/>
              </w:rPr>
              <w:t>21</w:t>
            </w:r>
          </w:p>
        </w:tc>
      </w:tr>
      <w:tr w:rsidR="009D6558" w:rsidTr="00F06B86">
        <w:trPr>
          <w:trHeight w:val="158"/>
        </w:trPr>
        <w:tc>
          <w:tcPr>
            <w:tcW w:w="7218" w:type="dxa"/>
          </w:tcPr>
          <w:p w:rsidR="009D6558" w:rsidRPr="004B33A8" w:rsidRDefault="009D6558" w:rsidP="00493890">
            <w:pPr>
              <w:rPr>
                <w:rFonts w:ascii="Times New Roman" w:hAnsi="Times New Roman" w:cs="Times New Roman"/>
                <w:b/>
                <w:sz w:val="20"/>
                <w:szCs w:val="24"/>
              </w:rPr>
            </w:pPr>
            <w:r w:rsidRPr="004B33A8">
              <w:rPr>
                <w:rFonts w:ascii="Times New Roman" w:hAnsi="Times New Roman" w:cs="Times New Roman"/>
                <w:b/>
                <w:sz w:val="20"/>
                <w:szCs w:val="24"/>
              </w:rPr>
              <w:t>Of course, girls and boys should not be friends</w:t>
            </w:r>
          </w:p>
        </w:tc>
        <w:tc>
          <w:tcPr>
            <w:tcW w:w="1350" w:type="dxa"/>
          </w:tcPr>
          <w:p w:rsidR="009D6558" w:rsidRDefault="00B35E54" w:rsidP="00493890">
            <w:pPr>
              <w:jc w:val="center"/>
              <w:rPr>
                <w:rFonts w:ascii="Times New Roman" w:hAnsi="Times New Roman" w:cs="Times New Roman"/>
                <w:sz w:val="20"/>
                <w:szCs w:val="24"/>
              </w:rPr>
            </w:pPr>
            <w:r>
              <w:rPr>
                <w:rFonts w:ascii="Times New Roman" w:hAnsi="Times New Roman" w:cs="Times New Roman"/>
                <w:sz w:val="20"/>
                <w:szCs w:val="24"/>
              </w:rPr>
              <w:t>7</w:t>
            </w:r>
          </w:p>
        </w:tc>
        <w:tc>
          <w:tcPr>
            <w:tcW w:w="1354" w:type="dxa"/>
          </w:tcPr>
          <w:p w:rsidR="009D6558" w:rsidRDefault="006E3A02" w:rsidP="00493890">
            <w:pPr>
              <w:jc w:val="center"/>
              <w:rPr>
                <w:rFonts w:ascii="Times New Roman" w:hAnsi="Times New Roman" w:cs="Times New Roman"/>
                <w:sz w:val="20"/>
                <w:szCs w:val="24"/>
              </w:rPr>
            </w:pPr>
            <w:r>
              <w:rPr>
                <w:rFonts w:ascii="Times New Roman" w:hAnsi="Times New Roman" w:cs="Times New Roman"/>
                <w:sz w:val="20"/>
                <w:szCs w:val="24"/>
              </w:rPr>
              <w:t>1</w:t>
            </w:r>
          </w:p>
        </w:tc>
      </w:tr>
      <w:tr w:rsidR="009D6558" w:rsidTr="00493890">
        <w:trPr>
          <w:trHeight w:val="260"/>
        </w:trPr>
        <w:tc>
          <w:tcPr>
            <w:tcW w:w="7218" w:type="dxa"/>
          </w:tcPr>
          <w:p w:rsidR="009D6558" w:rsidRPr="004B33A8" w:rsidRDefault="009D6558" w:rsidP="00493890">
            <w:pPr>
              <w:rPr>
                <w:rFonts w:ascii="Times New Roman" w:hAnsi="Times New Roman" w:cs="Times New Roman"/>
                <w:b/>
                <w:sz w:val="20"/>
                <w:szCs w:val="24"/>
              </w:rPr>
            </w:pPr>
            <w:r w:rsidRPr="004B33A8">
              <w:rPr>
                <w:rFonts w:ascii="Times New Roman" w:hAnsi="Times New Roman" w:cs="Times New Roman"/>
                <w:b/>
                <w:sz w:val="20"/>
                <w:szCs w:val="24"/>
              </w:rPr>
              <w:t>I don’t see anything special about this. It is just a statement</w:t>
            </w:r>
          </w:p>
        </w:tc>
        <w:tc>
          <w:tcPr>
            <w:tcW w:w="1350" w:type="dxa"/>
          </w:tcPr>
          <w:p w:rsidR="009D6558" w:rsidRDefault="00B35E54" w:rsidP="00493890">
            <w:pPr>
              <w:jc w:val="center"/>
              <w:rPr>
                <w:rFonts w:ascii="Times New Roman" w:hAnsi="Times New Roman" w:cs="Times New Roman"/>
                <w:sz w:val="20"/>
                <w:szCs w:val="24"/>
              </w:rPr>
            </w:pPr>
            <w:r>
              <w:rPr>
                <w:rFonts w:ascii="Times New Roman" w:hAnsi="Times New Roman" w:cs="Times New Roman"/>
                <w:sz w:val="20"/>
                <w:szCs w:val="24"/>
              </w:rPr>
              <w:t>5</w:t>
            </w:r>
          </w:p>
        </w:tc>
        <w:tc>
          <w:tcPr>
            <w:tcW w:w="1354" w:type="dxa"/>
          </w:tcPr>
          <w:p w:rsidR="009D6558" w:rsidRDefault="006E3A02" w:rsidP="00493890">
            <w:pPr>
              <w:jc w:val="center"/>
              <w:rPr>
                <w:rFonts w:ascii="Times New Roman" w:hAnsi="Times New Roman" w:cs="Times New Roman"/>
                <w:sz w:val="20"/>
                <w:szCs w:val="24"/>
              </w:rPr>
            </w:pPr>
            <w:r>
              <w:rPr>
                <w:rFonts w:ascii="Times New Roman" w:hAnsi="Times New Roman" w:cs="Times New Roman"/>
                <w:sz w:val="20"/>
                <w:szCs w:val="24"/>
              </w:rPr>
              <w:t>4</w:t>
            </w:r>
          </w:p>
        </w:tc>
      </w:tr>
    </w:tbl>
    <w:p w:rsidR="00633F84" w:rsidRPr="00AC0FED" w:rsidRDefault="00AC0FED" w:rsidP="00780095">
      <w:pPr>
        <w:spacing w:line="480" w:lineRule="auto"/>
        <w:ind w:firstLine="360"/>
        <w:jc w:val="both"/>
        <w:rPr>
          <w:rFonts w:ascii="Times New Roman" w:hAnsi="Times New Roman" w:cs="Times New Roman"/>
          <w:b/>
          <w:sz w:val="24"/>
          <w:szCs w:val="24"/>
        </w:rPr>
      </w:pPr>
      <w:r w:rsidRPr="00AC0FED">
        <w:rPr>
          <w:rFonts w:ascii="Times New Roman" w:hAnsi="Times New Roman" w:cs="Times New Roman"/>
          <w:sz w:val="24"/>
          <w:szCs w:val="24"/>
        </w:rPr>
        <w:t xml:space="preserve">A recurring detail, it should be noted, is the unnoticed state of sexism in the society. While 65% of all 60 respondents agree that there is nothing wrong in boys and girls being friends, 15% of </w:t>
      </w:r>
      <w:r w:rsidR="00780095" w:rsidRPr="00AC0FED">
        <w:rPr>
          <w:rFonts w:ascii="Times New Roman" w:hAnsi="Times New Roman" w:cs="Times New Roman"/>
          <w:sz w:val="24"/>
          <w:szCs w:val="24"/>
        </w:rPr>
        <w:t>this population sees</w:t>
      </w:r>
      <w:r w:rsidRPr="00AC0FED">
        <w:rPr>
          <w:rFonts w:ascii="Times New Roman" w:hAnsi="Times New Roman" w:cs="Times New Roman"/>
          <w:sz w:val="24"/>
          <w:szCs w:val="24"/>
        </w:rPr>
        <w:t xml:space="preserve"> nothing wrong in the statement at all. Never that statement is largely unnoticed has been disapproved here.</w:t>
      </w:r>
    </w:p>
    <w:p w:rsidR="00633F84" w:rsidRPr="0074228C" w:rsidRDefault="00AC0FED" w:rsidP="0074228C">
      <w:pPr>
        <w:pStyle w:val="ListParagraph"/>
        <w:numPr>
          <w:ilvl w:val="0"/>
          <w:numId w:val="18"/>
        </w:numPr>
        <w:spacing w:line="480" w:lineRule="auto"/>
        <w:rPr>
          <w:rFonts w:ascii="Times New Roman" w:hAnsi="Times New Roman" w:cs="Times New Roman"/>
          <w:b/>
          <w:sz w:val="24"/>
          <w:szCs w:val="24"/>
        </w:rPr>
      </w:pPr>
      <w:r w:rsidRPr="00AC0FED">
        <w:rPr>
          <w:rFonts w:ascii="Times New Roman" w:hAnsi="Times New Roman" w:cs="Times New Roman"/>
          <w:b/>
          <w:sz w:val="24"/>
          <w:szCs w:val="24"/>
        </w:rPr>
        <w:lastRenderedPageBreak/>
        <w:t>How could she leave the house now her son needed her...?</w:t>
      </w:r>
    </w:p>
    <w:tbl>
      <w:tblPr>
        <w:tblStyle w:val="TableGrid"/>
        <w:tblW w:w="0" w:type="auto"/>
        <w:tblLook w:val="04A0" w:firstRow="1" w:lastRow="0" w:firstColumn="1" w:lastColumn="0" w:noHBand="0" w:noVBand="1"/>
      </w:tblPr>
      <w:tblGrid>
        <w:gridCol w:w="6858"/>
        <w:gridCol w:w="1440"/>
        <w:gridCol w:w="1278"/>
      </w:tblGrid>
      <w:tr w:rsidR="00493890" w:rsidTr="00493890">
        <w:trPr>
          <w:trHeight w:val="245"/>
        </w:trPr>
        <w:tc>
          <w:tcPr>
            <w:tcW w:w="6858" w:type="dxa"/>
          </w:tcPr>
          <w:p w:rsidR="00493890" w:rsidRDefault="00493890" w:rsidP="00493890">
            <w:pPr>
              <w:rPr>
                <w:rFonts w:ascii="Times New Roman" w:hAnsi="Times New Roman" w:cs="Times New Roman"/>
                <w:b/>
                <w:sz w:val="24"/>
                <w:szCs w:val="24"/>
              </w:rPr>
            </w:pPr>
          </w:p>
        </w:tc>
        <w:tc>
          <w:tcPr>
            <w:tcW w:w="1440" w:type="dxa"/>
          </w:tcPr>
          <w:p w:rsidR="00493890" w:rsidRPr="009D6558" w:rsidRDefault="00493890" w:rsidP="00EF4C7E">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278" w:type="dxa"/>
          </w:tcPr>
          <w:p w:rsidR="00493890" w:rsidRPr="009D6558" w:rsidRDefault="00493890" w:rsidP="00EF4C7E">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493890" w:rsidTr="00493890">
        <w:tc>
          <w:tcPr>
            <w:tcW w:w="6858" w:type="dxa"/>
          </w:tcPr>
          <w:p w:rsidR="00493890" w:rsidRDefault="007344F4" w:rsidP="00493890">
            <w:pPr>
              <w:rPr>
                <w:rFonts w:ascii="Times New Roman" w:hAnsi="Times New Roman" w:cs="Times New Roman"/>
                <w:b/>
                <w:sz w:val="24"/>
                <w:szCs w:val="24"/>
              </w:rPr>
            </w:pPr>
            <w:r w:rsidRPr="004B33A8">
              <w:rPr>
                <w:rFonts w:ascii="Times New Roman" w:hAnsi="Times New Roman" w:cs="Times New Roman"/>
                <w:b/>
                <w:sz w:val="20"/>
                <w:szCs w:val="24"/>
              </w:rPr>
              <w:t>How could she? A woman should stay in her husband’s house no matter what</w:t>
            </w:r>
          </w:p>
        </w:tc>
        <w:tc>
          <w:tcPr>
            <w:tcW w:w="1440" w:type="dxa"/>
          </w:tcPr>
          <w:p w:rsidR="00493890" w:rsidRPr="006E3A02" w:rsidRDefault="007344F4" w:rsidP="00493890">
            <w:pPr>
              <w:rPr>
                <w:rFonts w:ascii="Times New Roman" w:hAnsi="Times New Roman" w:cs="Times New Roman"/>
                <w:sz w:val="24"/>
                <w:szCs w:val="24"/>
              </w:rPr>
            </w:pPr>
            <w:r w:rsidRPr="006E3A02">
              <w:rPr>
                <w:rFonts w:ascii="Times New Roman" w:hAnsi="Times New Roman" w:cs="Times New Roman"/>
                <w:sz w:val="24"/>
                <w:szCs w:val="24"/>
              </w:rPr>
              <w:t>10</w:t>
            </w:r>
          </w:p>
        </w:tc>
        <w:tc>
          <w:tcPr>
            <w:tcW w:w="1278" w:type="dxa"/>
          </w:tcPr>
          <w:p w:rsidR="007344F4" w:rsidRPr="006E3A02" w:rsidRDefault="007344F4" w:rsidP="00493890">
            <w:pPr>
              <w:rPr>
                <w:rFonts w:ascii="Times New Roman" w:hAnsi="Times New Roman" w:cs="Times New Roman"/>
                <w:sz w:val="24"/>
                <w:szCs w:val="24"/>
              </w:rPr>
            </w:pPr>
            <w:r w:rsidRPr="006E3A02">
              <w:rPr>
                <w:rFonts w:ascii="Times New Roman" w:hAnsi="Times New Roman" w:cs="Times New Roman"/>
                <w:sz w:val="24"/>
                <w:szCs w:val="24"/>
              </w:rPr>
              <w:t>13</w:t>
            </w:r>
          </w:p>
        </w:tc>
      </w:tr>
      <w:tr w:rsidR="00493890" w:rsidTr="00493890">
        <w:tc>
          <w:tcPr>
            <w:tcW w:w="6858" w:type="dxa"/>
          </w:tcPr>
          <w:p w:rsidR="00493890" w:rsidRDefault="007344F4" w:rsidP="00493890">
            <w:pPr>
              <w:rPr>
                <w:rFonts w:ascii="Times New Roman" w:hAnsi="Times New Roman" w:cs="Times New Roman"/>
                <w:b/>
                <w:sz w:val="24"/>
                <w:szCs w:val="24"/>
              </w:rPr>
            </w:pPr>
            <w:r w:rsidRPr="004B33A8">
              <w:rPr>
                <w:rFonts w:ascii="Times New Roman" w:hAnsi="Times New Roman" w:cs="Times New Roman"/>
                <w:b/>
                <w:sz w:val="20"/>
                <w:szCs w:val="24"/>
              </w:rPr>
              <w:t>Why exactly does she want to leave her house?</w:t>
            </w:r>
          </w:p>
        </w:tc>
        <w:tc>
          <w:tcPr>
            <w:tcW w:w="1440" w:type="dxa"/>
          </w:tcPr>
          <w:p w:rsidR="00493890" w:rsidRPr="006E3A02" w:rsidRDefault="007344F4" w:rsidP="00493890">
            <w:pPr>
              <w:rPr>
                <w:rFonts w:ascii="Times New Roman" w:hAnsi="Times New Roman" w:cs="Times New Roman"/>
                <w:sz w:val="24"/>
                <w:szCs w:val="24"/>
              </w:rPr>
            </w:pPr>
            <w:r w:rsidRPr="006E3A02">
              <w:rPr>
                <w:rFonts w:ascii="Times New Roman" w:hAnsi="Times New Roman" w:cs="Times New Roman"/>
                <w:sz w:val="24"/>
                <w:szCs w:val="24"/>
              </w:rPr>
              <w:t>10</w:t>
            </w:r>
          </w:p>
        </w:tc>
        <w:tc>
          <w:tcPr>
            <w:tcW w:w="1278" w:type="dxa"/>
          </w:tcPr>
          <w:p w:rsidR="00493890" w:rsidRPr="006E3A02" w:rsidRDefault="007344F4" w:rsidP="00493890">
            <w:pPr>
              <w:rPr>
                <w:rFonts w:ascii="Times New Roman" w:hAnsi="Times New Roman" w:cs="Times New Roman"/>
                <w:sz w:val="24"/>
                <w:szCs w:val="24"/>
              </w:rPr>
            </w:pPr>
            <w:r w:rsidRPr="006E3A02">
              <w:rPr>
                <w:rFonts w:ascii="Times New Roman" w:hAnsi="Times New Roman" w:cs="Times New Roman"/>
                <w:sz w:val="24"/>
                <w:szCs w:val="24"/>
              </w:rPr>
              <w:t>5</w:t>
            </w:r>
          </w:p>
        </w:tc>
      </w:tr>
      <w:tr w:rsidR="00493890" w:rsidTr="00493890">
        <w:tc>
          <w:tcPr>
            <w:tcW w:w="6858" w:type="dxa"/>
          </w:tcPr>
          <w:p w:rsidR="00493890" w:rsidRDefault="007344F4" w:rsidP="00493890">
            <w:pPr>
              <w:rPr>
                <w:rFonts w:ascii="Times New Roman" w:hAnsi="Times New Roman" w:cs="Times New Roman"/>
                <w:b/>
                <w:sz w:val="24"/>
                <w:szCs w:val="24"/>
              </w:rPr>
            </w:pPr>
            <w:r w:rsidRPr="004B33A8">
              <w:rPr>
                <w:rFonts w:ascii="Times New Roman" w:hAnsi="Times New Roman" w:cs="Times New Roman"/>
                <w:b/>
                <w:sz w:val="20"/>
                <w:szCs w:val="24"/>
              </w:rPr>
              <w:t>She can always take the children along with her</w:t>
            </w:r>
          </w:p>
        </w:tc>
        <w:tc>
          <w:tcPr>
            <w:tcW w:w="1440" w:type="dxa"/>
          </w:tcPr>
          <w:p w:rsidR="00493890" w:rsidRPr="006E3A02" w:rsidRDefault="007344F4" w:rsidP="00493890">
            <w:pPr>
              <w:rPr>
                <w:rFonts w:ascii="Times New Roman" w:hAnsi="Times New Roman" w:cs="Times New Roman"/>
                <w:sz w:val="24"/>
                <w:szCs w:val="24"/>
              </w:rPr>
            </w:pPr>
            <w:r w:rsidRPr="006E3A02">
              <w:rPr>
                <w:rFonts w:ascii="Times New Roman" w:hAnsi="Times New Roman" w:cs="Times New Roman"/>
                <w:sz w:val="24"/>
                <w:szCs w:val="24"/>
              </w:rPr>
              <w:t>1</w:t>
            </w:r>
          </w:p>
        </w:tc>
        <w:tc>
          <w:tcPr>
            <w:tcW w:w="1278" w:type="dxa"/>
          </w:tcPr>
          <w:p w:rsidR="00493890" w:rsidRPr="006E3A02" w:rsidRDefault="007344F4" w:rsidP="00493890">
            <w:pPr>
              <w:rPr>
                <w:rFonts w:ascii="Times New Roman" w:hAnsi="Times New Roman" w:cs="Times New Roman"/>
                <w:sz w:val="24"/>
                <w:szCs w:val="24"/>
              </w:rPr>
            </w:pPr>
            <w:r w:rsidRPr="006E3A02">
              <w:rPr>
                <w:rFonts w:ascii="Times New Roman" w:hAnsi="Times New Roman" w:cs="Times New Roman"/>
                <w:sz w:val="24"/>
                <w:szCs w:val="24"/>
              </w:rPr>
              <w:t>4</w:t>
            </w:r>
          </w:p>
        </w:tc>
      </w:tr>
      <w:tr w:rsidR="00493890" w:rsidTr="00493890">
        <w:tc>
          <w:tcPr>
            <w:tcW w:w="6858" w:type="dxa"/>
          </w:tcPr>
          <w:p w:rsidR="00493890" w:rsidRDefault="007344F4" w:rsidP="00493890">
            <w:pPr>
              <w:rPr>
                <w:rFonts w:ascii="Times New Roman" w:hAnsi="Times New Roman" w:cs="Times New Roman"/>
                <w:b/>
                <w:sz w:val="24"/>
                <w:szCs w:val="24"/>
              </w:rPr>
            </w:pPr>
            <w:r w:rsidRPr="004B33A8">
              <w:rPr>
                <w:rFonts w:ascii="Times New Roman" w:hAnsi="Times New Roman" w:cs="Times New Roman"/>
                <w:b/>
                <w:sz w:val="20"/>
                <w:szCs w:val="24"/>
              </w:rPr>
              <w:t>Why not? Her husband  can take care of the sons</w:t>
            </w:r>
          </w:p>
        </w:tc>
        <w:tc>
          <w:tcPr>
            <w:tcW w:w="1440" w:type="dxa"/>
          </w:tcPr>
          <w:p w:rsidR="00493890" w:rsidRPr="006E3A02" w:rsidRDefault="007344F4" w:rsidP="00493890">
            <w:pPr>
              <w:rPr>
                <w:rFonts w:ascii="Times New Roman" w:hAnsi="Times New Roman" w:cs="Times New Roman"/>
                <w:sz w:val="24"/>
                <w:szCs w:val="24"/>
              </w:rPr>
            </w:pPr>
            <w:r w:rsidRPr="006E3A02">
              <w:rPr>
                <w:rFonts w:ascii="Times New Roman" w:hAnsi="Times New Roman" w:cs="Times New Roman"/>
                <w:sz w:val="24"/>
                <w:szCs w:val="24"/>
              </w:rPr>
              <w:t>8</w:t>
            </w:r>
          </w:p>
        </w:tc>
        <w:tc>
          <w:tcPr>
            <w:tcW w:w="1278" w:type="dxa"/>
          </w:tcPr>
          <w:p w:rsidR="00493890" w:rsidRPr="006E3A02" w:rsidRDefault="007344F4" w:rsidP="00493890">
            <w:pPr>
              <w:rPr>
                <w:rFonts w:ascii="Times New Roman" w:hAnsi="Times New Roman" w:cs="Times New Roman"/>
                <w:sz w:val="24"/>
                <w:szCs w:val="24"/>
              </w:rPr>
            </w:pPr>
            <w:r w:rsidRPr="006E3A02">
              <w:rPr>
                <w:rFonts w:ascii="Times New Roman" w:hAnsi="Times New Roman" w:cs="Times New Roman"/>
                <w:sz w:val="24"/>
                <w:szCs w:val="24"/>
              </w:rPr>
              <w:t>6</w:t>
            </w:r>
          </w:p>
        </w:tc>
      </w:tr>
    </w:tbl>
    <w:p w:rsidR="00633F84" w:rsidRPr="00607182" w:rsidRDefault="00AC0FED" w:rsidP="00607182">
      <w:pPr>
        <w:spacing w:line="480" w:lineRule="auto"/>
        <w:ind w:firstLine="360"/>
        <w:jc w:val="both"/>
        <w:rPr>
          <w:rFonts w:ascii="Times New Roman" w:hAnsi="Times New Roman" w:cs="Times New Roman"/>
        </w:rPr>
      </w:pPr>
      <w:r w:rsidRPr="00AC0FED">
        <w:rPr>
          <w:rFonts w:ascii="Times New Roman" w:hAnsi="Times New Roman" w:cs="Times New Roman"/>
          <w:sz w:val="24"/>
          <w:szCs w:val="24"/>
        </w:rPr>
        <w:t xml:space="preserve">Here, the variation in sexist ideology is more pronounce. There are obvious distinctions in responses given by males and females. General data point the </w:t>
      </w:r>
      <w:r w:rsidR="003C24BB">
        <w:rPr>
          <w:rFonts w:ascii="Times New Roman" w:hAnsi="Times New Roman" w:cs="Times New Roman"/>
          <w:sz w:val="24"/>
          <w:szCs w:val="24"/>
        </w:rPr>
        <w:t>female as</w:t>
      </w:r>
      <w:r w:rsidRPr="00AC0FED">
        <w:rPr>
          <w:rFonts w:ascii="Times New Roman" w:hAnsi="Times New Roman" w:cs="Times New Roman"/>
          <w:sz w:val="24"/>
          <w:szCs w:val="24"/>
        </w:rPr>
        <w:t xml:space="preserve"> being sexist towards other females. Here, statistics show that males generally lean away from the sexist idea that a woman should stay in her husband's house no matter what.</w:t>
      </w:r>
    </w:p>
    <w:p w:rsidR="00633F84" w:rsidRPr="0074228C" w:rsidRDefault="00AC0FED" w:rsidP="0074228C">
      <w:pPr>
        <w:pStyle w:val="ListParagraph"/>
        <w:numPr>
          <w:ilvl w:val="0"/>
          <w:numId w:val="8"/>
        </w:numPr>
        <w:spacing w:line="480" w:lineRule="auto"/>
        <w:rPr>
          <w:rFonts w:ascii="Times New Roman" w:hAnsi="Times New Roman" w:cs="Times New Roman"/>
          <w:b/>
          <w:sz w:val="24"/>
          <w:szCs w:val="24"/>
        </w:rPr>
      </w:pPr>
      <w:proofErr w:type="spellStart"/>
      <w:r w:rsidRPr="00AC0FED">
        <w:rPr>
          <w:rFonts w:ascii="Times New Roman" w:hAnsi="Times New Roman" w:cs="Times New Roman"/>
          <w:b/>
          <w:sz w:val="24"/>
          <w:szCs w:val="24"/>
        </w:rPr>
        <w:t>Damilare</w:t>
      </w:r>
      <w:proofErr w:type="spellEnd"/>
      <w:r w:rsidRPr="00AC0FED">
        <w:rPr>
          <w:rFonts w:ascii="Times New Roman" w:hAnsi="Times New Roman" w:cs="Times New Roman"/>
          <w:b/>
          <w:sz w:val="24"/>
          <w:szCs w:val="24"/>
        </w:rPr>
        <w:t xml:space="preserve"> was his only heir(It should be noted her that the person referred to has female children too)</w:t>
      </w:r>
    </w:p>
    <w:tbl>
      <w:tblPr>
        <w:tblStyle w:val="TableGrid"/>
        <w:tblW w:w="0" w:type="auto"/>
        <w:tblLook w:val="04A0" w:firstRow="1" w:lastRow="0" w:firstColumn="1" w:lastColumn="0" w:noHBand="0" w:noVBand="1"/>
      </w:tblPr>
      <w:tblGrid>
        <w:gridCol w:w="6858"/>
        <w:gridCol w:w="1440"/>
        <w:gridCol w:w="1278"/>
      </w:tblGrid>
      <w:tr w:rsidR="00AE6174" w:rsidTr="0074228C">
        <w:trPr>
          <w:trHeight w:val="215"/>
        </w:trPr>
        <w:tc>
          <w:tcPr>
            <w:tcW w:w="6858" w:type="dxa"/>
          </w:tcPr>
          <w:p w:rsidR="00AE6174" w:rsidRDefault="00AE6174" w:rsidP="0074228C">
            <w:pPr>
              <w:rPr>
                <w:rFonts w:ascii="Times New Roman" w:hAnsi="Times New Roman" w:cs="Times New Roman"/>
                <w:b/>
                <w:sz w:val="24"/>
                <w:szCs w:val="24"/>
              </w:rPr>
            </w:pPr>
          </w:p>
        </w:tc>
        <w:tc>
          <w:tcPr>
            <w:tcW w:w="1440" w:type="dxa"/>
          </w:tcPr>
          <w:p w:rsidR="00AE6174" w:rsidRPr="009D6558" w:rsidRDefault="00AE6174" w:rsidP="0074228C">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278" w:type="dxa"/>
          </w:tcPr>
          <w:p w:rsidR="00AE6174" w:rsidRPr="009D6558" w:rsidRDefault="00AE6174" w:rsidP="0074228C">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AE6174" w:rsidTr="0074228C">
        <w:trPr>
          <w:trHeight w:val="197"/>
        </w:trPr>
        <w:tc>
          <w:tcPr>
            <w:tcW w:w="6858" w:type="dxa"/>
          </w:tcPr>
          <w:p w:rsidR="00AE6174" w:rsidRDefault="00AE6174" w:rsidP="0074228C">
            <w:pPr>
              <w:rPr>
                <w:rFonts w:ascii="Times New Roman" w:hAnsi="Times New Roman" w:cs="Times New Roman"/>
                <w:b/>
                <w:sz w:val="24"/>
                <w:szCs w:val="24"/>
              </w:rPr>
            </w:pPr>
            <w:r w:rsidRPr="004B33A8">
              <w:rPr>
                <w:rFonts w:ascii="Times New Roman" w:hAnsi="Times New Roman" w:cs="Times New Roman"/>
                <w:b/>
                <w:sz w:val="20"/>
                <w:szCs w:val="24"/>
              </w:rPr>
              <w:t>Boy only are supposed to be heir</w:t>
            </w:r>
          </w:p>
        </w:tc>
        <w:tc>
          <w:tcPr>
            <w:tcW w:w="1440" w:type="dxa"/>
          </w:tcPr>
          <w:p w:rsidR="00AE6174" w:rsidRPr="006E3A02" w:rsidRDefault="00AE6174" w:rsidP="0074228C">
            <w:pPr>
              <w:rPr>
                <w:rFonts w:ascii="Times New Roman" w:hAnsi="Times New Roman" w:cs="Times New Roman"/>
                <w:sz w:val="24"/>
                <w:szCs w:val="24"/>
              </w:rPr>
            </w:pPr>
            <w:r w:rsidRPr="006E3A02">
              <w:rPr>
                <w:rFonts w:ascii="Times New Roman" w:hAnsi="Times New Roman" w:cs="Times New Roman"/>
                <w:sz w:val="24"/>
                <w:szCs w:val="24"/>
              </w:rPr>
              <w:t>9</w:t>
            </w:r>
          </w:p>
        </w:tc>
        <w:tc>
          <w:tcPr>
            <w:tcW w:w="1278" w:type="dxa"/>
          </w:tcPr>
          <w:p w:rsidR="00AE6174" w:rsidRPr="006E3A02" w:rsidRDefault="00AE6174" w:rsidP="0074228C">
            <w:pPr>
              <w:rPr>
                <w:rFonts w:ascii="Times New Roman" w:hAnsi="Times New Roman" w:cs="Times New Roman"/>
                <w:sz w:val="24"/>
                <w:szCs w:val="24"/>
              </w:rPr>
            </w:pPr>
            <w:r w:rsidRPr="006E3A02">
              <w:rPr>
                <w:rFonts w:ascii="Times New Roman" w:hAnsi="Times New Roman" w:cs="Times New Roman"/>
                <w:sz w:val="24"/>
                <w:szCs w:val="24"/>
              </w:rPr>
              <w:t>2</w:t>
            </w:r>
          </w:p>
        </w:tc>
      </w:tr>
      <w:tr w:rsidR="00AE6174" w:rsidTr="00EF4C7E">
        <w:tc>
          <w:tcPr>
            <w:tcW w:w="6858" w:type="dxa"/>
          </w:tcPr>
          <w:p w:rsidR="00AE6174" w:rsidRDefault="00AE6174" w:rsidP="0074228C">
            <w:pPr>
              <w:rPr>
                <w:rFonts w:ascii="Times New Roman" w:hAnsi="Times New Roman" w:cs="Times New Roman"/>
                <w:b/>
                <w:sz w:val="24"/>
                <w:szCs w:val="24"/>
              </w:rPr>
            </w:pPr>
            <w:r w:rsidRPr="004B33A8">
              <w:rPr>
                <w:rFonts w:ascii="Times New Roman" w:hAnsi="Times New Roman" w:cs="Times New Roman"/>
                <w:b/>
                <w:sz w:val="20"/>
                <w:szCs w:val="24"/>
              </w:rPr>
              <w:t>I don’t see anything special about this statement</w:t>
            </w:r>
          </w:p>
        </w:tc>
        <w:tc>
          <w:tcPr>
            <w:tcW w:w="1440" w:type="dxa"/>
          </w:tcPr>
          <w:p w:rsidR="00AE6174" w:rsidRPr="006E3A02" w:rsidRDefault="00AE6174" w:rsidP="0074228C">
            <w:pPr>
              <w:rPr>
                <w:rFonts w:ascii="Times New Roman" w:hAnsi="Times New Roman" w:cs="Times New Roman"/>
                <w:sz w:val="24"/>
                <w:szCs w:val="24"/>
              </w:rPr>
            </w:pPr>
            <w:r w:rsidRPr="006E3A02">
              <w:rPr>
                <w:rFonts w:ascii="Times New Roman" w:hAnsi="Times New Roman" w:cs="Times New Roman"/>
                <w:sz w:val="24"/>
                <w:szCs w:val="24"/>
              </w:rPr>
              <w:t>8</w:t>
            </w:r>
          </w:p>
        </w:tc>
        <w:tc>
          <w:tcPr>
            <w:tcW w:w="1278" w:type="dxa"/>
          </w:tcPr>
          <w:p w:rsidR="00AE6174" w:rsidRPr="006E3A02" w:rsidRDefault="00AE6174" w:rsidP="0074228C">
            <w:pPr>
              <w:rPr>
                <w:rFonts w:ascii="Times New Roman" w:hAnsi="Times New Roman" w:cs="Times New Roman"/>
                <w:sz w:val="24"/>
                <w:szCs w:val="24"/>
              </w:rPr>
            </w:pPr>
            <w:r w:rsidRPr="006E3A02">
              <w:rPr>
                <w:rFonts w:ascii="Times New Roman" w:hAnsi="Times New Roman" w:cs="Times New Roman"/>
                <w:sz w:val="24"/>
                <w:szCs w:val="24"/>
              </w:rPr>
              <w:t>2</w:t>
            </w:r>
          </w:p>
        </w:tc>
      </w:tr>
      <w:tr w:rsidR="00AE6174" w:rsidTr="00EF4C7E">
        <w:tc>
          <w:tcPr>
            <w:tcW w:w="6858" w:type="dxa"/>
          </w:tcPr>
          <w:p w:rsidR="00AE6174" w:rsidRDefault="00AE6174" w:rsidP="0074228C">
            <w:pPr>
              <w:rPr>
                <w:rFonts w:ascii="Times New Roman" w:hAnsi="Times New Roman" w:cs="Times New Roman"/>
                <w:b/>
                <w:sz w:val="24"/>
                <w:szCs w:val="24"/>
              </w:rPr>
            </w:pPr>
            <w:r w:rsidRPr="004B33A8">
              <w:rPr>
                <w:rFonts w:ascii="Times New Roman" w:hAnsi="Times New Roman" w:cs="Times New Roman"/>
                <w:b/>
                <w:sz w:val="20"/>
                <w:szCs w:val="24"/>
              </w:rPr>
              <w:t>What about his female children?</w:t>
            </w:r>
          </w:p>
        </w:tc>
        <w:tc>
          <w:tcPr>
            <w:tcW w:w="1440" w:type="dxa"/>
          </w:tcPr>
          <w:p w:rsidR="00AE6174" w:rsidRPr="006E3A02" w:rsidRDefault="00AE6174" w:rsidP="0074228C">
            <w:pPr>
              <w:rPr>
                <w:rFonts w:ascii="Times New Roman" w:hAnsi="Times New Roman" w:cs="Times New Roman"/>
                <w:sz w:val="24"/>
                <w:szCs w:val="24"/>
              </w:rPr>
            </w:pPr>
            <w:r w:rsidRPr="006E3A02">
              <w:rPr>
                <w:rFonts w:ascii="Times New Roman" w:hAnsi="Times New Roman" w:cs="Times New Roman"/>
                <w:sz w:val="24"/>
                <w:szCs w:val="24"/>
              </w:rPr>
              <w:t>6</w:t>
            </w:r>
          </w:p>
        </w:tc>
        <w:tc>
          <w:tcPr>
            <w:tcW w:w="1278" w:type="dxa"/>
          </w:tcPr>
          <w:p w:rsidR="00AE6174" w:rsidRPr="006E3A02" w:rsidRDefault="00AE6174" w:rsidP="0074228C">
            <w:pPr>
              <w:rPr>
                <w:rFonts w:ascii="Times New Roman" w:hAnsi="Times New Roman" w:cs="Times New Roman"/>
                <w:sz w:val="24"/>
                <w:szCs w:val="24"/>
              </w:rPr>
            </w:pPr>
            <w:r w:rsidRPr="006E3A02">
              <w:rPr>
                <w:rFonts w:ascii="Times New Roman" w:hAnsi="Times New Roman" w:cs="Times New Roman"/>
                <w:sz w:val="24"/>
                <w:szCs w:val="24"/>
              </w:rPr>
              <w:t>15</w:t>
            </w:r>
          </w:p>
        </w:tc>
      </w:tr>
      <w:tr w:rsidR="00AE6174" w:rsidTr="00EF4C7E">
        <w:tc>
          <w:tcPr>
            <w:tcW w:w="6858" w:type="dxa"/>
          </w:tcPr>
          <w:p w:rsidR="00AE6174" w:rsidRDefault="00AE6174" w:rsidP="0074228C">
            <w:pPr>
              <w:rPr>
                <w:rFonts w:ascii="Times New Roman" w:hAnsi="Times New Roman" w:cs="Times New Roman"/>
                <w:b/>
                <w:sz w:val="24"/>
                <w:szCs w:val="24"/>
              </w:rPr>
            </w:pPr>
            <w:r w:rsidRPr="004B33A8">
              <w:rPr>
                <w:rFonts w:ascii="Times New Roman" w:hAnsi="Times New Roman" w:cs="Times New Roman"/>
                <w:b/>
                <w:sz w:val="20"/>
                <w:szCs w:val="24"/>
              </w:rPr>
              <w:t>This is offensive</w:t>
            </w:r>
          </w:p>
        </w:tc>
        <w:tc>
          <w:tcPr>
            <w:tcW w:w="1440" w:type="dxa"/>
          </w:tcPr>
          <w:p w:rsidR="00AE6174" w:rsidRPr="006E3A02" w:rsidRDefault="00AE6174" w:rsidP="0074228C">
            <w:pPr>
              <w:rPr>
                <w:rFonts w:ascii="Times New Roman" w:hAnsi="Times New Roman" w:cs="Times New Roman"/>
                <w:sz w:val="24"/>
                <w:szCs w:val="24"/>
              </w:rPr>
            </w:pPr>
            <w:r w:rsidRPr="006E3A02">
              <w:rPr>
                <w:rFonts w:ascii="Times New Roman" w:hAnsi="Times New Roman" w:cs="Times New Roman"/>
                <w:sz w:val="24"/>
                <w:szCs w:val="24"/>
              </w:rPr>
              <w:t>6</w:t>
            </w:r>
          </w:p>
        </w:tc>
        <w:tc>
          <w:tcPr>
            <w:tcW w:w="1278" w:type="dxa"/>
          </w:tcPr>
          <w:p w:rsidR="00AE6174" w:rsidRPr="006E3A02" w:rsidRDefault="00AE6174" w:rsidP="0074228C">
            <w:pPr>
              <w:rPr>
                <w:rFonts w:ascii="Times New Roman" w:hAnsi="Times New Roman" w:cs="Times New Roman"/>
                <w:sz w:val="24"/>
                <w:szCs w:val="24"/>
              </w:rPr>
            </w:pPr>
            <w:r w:rsidRPr="006E3A02">
              <w:rPr>
                <w:rFonts w:ascii="Times New Roman" w:hAnsi="Times New Roman" w:cs="Times New Roman"/>
                <w:sz w:val="24"/>
                <w:szCs w:val="24"/>
              </w:rPr>
              <w:t>6</w:t>
            </w:r>
          </w:p>
        </w:tc>
      </w:tr>
    </w:tbl>
    <w:p w:rsidR="000A7BCE" w:rsidRPr="00AC0FED" w:rsidRDefault="000A7BCE" w:rsidP="00AE6174">
      <w:pPr>
        <w:rPr>
          <w:rFonts w:ascii="Times New Roman" w:hAnsi="Times New Roman" w:cs="Times New Roman"/>
          <w:b/>
          <w:sz w:val="24"/>
          <w:szCs w:val="24"/>
        </w:rPr>
      </w:pPr>
    </w:p>
    <w:p w:rsidR="00633F84" w:rsidRPr="00780095" w:rsidRDefault="000A7BCE" w:rsidP="001D0138">
      <w:pPr>
        <w:pStyle w:val="ListParagraph"/>
        <w:numPr>
          <w:ilvl w:val="3"/>
          <w:numId w:val="45"/>
        </w:numPr>
        <w:spacing w:line="480" w:lineRule="auto"/>
        <w:ind w:left="1440"/>
        <w:rPr>
          <w:rFonts w:ascii="Times New Roman" w:hAnsi="Times New Roman" w:cs="Times New Roman"/>
        </w:rPr>
      </w:pPr>
      <w:r>
        <w:rPr>
          <w:rFonts w:ascii="Times New Roman" w:hAnsi="Times New Roman" w:cs="Times New Roman"/>
          <w:b/>
          <w:sz w:val="24"/>
          <w:szCs w:val="24"/>
        </w:rPr>
        <w:t xml:space="preserve"> 40-Above</w:t>
      </w:r>
      <w:r w:rsidR="00AC0FED" w:rsidRPr="00780095">
        <w:rPr>
          <w:rFonts w:ascii="Times New Roman" w:hAnsi="Times New Roman" w:cs="Times New Roman"/>
          <w:b/>
          <w:sz w:val="24"/>
          <w:szCs w:val="24"/>
        </w:rPr>
        <w:t xml:space="preserve">: Male and Female </w:t>
      </w:r>
    </w:p>
    <w:p w:rsidR="006E092A" w:rsidRPr="00780095" w:rsidRDefault="00780095" w:rsidP="004B33A8">
      <w:pPr>
        <w:spacing w:line="480" w:lineRule="auto"/>
        <w:ind w:firstLine="720"/>
        <w:jc w:val="both"/>
        <w:rPr>
          <w:rFonts w:ascii="Times New Roman" w:hAnsi="Times New Roman" w:cs="Times New Roman"/>
          <w:sz w:val="24"/>
        </w:rPr>
      </w:pPr>
      <w:r w:rsidRPr="00780095">
        <w:rPr>
          <w:rFonts w:ascii="Times New Roman" w:hAnsi="Times New Roman" w:cs="Times New Roman"/>
          <w:sz w:val="24"/>
        </w:rPr>
        <w:t>This age range consists</w:t>
      </w:r>
      <w:r w:rsidR="00AC0FED" w:rsidRPr="00780095">
        <w:rPr>
          <w:rFonts w:ascii="Times New Roman" w:hAnsi="Times New Roman" w:cs="Times New Roman"/>
          <w:sz w:val="24"/>
        </w:rPr>
        <w:t xml:space="preserve"> of 10 female and 10 make respondents. This age range, it should be noted, is believed to have less exposure and, therefore, likely to abhor more sexist ideologies. Only 40% of them say they know about sexism- while 15% males, 25% are females. One notices a peculiarity here; majority of the respondents who have never heard of sexism are males- in total, 70% of males in this age group have never heard of sexism, and 50% of females have never heard of sexism. </w:t>
      </w:r>
    </w:p>
    <w:p w:rsidR="0074228C" w:rsidRDefault="0074228C" w:rsidP="0084102F">
      <w:pPr>
        <w:spacing w:line="480" w:lineRule="auto"/>
        <w:rPr>
          <w:rFonts w:ascii="Times New Roman" w:hAnsi="Times New Roman" w:cs="Times New Roman"/>
          <w:b/>
          <w:sz w:val="24"/>
          <w:szCs w:val="24"/>
        </w:rPr>
      </w:pPr>
    </w:p>
    <w:p w:rsidR="00633F84" w:rsidRPr="00AC0FED" w:rsidRDefault="00780095" w:rsidP="0084102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Q1 and Q2</w:t>
      </w:r>
      <w:r w:rsidR="00AC0FED" w:rsidRPr="00AC0FED">
        <w:rPr>
          <w:rFonts w:ascii="Times New Roman" w:hAnsi="Times New Roman" w:cs="Times New Roman"/>
          <w:b/>
          <w:sz w:val="24"/>
          <w:szCs w:val="24"/>
        </w:rPr>
        <w:t xml:space="preserve">: </w:t>
      </w:r>
    </w:p>
    <w:p w:rsidR="00633F84" w:rsidRPr="00AC0FED" w:rsidRDefault="00AC0FED" w:rsidP="0084102F">
      <w:pPr>
        <w:pStyle w:val="ListParagraph"/>
        <w:numPr>
          <w:ilvl w:val="0"/>
          <w:numId w:val="1"/>
        </w:numPr>
        <w:spacing w:line="480" w:lineRule="auto"/>
        <w:rPr>
          <w:rFonts w:ascii="Times New Roman" w:hAnsi="Times New Roman" w:cs="Times New Roman"/>
          <w:b/>
          <w:sz w:val="24"/>
          <w:szCs w:val="24"/>
        </w:rPr>
      </w:pPr>
      <w:r w:rsidRPr="00AC0FED">
        <w:rPr>
          <w:rFonts w:ascii="Times New Roman" w:hAnsi="Times New Roman" w:cs="Times New Roman"/>
          <w:b/>
          <w:sz w:val="24"/>
          <w:szCs w:val="24"/>
        </w:rPr>
        <w:t>How often do you discuss these topics listed below?</w:t>
      </w:r>
    </w:p>
    <w:p w:rsidR="00633F84" w:rsidRPr="00A010CF" w:rsidRDefault="00AC0FED" w:rsidP="0084102F">
      <w:pPr>
        <w:pStyle w:val="ListParagraph"/>
        <w:numPr>
          <w:ilvl w:val="0"/>
          <w:numId w:val="25"/>
        </w:numPr>
        <w:spacing w:line="480" w:lineRule="auto"/>
        <w:rPr>
          <w:rFonts w:ascii="Times New Roman" w:hAnsi="Times New Roman" w:cs="Times New Roman"/>
          <w:b/>
          <w:sz w:val="24"/>
          <w:szCs w:val="24"/>
        </w:rPr>
      </w:pPr>
      <w:r w:rsidRPr="00AC0FED">
        <w:rPr>
          <w:rFonts w:ascii="Times New Roman" w:hAnsi="Times New Roman" w:cs="Times New Roman"/>
          <w:b/>
          <w:sz w:val="24"/>
          <w:szCs w:val="24"/>
        </w:rPr>
        <w:t xml:space="preserve">What are your reasons for these choices? </w:t>
      </w:r>
    </w:p>
    <w:p w:rsidR="00633F84" w:rsidRPr="00AC0FED" w:rsidRDefault="00AC0FED" w:rsidP="0084102F">
      <w:pPr>
        <w:spacing w:line="480" w:lineRule="auto"/>
        <w:jc w:val="center"/>
        <w:rPr>
          <w:rFonts w:ascii="Times New Roman" w:hAnsi="Times New Roman" w:cs="Times New Roman"/>
        </w:rPr>
      </w:pPr>
      <w:r w:rsidRPr="00AC0FED">
        <w:rPr>
          <w:rFonts w:ascii="Times New Roman" w:hAnsi="Times New Roman" w:cs="Times New Roman"/>
          <w:b/>
          <w:sz w:val="24"/>
          <w:szCs w:val="24"/>
        </w:rPr>
        <w:t>Males</w:t>
      </w:r>
    </w:p>
    <w:tbl>
      <w:tblPr>
        <w:tblW w:w="4167" w:type="pct"/>
        <w:tblLook w:val="04A0" w:firstRow="1" w:lastRow="0" w:firstColumn="1" w:lastColumn="0" w:noHBand="0" w:noVBand="1"/>
      </w:tblPr>
      <w:tblGrid>
        <w:gridCol w:w="1597"/>
        <w:gridCol w:w="1596"/>
        <w:gridCol w:w="1596"/>
        <w:gridCol w:w="1596"/>
        <w:gridCol w:w="1596"/>
      </w:tblGrid>
      <w:tr w:rsidR="00C55225" w:rsidRPr="00C55225" w:rsidTr="00A46124">
        <w:trPr>
          <w:trHeight w:val="161"/>
        </w:trPr>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Very often</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Often</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Rarely</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Never</w:t>
            </w:r>
          </w:p>
        </w:tc>
      </w:tr>
      <w:tr w:rsidR="00C55225" w:rsidRPr="00C55225" w:rsidTr="00A46124">
        <w:trPr>
          <w:trHeight w:val="170"/>
        </w:trPr>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Sports</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5</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2</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3</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p>
        </w:tc>
      </w:tr>
      <w:tr w:rsidR="00C55225" w:rsidRPr="00C55225" w:rsidTr="00A46124">
        <w:trPr>
          <w:trHeight w:val="143"/>
        </w:trPr>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Entertainment</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1</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3</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6</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p>
        </w:tc>
      </w:tr>
      <w:tr w:rsidR="00C55225" w:rsidRPr="00C55225" w:rsidTr="00C55225">
        <w:trPr>
          <w:trHeight w:val="188"/>
        </w:trPr>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Politics</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4</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4</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2</w:t>
            </w:r>
          </w:p>
        </w:tc>
      </w:tr>
      <w:tr w:rsidR="00C55225" w:rsidRPr="00C55225" w:rsidTr="00A46124">
        <w:trPr>
          <w:trHeight w:val="170"/>
        </w:trPr>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Fashion</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3</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5</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2</w:t>
            </w:r>
          </w:p>
        </w:tc>
      </w:tr>
      <w:tr w:rsidR="00C55225" w:rsidRPr="00C55225" w:rsidTr="00A46124">
        <w:trPr>
          <w:trHeight w:val="134"/>
        </w:trPr>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Sex</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4</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5</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1</w:t>
            </w:r>
          </w:p>
        </w:tc>
      </w:tr>
      <w:tr w:rsidR="00C55225" w:rsidRPr="00C55225" w:rsidTr="00C55225">
        <w:trPr>
          <w:trHeight w:val="224"/>
        </w:trPr>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Money</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6</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4</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1</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p>
        </w:tc>
      </w:tr>
      <w:tr w:rsidR="00C55225" w:rsidRPr="00C55225" w:rsidTr="00C55225">
        <w:trPr>
          <w:trHeight w:val="233"/>
        </w:trPr>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Love</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3</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3</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4</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p>
        </w:tc>
      </w:tr>
      <w:tr w:rsidR="00C55225" w:rsidRPr="00C55225" w:rsidTr="00C55225">
        <w:trPr>
          <w:trHeight w:val="251"/>
        </w:trPr>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Technology</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3</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3</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3</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1</w:t>
            </w:r>
          </w:p>
        </w:tc>
      </w:tr>
      <w:tr w:rsidR="00C55225" w:rsidRPr="00C55225" w:rsidTr="00A46124">
        <w:trPr>
          <w:trHeight w:val="170"/>
        </w:trPr>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Food</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4</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5</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1</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p>
        </w:tc>
      </w:tr>
      <w:tr w:rsidR="00C55225" w:rsidRPr="00C55225" w:rsidTr="00C55225">
        <w:trPr>
          <w:trHeight w:val="170"/>
        </w:trPr>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Work</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5</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4</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1</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p>
        </w:tc>
      </w:tr>
      <w:tr w:rsidR="00C55225" w:rsidRPr="00C55225" w:rsidTr="00A46124">
        <w:trPr>
          <w:trHeight w:val="134"/>
        </w:trPr>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Cars</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1</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4</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4</w:t>
            </w:r>
          </w:p>
        </w:tc>
        <w:tc>
          <w:tcPr>
            <w:tcW w:w="1000" w:type="pct"/>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jc w:val="center"/>
              <w:rPr>
                <w:rFonts w:ascii="Times New Roman" w:hAnsi="Times New Roman" w:cs="Times New Roman"/>
                <w:sz w:val="18"/>
                <w:szCs w:val="20"/>
              </w:rPr>
            </w:pPr>
            <w:r w:rsidRPr="00C55225">
              <w:rPr>
                <w:rFonts w:ascii="Times New Roman" w:hAnsi="Times New Roman" w:cs="Times New Roman"/>
                <w:b/>
                <w:sz w:val="18"/>
                <w:szCs w:val="20"/>
              </w:rPr>
              <w:t>1</w:t>
            </w:r>
          </w:p>
        </w:tc>
      </w:tr>
    </w:tbl>
    <w:p w:rsidR="00633F84" w:rsidRPr="00AC0FED" w:rsidRDefault="00633F84" w:rsidP="0084102F">
      <w:pPr>
        <w:spacing w:line="480" w:lineRule="auto"/>
        <w:jc w:val="center"/>
        <w:rPr>
          <w:rFonts w:ascii="Times New Roman" w:hAnsi="Times New Roman" w:cs="Times New Roman"/>
          <w:b/>
          <w:bCs/>
        </w:rPr>
      </w:pPr>
    </w:p>
    <w:p w:rsidR="00633F84" w:rsidRPr="00AC0FED" w:rsidRDefault="00AC0FED" w:rsidP="0084102F">
      <w:pPr>
        <w:spacing w:line="480" w:lineRule="auto"/>
        <w:jc w:val="center"/>
        <w:rPr>
          <w:rFonts w:ascii="Times New Roman" w:hAnsi="Times New Roman" w:cs="Times New Roman"/>
          <w:b/>
          <w:bCs/>
        </w:rPr>
      </w:pPr>
      <w:r w:rsidRPr="00AC0FED">
        <w:rPr>
          <w:rFonts w:ascii="Times New Roman" w:hAnsi="Times New Roman" w:cs="Times New Roman"/>
          <w:b/>
          <w:bCs/>
        </w:rPr>
        <w:t>Females</w:t>
      </w:r>
    </w:p>
    <w:tbl>
      <w:tblPr>
        <w:tblW w:w="0" w:type="auto"/>
        <w:tblLook w:val="04A0" w:firstRow="1" w:lastRow="0" w:firstColumn="1" w:lastColumn="0" w:noHBand="0" w:noVBand="1"/>
      </w:tblPr>
      <w:tblGrid>
        <w:gridCol w:w="1473"/>
        <w:gridCol w:w="1541"/>
        <w:gridCol w:w="1584"/>
        <w:gridCol w:w="1660"/>
        <w:gridCol w:w="1659"/>
      </w:tblGrid>
      <w:tr w:rsidR="00C55225" w:rsidRPr="00C55225" w:rsidTr="00A46124">
        <w:trPr>
          <w:trHeight w:val="197"/>
        </w:trPr>
        <w:tc>
          <w:tcPr>
            <w:tcW w:w="1473"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p>
        </w:tc>
        <w:tc>
          <w:tcPr>
            <w:tcW w:w="1541"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Very often</w:t>
            </w:r>
          </w:p>
        </w:tc>
        <w:tc>
          <w:tcPr>
            <w:tcW w:w="1584"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Often</w:t>
            </w:r>
          </w:p>
        </w:tc>
        <w:tc>
          <w:tcPr>
            <w:tcW w:w="1660"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Rarely</w:t>
            </w:r>
          </w:p>
        </w:tc>
        <w:tc>
          <w:tcPr>
            <w:tcW w:w="1659"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Never</w:t>
            </w:r>
          </w:p>
        </w:tc>
      </w:tr>
      <w:tr w:rsidR="00C55225" w:rsidRPr="00C55225" w:rsidTr="00A010CF">
        <w:tc>
          <w:tcPr>
            <w:tcW w:w="1473"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Sports</w:t>
            </w:r>
          </w:p>
        </w:tc>
        <w:tc>
          <w:tcPr>
            <w:tcW w:w="1541"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2</w:t>
            </w:r>
          </w:p>
        </w:tc>
        <w:tc>
          <w:tcPr>
            <w:tcW w:w="1584"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p>
        </w:tc>
        <w:tc>
          <w:tcPr>
            <w:tcW w:w="1660"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4</w:t>
            </w:r>
          </w:p>
        </w:tc>
        <w:tc>
          <w:tcPr>
            <w:tcW w:w="1659"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4</w:t>
            </w:r>
          </w:p>
        </w:tc>
      </w:tr>
      <w:tr w:rsidR="00C55225" w:rsidRPr="00C55225" w:rsidTr="00A010CF">
        <w:tc>
          <w:tcPr>
            <w:tcW w:w="1473"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Entertainment</w:t>
            </w:r>
          </w:p>
        </w:tc>
        <w:tc>
          <w:tcPr>
            <w:tcW w:w="1541"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1</w:t>
            </w:r>
          </w:p>
        </w:tc>
        <w:tc>
          <w:tcPr>
            <w:tcW w:w="1584"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4</w:t>
            </w:r>
          </w:p>
        </w:tc>
        <w:tc>
          <w:tcPr>
            <w:tcW w:w="1660"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4</w:t>
            </w:r>
          </w:p>
        </w:tc>
        <w:tc>
          <w:tcPr>
            <w:tcW w:w="1659"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1</w:t>
            </w:r>
          </w:p>
        </w:tc>
      </w:tr>
      <w:tr w:rsidR="00C55225" w:rsidRPr="00C55225" w:rsidTr="00A010CF">
        <w:tc>
          <w:tcPr>
            <w:tcW w:w="1473"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Politics</w:t>
            </w:r>
          </w:p>
        </w:tc>
        <w:tc>
          <w:tcPr>
            <w:tcW w:w="1541"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2</w:t>
            </w:r>
          </w:p>
        </w:tc>
        <w:tc>
          <w:tcPr>
            <w:tcW w:w="1584"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7</w:t>
            </w:r>
          </w:p>
        </w:tc>
        <w:tc>
          <w:tcPr>
            <w:tcW w:w="1660"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p>
        </w:tc>
        <w:tc>
          <w:tcPr>
            <w:tcW w:w="1659"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1</w:t>
            </w:r>
          </w:p>
        </w:tc>
      </w:tr>
      <w:tr w:rsidR="00C55225" w:rsidRPr="00C55225" w:rsidTr="00A010CF">
        <w:tc>
          <w:tcPr>
            <w:tcW w:w="1473"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Fashion</w:t>
            </w:r>
          </w:p>
        </w:tc>
        <w:tc>
          <w:tcPr>
            <w:tcW w:w="1541"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1</w:t>
            </w:r>
          </w:p>
        </w:tc>
        <w:tc>
          <w:tcPr>
            <w:tcW w:w="1584"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6</w:t>
            </w:r>
          </w:p>
        </w:tc>
        <w:tc>
          <w:tcPr>
            <w:tcW w:w="1660"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3</w:t>
            </w:r>
          </w:p>
        </w:tc>
        <w:tc>
          <w:tcPr>
            <w:tcW w:w="1659"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p>
        </w:tc>
      </w:tr>
      <w:tr w:rsidR="00C55225" w:rsidRPr="00C55225" w:rsidTr="00A010CF">
        <w:tc>
          <w:tcPr>
            <w:tcW w:w="1473"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Sex</w:t>
            </w:r>
          </w:p>
        </w:tc>
        <w:tc>
          <w:tcPr>
            <w:tcW w:w="1541"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2</w:t>
            </w:r>
          </w:p>
        </w:tc>
        <w:tc>
          <w:tcPr>
            <w:tcW w:w="1584"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p>
        </w:tc>
        <w:tc>
          <w:tcPr>
            <w:tcW w:w="1660"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7</w:t>
            </w:r>
          </w:p>
        </w:tc>
        <w:tc>
          <w:tcPr>
            <w:tcW w:w="1659"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1</w:t>
            </w:r>
          </w:p>
        </w:tc>
      </w:tr>
      <w:tr w:rsidR="00C55225" w:rsidRPr="00C55225" w:rsidTr="00A010CF">
        <w:tc>
          <w:tcPr>
            <w:tcW w:w="1473"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Money</w:t>
            </w:r>
          </w:p>
        </w:tc>
        <w:tc>
          <w:tcPr>
            <w:tcW w:w="1541"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6</w:t>
            </w:r>
          </w:p>
        </w:tc>
        <w:tc>
          <w:tcPr>
            <w:tcW w:w="1584"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3</w:t>
            </w:r>
          </w:p>
        </w:tc>
        <w:tc>
          <w:tcPr>
            <w:tcW w:w="1660"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1</w:t>
            </w:r>
          </w:p>
        </w:tc>
        <w:tc>
          <w:tcPr>
            <w:tcW w:w="1659"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p>
        </w:tc>
      </w:tr>
      <w:tr w:rsidR="00C55225" w:rsidRPr="00C55225" w:rsidTr="00A010CF">
        <w:tc>
          <w:tcPr>
            <w:tcW w:w="1473"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Love</w:t>
            </w:r>
          </w:p>
        </w:tc>
        <w:tc>
          <w:tcPr>
            <w:tcW w:w="1541"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2</w:t>
            </w:r>
          </w:p>
        </w:tc>
        <w:tc>
          <w:tcPr>
            <w:tcW w:w="1584"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3</w:t>
            </w:r>
          </w:p>
        </w:tc>
        <w:tc>
          <w:tcPr>
            <w:tcW w:w="1660"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5</w:t>
            </w:r>
          </w:p>
        </w:tc>
        <w:tc>
          <w:tcPr>
            <w:tcW w:w="1659"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p>
        </w:tc>
      </w:tr>
      <w:tr w:rsidR="00C55225" w:rsidRPr="00C55225" w:rsidTr="00A010CF">
        <w:tc>
          <w:tcPr>
            <w:tcW w:w="1473"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Technology</w:t>
            </w:r>
          </w:p>
        </w:tc>
        <w:tc>
          <w:tcPr>
            <w:tcW w:w="1541"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3</w:t>
            </w:r>
          </w:p>
        </w:tc>
        <w:tc>
          <w:tcPr>
            <w:tcW w:w="1584"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2</w:t>
            </w:r>
          </w:p>
        </w:tc>
        <w:tc>
          <w:tcPr>
            <w:tcW w:w="1660"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3</w:t>
            </w:r>
          </w:p>
        </w:tc>
        <w:tc>
          <w:tcPr>
            <w:tcW w:w="1659"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2</w:t>
            </w:r>
          </w:p>
        </w:tc>
      </w:tr>
      <w:tr w:rsidR="00C55225" w:rsidRPr="00C55225" w:rsidTr="00A010CF">
        <w:tc>
          <w:tcPr>
            <w:tcW w:w="1473"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Food</w:t>
            </w:r>
          </w:p>
        </w:tc>
        <w:tc>
          <w:tcPr>
            <w:tcW w:w="1541"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2</w:t>
            </w:r>
          </w:p>
        </w:tc>
        <w:tc>
          <w:tcPr>
            <w:tcW w:w="1584"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6</w:t>
            </w:r>
          </w:p>
        </w:tc>
        <w:tc>
          <w:tcPr>
            <w:tcW w:w="1660"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1</w:t>
            </w:r>
          </w:p>
        </w:tc>
        <w:tc>
          <w:tcPr>
            <w:tcW w:w="1659"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p>
        </w:tc>
      </w:tr>
      <w:tr w:rsidR="00C55225" w:rsidRPr="00C55225" w:rsidTr="00A010CF">
        <w:tc>
          <w:tcPr>
            <w:tcW w:w="1473"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Work</w:t>
            </w:r>
          </w:p>
        </w:tc>
        <w:tc>
          <w:tcPr>
            <w:tcW w:w="1541"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8</w:t>
            </w:r>
          </w:p>
        </w:tc>
        <w:tc>
          <w:tcPr>
            <w:tcW w:w="1584"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1</w:t>
            </w:r>
          </w:p>
        </w:tc>
        <w:tc>
          <w:tcPr>
            <w:tcW w:w="1660"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1</w:t>
            </w:r>
          </w:p>
        </w:tc>
        <w:tc>
          <w:tcPr>
            <w:tcW w:w="1659"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p>
        </w:tc>
      </w:tr>
      <w:tr w:rsidR="00C55225" w:rsidRPr="00C55225" w:rsidTr="00A46124">
        <w:trPr>
          <w:trHeight w:val="161"/>
        </w:trPr>
        <w:tc>
          <w:tcPr>
            <w:tcW w:w="1473"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Cars</w:t>
            </w:r>
          </w:p>
        </w:tc>
        <w:tc>
          <w:tcPr>
            <w:tcW w:w="1541"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1</w:t>
            </w:r>
          </w:p>
        </w:tc>
        <w:tc>
          <w:tcPr>
            <w:tcW w:w="1584"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1</w:t>
            </w:r>
          </w:p>
        </w:tc>
        <w:tc>
          <w:tcPr>
            <w:tcW w:w="1660"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6</w:t>
            </w:r>
          </w:p>
        </w:tc>
        <w:tc>
          <w:tcPr>
            <w:tcW w:w="1659" w:type="dxa"/>
            <w:tcBorders>
              <w:top w:val="single" w:sz="4" w:space="0" w:color="auto"/>
              <w:left w:val="single" w:sz="4" w:space="0" w:color="auto"/>
              <w:bottom w:val="single" w:sz="4" w:space="0" w:color="auto"/>
              <w:right w:val="single" w:sz="4" w:space="0" w:color="auto"/>
            </w:tcBorders>
          </w:tcPr>
          <w:p w:rsidR="00C55225" w:rsidRPr="00C55225" w:rsidRDefault="00C55225" w:rsidP="00C55225">
            <w:pPr>
              <w:spacing w:after="0" w:line="240" w:lineRule="auto"/>
              <w:rPr>
                <w:rFonts w:ascii="Times New Roman" w:hAnsi="Times New Roman" w:cs="Times New Roman"/>
                <w:sz w:val="18"/>
                <w:szCs w:val="20"/>
              </w:rPr>
            </w:pPr>
            <w:r w:rsidRPr="00C55225">
              <w:rPr>
                <w:rFonts w:ascii="Times New Roman" w:hAnsi="Times New Roman" w:cs="Times New Roman"/>
                <w:b/>
                <w:sz w:val="18"/>
                <w:szCs w:val="20"/>
              </w:rPr>
              <w:t>2</w:t>
            </w:r>
          </w:p>
        </w:tc>
      </w:tr>
    </w:tbl>
    <w:p w:rsidR="00633F84" w:rsidRPr="00AC0FED" w:rsidRDefault="00633F84" w:rsidP="0084102F">
      <w:pPr>
        <w:spacing w:line="480" w:lineRule="auto"/>
        <w:rPr>
          <w:rFonts w:ascii="Times New Roman" w:hAnsi="Times New Roman" w:cs="Times New Roman"/>
          <w:b/>
          <w:sz w:val="24"/>
          <w:szCs w:val="24"/>
        </w:rPr>
      </w:pPr>
    </w:p>
    <w:p w:rsidR="00633F84" w:rsidRPr="00AC0FED" w:rsidRDefault="00AC0FED" w:rsidP="00A010CF">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We notice here a similar distribution of discussant for each topic. Ranging from Very Often to Never, it is seen that there is no real difference in what the respondents in this age range discuss. However, Sports and Work are peculiar as the margins between them among the two genders differ. When asked in </w:t>
      </w:r>
      <w:r w:rsidRPr="00AC0FED">
        <w:rPr>
          <w:rFonts w:ascii="Times New Roman" w:hAnsi="Times New Roman" w:cs="Times New Roman"/>
          <w:b/>
          <w:bCs/>
          <w:sz w:val="24"/>
          <w:szCs w:val="24"/>
        </w:rPr>
        <w:t>Q</w:t>
      </w:r>
      <w:r w:rsidR="00A010CF">
        <w:rPr>
          <w:rFonts w:ascii="Times New Roman" w:hAnsi="Times New Roman" w:cs="Times New Roman"/>
          <w:b/>
          <w:bCs/>
          <w:sz w:val="24"/>
          <w:szCs w:val="24"/>
        </w:rPr>
        <w:t>2</w:t>
      </w:r>
      <w:r w:rsidRPr="00AC0FED">
        <w:rPr>
          <w:rFonts w:ascii="Times New Roman" w:hAnsi="Times New Roman" w:cs="Times New Roman"/>
          <w:sz w:val="24"/>
          <w:szCs w:val="24"/>
        </w:rPr>
        <w:t xml:space="preserve"> why they would rather discuss the topics identified, the following comments were given:</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lastRenderedPageBreak/>
        <w:t>COMMENT 1: "</w:t>
      </w:r>
      <w:r w:rsidRPr="00CF0A83">
        <w:rPr>
          <w:rFonts w:ascii="Times New Roman" w:hAnsi="Times New Roman" w:cs="Times New Roman"/>
          <w:i/>
          <w:sz w:val="24"/>
          <w:szCs w:val="24"/>
        </w:rPr>
        <w:t>It is part of life</w:t>
      </w:r>
      <w:r w:rsidRPr="00AC0FED">
        <w:rPr>
          <w:rFonts w:ascii="Times New Roman" w:hAnsi="Times New Roman" w:cs="Times New Roman"/>
          <w:sz w:val="24"/>
          <w:szCs w:val="24"/>
        </w:rPr>
        <w:t xml:space="preserve">" </w:t>
      </w:r>
    </w:p>
    <w:p w:rsidR="00633F84" w:rsidRPr="00AC0FED" w:rsidRDefault="00AC0FED" w:rsidP="00CF0A83">
      <w:pPr>
        <w:tabs>
          <w:tab w:val="left" w:pos="1530"/>
        </w:tabs>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COMMENT 2: "</w:t>
      </w:r>
      <w:r w:rsidRPr="00CF0A83">
        <w:rPr>
          <w:rFonts w:ascii="Times New Roman" w:hAnsi="Times New Roman" w:cs="Times New Roman"/>
          <w:i/>
          <w:sz w:val="24"/>
          <w:szCs w:val="24"/>
        </w:rPr>
        <w:t xml:space="preserve">I am concerned with my work, so, I cannot be discussing </w:t>
      </w:r>
      <w:r w:rsidRPr="00CF0A83">
        <w:rPr>
          <w:rFonts w:ascii="Times New Roman" w:hAnsi="Times New Roman" w:cs="Times New Roman"/>
          <w:i/>
          <w:sz w:val="24"/>
          <w:szCs w:val="24"/>
        </w:rPr>
        <w:tab/>
      </w:r>
      <w:r w:rsidRPr="00CF0A83">
        <w:rPr>
          <w:rFonts w:ascii="Times New Roman" w:hAnsi="Times New Roman" w:cs="Times New Roman"/>
          <w:i/>
          <w:sz w:val="24"/>
          <w:szCs w:val="24"/>
        </w:rPr>
        <w:tab/>
      </w:r>
      <w:r w:rsidRPr="00CF0A83">
        <w:rPr>
          <w:rFonts w:ascii="Times New Roman" w:hAnsi="Times New Roman" w:cs="Times New Roman"/>
          <w:i/>
          <w:sz w:val="24"/>
          <w:szCs w:val="24"/>
        </w:rPr>
        <w:tab/>
        <w:t>anything else</w:t>
      </w:r>
      <w:r w:rsidRPr="00AC0FED">
        <w:rPr>
          <w:rFonts w:ascii="Times New Roman" w:hAnsi="Times New Roman" w:cs="Times New Roman"/>
          <w:sz w:val="24"/>
          <w:szCs w:val="24"/>
        </w:rPr>
        <w:t xml:space="preserve">"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Other comments given were similar, and there was none that gave indications of gender leanings </w:t>
      </w:r>
    </w:p>
    <w:p w:rsidR="00633F84" w:rsidRPr="00AC0FED" w:rsidRDefault="00AC0FED" w:rsidP="0084102F">
      <w:pPr>
        <w:spacing w:line="480" w:lineRule="auto"/>
        <w:rPr>
          <w:rFonts w:ascii="Times New Roman" w:hAnsi="Times New Roman" w:cs="Times New Roman"/>
          <w:b/>
          <w:sz w:val="24"/>
          <w:szCs w:val="24"/>
        </w:rPr>
      </w:pPr>
      <w:r w:rsidRPr="00AC0FED">
        <w:rPr>
          <w:rFonts w:ascii="Times New Roman" w:hAnsi="Times New Roman" w:cs="Times New Roman"/>
          <w:b/>
          <w:sz w:val="24"/>
          <w:szCs w:val="24"/>
        </w:rPr>
        <w:t>Q3: These people listed below should be?</w:t>
      </w:r>
    </w:p>
    <w:p w:rsidR="00633F84" w:rsidRPr="00AC0FED" w:rsidRDefault="00AC0FED" w:rsidP="0084102F">
      <w:pPr>
        <w:spacing w:line="480" w:lineRule="auto"/>
        <w:jc w:val="center"/>
        <w:rPr>
          <w:rFonts w:ascii="Times New Roman" w:hAnsi="Times New Roman" w:cs="Times New Roman"/>
        </w:rPr>
      </w:pPr>
      <w:r w:rsidRPr="00AC0FED">
        <w:rPr>
          <w:rFonts w:ascii="Times New Roman" w:hAnsi="Times New Roman" w:cs="Times New Roman"/>
          <w:b/>
          <w:bCs/>
        </w:rPr>
        <w:t>Males</w:t>
      </w:r>
    </w:p>
    <w:tbl>
      <w:tblPr>
        <w:tblW w:w="4000" w:type="pct"/>
        <w:tblLook w:val="04A0" w:firstRow="1" w:lastRow="0" w:firstColumn="1" w:lastColumn="0" w:noHBand="0" w:noVBand="1"/>
      </w:tblPr>
      <w:tblGrid>
        <w:gridCol w:w="1916"/>
        <w:gridCol w:w="1915"/>
        <w:gridCol w:w="1915"/>
        <w:gridCol w:w="1915"/>
      </w:tblGrid>
      <w:tr w:rsidR="00D30202" w:rsidRPr="00A010CF" w:rsidTr="00DC1F61">
        <w:trPr>
          <w:trHeight w:val="179"/>
        </w:trPr>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b/>
                <w:bCs/>
                <w:sz w:val="20"/>
                <w:szCs w:val="20"/>
              </w:rPr>
            </w:pPr>
            <w:r w:rsidRPr="00A010CF">
              <w:rPr>
                <w:rFonts w:ascii="Times New Roman" w:hAnsi="Times New Roman" w:cs="Times New Roman"/>
                <w:b/>
                <w:bCs/>
                <w:sz w:val="20"/>
                <w:szCs w:val="20"/>
              </w:rPr>
              <w:t>Men</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b/>
                <w:bCs/>
                <w:sz w:val="20"/>
                <w:szCs w:val="20"/>
              </w:rPr>
            </w:pPr>
            <w:r w:rsidRPr="00A010CF">
              <w:rPr>
                <w:rFonts w:ascii="Times New Roman" w:hAnsi="Times New Roman" w:cs="Times New Roman"/>
                <w:b/>
                <w:bCs/>
                <w:sz w:val="20"/>
                <w:szCs w:val="20"/>
              </w:rPr>
              <w:t>Women</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b/>
                <w:bCs/>
                <w:sz w:val="20"/>
                <w:szCs w:val="20"/>
              </w:rPr>
            </w:pPr>
            <w:r w:rsidRPr="000F05BD">
              <w:rPr>
                <w:rFonts w:ascii="Times New Roman" w:hAnsi="Times New Roman" w:cs="Times New Roman"/>
                <w:b/>
                <w:bCs/>
                <w:sz w:val="16"/>
                <w:szCs w:val="20"/>
              </w:rPr>
              <w:t>It does not really matter</w:t>
            </w:r>
          </w:p>
        </w:tc>
      </w:tr>
      <w:tr w:rsidR="00D30202" w:rsidRPr="00A010CF" w:rsidTr="00D30202">
        <w:trPr>
          <w:trHeight w:val="188"/>
        </w:trPr>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Nurse</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1</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3</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6</w:t>
            </w:r>
          </w:p>
        </w:tc>
      </w:tr>
      <w:tr w:rsidR="00D30202" w:rsidRPr="00A010CF" w:rsidTr="00DC1F61">
        <w:trPr>
          <w:trHeight w:val="188"/>
        </w:trPr>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Engineer</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5</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1</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4</w:t>
            </w:r>
          </w:p>
        </w:tc>
      </w:tr>
      <w:tr w:rsidR="00D30202" w:rsidRPr="00A010CF" w:rsidTr="00D30202">
        <w:trPr>
          <w:trHeight w:val="215"/>
        </w:trPr>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Mechanic</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7</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3</w:t>
            </w:r>
          </w:p>
        </w:tc>
      </w:tr>
      <w:tr w:rsidR="00D30202" w:rsidRPr="00A010CF" w:rsidTr="00D30202">
        <w:trPr>
          <w:trHeight w:val="116"/>
        </w:trPr>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Lecturer</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2</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8</w:t>
            </w:r>
          </w:p>
        </w:tc>
      </w:tr>
      <w:tr w:rsidR="00D30202" w:rsidRPr="00A010CF" w:rsidTr="00DC1F61">
        <w:trPr>
          <w:trHeight w:val="143"/>
        </w:trPr>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Teacher</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1</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9</w:t>
            </w:r>
          </w:p>
        </w:tc>
      </w:tr>
      <w:tr w:rsidR="00D30202" w:rsidRPr="00A010CF" w:rsidTr="00DC1F61">
        <w:trPr>
          <w:trHeight w:val="170"/>
        </w:trPr>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Home help</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2</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3</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5</w:t>
            </w:r>
          </w:p>
        </w:tc>
      </w:tr>
      <w:tr w:rsidR="00D30202" w:rsidRPr="00A010CF" w:rsidTr="00DC1F61">
        <w:trPr>
          <w:trHeight w:val="170"/>
        </w:trPr>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Driver</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5</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5</w:t>
            </w:r>
          </w:p>
        </w:tc>
      </w:tr>
      <w:tr w:rsidR="00D30202" w:rsidRPr="00A010CF" w:rsidTr="00DC1F61">
        <w:trPr>
          <w:trHeight w:val="170"/>
        </w:trPr>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Preacher</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1</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9</w:t>
            </w:r>
          </w:p>
        </w:tc>
      </w:tr>
      <w:tr w:rsidR="00D30202" w:rsidRPr="00A010CF" w:rsidTr="00DC1F61">
        <w:trPr>
          <w:trHeight w:val="134"/>
        </w:trPr>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Armed force</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4</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6</w:t>
            </w:r>
          </w:p>
        </w:tc>
      </w:tr>
      <w:tr w:rsidR="00D30202" w:rsidRPr="00A010CF" w:rsidTr="00DC1F61">
        <w:trPr>
          <w:trHeight w:val="170"/>
        </w:trPr>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Salesperson</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3</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7</w:t>
            </w:r>
          </w:p>
        </w:tc>
      </w:tr>
      <w:tr w:rsidR="00D30202" w:rsidRPr="00A010CF" w:rsidTr="00DC1F61">
        <w:trPr>
          <w:trHeight w:val="170"/>
        </w:trPr>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Secretary</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1</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2</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7</w:t>
            </w:r>
          </w:p>
        </w:tc>
      </w:tr>
    </w:tbl>
    <w:p w:rsidR="00633F84" w:rsidRPr="00AC0FED" w:rsidRDefault="00633F84" w:rsidP="0084102F">
      <w:pPr>
        <w:spacing w:line="480" w:lineRule="auto"/>
        <w:rPr>
          <w:rFonts w:ascii="Times New Roman" w:hAnsi="Times New Roman" w:cs="Times New Roman"/>
        </w:rPr>
      </w:pPr>
    </w:p>
    <w:p w:rsidR="00633F84" w:rsidRPr="00AC0FED" w:rsidRDefault="00AC0FED" w:rsidP="0084102F">
      <w:pPr>
        <w:spacing w:line="480" w:lineRule="auto"/>
        <w:jc w:val="center"/>
        <w:rPr>
          <w:rFonts w:ascii="Times New Roman" w:hAnsi="Times New Roman" w:cs="Times New Roman"/>
          <w:b/>
          <w:sz w:val="24"/>
          <w:szCs w:val="24"/>
        </w:rPr>
      </w:pPr>
      <w:r w:rsidRPr="00AC0FED">
        <w:rPr>
          <w:rFonts w:ascii="Times New Roman" w:hAnsi="Times New Roman" w:cs="Times New Roman"/>
          <w:b/>
          <w:sz w:val="24"/>
          <w:szCs w:val="24"/>
        </w:rPr>
        <w:t>Females</w:t>
      </w:r>
    </w:p>
    <w:tbl>
      <w:tblPr>
        <w:tblW w:w="4000" w:type="pct"/>
        <w:tblLook w:val="04A0" w:firstRow="1" w:lastRow="0" w:firstColumn="1" w:lastColumn="0" w:noHBand="0" w:noVBand="1"/>
      </w:tblPr>
      <w:tblGrid>
        <w:gridCol w:w="1916"/>
        <w:gridCol w:w="1915"/>
        <w:gridCol w:w="1915"/>
        <w:gridCol w:w="1915"/>
      </w:tblGrid>
      <w:tr w:rsidR="00D30202" w:rsidRPr="00A010CF" w:rsidTr="00D30202">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Men</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Women</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0E52E4">
              <w:rPr>
                <w:rFonts w:ascii="Times New Roman" w:hAnsi="Times New Roman" w:cs="Times New Roman"/>
                <w:b/>
                <w:sz w:val="16"/>
                <w:szCs w:val="20"/>
              </w:rPr>
              <w:t>It does not really matter</w:t>
            </w:r>
          </w:p>
        </w:tc>
      </w:tr>
      <w:tr w:rsidR="00D30202" w:rsidRPr="00A010CF" w:rsidTr="00D30202">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Nurse</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2</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3</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5</w:t>
            </w:r>
          </w:p>
        </w:tc>
      </w:tr>
      <w:tr w:rsidR="00D30202" w:rsidRPr="00A010CF" w:rsidTr="00D30202">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Engineer</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5</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5</w:t>
            </w:r>
          </w:p>
        </w:tc>
      </w:tr>
      <w:tr w:rsidR="00D30202" w:rsidRPr="00A010CF" w:rsidTr="00D30202">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Mechanic</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4</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1</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5</w:t>
            </w:r>
          </w:p>
        </w:tc>
      </w:tr>
      <w:tr w:rsidR="00D30202" w:rsidRPr="00A010CF" w:rsidTr="00D30202">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Lecturer</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1</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9</w:t>
            </w:r>
          </w:p>
        </w:tc>
      </w:tr>
      <w:tr w:rsidR="00D30202" w:rsidRPr="00A010CF" w:rsidTr="00D30202">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Teacher</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1</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9</w:t>
            </w:r>
          </w:p>
        </w:tc>
      </w:tr>
      <w:tr w:rsidR="00D30202" w:rsidRPr="00A010CF" w:rsidTr="00D30202">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Home help</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3</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7</w:t>
            </w:r>
          </w:p>
        </w:tc>
      </w:tr>
      <w:tr w:rsidR="00D30202" w:rsidRPr="00A010CF" w:rsidTr="00D30202">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Driver</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8</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2</w:t>
            </w:r>
          </w:p>
        </w:tc>
      </w:tr>
      <w:tr w:rsidR="00D30202" w:rsidRPr="00A010CF" w:rsidTr="00D30202">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Preacher</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1</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9</w:t>
            </w:r>
          </w:p>
        </w:tc>
      </w:tr>
      <w:tr w:rsidR="00D30202" w:rsidRPr="00A010CF" w:rsidTr="00D30202">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Armed force</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4</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6</w:t>
            </w:r>
          </w:p>
        </w:tc>
      </w:tr>
      <w:tr w:rsidR="00D30202" w:rsidRPr="00A010CF" w:rsidTr="00D30202">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Salesperson</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3</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2</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5</w:t>
            </w:r>
          </w:p>
        </w:tc>
      </w:tr>
      <w:tr w:rsidR="00D30202" w:rsidRPr="00A010CF" w:rsidTr="00D30202">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Secretary</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7</w:t>
            </w:r>
          </w:p>
        </w:tc>
        <w:tc>
          <w:tcPr>
            <w:tcW w:w="1250" w:type="pct"/>
            <w:tcBorders>
              <w:top w:val="single" w:sz="4" w:space="0" w:color="auto"/>
              <w:left w:val="single" w:sz="4" w:space="0" w:color="auto"/>
              <w:bottom w:val="single" w:sz="4" w:space="0" w:color="auto"/>
              <w:right w:val="single" w:sz="4" w:space="0" w:color="auto"/>
            </w:tcBorders>
          </w:tcPr>
          <w:p w:rsidR="00D30202" w:rsidRPr="00A010CF" w:rsidRDefault="00D30202" w:rsidP="00D30202">
            <w:pPr>
              <w:spacing w:after="0" w:line="240" w:lineRule="auto"/>
              <w:jc w:val="center"/>
              <w:rPr>
                <w:rFonts w:ascii="Times New Roman" w:hAnsi="Times New Roman" w:cs="Times New Roman"/>
                <w:sz w:val="20"/>
                <w:szCs w:val="20"/>
              </w:rPr>
            </w:pPr>
            <w:r w:rsidRPr="00A010CF">
              <w:rPr>
                <w:rFonts w:ascii="Times New Roman" w:hAnsi="Times New Roman" w:cs="Times New Roman"/>
                <w:b/>
                <w:sz w:val="20"/>
                <w:szCs w:val="20"/>
              </w:rPr>
              <w:t>3</w:t>
            </w:r>
          </w:p>
        </w:tc>
      </w:tr>
    </w:tbl>
    <w:p w:rsidR="00633F84" w:rsidRPr="00AC0FED" w:rsidRDefault="00AC0FED" w:rsidP="000E2812">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As similar to </w:t>
      </w:r>
      <w:r w:rsidRPr="000E2812">
        <w:rPr>
          <w:rFonts w:ascii="Times New Roman" w:hAnsi="Times New Roman" w:cs="Times New Roman"/>
          <w:b/>
          <w:sz w:val="24"/>
          <w:szCs w:val="24"/>
        </w:rPr>
        <w:t>Q1</w:t>
      </w:r>
      <w:r w:rsidRPr="00AC0FED">
        <w:rPr>
          <w:rFonts w:ascii="Times New Roman" w:hAnsi="Times New Roman" w:cs="Times New Roman"/>
          <w:sz w:val="24"/>
          <w:szCs w:val="24"/>
        </w:rPr>
        <w:t xml:space="preserve">, we notice here that there is little difference in the responses given by each gender. Nevertheless, some stereotypical leanings, affirmed by both genders have been observed. For one, 50% each of both </w:t>
      </w:r>
      <w:r w:rsidR="000E2812" w:rsidRPr="00AC0FED">
        <w:rPr>
          <w:rFonts w:ascii="Times New Roman" w:hAnsi="Times New Roman" w:cs="Times New Roman"/>
          <w:sz w:val="24"/>
          <w:szCs w:val="24"/>
        </w:rPr>
        <w:t>genders</w:t>
      </w:r>
      <w:r w:rsidRPr="00AC0FED">
        <w:rPr>
          <w:rFonts w:ascii="Times New Roman" w:hAnsi="Times New Roman" w:cs="Times New Roman"/>
          <w:sz w:val="24"/>
          <w:szCs w:val="24"/>
        </w:rPr>
        <w:t xml:space="preserve"> say that Engineers should be males. 70% of males </w:t>
      </w:r>
      <w:r w:rsidRPr="00AC0FED">
        <w:rPr>
          <w:rFonts w:ascii="Times New Roman" w:hAnsi="Times New Roman" w:cs="Times New Roman"/>
          <w:sz w:val="24"/>
          <w:szCs w:val="24"/>
        </w:rPr>
        <w:lastRenderedPageBreak/>
        <w:t xml:space="preserve">say that Mechanics should be males and 40% of females say the same. Also, while 80% of females say Drivers should be males, 50% of males say the same thing. Concerning stereotypically female professions, 30% of each gender </w:t>
      </w:r>
      <w:r w:rsidR="000E2812" w:rsidRPr="00AC0FED">
        <w:rPr>
          <w:rFonts w:ascii="Times New Roman" w:hAnsi="Times New Roman" w:cs="Times New Roman"/>
          <w:sz w:val="24"/>
          <w:szCs w:val="24"/>
        </w:rPr>
        <w:t>affirms</w:t>
      </w:r>
      <w:r w:rsidRPr="00AC0FED">
        <w:rPr>
          <w:rFonts w:ascii="Times New Roman" w:hAnsi="Times New Roman" w:cs="Times New Roman"/>
          <w:sz w:val="24"/>
          <w:szCs w:val="24"/>
        </w:rPr>
        <w:t xml:space="preserve"> that Nurses should be females and the same percentage says the same for Home helps. One supposedly</w:t>
      </w:r>
      <w:r w:rsidR="000E2812">
        <w:rPr>
          <w:rFonts w:ascii="Times New Roman" w:hAnsi="Times New Roman" w:cs="Times New Roman"/>
          <w:sz w:val="24"/>
          <w:szCs w:val="24"/>
        </w:rPr>
        <w:t xml:space="preserve"> female profession stands out; w</w:t>
      </w:r>
      <w:r w:rsidRPr="00AC0FED">
        <w:rPr>
          <w:rFonts w:ascii="Times New Roman" w:hAnsi="Times New Roman" w:cs="Times New Roman"/>
          <w:sz w:val="24"/>
          <w:szCs w:val="24"/>
        </w:rPr>
        <w:t xml:space="preserve">hile only 20% of males say that secretaries should be females, 70% of females say the same thing. </w:t>
      </w:r>
    </w:p>
    <w:p w:rsidR="00633F84" w:rsidRPr="00AC0FED" w:rsidRDefault="00AC0FED" w:rsidP="0084102F">
      <w:pPr>
        <w:spacing w:line="480" w:lineRule="auto"/>
        <w:jc w:val="both"/>
        <w:rPr>
          <w:rFonts w:ascii="Times New Roman" w:hAnsi="Times New Roman" w:cs="Times New Roman"/>
          <w:b/>
          <w:sz w:val="24"/>
          <w:szCs w:val="24"/>
        </w:rPr>
      </w:pPr>
      <w:r w:rsidRPr="00AC0FED">
        <w:rPr>
          <w:rFonts w:ascii="Times New Roman" w:hAnsi="Times New Roman" w:cs="Times New Roman"/>
          <w:b/>
          <w:sz w:val="24"/>
          <w:szCs w:val="24"/>
        </w:rPr>
        <w:t>Q4: How would you react if you hear a man or a lady say words such as '</w:t>
      </w:r>
      <w:r w:rsidRPr="00AC0FED">
        <w:rPr>
          <w:rFonts w:ascii="Times New Roman" w:hAnsi="Times New Roman" w:cs="Times New Roman"/>
          <w:b/>
          <w:sz w:val="24"/>
          <w:szCs w:val="24"/>
          <w:u w:val="single"/>
        </w:rPr>
        <w:t>bitch</w:t>
      </w:r>
      <w:r w:rsidRPr="00AC0FED">
        <w:rPr>
          <w:rFonts w:ascii="Times New Roman" w:hAnsi="Times New Roman" w:cs="Times New Roman"/>
          <w:b/>
          <w:sz w:val="24"/>
          <w:szCs w:val="24"/>
        </w:rPr>
        <w:t>', '</w:t>
      </w:r>
      <w:r w:rsidRPr="00AC0FED">
        <w:rPr>
          <w:rFonts w:ascii="Times New Roman" w:hAnsi="Times New Roman" w:cs="Times New Roman"/>
          <w:b/>
          <w:sz w:val="24"/>
          <w:szCs w:val="24"/>
          <w:u w:val="single"/>
        </w:rPr>
        <w:t>fuck</w:t>
      </w:r>
      <w:r w:rsidRPr="00AC0FED">
        <w:rPr>
          <w:rFonts w:ascii="Times New Roman" w:hAnsi="Times New Roman" w:cs="Times New Roman"/>
          <w:b/>
          <w:sz w:val="24"/>
          <w:szCs w:val="24"/>
        </w:rPr>
        <w:t>', '</w:t>
      </w:r>
      <w:r w:rsidRPr="00AC0FED">
        <w:rPr>
          <w:rFonts w:ascii="Times New Roman" w:hAnsi="Times New Roman" w:cs="Times New Roman"/>
          <w:b/>
          <w:sz w:val="24"/>
          <w:szCs w:val="24"/>
          <w:u w:val="single"/>
        </w:rPr>
        <w:t>damn</w:t>
      </w:r>
      <w:r w:rsidRPr="00AC0FED">
        <w:rPr>
          <w:rFonts w:ascii="Times New Roman" w:hAnsi="Times New Roman" w:cs="Times New Roman"/>
          <w:b/>
          <w:sz w:val="24"/>
          <w:szCs w:val="24"/>
        </w:rPr>
        <w:t>', '</w:t>
      </w:r>
      <w:r w:rsidRPr="00AC0FED">
        <w:rPr>
          <w:rFonts w:ascii="Times New Roman" w:hAnsi="Times New Roman" w:cs="Times New Roman"/>
          <w:b/>
          <w:sz w:val="24"/>
          <w:szCs w:val="24"/>
          <w:u w:val="single"/>
        </w:rPr>
        <w:t>pussy</w:t>
      </w:r>
      <w:r w:rsidRPr="00AC0FED">
        <w:rPr>
          <w:rFonts w:ascii="Times New Roman" w:hAnsi="Times New Roman" w:cs="Times New Roman"/>
          <w:b/>
          <w:sz w:val="24"/>
          <w:szCs w:val="24"/>
        </w:rPr>
        <w:t>', '</w:t>
      </w:r>
      <w:r w:rsidRPr="00AC0FED">
        <w:rPr>
          <w:rFonts w:ascii="Times New Roman" w:hAnsi="Times New Roman" w:cs="Times New Roman"/>
          <w:b/>
          <w:sz w:val="24"/>
          <w:szCs w:val="24"/>
          <w:u w:val="single"/>
        </w:rPr>
        <w:t>dick</w:t>
      </w:r>
      <w:r w:rsidRPr="00AC0FED">
        <w:rPr>
          <w:rFonts w:ascii="Times New Roman" w:hAnsi="Times New Roman" w:cs="Times New Roman"/>
          <w:b/>
          <w:sz w:val="24"/>
          <w:szCs w:val="24"/>
        </w:rPr>
        <w:t xml:space="preserve">'? </w:t>
      </w:r>
    </w:p>
    <w:p w:rsidR="00D30202" w:rsidRPr="0074228C"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This </w:t>
      </w:r>
      <w:r w:rsidR="000E2812" w:rsidRPr="00AC0FED">
        <w:rPr>
          <w:rFonts w:ascii="Times New Roman" w:hAnsi="Times New Roman" w:cs="Times New Roman"/>
          <w:sz w:val="24"/>
          <w:szCs w:val="24"/>
        </w:rPr>
        <w:t>question</w:t>
      </w:r>
      <w:r w:rsidRPr="00AC0FED">
        <w:rPr>
          <w:rFonts w:ascii="Times New Roman" w:hAnsi="Times New Roman" w:cs="Times New Roman"/>
          <w:sz w:val="24"/>
          <w:szCs w:val="24"/>
        </w:rPr>
        <w:t xml:space="preserve"> is open-ended. Some reactions are listed below:</w:t>
      </w:r>
    </w:p>
    <w:p w:rsidR="00633F84" w:rsidRPr="00AC0FED" w:rsidRDefault="00AC0FED" w:rsidP="0084102F">
      <w:pPr>
        <w:spacing w:line="480" w:lineRule="auto"/>
        <w:jc w:val="both"/>
        <w:rPr>
          <w:rFonts w:ascii="Times New Roman" w:hAnsi="Times New Roman" w:cs="Times New Roman"/>
          <w:b/>
          <w:bCs/>
          <w:sz w:val="24"/>
          <w:szCs w:val="24"/>
        </w:rPr>
      </w:pPr>
      <w:r w:rsidRPr="00AC0FED">
        <w:rPr>
          <w:rFonts w:ascii="Times New Roman" w:hAnsi="Times New Roman" w:cs="Times New Roman"/>
          <w:b/>
          <w:bCs/>
          <w:sz w:val="24"/>
          <w:szCs w:val="24"/>
        </w:rPr>
        <w:t>Females</w:t>
      </w:r>
    </w:p>
    <w:p w:rsidR="00633F84" w:rsidRPr="00A55DDE" w:rsidRDefault="00AC0FED" w:rsidP="00A55DDE">
      <w:pPr>
        <w:tabs>
          <w:tab w:val="left" w:pos="1530"/>
        </w:tabs>
        <w:spacing w:line="480" w:lineRule="auto"/>
        <w:jc w:val="both"/>
        <w:rPr>
          <w:rFonts w:ascii="Times New Roman" w:hAnsi="Times New Roman" w:cs="Times New Roman"/>
          <w:i/>
          <w:sz w:val="24"/>
          <w:szCs w:val="24"/>
        </w:rPr>
      </w:pPr>
      <w:r w:rsidRPr="00AC0FED">
        <w:rPr>
          <w:rFonts w:ascii="Times New Roman" w:hAnsi="Times New Roman" w:cs="Times New Roman"/>
          <w:sz w:val="24"/>
          <w:szCs w:val="24"/>
        </w:rPr>
        <w:t xml:space="preserve">COMMENT 1: </w:t>
      </w:r>
      <w:r w:rsidR="00A55DDE">
        <w:rPr>
          <w:rFonts w:ascii="Times New Roman" w:hAnsi="Times New Roman" w:cs="Times New Roman"/>
          <w:sz w:val="24"/>
          <w:szCs w:val="24"/>
        </w:rPr>
        <w:t>“</w:t>
      </w:r>
      <w:r w:rsidRPr="00A55DDE">
        <w:rPr>
          <w:rFonts w:ascii="Times New Roman" w:hAnsi="Times New Roman" w:cs="Times New Roman"/>
          <w:i/>
          <w:sz w:val="24"/>
          <w:szCs w:val="24"/>
        </w:rPr>
        <w:t>Why should you use that? Any huma</w:t>
      </w:r>
      <w:r w:rsidR="00A55DDE">
        <w:rPr>
          <w:rFonts w:ascii="Times New Roman" w:hAnsi="Times New Roman" w:cs="Times New Roman"/>
          <w:i/>
          <w:sz w:val="24"/>
          <w:szCs w:val="24"/>
        </w:rPr>
        <w:t xml:space="preserve">n being should not offer such </w:t>
      </w:r>
      <w:r w:rsidRPr="00A55DDE">
        <w:rPr>
          <w:rFonts w:ascii="Times New Roman" w:hAnsi="Times New Roman" w:cs="Times New Roman"/>
          <w:i/>
          <w:sz w:val="24"/>
          <w:szCs w:val="24"/>
        </w:rPr>
        <w:t>words. There</w:t>
      </w:r>
      <w:r w:rsidR="00A55DDE">
        <w:rPr>
          <w:rFonts w:ascii="Times New Roman" w:hAnsi="Times New Roman" w:cs="Times New Roman"/>
          <w:i/>
          <w:sz w:val="24"/>
          <w:szCs w:val="24"/>
        </w:rPr>
        <w:t xml:space="preserve"> </w:t>
      </w:r>
      <w:r w:rsidRPr="00A55DDE">
        <w:rPr>
          <w:rFonts w:ascii="Times New Roman" w:hAnsi="Times New Roman" w:cs="Times New Roman"/>
          <w:i/>
          <w:sz w:val="24"/>
          <w:szCs w:val="24"/>
        </w:rPr>
        <w:t>are many ways to say things politely</w:t>
      </w:r>
      <w:r w:rsidR="00A55DDE">
        <w:rPr>
          <w:rFonts w:ascii="Times New Roman" w:hAnsi="Times New Roman" w:cs="Times New Roman"/>
          <w:sz w:val="24"/>
          <w:szCs w:val="24"/>
        </w:rPr>
        <w:t>”</w:t>
      </w:r>
      <w:r w:rsidRPr="00AC0FED">
        <w:rPr>
          <w:rFonts w:ascii="Times New Roman" w:hAnsi="Times New Roman" w:cs="Times New Roman"/>
          <w:sz w:val="24"/>
          <w:szCs w:val="24"/>
        </w:rPr>
        <w:t xml:space="preserve">.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2: </w:t>
      </w:r>
      <w:r w:rsidR="00A55DDE">
        <w:rPr>
          <w:rFonts w:ascii="Times New Roman" w:hAnsi="Times New Roman" w:cs="Times New Roman"/>
          <w:sz w:val="24"/>
          <w:szCs w:val="24"/>
        </w:rPr>
        <w:t>“</w:t>
      </w:r>
      <w:r w:rsidRPr="00AC0FED">
        <w:rPr>
          <w:rFonts w:ascii="Times New Roman" w:hAnsi="Times New Roman" w:cs="Times New Roman"/>
          <w:sz w:val="24"/>
          <w:szCs w:val="24"/>
        </w:rPr>
        <w:t xml:space="preserve">It </w:t>
      </w:r>
      <w:r w:rsidRPr="00A55DDE">
        <w:rPr>
          <w:rFonts w:ascii="Times New Roman" w:hAnsi="Times New Roman" w:cs="Times New Roman"/>
          <w:i/>
          <w:sz w:val="24"/>
          <w:szCs w:val="24"/>
        </w:rPr>
        <w:t>shows a lady that does not comport herself</w:t>
      </w:r>
      <w:r w:rsidR="00A55DDE">
        <w:rPr>
          <w:rFonts w:ascii="Times New Roman" w:hAnsi="Times New Roman" w:cs="Times New Roman"/>
          <w:sz w:val="24"/>
          <w:szCs w:val="24"/>
        </w:rPr>
        <w:t>”</w:t>
      </w:r>
      <w:r w:rsidRPr="00AC0FED">
        <w:rPr>
          <w:rFonts w:ascii="Times New Roman" w:hAnsi="Times New Roman" w:cs="Times New Roman"/>
          <w:sz w:val="24"/>
          <w:szCs w:val="24"/>
        </w:rPr>
        <w:t xml:space="preserve">. </w:t>
      </w:r>
    </w:p>
    <w:p w:rsidR="00363D93" w:rsidRPr="00D30202"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3: </w:t>
      </w:r>
      <w:r w:rsidR="00A55DDE">
        <w:rPr>
          <w:rFonts w:ascii="Times New Roman" w:hAnsi="Times New Roman" w:cs="Times New Roman"/>
          <w:sz w:val="24"/>
          <w:szCs w:val="24"/>
        </w:rPr>
        <w:t>“</w:t>
      </w:r>
      <w:r w:rsidRPr="00A55DDE">
        <w:rPr>
          <w:rFonts w:ascii="Times New Roman" w:hAnsi="Times New Roman" w:cs="Times New Roman"/>
          <w:i/>
          <w:sz w:val="24"/>
          <w:szCs w:val="24"/>
        </w:rPr>
        <w:t>For ladies, it is unladylike</w:t>
      </w:r>
      <w:r w:rsidR="00A55DDE">
        <w:rPr>
          <w:rFonts w:ascii="Times New Roman" w:hAnsi="Times New Roman" w:cs="Times New Roman"/>
          <w:sz w:val="24"/>
          <w:szCs w:val="24"/>
        </w:rPr>
        <w:t>”</w:t>
      </w:r>
      <w:r w:rsidRPr="00AC0FED">
        <w:rPr>
          <w:rFonts w:ascii="Times New Roman" w:hAnsi="Times New Roman" w:cs="Times New Roman"/>
          <w:sz w:val="24"/>
          <w:szCs w:val="24"/>
        </w:rPr>
        <w:t>.</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bCs/>
          <w:sz w:val="24"/>
          <w:szCs w:val="24"/>
        </w:rPr>
        <w:t>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4: </w:t>
      </w:r>
      <w:r w:rsidR="00363D93">
        <w:rPr>
          <w:rFonts w:ascii="Times New Roman" w:hAnsi="Times New Roman" w:cs="Times New Roman"/>
          <w:sz w:val="24"/>
          <w:szCs w:val="24"/>
        </w:rPr>
        <w:t>“</w:t>
      </w:r>
      <w:r w:rsidRPr="00363D93">
        <w:rPr>
          <w:rFonts w:ascii="Times New Roman" w:hAnsi="Times New Roman" w:cs="Times New Roman"/>
          <w:i/>
          <w:sz w:val="24"/>
          <w:szCs w:val="24"/>
        </w:rPr>
        <w:t>They are bad words. It does another show home training</w:t>
      </w:r>
      <w:r w:rsidR="00363D93">
        <w:rPr>
          <w:rFonts w:ascii="Times New Roman" w:hAnsi="Times New Roman" w:cs="Times New Roman"/>
          <w:sz w:val="24"/>
          <w:szCs w:val="24"/>
        </w:rPr>
        <w:t>”</w:t>
      </w:r>
      <w:r w:rsidRPr="00AC0FED">
        <w:rPr>
          <w:rFonts w:ascii="Times New Roman" w:hAnsi="Times New Roman" w:cs="Times New Roman"/>
          <w:sz w:val="24"/>
          <w:szCs w:val="24"/>
        </w:rPr>
        <w:t xml:space="preserve">.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5: </w:t>
      </w:r>
      <w:r w:rsidR="00363D93">
        <w:rPr>
          <w:rFonts w:ascii="Times New Roman" w:hAnsi="Times New Roman" w:cs="Times New Roman"/>
          <w:sz w:val="24"/>
          <w:szCs w:val="24"/>
        </w:rPr>
        <w:t>“</w:t>
      </w:r>
      <w:r w:rsidRPr="00363D93">
        <w:rPr>
          <w:rFonts w:ascii="Times New Roman" w:hAnsi="Times New Roman" w:cs="Times New Roman"/>
          <w:i/>
          <w:sz w:val="24"/>
          <w:szCs w:val="24"/>
        </w:rPr>
        <w:t>Irritated</w:t>
      </w:r>
      <w:r w:rsidR="00363D93">
        <w:rPr>
          <w:rFonts w:ascii="Times New Roman" w:hAnsi="Times New Roman" w:cs="Times New Roman"/>
          <w:sz w:val="24"/>
          <w:szCs w:val="24"/>
        </w:rPr>
        <w:t>”</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6: </w:t>
      </w:r>
      <w:r w:rsidR="00363D93">
        <w:rPr>
          <w:rFonts w:ascii="Times New Roman" w:hAnsi="Times New Roman" w:cs="Times New Roman"/>
          <w:sz w:val="24"/>
          <w:szCs w:val="24"/>
        </w:rPr>
        <w:t>“</w:t>
      </w:r>
      <w:r w:rsidRPr="00363D93">
        <w:rPr>
          <w:rFonts w:ascii="Times New Roman" w:hAnsi="Times New Roman" w:cs="Times New Roman"/>
          <w:i/>
          <w:sz w:val="24"/>
          <w:szCs w:val="24"/>
        </w:rPr>
        <w:t>The man is not well trained at ho</w:t>
      </w:r>
      <w:r w:rsidR="00363D93">
        <w:rPr>
          <w:rFonts w:ascii="Times New Roman" w:hAnsi="Times New Roman" w:cs="Times New Roman"/>
          <w:i/>
          <w:sz w:val="24"/>
          <w:szCs w:val="24"/>
        </w:rPr>
        <w:t xml:space="preserve">me (upbringing). </w:t>
      </w:r>
      <w:proofErr w:type="gramStart"/>
      <w:r w:rsidR="00363D93">
        <w:rPr>
          <w:rFonts w:ascii="Times New Roman" w:hAnsi="Times New Roman" w:cs="Times New Roman"/>
          <w:i/>
          <w:sz w:val="24"/>
          <w:szCs w:val="24"/>
        </w:rPr>
        <w:t xml:space="preserve">For a lady, </w:t>
      </w:r>
      <w:r w:rsidRPr="00363D93">
        <w:rPr>
          <w:rFonts w:ascii="Times New Roman" w:hAnsi="Times New Roman" w:cs="Times New Roman"/>
          <w:i/>
          <w:sz w:val="24"/>
          <w:szCs w:val="24"/>
        </w:rPr>
        <w:t>very low upbringing</w:t>
      </w:r>
      <w:r w:rsidR="00363D93">
        <w:rPr>
          <w:rFonts w:ascii="Times New Roman" w:hAnsi="Times New Roman" w:cs="Times New Roman"/>
          <w:sz w:val="24"/>
          <w:szCs w:val="24"/>
        </w:rPr>
        <w:t>.”</w:t>
      </w:r>
      <w:proofErr w:type="gramEnd"/>
      <w:r w:rsidRPr="00AC0FED">
        <w:rPr>
          <w:rFonts w:ascii="Times New Roman" w:hAnsi="Times New Roman" w:cs="Times New Roman"/>
          <w:sz w:val="24"/>
          <w:szCs w:val="24"/>
        </w:rPr>
        <w:t xml:space="preserve">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lastRenderedPageBreak/>
        <w:t>COMMENT 7: It is unladylike for females. Males should not say such words too</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8: I will be angry at both </w:t>
      </w:r>
    </w:p>
    <w:p w:rsidR="00633F84" w:rsidRPr="001D7291" w:rsidRDefault="00AC0FED" w:rsidP="001D7291">
      <w:pPr>
        <w:spacing w:line="480" w:lineRule="auto"/>
        <w:ind w:firstLine="720"/>
        <w:jc w:val="both"/>
        <w:rPr>
          <w:rFonts w:ascii="Times New Roman" w:hAnsi="Times New Roman" w:cs="Times New Roman"/>
        </w:rPr>
      </w:pPr>
      <w:r w:rsidRPr="00AC0FED">
        <w:rPr>
          <w:rFonts w:ascii="Times New Roman" w:hAnsi="Times New Roman" w:cs="Times New Roman"/>
          <w:sz w:val="24"/>
          <w:szCs w:val="24"/>
        </w:rPr>
        <w:t xml:space="preserve">These comments are quite interesting. We observe that while the males address both gender, female, on the other hand, address only the female gender. The sexist ideology here, hence, is more pronounce in the female gender as projected in the data retrieved. </w:t>
      </w:r>
      <w:proofErr w:type="gramStart"/>
      <w:r w:rsidRPr="00AC0FED">
        <w:rPr>
          <w:rFonts w:ascii="Times New Roman" w:hAnsi="Times New Roman" w:cs="Times New Roman"/>
          <w:sz w:val="24"/>
          <w:szCs w:val="24"/>
        </w:rPr>
        <w:t>COMMENTS 2, 3, and 7 address the act of being 'lady-like'</w:t>
      </w:r>
      <w:r w:rsidR="007A51DE">
        <w:rPr>
          <w:rFonts w:ascii="Times New Roman" w:hAnsi="Times New Roman" w:cs="Times New Roman"/>
          <w:sz w:val="24"/>
          <w:szCs w:val="24"/>
        </w:rPr>
        <w:t>-</w:t>
      </w:r>
      <w:r w:rsidRPr="00AC0FED">
        <w:rPr>
          <w:rFonts w:ascii="Times New Roman" w:hAnsi="Times New Roman" w:cs="Times New Roman"/>
          <w:sz w:val="24"/>
          <w:szCs w:val="24"/>
        </w:rPr>
        <w:t xml:space="preserve"> which does not involve the use of taboo words.</w:t>
      </w:r>
      <w:proofErr w:type="gramEnd"/>
      <w:r w:rsidRPr="00AC0FED">
        <w:rPr>
          <w:rFonts w:ascii="Times New Roman" w:hAnsi="Times New Roman" w:cs="Times New Roman"/>
          <w:sz w:val="24"/>
          <w:szCs w:val="24"/>
        </w:rPr>
        <w:t xml:space="preserve"> All comments address both gender ad rate their use to 'bad home training' also. It is observed, however, that only 2 comments- 7 and 6 address the males. This address is, however, done alongside the female and as an 'addition'. The choice of words prove</w:t>
      </w:r>
      <w:r w:rsidR="007A51DE">
        <w:rPr>
          <w:rFonts w:ascii="Times New Roman" w:hAnsi="Times New Roman" w:cs="Times New Roman"/>
          <w:sz w:val="24"/>
          <w:szCs w:val="24"/>
        </w:rPr>
        <w:t>s</w:t>
      </w:r>
      <w:r w:rsidRPr="00AC0FED">
        <w:rPr>
          <w:rFonts w:ascii="Times New Roman" w:hAnsi="Times New Roman" w:cs="Times New Roman"/>
          <w:sz w:val="24"/>
          <w:szCs w:val="24"/>
        </w:rPr>
        <w:t xml:space="preserve"> this. In COMMENT 7, the speaker says "males... </w:t>
      </w:r>
      <w:r w:rsidRPr="00AC0FED">
        <w:rPr>
          <w:rFonts w:ascii="Times New Roman" w:hAnsi="Times New Roman" w:cs="Times New Roman"/>
          <w:i/>
          <w:iCs/>
          <w:sz w:val="24"/>
          <w:szCs w:val="24"/>
        </w:rPr>
        <w:t>too"</w:t>
      </w:r>
      <w:r w:rsidRPr="00AC0FED">
        <w:rPr>
          <w:rFonts w:ascii="Times New Roman" w:hAnsi="Times New Roman" w:cs="Times New Roman"/>
          <w:color w:val="000000"/>
          <w:sz w:val="24"/>
          <w:szCs w:val="24"/>
        </w:rPr>
        <w:t>, indicating what seem like an afterthought. In COMMENT 6, while the respondent says the</w:t>
      </w:r>
      <w:r w:rsidRPr="00AC0FED">
        <w:rPr>
          <w:rFonts w:ascii="Times New Roman" w:hAnsi="Times New Roman" w:cs="Times New Roman"/>
          <w:sz w:val="24"/>
          <w:szCs w:val="24"/>
        </w:rPr>
        <w:t xml:space="preserve"> "man is not well trained at home...</w:t>
      </w:r>
      <w:proofErr w:type="gramStart"/>
      <w:r w:rsidRPr="00AC0FED">
        <w:rPr>
          <w:rFonts w:ascii="Times New Roman" w:hAnsi="Times New Roman" w:cs="Times New Roman"/>
          <w:sz w:val="24"/>
          <w:szCs w:val="24"/>
        </w:rPr>
        <w:t>"</w:t>
      </w:r>
      <w:r w:rsidR="008D44CD" w:rsidRPr="00AC0FED">
        <w:rPr>
          <w:rFonts w:ascii="Times New Roman" w:hAnsi="Times New Roman" w:cs="Times New Roman"/>
          <w:sz w:val="24"/>
          <w:szCs w:val="24"/>
        </w:rPr>
        <w:t>,</w:t>
      </w:r>
      <w:proofErr w:type="gramEnd"/>
      <w:r w:rsidR="008D44CD" w:rsidRPr="00AC0FED">
        <w:rPr>
          <w:rFonts w:ascii="Times New Roman" w:hAnsi="Times New Roman" w:cs="Times New Roman"/>
          <w:sz w:val="24"/>
          <w:szCs w:val="24"/>
        </w:rPr>
        <w:t xml:space="preserve"> he</w:t>
      </w:r>
      <w:r w:rsidRPr="00AC0FED">
        <w:rPr>
          <w:rFonts w:ascii="Times New Roman" w:hAnsi="Times New Roman" w:cs="Times New Roman"/>
          <w:sz w:val="24"/>
          <w:szCs w:val="24"/>
        </w:rPr>
        <w:t xml:space="preserve"> </w:t>
      </w:r>
      <w:proofErr w:type="spellStart"/>
      <w:r w:rsidRPr="00AC0FED">
        <w:rPr>
          <w:rFonts w:ascii="Times New Roman" w:hAnsi="Times New Roman" w:cs="Times New Roman"/>
          <w:sz w:val="24"/>
          <w:szCs w:val="24"/>
        </w:rPr>
        <w:t>emphasises</w:t>
      </w:r>
      <w:proofErr w:type="spellEnd"/>
      <w:r w:rsidRPr="00AC0FED">
        <w:rPr>
          <w:rFonts w:ascii="Times New Roman" w:hAnsi="Times New Roman" w:cs="Times New Roman"/>
          <w:sz w:val="24"/>
          <w:szCs w:val="24"/>
        </w:rPr>
        <w:t xml:space="preserve"> his next statement by saying "For a lady </w:t>
      </w:r>
      <w:r w:rsidRPr="00AC0FED">
        <w:rPr>
          <w:rFonts w:ascii="Times New Roman" w:hAnsi="Times New Roman" w:cs="Times New Roman"/>
          <w:i/>
          <w:iCs/>
          <w:sz w:val="24"/>
          <w:szCs w:val="24"/>
        </w:rPr>
        <w:t>very</w:t>
      </w:r>
      <w:r w:rsidRPr="00AC0FED">
        <w:rPr>
          <w:rFonts w:ascii="Times New Roman" w:hAnsi="Times New Roman" w:cs="Times New Roman"/>
          <w:sz w:val="24"/>
          <w:szCs w:val="24"/>
        </w:rPr>
        <w:t xml:space="preserve"> low upbringing". Overall, while the female respondents have affirmed </w:t>
      </w:r>
      <w:r w:rsidR="007A51DE">
        <w:rPr>
          <w:rFonts w:ascii="Times New Roman" w:hAnsi="Times New Roman" w:cs="Times New Roman"/>
          <w:sz w:val="24"/>
          <w:szCs w:val="24"/>
        </w:rPr>
        <w:t>this</w:t>
      </w:r>
      <w:r w:rsidR="007A51DE" w:rsidRPr="00AC0FED">
        <w:rPr>
          <w:rFonts w:ascii="Times New Roman" w:hAnsi="Times New Roman" w:cs="Times New Roman"/>
          <w:sz w:val="24"/>
          <w:szCs w:val="24"/>
        </w:rPr>
        <w:t xml:space="preserve"> sexist </w:t>
      </w:r>
      <w:r w:rsidR="007A51DE">
        <w:rPr>
          <w:rFonts w:ascii="Times New Roman" w:hAnsi="Times New Roman" w:cs="Times New Roman"/>
          <w:sz w:val="24"/>
          <w:szCs w:val="24"/>
        </w:rPr>
        <w:t>ideology</w:t>
      </w:r>
      <w:r w:rsidRPr="00AC0FED">
        <w:rPr>
          <w:rFonts w:ascii="Times New Roman" w:hAnsi="Times New Roman" w:cs="Times New Roman"/>
          <w:sz w:val="24"/>
          <w:szCs w:val="24"/>
        </w:rPr>
        <w:t xml:space="preserve">, the male respondents have attempted at a negotiation. A theory is that the social orientation has been masters by each gender that off-handed sexist </w:t>
      </w:r>
      <w:proofErr w:type="spellStart"/>
      <w:r w:rsidR="008D44CD" w:rsidRPr="00AC0FED">
        <w:rPr>
          <w:rFonts w:ascii="Times New Roman" w:hAnsi="Times New Roman" w:cs="Times New Roman"/>
          <w:sz w:val="24"/>
          <w:szCs w:val="24"/>
        </w:rPr>
        <w:t>judgements</w:t>
      </w:r>
      <w:proofErr w:type="spellEnd"/>
      <w:r w:rsidR="008D44CD" w:rsidRPr="00AC0FED">
        <w:rPr>
          <w:rFonts w:ascii="Times New Roman" w:hAnsi="Times New Roman" w:cs="Times New Roman"/>
          <w:sz w:val="24"/>
          <w:szCs w:val="24"/>
        </w:rPr>
        <w:t xml:space="preserve"> are</w:t>
      </w:r>
      <w:r w:rsidRPr="00AC0FED">
        <w:rPr>
          <w:rFonts w:ascii="Times New Roman" w:hAnsi="Times New Roman" w:cs="Times New Roman"/>
          <w:sz w:val="24"/>
          <w:szCs w:val="24"/>
        </w:rPr>
        <w:t xml:space="preserve"> first choices. So, because the </w:t>
      </w:r>
      <w:r w:rsidR="008D44CD" w:rsidRPr="00AC0FED">
        <w:rPr>
          <w:rFonts w:ascii="Times New Roman" w:hAnsi="Times New Roman" w:cs="Times New Roman"/>
          <w:sz w:val="24"/>
          <w:szCs w:val="24"/>
        </w:rPr>
        <w:t>society says</w:t>
      </w:r>
      <w:r w:rsidRPr="00AC0FED">
        <w:rPr>
          <w:rFonts w:ascii="Times New Roman" w:hAnsi="Times New Roman" w:cs="Times New Roman"/>
          <w:sz w:val="24"/>
          <w:szCs w:val="24"/>
        </w:rPr>
        <w:t xml:space="preserve"> a woman is unladylike because she says taboo word, female will castigate other females who say them first and will rarely think about doing the same for males. The males, also, will rebuke the female first, and then rebuke the male as an </w:t>
      </w:r>
      <w:r w:rsidR="008D44CD" w:rsidRPr="00AC0FED">
        <w:rPr>
          <w:rFonts w:ascii="Times New Roman" w:hAnsi="Times New Roman" w:cs="Times New Roman"/>
          <w:sz w:val="24"/>
          <w:szCs w:val="24"/>
        </w:rPr>
        <w:t>afterthought</w:t>
      </w:r>
      <w:r w:rsidRPr="00AC0FED">
        <w:rPr>
          <w:rFonts w:ascii="Times New Roman" w:hAnsi="Times New Roman" w:cs="Times New Roman"/>
          <w:sz w:val="24"/>
          <w:szCs w:val="24"/>
        </w:rPr>
        <w:t xml:space="preserve">. </w:t>
      </w:r>
    </w:p>
    <w:p w:rsidR="00633F84" w:rsidRPr="00AC0FED" w:rsidRDefault="00AC0FED" w:rsidP="0084102F">
      <w:pPr>
        <w:spacing w:line="480" w:lineRule="auto"/>
        <w:rPr>
          <w:rFonts w:ascii="Times New Roman" w:hAnsi="Times New Roman" w:cs="Times New Roman"/>
          <w:b/>
          <w:sz w:val="24"/>
          <w:szCs w:val="24"/>
        </w:rPr>
      </w:pPr>
      <w:r w:rsidRPr="00AC0FED">
        <w:rPr>
          <w:rFonts w:ascii="Times New Roman" w:hAnsi="Times New Roman" w:cs="Times New Roman"/>
          <w:b/>
          <w:sz w:val="24"/>
          <w:szCs w:val="24"/>
        </w:rPr>
        <w:t>Q5: Who should provide income for the household?</w:t>
      </w:r>
    </w:p>
    <w:tbl>
      <w:tblPr>
        <w:tblStyle w:val="TableGrid"/>
        <w:tblW w:w="0" w:type="auto"/>
        <w:tblLook w:val="04A0" w:firstRow="1" w:lastRow="0" w:firstColumn="1" w:lastColumn="0" w:noHBand="0" w:noVBand="1"/>
      </w:tblPr>
      <w:tblGrid>
        <w:gridCol w:w="3192"/>
        <w:gridCol w:w="3192"/>
        <w:gridCol w:w="3192"/>
      </w:tblGrid>
      <w:tr w:rsidR="00D30202" w:rsidRPr="00DC1F61" w:rsidTr="00D30202">
        <w:tc>
          <w:tcPr>
            <w:tcW w:w="3192" w:type="dxa"/>
          </w:tcPr>
          <w:p w:rsidR="00D30202" w:rsidRPr="00DC1F61" w:rsidRDefault="00D30202" w:rsidP="00D30202">
            <w:pPr>
              <w:rPr>
                <w:rFonts w:ascii="Times New Roman" w:hAnsi="Times New Roman" w:cs="Times New Roman"/>
                <w:sz w:val="18"/>
              </w:rPr>
            </w:pPr>
          </w:p>
        </w:tc>
        <w:tc>
          <w:tcPr>
            <w:tcW w:w="3192" w:type="dxa"/>
          </w:tcPr>
          <w:p w:rsidR="00D30202" w:rsidRPr="00DC1F61" w:rsidRDefault="00D30202" w:rsidP="00D30202">
            <w:pPr>
              <w:rPr>
                <w:rFonts w:ascii="Times New Roman" w:hAnsi="Times New Roman" w:cs="Times New Roman"/>
                <w:b/>
                <w:sz w:val="18"/>
              </w:rPr>
            </w:pPr>
            <w:r w:rsidRPr="00DC1F61">
              <w:rPr>
                <w:rFonts w:ascii="Times New Roman" w:hAnsi="Times New Roman" w:cs="Times New Roman"/>
                <w:b/>
                <w:sz w:val="18"/>
              </w:rPr>
              <w:t>Male</w:t>
            </w:r>
          </w:p>
        </w:tc>
        <w:tc>
          <w:tcPr>
            <w:tcW w:w="3192" w:type="dxa"/>
          </w:tcPr>
          <w:p w:rsidR="00D30202" w:rsidRPr="00DC1F61" w:rsidRDefault="00D30202" w:rsidP="00D30202">
            <w:pPr>
              <w:rPr>
                <w:rFonts w:ascii="Times New Roman" w:hAnsi="Times New Roman" w:cs="Times New Roman"/>
                <w:b/>
                <w:sz w:val="18"/>
              </w:rPr>
            </w:pPr>
            <w:r w:rsidRPr="00DC1F61">
              <w:rPr>
                <w:rFonts w:ascii="Times New Roman" w:hAnsi="Times New Roman" w:cs="Times New Roman"/>
                <w:b/>
                <w:sz w:val="18"/>
              </w:rPr>
              <w:t>Female</w:t>
            </w:r>
          </w:p>
        </w:tc>
      </w:tr>
      <w:tr w:rsidR="00D30202" w:rsidRPr="00DC1F61" w:rsidTr="00D30202">
        <w:tc>
          <w:tcPr>
            <w:tcW w:w="3192" w:type="dxa"/>
          </w:tcPr>
          <w:p w:rsidR="00D30202" w:rsidRPr="00DC1F61" w:rsidRDefault="00D30202" w:rsidP="00D30202">
            <w:pPr>
              <w:rPr>
                <w:rFonts w:ascii="Times New Roman" w:hAnsi="Times New Roman" w:cs="Times New Roman"/>
                <w:b/>
                <w:sz w:val="18"/>
              </w:rPr>
            </w:pPr>
            <w:r w:rsidRPr="00DC1F61">
              <w:rPr>
                <w:rFonts w:ascii="Times New Roman" w:hAnsi="Times New Roman" w:cs="Times New Roman"/>
                <w:b/>
                <w:sz w:val="18"/>
              </w:rPr>
              <w:t>Husband</w:t>
            </w:r>
          </w:p>
        </w:tc>
        <w:tc>
          <w:tcPr>
            <w:tcW w:w="3192" w:type="dxa"/>
          </w:tcPr>
          <w:p w:rsidR="00D30202" w:rsidRPr="00DC1F61" w:rsidRDefault="00D30202" w:rsidP="00D30202">
            <w:pPr>
              <w:rPr>
                <w:rFonts w:ascii="Times New Roman" w:hAnsi="Times New Roman" w:cs="Times New Roman"/>
                <w:sz w:val="18"/>
              </w:rPr>
            </w:pPr>
            <w:r w:rsidRPr="00DC1F61">
              <w:rPr>
                <w:rFonts w:ascii="Times New Roman" w:hAnsi="Times New Roman" w:cs="Times New Roman"/>
                <w:sz w:val="18"/>
              </w:rPr>
              <w:t>3</w:t>
            </w:r>
          </w:p>
        </w:tc>
        <w:tc>
          <w:tcPr>
            <w:tcW w:w="3192" w:type="dxa"/>
          </w:tcPr>
          <w:p w:rsidR="00D30202" w:rsidRPr="00DC1F61" w:rsidRDefault="00D30202" w:rsidP="00D30202">
            <w:pPr>
              <w:rPr>
                <w:rFonts w:ascii="Times New Roman" w:hAnsi="Times New Roman" w:cs="Times New Roman"/>
                <w:sz w:val="18"/>
              </w:rPr>
            </w:pPr>
            <w:r w:rsidRPr="00DC1F61">
              <w:rPr>
                <w:rFonts w:ascii="Times New Roman" w:hAnsi="Times New Roman" w:cs="Times New Roman"/>
                <w:sz w:val="18"/>
              </w:rPr>
              <w:t>1</w:t>
            </w:r>
          </w:p>
        </w:tc>
      </w:tr>
      <w:tr w:rsidR="00D30202" w:rsidRPr="00DC1F61" w:rsidTr="00D30202">
        <w:tc>
          <w:tcPr>
            <w:tcW w:w="3192" w:type="dxa"/>
          </w:tcPr>
          <w:p w:rsidR="00D30202" w:rsidRPr="00DC1F61" w:rsidRDefault="00D30202" w:rsidP="00D30202">
            <w:pPr>
              <w:rPr>
                <w:rFonts w:ascii="Times New Roman" w:hAnsi="Times New Roman" w:cs="Times New Roman"/>
                <w:b/>
                <w:sz w:val="18"/>
              </w:rPr>
            </w:pPr>
            <w:r w:rsidRPr="00DC1F61">
              <w:rPr>
                <w:rFonts w:ascii="Times New Roman" w:hAnsi="Times New Roman" w:cs="Times New Roman"/>
                <w:b/>
                <w:sz w:val="18"/>
              </w:rPr>
              <w:t>Wife</w:t>
            </w:r>
          </w:p>
        </w:tc>
        <w:tc>
          <w:tcPr>
            <w:tcW w:w="3192" w:type="dxa"/>
          </w:tcPr>
          <w:p w:rsidR="00D30202" w:rsidRPr="00DC1F61" w:rsidRDefault="00D30202" w:rsidP="00D30202">
            <w:pPr>
              <w:rPr>
                <w:rFonts w:ascii="Times New Roman" w:hAnsi="Times New Roman" w:cs="Times New Roman"/>
                <w:sz w:val="18"/>
              </w:rPr>
            </w:pPr>
          </w:p>
        </w:tc>
        <w:tc>
          <w:tcPr>
            <w:tcW w:w="3192" w:type="dxa"/>
          </w:tcPr>
          <w:p w:rsidR="00D30202" w:rsidRPr="00DC1F61" w:rsidRDefault="00D30202" w:rsidP="00D30202">
            <w:pPr>
              <w:rPr>
                <w:rFonts w:ascii="Times New Roman" w:hAnsi="Times New Roman" w:cs="Times New Roman"/>
                <w:sz w:val="18"/>
              </w:rPr>
            </w:pPr>
          </w:p>
        </w:tc>
      </w:tr>
      <w:tr w:rsidR="00D30202" w:rsidRPr="00DC1F61" w:rsidTr="00D30202">
        <w:tc>
          <w:tcPr>
            <w:tcW w:w="3192" w:type="dxa"/>
          </w:tcPr>
          <w:p w:rsidR="00D30202" w:rsidRPr="00DC1F61" w:rsidRDefault="00D30202" w:rsidP="00D30202">
            <w:pPr>
              <w:rPr>
                <w:rFonts w:ascii="Times New Roman" w:hAnsi="Times New Roman" w:cs="Times New Roman"/>
                <w:b/>
                <w:sz w:val="18"/>
              </w:rPr>
            </w:pPr>
            <w:r w:rsidRPr="00DC1F61">
              <w:rPr>
                <w:rFonts w:ascii="Times New Roman" w:hAnsi="Times New Roman" w:cs="Times New Roman"/>
                <w:b/>
                <w:sz w:val="18"/>
              </w:rPr>
              <w:t>Both</w:t>
            </w:r>
          </w:p>
        </w:tc>
        <w:tc>
          <w:tcPr>
            <w:tcW w:w="3192" w:type="dxa"/>
          </w:tcPr>
          <w:p w:rsidR="00D30202" w:rsidRPr="00DC1F61" w:rsidRDefault="00D30202" w:rsidP="00D30202">
            <w:pPr>
              <w:rPr>
                <w:rFonts w:ascii="Times New Roman" w:hAnsi="Times New Roman" w:cs="Times New Roman"/>
                <w:sz w:val="18"/>
              </w:rPr>
            </w:pPr>
            <w:r w:rsidRPr="00DC1F61">
              <w:rPr>
                <w:rFonts w:ascii="Times New Roman" w:hAnsi="Times New Roman" w:cs="Times New Roman"/>
                <w:sz w:val="18"/>
              </w:rPr>
              <w:t>7</w:t>
            </w:r>
          </w:p>
        </w:tc>
        <w:tc>
          <w:tcPr>
            <w:tcW w:w="3192" w:type="dxa"/>
          </w:tcPr>
          <w:p w:rsidR="00D30202" w:rsidRPr="00DC1F61" w:rsidRDefault="00D30202" w:rsidP="00D30202">
            <w:pPr>
              <w:rPr>
                <w:rFonts w:ascii="Times New Roman" w:hAnsi="Times New Roman" w:cs="Times New Roman"/>
                <w:sz w:val="18"/>
              </w:rPr>
            </w:pPr>
            <w:r w:rsidRPr="00DC1F61">
              <w:rPr>
                <w:rFonts w:ascii="Times New Roman" w:hAnsi="Times New Roman" w:cs="Times New Roman"/>
                <w:sz w:val="18"/>
              </w:rPr>
              <w:t>9</w:t>
            </w:r>
          </w:p>
        </w:tc>
      </w:tr>
    </w:tbl>
    <w:p w:rsidR="00633F84" w:rsidRPr="005759C6" w:rsidRDefault="00AC0FED" w:rsidP="00D30202">
      <w:pPr>
        <w:spacing w:line="480" w:lineRule="auto"/>
        <w:ind w:firstLine="720"/>
        <w:jc w:val="both"/>
        <w:rPr>
          <w:rFonts w:ascii="Times New Roman" w:hAnsi="Times New Roman" w:cs="Times New Roman"/>
          <w:sz w:val="24"/>
          <w:szCs w:val="24"/>
        </w:rPr>
      </w:pPr>
      <w:r w:rsidRPr="005759C6">
        <w:rPr>
          <w:rFonts w:ascii="Times New Roman" w:hAnsi="Times New Roman" w:cs="Times New Roman"/>
          <w:sz w:val="24"/>
          <w:szCs w:val="24"/>
        </w:rPr>
        <w:t xml:space="preserve">Here, we notice the same similarity that has been observed through the analysis in this age range: there is little difference in the responses of male and female respondents. However, </w:t>
      </w:r>
      <w:r w:rsidRPr="005759C6">
        <w:rPr>
          <w:rFonts w:ascii="Times New Roman" w:hAnsi="Times New Roman" w:cs="Times New Roman"/>
          <w:sz w:val="24"/>
          <w:szCs w:val="24"/>
        </w:rPr>
        <w:lastRenderedPageBreak/>
        <w:t>while 30% of males say that the husband should provide for his family, and 10% of females say the same, no gender assert that the woman should provide. T</w:t>
      </w:r>
      <w:r w:rsidR="005759C6">
        <w:rPr>
          <w:rFonts w:ascii="Times New Roman" w:hAnsi="Times New Roman" w:cs="Times New Roman"/>
          <w:sz w:val="24"/>
          <w:szCs w:val="24"/>
        </w:rPr>
        <w:t>his asserts the stereotype that</w:t>
      </w:r>
      <w:r w:rsidRPr="005759C6">
        <w:rPr>
          <w:rFonts w:ascii="Times New Roman" w:hAnsi="Times New Roman" w:cs="Times New Roman"/>
          <w:sz w:val="24"/>
          <w:szCs w:val="24"/>
        </w:rPr>
        <w:t xml:space="preserve"> males are expected to provide for their family. Several respondents went ahead to give additional comment:</w:t>
      </w:r>
    </w:p>
    <w:p w:rsidR="00633F84" w:rsidRPr="005759C6" w:rsidRDefault="00AC0FED" w:rsidP="0084102F">
      <w:pPr>
        <w:spacing w:line="480" w:lineRule="auto"/>
        <w:jc w:val="both"/>
        <w:rPr>
          <w:rFonts w:ascii="Times New Roman" w:hAnsi="Times New Roman" w:cs="Times New Roman"/>
          <w:sz w:val="24"/>
          <w:szCs w:val="24"/>
        </w:rPr>
      </w:pPr>
      <w:r w:rsidRPr="005759C6">
        <w:rPr>
          <w:rFonts w:ascii="Times New Roman" w:hAnsi="Times New Roman" w:cs="Times New Roman"/>
          <w:sz w:val="24"/>
          <w:szCs w:val="24"/>
        </w:rPr>
        <w:t xml:space="preserve">COMMENT 1: Both in this time </w:t>
      </w:r>
    </w:p>
    <w:p w:rsidR="00633F84" w:rsidRPr="005759C6" w:rsidRDefault="00AC0FED" w:rsidP="0084102F">
      <w:pPr>
        <w:spacing w:line="480" w:lineRule="auto"/>
        <w:jc w:val="both"/>
        <w:rPr>
          <w:rFonts w:ascii="Times New Roman" w:hAnsi="Times New Roman" w:cs="Times New Roman"/>
          <w:sz w:val="24"/>
          <w:szCs w:val="24"/>
        </w:rPr>
      </w:pPr>
      <w:r w:rsidRPr="005759C6">
        <w:rPr>
          <w:rFonts w:ascii="Times New Roman" w:hAnsi="Times New Roman" w:cs="Times New Roman"/>
          <w:sz w:val="24"/>
          <w:szCs w:val="24"/>
        </w:rPr>
        <w:t>COMMENT 2</w:t>
      </w:r>
      <w:r w:rsidR="005759C6">
        <w:rPr>
          <w:rFonts w:ascii="Times New Roman" w:hAnsi="Times New Roman" w:cs="Times New Roman"/>
          <w:sz w:val="24"/>
          <w:szCs w:val="24"/>
        </w:rPr>
        <w:t xml:space="preserve">: Under </w:t>
      </w:r>
      <w:r w:rsidR="000652B6">
        <w:rPr>
          <w:rFonts w:ascii="Times New Roman" w:hAnsi="Times New Roman" w:cs="Times New Roman"/>
          <w:sz w:val="24"/>
          <w:szCs w:val="24"/>
        </w:rPr>
        <w:t xml:space="preserve">normal circumstances, it is supposed to be the men. Nowadays, it is division of </w:t>
      </w:r>
      <w:proofErr w:type="spellStart"/>
      <w:r w:rsidR="000652B6">
        <w:rPr>
          <w:rFonts w:ascii="Times New Roman" w:hAnsi="Times New Roman" w:cs="Times New Roman"/>
          <w:sz w:val="24"/>
          <w:szCs w:val="24"/>
        </w:rPr>
        <w:t>labour</w:t>
      </w:r>
      <w:proofErr w:type="spellEnd"/>
      <w:r w:rsidR="000652B6">
        <w:rPr>
          <w:rFonts w:ascii="Times New Roman" w:hAnsi="Times New Roman" w:cs="Times New Roman"/>
          <w:sz w:val="24"/>
          <w:szCs w:val="24"/>
        </w:rPr>
        <w:t xml:space="preserve">. </w:t>
      </w:r>
    </w:p>
    <w:p w:rsidR="009D0247" w:rsidRPr="009D0247" w:rsidRDefault="00AC0FED" w:rsidP="00A55DDE">
      <w:pPr>
        <w:spacing w:line="480" w:lineRule="auto"/>
        <w:ind w:firstLine="720"/>
        <w:jc w:val="both"/>
        <w:rPr>
          <w:rFonts w:ascii="Times New Roman" w:hAnsi="Times New Roman" w:cs="Times New Roman"/>
          <w:sz w:val="24"/>
          <w:szCs w:val="24"/>
        </w:rPr>
      </w:pPr>
      <w:r w:rsidRPr="005759C6">
        <w:rPr>
          <w:rFonts w:ascii="Times New Roman" w:hAnsi="Times New Roman" w:cs="Times New Roman"/>
          <w:sz w:val="24"/>
          <w:szCs w:val="24"/>
        </w:rPr>
        <w:t>Comment 1 was made by a female, and 2 by a male. They both p</w:t>
      </w:r>
      <w:r w:rsidR="00284DDD">
        <w:rPr>
          <w:rFonts w:ascii="Times New Roman" w:hAnsi="Times New Roman" w:cs="Times New Roman"/>
          <w:sz w:val="24"/>
          <w:szCs w:val="24"/>
        </w:rPr>
        <w:t>o</w:t>
      </w:r>
      <w:r w:rsidRPr="005759C6">
        <w:rPr>
          <w:rFonts w:ascii="Times New Roman" w:hAnsi="Times New Roman" w:cs="Times New Roman"/>
          <w:sz w:val="24"/>
          <w:szCs w:val="24"/>
        </w:rPr>
        <w:t>int to one factor that has influenced deviation from sexist ideologies: the Nigerian economy. I mentioned in my Methodology that I room to interviewing some respondents who were either too busy to fill out a questionnaire or couldn't ready. Many such respondents gave similar replies. I stand corrected, therefore, as I have discovered one more factor that can influence</w:t>
      </w:r>
      <w:r w:rsidR="00A55DDE">
        <w:rPr>
          <w:rFonts w:ascii="Times New Roman" w:hAnsi="Times New Roman" w:cs="Times New Roman"/>
          <w:sz w:val="24"/>
          <w:szCs w:val="24"/>
        </w:rPr>
        <w:t xml:space="preserve"> a change in sexist ideologies.</w:t>
      </w:r>
    </w:p>
    <w:p w:rsidR="00633F84" w:rsidRDefault="00AC0FED" w:rsidP="00D30202">
      <w:pPr>
        <w:spacing w:line="480" w:lineRule="auto"/>
        <w:rPr>
          <w:rFonts w:ascii="Times New Roman" w:hAnsi="Times New Roman" w:cs="Times New Roman"/>
          <w:b/>
          <w:sz w:val="24"/>
          <w:szCs w:val="24"/>
        </w:rPr>
      </w:pPr>
      <w:r w:rsidRPr="00AC0FED">
        <w:rPr>
          <w:rFonts w:ascii="Times New Roman" w:hAnsi="Times New Roman" w:cs="Times New Roman"/>
          <w:b/>
          <w:sz w:val="24"/>
          <w:szCs w:val="24"/>
        </w:rPr>
        <w:t>Q6: Who is generally more emotional?</w:t>
      </w:r>
    </w:p>
    <w:tbl>
      <w:tblPr>
        <w:tblStyle w:val="TableGrid"/>
        <w:tblW w:w="0" w:type="auto"/>
        <w:tblLook w:val="04A0" w:firstRow="1" w:lastRow="0" w:firstColumn="1" w:lastColumn="0" w:noHBand="0" w:noVBand="1"/>
      </w:tblPr>
      <w:tblGrid>
        <w:gridCol w:w="3192"/>
        <w:gridCol w:w="3192"/>
        <w:gridCol w:w="3192"/>
      </w:tblGrid>
      <w:tr w:rsidR="00D30202" w:rsidRPr="00D30202" w:rsidTr="00D30202">
        <w:tc>
          <w:tcPr>
            <w:tcW w:w="3192" w:type="dxa"/>
          </w:tcPr>
          <w:p w:rsidR="00D30202" w:rsidRPr="00D30202" w:rsidRDefault="00D30202" w:rsidP="00D30202">
            <w:pPr>
              <w:rPr>
                <w:rFonts w:ascii="Times New Roman" w:hAnsi="Times New Roman" w:cs="Times New Roman"/>
                <w:b/>
                <w:sz w:val="18"/>
                <w:szCs w:val="24"/>
              </w:rPr>
            </w:pPr>
          </w:p>
        </w:tc>
        <w:tc>
          <w:tcPr>
            <w:tcW w:w="3192" w:type="dxa"/>
          </w:tcPr>
          <w:p w:rsidR="00D30202" w:rsidRPr="00D30202" w:rsidRDefault="00D30202" w:rsidP="00D30202">
            <w:pPr>
              <w:rPr>
                <w:rFonts w:ascii="Times New Roman" w:hAnsi="Times New Roman" w:cs="Times New Roman"/>
                <w:b/>
                <w:sz w:val="18"/>
                <w:szCs w:val="24"/>
              </w:rPr>
            </w:pPr>
            <w:r w:rsidRPr="00D30202">
              <w:rPr>
                <w:rFonts w:ascii="Times New Roman" w:hAnsi="Times New Roman" w:cs="Times New Roman"/>
                <w:b/>
                <w:sz w:val="18"/>
                <w:szCs w:val="24"/>
              </w:rPr>
              <w:t>Males</w:t>
            </w:r>
          </w:p>
        </w:tc>
        <w:tc>
          <w:tcPr>
            <w:tcW w:w="3192" w:type="dxa"/>
          </w:tcPr>
          <w:p w:rsidR="00D30202" w:rsidRPr="00D30202" w:rsidRDefault="00D30202" w:rsidP="00D30202">
            <w:pPr>
              <w:rPr>
                <w:rFonts w:ascii="Times New Roman" w:hAnsi="Times New Roman" w:cs="Times New Roman"/>
                <w:b/>
                <w:sz w:val="18"/>
                <w:szCs w:val="24"/>
              </w:rPr>
            </w:pPr>
            <w:r w:rsidRPr="00D30202">
              <w:rPr>
                <w:rFonts w:ascii="Times New Roman" w:hAnsi="Times New Roman" w:cs="Times New Roman"/>
                <w:b/>
                <w:sz w:val="18"/>
                <w:szCs w:val="24"/>
              </w:rPr>
              <w:t>Females</w:t>
            </w:r>
          </w:p>
        </w:tc>
      </w:tr>
      <w:tr w:rsidR="00D30202" w:rsidRPr="00D30202" w:rsidTr="00D30202">
        <w:tc>
          <w:tcPr>
            <w:tcW w:w="3192" w:type="dxa"/>
          </w:tcPr>
          <w:p w:rsidR="00D30202" w:rsidRPr="00D30202" w:rsidRDefault="00D30202" w:rsidP="00D30202">
            <w:pPr>
              <w:rPr>
                <w:rFonts w:ascii="Times New Roman" w:hAnsi="Times New Roman" w:cs="Times New Roman"/>
                <w:b/>
                <w:sz w:val="18"/>
                <w:szCs w:val="24"/>
              </w:rPr>
            </w:pPr>
            <w:r w:rsidRPr="00D30202">
              <w:rPr>
                <w:rFonts w:ascii="Times New Roman" w:hAnsi="Times New Roman" w:cs="Times New Roman"/>
                <w:b/>
                <w:sz w:val="18"/>
                <w:szCs w:val="24"/>
              </w:rPr>
              <w:t>Females</w:t>
            </w:r>
          </w:p>
        </w:tc>
        <w:tc>
          <w:tcPr>
            <w:tcW w:w="3192" w:type="dxa"/>
          </w:tcPr>
          <w:p w:rsidR="00D30202" w:rsidRPr="00284DDD" w:rsidRDefault="00D30202" w:rsidP="00D30202">
            <w:pPr>
              <w:rPr>
                <w:rFonts w:ascii="Times New Roman" w:hAnsi="Times New Roman" w:cs="Times New Roman"/>
                <w:sz w:val="18"/>
                <w:szCs w:val="24"/>
              </w:rPr>
            </w:pPr>
            <w:r w:rsidRPr="00284DDD">
              <w:rPr>
                <w:rFonts w:ascii="Times New Roman" w:hAnsi="Times New Roman" w:cs="Times New Roman"/>
                <w:sz w:val="18"/>
                <w:szCs w:val="24"/>
              </w:rPr>
              <w:t>9</w:t>
            </w:r>
          </w:p>
        </w:tc>
        <w:tc>
          <w:tcPr>
            <w:tcW w:w="3192" w:type="dxa"/>
          </w:tcPr>
          <w:p w:rsidR="00D30202" w:rsidRPr="00284DDD" w:rsidRDefault="00D30202" w:rsidP="00D30202">
            <w:pPr>
              <w:rPr>
                <w:rFonts w:ascii="Times New Roman" w:hAnsi="Times New Roman" w:cs="Times New Roman"/>
                <w:sz w:val="18"/>
                <w:szCs w:val="24"/>
              </w:rPr>
            </w:pPr>
            <w:r w:rsidRPr="00284DDD">
              <w:rPr>
                <w:rFonts w:ascii="Times New Roman" w:hAnsi="Times New Roman" w:cs="Times New Roman"/>
                <w:sz w:val="18"/>
                <w:szCs w:val="24"/>
              </w:rPr>
              <w:t>6</w:t>
            </w:r>
          </w:p>
        </w:tc>
      </w:tr>
      <w:tr w:rsidR="00D30202" w:rsidRPr="00D30202" w:rsidTr="00D30202">
        <w:tc>
          <w:tcPr>
            <w:tcW w:w="3192" w:type="dxa"/>
          </w:tcPr>
          <w:p w:rsidR="00D30202" w:rsidRPr="00D30202" w:rsidRDefault="00D30202" w:rsidP="00D30202">
            <w:pPr>
              <w:rPr>
                <w:rFonts w:ascii="Times New Roman" w:hAnsi="Times New Roman" w:cs="Times New Roman"/>
                <w:b/>
                <w:sz w:val="18"/>
                <w:szCs w:val="24"/>
              </w:rPr>
            </w:pPr>
            <w:r w:rsidRPr="00D30202">
              <w:rPr>
                <w:rFonts w:ascii="Times New Roman" w:hAnsi="Times New Roman" w:cs="Times New Roman"/>
                <w:b/>
                <w:sz w:val="18"/>
                <w:szCs w:val="24"/>
              </w:rPr>
              <w:t>Males</w:t>
            </w:r>
          </w:p>
        </w:tc>
        <w:tc>
          <w:tcPr>
            <w:tcW w:w="3192" w:type="dxa"/>
          </w:tcPr>
          <w:p w:rsidR="00D30202" w:rsidRPr="00284DDD" w:rsidRDefault="00D30202" w:rsidP="00D30202">
            <w:pPr>
              <w:rPr>
                <w:rFonts w:ascii="Times New Roman" w:hAnsi="Times New Roman" w:cs="Times New Roman"/>
                <w:sz w:val="18"/>
                <w:szCs w:val="24"/>
              </w:rPr>
            </w:pPr>
          </w:p>
        </w:tc>
        <w:tc>
          <w:tcPr>
            <w:tcW w:w="3192" w:type="dxa"/>
          </w:tcPr>
          <w:p w:rsidR="00D30202" w:rsidRPr="00284DDD" w:rsidRDefault="00D30202" w:rsidP="00D30202">
            <w:pPr>
              <w:rPr>
                <w:rFonts w:ascii="Times New Roman" w:hAnsi="Times New Roman" w:cs="Times New Roman"/>
                <w:sz w:val="18"/>
                <w:szCs w:val="24"/>
              </w:rPr>
            </w:pPr>
          </w:p>
        </w:tc>
      </w:tr>
      <w:tr w:rsidR="00D30202" w:rsidRPr="00D30202" w:rsidTr="00D30202">
        <w:tc>
          <w:tcPr>
            <w:tcW w:w="3192" w:type="dxa"/>
          </w:tcPr>
          <w:p w:rsidR="00D30202" w:rsidRPr="00D30202" w:rsidRDefault="00D30202" w:rsidP="00D30202">
            <w:pPr>
              <w:rPr>
                <w:rFonts w:ascii="Times New Roman" w:hAnsi="Times New Roman" w:cs="Times New Roman"/>
                <w:b/>
                <w:sz w:val="18"/>
                <w:szCs w:val="24"/>
              </w:rPr>
            </w:pPr>
            <w:r w:rsidRPr="00D30202">
              <w:rPr>
                <w:rFonts w:ascii="Times New Roman" w:hAnsi="Times New Roman" w:cs="Times New Roman"/>
                <w:b/>
                <w:sz w:val="18"/>
                <w:szCs w:val="20"/>
              </w:rPr>
              <w:t>Both, depending on personality and situation</w:t>
            </w:r>
          </w:p>
        </w:tc>
        <w:tc>
          <w:tcPr>
            <w:tcW w:w="3192" w:type="dxa"/>
          </w:tcPr>
          <w:p w:rsidR="00D30202" w:rsidRPr="00284DDD" w:rsidRDefault="00D30202" w:rsidP="00D30202">
            <w:pPr>
              <w:rPr>
                <w:rFonts w:ascii="Times New Roman" w:hAnsi="Times New Roman" w:cs="Times New Roman"/>
                <w:sz w:val="18"/>
                <w:szCs w:val="24"/>
              </w:rPr>
            </w:pPr>
            <w:r w:rsidRPr="00284DDD">
              <w:rPr>
                <w:rFonts w:ascii="Times New Roman" w:hAnsi="Times New Roman" w:cs="Times New Roman"/>
                <w:sz w:val="18"/>
                <w:szCs w:val="24"/>
              </w:rPr>
              <w:t>1</w:t>
            </w:r>
          </w:p>
        </w:tc>
        <w:tc>
          <w:tcPr>
            <w:tcW w:w="3192" w:type="dxa"/>
          </w:tcPr>
          <w:p w:rsidR="00D30202" w:rsidRPr="00284DDD" w:rsidRDefault="00D30202" w:rsidP="00D30202">
            <w:pPr>
              <w:rPr>
                <w:rFonts w:ascii="Times New Roman" w:hAnsi="Times New Roman" w:cs="Times New Roman"/>
                <w:sz w:val="18"/>
                <w:szCs w:val="24"/>
              </w:rPr>
            </w:pPr>
            <w:r w:rsidRPr="00284DDD">
              <w:rPr>
                <w:rFonts w:ascii="Times New Roman" w:hAnsi="Times New Roman" w:cs="Times New Roman"/>
                <w:sz w:val="18"/>
                <w:szCs w:val="24"/>
              </w:rPr>
              <w:t>4</w:t>
            </w:r>
          </w:p>
        </w:tc>
      </w:tr>
    </w:tbl>
    <w:p w:rsidR="006B2629" w:rsidRDefault="00AC0FED" w:rsidP="00FF7334">
      <w:pPr>
        <w:spacing w:line="480" w:lineRule="auto"/>
        <w:ind w:firstLine="720"/>
        <w:jc w:val="both"/>
        <w:rPr>
          <w:rFonts w:ascii="Times New Roman" w:hAnsi="Times New Roman" w:cs="Times New Roman"/>
          <w:b/>
          <w:bCs/>
        </w:rPr>
      </w:pPr>
      <w:r w:rsidRPr="006B2629">
        <w:rPr>
          <w:rFonts w:ascii="Times New Roman" w:hAnsi="Times New Roman" w:cs="Times New Roman"/>
          <w:sz w:val="24"/>
          <w:szCs w:val="24"/>
        </w:rPr>
        <w:t xml:space="preserve">Again, a similarity in the responses of both </w:t>
      </w:r>
      <w:r w:rsidR="00FF7334" w:rsidRPr="006B2629">
        <w:rPr>
          <w:rFonts w:ascii="Times New Roman" w:hAnsi="Times New Roman" w:cs="Times New Roman"/>
          <w:sz w:val="24"/>
          <w:szCs w:val="24"/>
        </w:rPr>
        <w:t>genders</w:t>
      </w:r>
      <w:r w:rsidRPr="006B2629">
        <w:rPr>
          <w:rFonts w:ascii="Times New Roman" w:hAnsi="Times New Roman" w:cs="Times New Roman"/>
          <w:sz w:val="24"/>
          <w:szCs w:val="24"/>
        </w:rPr>
        <w:t xml:space="preserve"> in this age group is seen. While 60 of females say that females are more emotional, 90% of males say the same. Although the percentages might seem to vary in a large scale, an inheritance sexist ideology is still observed: no respondent said the male more emotional and only 10% overall said both gender could be emotional asked on personality or circumstances. I observe here that these respondents simply equate being emotional to seemingly 'weak' emotions that are stereotypically said to be what women show. </w:t>
      </w:r>
    </w:p>
    <w:p w:rsidR="00633F84" w:rsidRPr="006B2629" w:rsidRDefault="00AC0FED" w:rsidP="0084102F">
      <w:pPr>
        <w:spacing w:line="480" w:lineRule="auto"/>
        <w:jc w:val="center"/>
        <w:rPr>
          <w:rFonts w:ascii="Times New Roman" w:hAnsi="Times New Roman" w:cs="Times New Roman"/>
          <w:b/>
          <w:bCs/>
          <w:sz w:val="24"/>
        </w:rPr>
      </w:pPr>
      <w:r w:rsidRPr="006B2629">
        <w:rPr>
          <w:rFonts w:ascii="Times New Roman" w:hAnsi="Times New Roman" w:cs="Times New Roman"/>
          <w:b/>
          <w:bCs/>
          <w:sz w:val="24"/>
        </w:rPr>
        <w:lastRenderedPageBreak/>
        <w:t>Section B</w:t>
      </w:r>
    </w:p>
    <w:p w:rsidR="00633F84" w:rsidRPr="006B2629" w:rsidRDefault="00AC0FED" w:rsidP="006B2629">
      <w:pPr>
        <w:pStyle w:val="ListParagraph"/>
        <w:numPr>
          <w:ilvl w:val="0"/>
          <w:numId w:val="25"/>
        </w:numPr>
        <w:spacing w:line="480" w:lineRule="auto"/>
        <w:rPr>
          <w:rFonts w:ascii="Times New Roman" w:hAnsi="Times New Roman" w:cs="Times New Roman"/>
        </w:rPr>
      </w:pPr>
      <w:r w:rsidRPr="006B2629">
        <w:rPr>
          <w:rFonts w:ascii="Times New Roman" w:hAnsi="Times New Roman" w:cs="Times New Roman"/>
          <w:b/>
          <w:sz w:val="24"/>
          <w:szCs w:val="24"/>
        </w:rPr>
        <w:t>It would be difficult for you to find a husband with your bow leg</w:t>
      </w:r>
    </w:p>
    <w:tbl>
      <w:tblPr>
        <w:tblStyle w:val="TableGrid"/>
        <w:tblW w:w="9922" w:type="dxa"/>
        <w:tblLayout w:type="fixed"/>
        <w:tblLook w:val="04A0" w:firstRow="1" w:lastRow="0" w:firstColumn="1" w:lastColumn="0" w:noHBand="0" w:noVBand="1"/>
      </w:tblPr>
      <w:tblGrid>
        <w:gridCol w:w="7218"/>
        <w:gridCol w:w="1350"/>
        <w:gridCol w:w="1354"/>
      </w:tblGrid>
      <w:tr w:rsidR="00E41CA8" w:rsidTr="001F679D">
        <w:tc>
          <w:tcPr>
            <w:tcW w:w="7218" w:type="dxa"/>
          </w:tcPr>
          <w:p w:rsidR="00E41CA8" w:rsidRPr="00EA558F" w:rsidRDefault="00E41CA8" w:rsidP="001F679D">
            <w:pPr>
              <w:rPr>
                <w:rFonts w:ascii="Times New Roman" w:hAnsi="Times New Roman" w:cs="Times New Roman"/>
                <w:sz w:val="20"/>
                <w:szCs w:val="24"/>
              </w:rPr>
            </w:pPr>
          </w:p>
        </w:tc>
        <w:tc>
          <w:tcPr>
            <w:tcW w:w="1350" w:type="dxa"/>
          </w:tcPr>
          <w:p w:rsidR="00E41CA8" w:rsidRPr="009D6558" w:rsidRDefault="00E41CA8" w:rsidP="001F679D">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354" w:type="dxa"/>
          </w:tcPr>
          <w:p w:rsidR="00E41CA8" w:rsidRPr="009D6558" w:rsidRDefault="00E41CA8" w:rsidP="001F679D">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E41CA8" w:rsidTr="001F679D">
        <w:trPr>
          <w:trHeight w:val="206"/>
        </w:trPr>
        <w:tc>
          <w:tcPr>
            <w:tcW w:w="7218" w:type="dxa"/>
          </w:tcPr>
          <w:p w:rsidR="00E41CA8" w:rsidRPr="009D6558" w:rsidRDefault="00E41CA8" w:rsidP="001F679D">
            <w:pPr>
              <w:rPr>
                <w:rFonts w:ascii="Times New Roman" w:hAnsi="Times New Roman" w:cs="Times New Roman"/>
                <w:b/>
                <w:sz w:val="20"/>
                <w:szCs w:val="24"/>
              </w:rPr>
            </w:pPr>
            <w:r w:rsidRPr="009D6558">
              <w:rPr>
                <w:rFonts w:ascii="Times New Roman" w:hAnsi="Times New Roman" w:cs="Times New Roman"/>
                <w:b/>
                <w:sz w:val="20"/>
                <w:szCs w:val="24"/>
              </w:rPr>
              <w:t>I find this offensive</w:t>
            </w:r>
          </w:p>
        </w:tc>
        <w:tc>
          <w:tcPr>
            <w:tcW w:w="1350" w:type="dxa"/>
          </w:tcPr>
          <w:p w:rsidR="00E41CA8" w:rsidRDefault="006E3A02" w:rsidP="001F679D">
            <w:pPr>
              <w:jc w:val="center"/>
              <w:rPr>
                <w:rFonts w:ascii="Times New Roman" w:hAnsi="Times New Roman" w:cs="Times New Roman"/>
                <w:sz w:val="20"/>
                <w:szCs w:val="24"/>
              </w:rPr>
            </w:pPr>
            <w:r>
              <w:rPr>
                <w:rFonts w:ascii="Times New Roman" w:hAnsi="Times New Roman" w:cs="Times New Roman"/>
                <w:sz w:val="20"/>
                <w:szCs w:val="24"/>
              </w:rPr>
              <w:t>5</w:t>
            </w:r>
          </w:p>
        </w:tc>
        <w:tc>
          <w:tcPr>
            <w:tcW w:w="1354" w:type="dxa"/>
          </w:tcPr>
          <w:p w:rsidR="00E41CA8" w:rsidRDefault="006E3A02" w:rsidP="001F679D">
            <w:pPr>
              <w:jc w:val="center"/>
              <w:rPr>
                <w:rFonts w:ascii="Times New Roman" w:hAnsi="Times New Roman" w:cs="Times New Roman"/>
                <w:sz w:val="20"/>
                <w:szCs w:val="24"/>
              </w:rPr>
            </w:pPr>
            <w:r>
              <w:rPr>
                <w:rFonts w:ascii="Times New Roman" w:hAnsi="Times New Roman" w:cs="Times New Roman"/>
                <w:sz w:val="20"/>
                <w:szCs w:val="24"/>
              </w:rPr>
              <w:t>7</w:t>
            </w:r>
          </w:p>
        </w:tc>
      </w:tr>
      <w:tr w:rsidR="00E41CA8" w:rsidTr="001F679D">
        <w:tc>
          <w:tcPr>
            <w:tcW w:w="7218" w:type="dxa"/>
          </w:tcPr>
          <w:p w:rsidR="00E41CA8" w:rsidRPr="009D6558" w:rsidRDefault="00E41CA8" w:rsidP="001F679D">
            <w:pPr>
              <w:rPr>
                <w:rFonts w:ascii="Times New Roman" w:hAnsi="Times New Roman" w:cs="Times New Roman"/>
                <w:b/>
                <w:sz w:val="20"/>
                <w:szCs w:val="24"/>
              </w:rPr>
            </w:pPr>
            <w:r w:rsidRPr="009D6558">
              <w:rPr>
                <w:rFonts w:ascii="Times New Roman" w:hAnsi="Times New Roman" w:cs="Times New Roman"/>
                <w:b/>
                <w:sz w:val="20"/>
                <w:szCs w:val="24"/>
              </w:rPr>
              <w:t>A deformed woman can’t really expect to find a husband</w:t>
            </w:r>
          </w:p>
        </w:tc>
        <w:tc>
          <w:tcPr>
            <w:tcW w:w="1350" w:type="dxa"/>
          </w:tcPr>
          <w:p w:rsidR="00E41CA8" w:rsidRDefault="00E41CA8" w:rsidP="00E41CA8">
            <w:pPr>
              <w:jc w:val="center"/>
              <w:rPr>
                <w:rFonts w:ascii="Times New Roman" w:hAnsi="Times New Roman" w:cs="Times New Roman"/>
                <w:sz w:val="20"/>
                <w:szCs w:val="24"/>
              </w:rPr>
            </w:pPr>
            <w:r>
              <w:rPr>
                <w:rFonts w:ascii="Times New Roman" w:hAnsi="Times New Roman" w:cs="Times New Roman"/>
                <w:sz w:val="20"/>
                <w:szCs w:val="24"/>
              </w:rPr>
              <w:t>1</w:t>
            </w:r>
          </w:p>
        </w:tc>
        <w:tc>
          <w:tcPr>
            <w:tcW w:w="1354" w:type="dxa"/>
          </w:tcPr>
          <w:p w:rsidR="00E41CA8" w:rsidRDefault="006E3A02" w:rsidP="001F679D">
            <w:pPr>
              <w:jc w:val="center"/>
              <w:rPr>
                <w:rFonts w:ascii="Times New Roman" w:hAnsi="Times New Roman" w:cs="Times New Roman"/>
                <w:sz w:val="20"/>
                <w:szCs w:val="24"/>
              </w:rPr>
            </w:pPr>
            <w:r>
              <w:rPr>
                <w:rFonts w:ascii="Times New Roman" w:hAnsi="Times New Roman" w:cs="Times New Roman"/>
                <w:sz w:val="20"/>
                <w:szCs w:val="24"/>
              </w:rPr>
              <w:t>1</w:t>
            </w:r>
          </w:p>
        </w:tc>
      </w:tr>
      <w:tr w:rsidR="00E41CA8" w:rsidTr="001F679D">
        <w:tc>
          <w:tcPr>
            <w:tcW w:w="7218" w:type="dxa"/>
          </w:tcPr>
          <w:p w:rsidR="00E41CA8" w:rsidRPr="009D6558" w:rsidRDefault="00E41CA8" w:rsidP="001F679D">
            <w:pPr>
              <w:rPr>
                <w:rFonts w:ascii="Times New Roman" w:hAnsi="Times New Roman" w:cs="Times New Roman"/>
                <w:b/>
                <w:sz w:val="20"/>
                <w:szCs w:val="24"/>
              </w:rPr>
            </w:pPr>
            <w:r w:rsidRPr="009D6558">
              <w:rPr>
                <w:rFonts w:ascii="Times New Roman" w:hAnsi="Times New Roman" w:cs="Times New Roman"/>
                <w:b/>
                <w:sz w:val="20"/>
                <w:szCs w:val="24"/>
              </w:rPr>
              <w:t>I don’t see anything wrong with this statement</w:t>
            </w:r>
          </w:p>
        </w:tc>
        <w:tc>
          <w:tcPr>
            <w:tcW w:w="1350" w:type="dxa"/>
          </w:tcPr>
          <w:p w:rsidR="00E41CA8" w:rsidRDefault="006E3A02" w:rsidP="001F679D">
            <w:pPr>
              <w:jc w:val="center"/>
              <w:rPr>
                <w:rFonts w:ascii="Times New Roman" w:hAnsi="Times New Roman" w:cs="Times New Roman"/>
                <w:sz w:val="20"/>
                <w:szCs w:val="24"/>
              </w:rPr>
            </w:pPr>
            <w:r>
              <w:rPr>
                <w:rFonts w:ascii="Times New Roman" w:hAnsi="Times New Roman" w:cs="Times New Roman"/>
                <w:sz w:val="20"/>
                <w:szCs w:val="24"/>
              </w:rPr>
              <w:t>2</w:t>
            </w:r>
          </w:p>
        </w:tc>
        <w:tc>
          <w:tcPr>
            <w:tcW w:w="1354" w:type="dxa"/>
          </w:tcPr>
          <w:p w:rsidR="00E41CA8" w:rsidRDefault="006E3A02" w:rsidP="001F679D">
            <w:pPr>
              <w:jc w:val="center"/>
              <w:rPr>
                <w:rFonts w:ascii="Times New Roman" w:hAnsi="Times New Roman" w:cs="Times New Roman"/>
                <w:sz w:val="20"/>
                <w:szCs w:val="24"/>
              </w:rPr>
            </w:pPr>
            <w:r>
              <w:rPr>
                <w:rFonts w:ascii="Times New Roman" w:hAnsi="Times New Roman" w:cs="Times New Roman"/>
                <w:sz w:val="20"/>
                <w:szCs w:val="24"/>
              </w:rPr>
              <w:t>1</w:t>
            </w:r>
          </w:p>
        </w:tc>
      </w:tr>
      <w:tr w:rsidR="00E41CA8" w:rsidTr="001F679D">
        <w:tc>
          <w:tcPr>
            <w:tcW w:w="7218" w:type="dxa"/>
          </w:tcPr>
          <w:p w:rsidR="00E41CA8" w:rsidRPr="009D6558" w:rsidRDefault="00E41CA8" w:rsidP="001F679D">
            <w:pPr>
              <w:rPr>
                <w:rFonts w:ascii="Times New Roman" w:hAnsi="Times New Roman" w:cs="Times New Roman"/>
                <w:b/>
                <w:sz w:val="20"/>
                <w:szCs w:val="24"/>
              </w:rPr>
            </w:pPr>
            <w:r w:rsidRPr="009D6558">
              <w:rPr>
                <w:rFonts w:ascii="Times New Roman" w:hAnsi="Times New Roman" w:cs="Times New Roman"/>
                <w:b/>
                <w:sz w:val="20"/>
                <w:szCs w:val="24"/>
              </w:rPr>
              <w:t>She has to have a redeeming quality, or else, she is single for life</w:t>
            </w:r>
          </w:p>
        </w:tc>
        <w:tc>
          <w:tcPr>
            <w:tcW w:w="1350" w:type="dxa"/>
          </w:tcPr>
          <w:p w:rsidR="00E41CA8" w:rsidRDefault="00E41CA8" w:rsidP="00E41CA8">
            <w:pPr>
              <w:jc w:val="center"/>
              <w:rPr>
                <w:rFonts w:ascii="Times New Roman" w:hAnsi="Times New Roman" w:cs="Times New Roman"/>
                <w:sz w:val="20"/>
                <w:szCs w:val="24"/>
              </w:rPr>
            </w:pPr>
            <w:r>
              <w:rPr>
                <w:rFonts w:ascii="Times New Roman" w:hAnsi="Times New Roman" w:cs="Times New Roman"/>
                <w:sz w:val="20"/>
                <w:szCs w:val="24"/>
              </w:rPr>
              <w:t>2</w:t>
            </w:r>
          </w:p>
        </w:tc>
        <w:tc>
          <w:tcPr>
            <w:tcW w:w="1354" w:type="dxa"/>
          </w:tcPr>
          <w:p w:rsidR="00E41CA8" w:rsidRDefault="006E3A02" w:rsidP="001F679D">
            <w:pPr>
              <w:jc w:val="center"/>
              <w:rPr>
                <w:rFonts w:ascii="Times New Roman" w:hAnsi="Times New Roman" w:cs="Times New Roman"/>
                <w:sz w:val="20"/>
                <w:szCs w:val="24"/>
              </w:rPr>
            </w:pPr>
            <w:r>
              <w:rPr>
                <w:rFonts w:ascii="Times New Roman" w:hAnsi="Times New Roman" w:cs="Times New Roman"/>
                <w:sz w:val="20"/>
                <w:szCs w:val="24"/>
              </w:rPr>
              <w:t>1</w:t>
            </w:r>
          </w:p>
        </w:tc>
      </w:tr>
    </w:tbl>
    <w:p w:rsidR="00633F84" w:rsidRPr="00AC0FED" w:rsidRDefault="00AC0FED" w:rsidP="00E76F13">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50% females acknowledge this statement to be offensive, and 70% of females do the same too. Nevertheless, an overall 30% of both gender</w:t>
      </w:r>
      <w:r w:rsidR="00E76F13">
        <w:rPr>
          <w:rFonts w:ascii="Times New Roman" w:hAnsi="Times New Roman" w:cs="Times New Roman"/>
          <w:sz w:val="24"/>
          <w:szCs w:val="24"/>
        </w:rPr>
        <w:t>s</w:t>
      </w:r>
      <w:r w:rsidRPr="00AC0FED">
        <w:rPr>
          <w:rFonts w:ascii="Times New Roman" w:hAnsi="Times New Roman" w:cs="Times New Roman"/>
          <w:sz w:val="24"/>
          <w:szCs w:val="24"/>
        </w:rPr>
        <w:t xml:space="preserve"> affirm this sexist ideology. Two respondents </w:t>
      </w:r>
      <w:r w:rsidR="00E76F13" w:rsidRPr="00AC0FED">
        <w:rPr>
          <w:rFonts w:ascii="Times New Roman" w:hAnsi="Times New Roman" w:cs="Times New Roman"/>
          <w:sz w:val="24"/>
          <w:szCs w:val="24"/>
        </w:rPr>
        <w:t>have</w:t>
      </w:r>
      <w:r w:rsidRPr="00AC0FED">
        <w:rPr>
          <w:rFonts w:ascii="Times New Roman" w:hAnsi="Times New Roman" w:cs="Times New Roman"/>
          <w:sz w:val="24"/>
          <w:szCs w:val="24"/>
        </w:rPr>
        <w:t xml:space="preserve"> additional comments: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1: What is the meaning? It does not mean anything. </w:t>
      </w:r>
    </w:p>
    <w:p w:rsidR="00633F84" w:rsidRPr="00AC0FED" w:rsidRDefault="00FF7334" w:rsidP="0084102F">
      <w:pPr>
        <w:spacing w:line="480" w:lineRule="auto"/>
        <w:jc w:val="both"/>
        <w:rPr>
          <w:rFonts w:ascii="Times New Roman" w:hAnsi="Times New Roman" w:cs="Times New Roman"/>
          <w:sz w:val="24"/>
          <w:szCs w:val="24"/>
        </w:rPr>
      </w:pPr>
      <w:r>
        <w:rPr>
          <w:rFonts w:ascii="Times New Roman" w:hAnsi="Times New Roman" w:cs="Times New Roman"/>
          <w:sz w:val="24"/>
          <w:szCs w:val="24"/>
        </w:rPr>
        <w:t>COMMENT 2: That i</w:t>
      </w:r>
      <w:r w:rsidR="00AC0FED" w:rsidRPr="00AC0FED">
        <w:rPr>
          <w:rFonts w:ascii="Times New Roman" w:hAnsi="Times New Roman" w:cs="Times New Roman"/>
          <w:sz w:val="24"/>
          <w:szCs w:val="24"/>
        </w:rPr>
        <w:t>s not true. Love comes from the heart, nor physical appearance</w:t>
      </w:r>
      <w:r>
        <w:rPr>
          <w:rFonts w:ascii="Times New Roman" w:hAnsi="Times New Roman" w:cs="Times New Roman"/>
          <w:sz w:val="24"/>
          <w:szCs w:val="24"/>
        </w:rPr>
        <w:t>.</w:t>
      </w:r>
    </w:p>
    <w:p w:rsidR="00633F84" w:rsidRPr="00AC0FED" w:rsidRDefault="00AC0FED" w:rsidP="0084102F">
      <w:pPr>
        <w:pStyle w:val="ListParagraph"/>
        <w:numPr>
          <w:ilvl w:val="0"/>
          <w:numId w:val="34"/>
        </w:numPr>
        <w:spacing w:line="480" w:lineRule="auto"/>
        <w:rPr>
          <w:rFonts w:ascii="Times New Roman" w:hAnsi="Times New Roman" w:cs="Times New Roman"/>
        </w:rPr>
      </w:pPr>
      <w:r w:rsidRPr="00AC0FED">
        <w:rPr>
          <w:rFonts w:ascii="Times New Roman" w:hAnsi="Times New Roman" w:cs="Times New Roman"/>
          <w:b/>
          <w:sz w:val="24"/>
          <w:szCs w:val="24"/>
        </w:rPr>
        <w:t>But he needs the firm hands of a man to guide him</w:t>
      </w:r>
    </w:p>
    <w:tbl>
      <w:tblPr>
        <w:tblStyle w:val="TableGrid"/>
        <w:tblW w:w="9922" w:type="dxa"/>
        <w:tblLayout w:type="fixed"/>
        <w:tblLook w:val="04A0" w:firstRow="1" w:lastRow="0" w:firstColumn="1" w:lastColumn="0" w:noHBand="0" w:noVBand="1"/>
      </w:tblPr>
      <w:tblGrid>
        <w:gridCol w:w="7218"/>
        <w:gridCol w:w="1350"/>
        <w:gridCol w:w="1354"/>
      </w:tblGrid>
      <w:tr w:rsidR="00E41CA8" w:rsidTr="001F679D">
        <w:trPr>
          <w:trHeight w:val="134"/>
        </w:trPr>
        <w:tc>
          <w:tcPr>
            <w:tcW w:w="7218" w:type="dxa"/>
          </w:tcPr>
          <w:p w:rsidR="00E41CA8" w:rsidRPr="00EA558F" w:rsidRDefault="00E41CA8" w:rsidP="001F679D">
            <w:pPr>
              <w:rPr>
                <w:rFonts w:ascii="Times New Roman" w:hAnsi="Times New Roman" w:cs="Times New Roman"/>
                <w:sz w:val="20"/>
                <w:szCs w:val="24"/>
              </w:rPr>
            </w:pPr>
          </w:p>
        </w:tc>
        <w:tc>
          <w:tcPr>
            <w:tcW w:w="1350" w:type="dxa"/>
          </w:tcPr>
          <w:p w:rsidR="00E41CA8" w:rsidRPr="009D6558" w:rsidRDefault="00E41CA8" w:rsidP="001F679D">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354" w:type="dxa"/>
          </w:tcPr>
          <w:p w:rsidR="00E41CA8" w:rsidRPr="009D6558" w:rsidRDefault="00E41CA8" w:rsidP="001F679D">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E41CA8" w:rsidTr="001F679D">
        <w:trPr>
          <w:trHeight w:val="170"/>
        </w:trPr>
        <w:tc>
          <w:tcPr>
            <w:tcW w:w="7218" w:type="dxa"/>
          </w:tcPr>
          <w:p w:rsidR="00E41CA8" w:rsidRPr="009D6558" w:rsidRDefault="00E41CA8" w:rsidP="001F679D">
            <w:pPr>
              <w:rPr>
                <w:rFonts w:ascii="Times New Roman" w:hAnsi="Times New Roman" w:cs="Times New Roman"/>
                <w:b/>
                <w:sz w:val="20"/>
                <w:szCs w:val="24"/>
              </w:rPr>
            </w:pPr>
            <w:r w:rsidRPr="004B33A8">
              <w:rPr>
                <w:rFonts w:ascii="Times New Roman" w:hAnsi="Times New Roman" w:cs="Times New Roman"/>
                <w:b/>
                <w:sz w:val="20"/>
                <w:szCs w:val="24"/>
              </w:rPr>
              <w:t>A woman’s hand is enough too</w:t>
            </w:r>
          </w:p>
        </w:tc>
        <w:tc>
          <w:tcPr>
            <w:tcW w:w="1350" w:type="dxa"/>
          </w:tcPr>
          <w:p w:rsidR="00E41CA8" w:rsidRDefault="006E3A02" w:rsidP="001F679D">
            <w:pPr>
              <w:jc w:val="center"/>
              <w:rPr>
                <w:rFonts w:ascii="Times New Roman" w:hAnsi="Times New Roman" w:cs="Times New Roman"/>
                <w:sz w:val="20"/>
                <w:szCs w:val="24"/>
              </w:rPr>
            </w:pPr>
            <w:r>
              <w:rPr>
                <w:rFonts w:ascii="Times New Roman" w:hAnsi="Times New Roman" w:cs="Times New Roman"/>
                <w:sz w:val="20"/>
                <w:szCs w:val="24"/>
              </w:rPr>
              <w:t>4</w:t>
            </w:r>
          </w:p>
        </w:tc>
        <w:tc>
          <w:tcPr>
            <w:tcW w:w="1354" w:type="dxa"/>
          </w:tcPr>
          <w:p w:rsidR="00E41CA8" w:rsidRDefault="00E41CA8" w:rsidP="001F679D">
            <w:pPr>
              <w:jc w:val="center"/>
              <w:rPr>
                <w:rFonts w:ascii="Times New Roman" w:hAnsi="Times New Roman" w:cs="Times New Roman"/>
                <w:sz w:val="20"/>
                <w:szCs w:val="24"/>
              </w:rPr>
            </w:pPr>
            <w:r>
              <w:rPr>
                <w:rFonts w:ascii="Times New Roman" w:hAnsi="Times New Roman" w:cs="Times New Roman"/>
                <w:sz w:val="20"/>
                <w:szCs w:val="24"/>
              </w:rPr>
              <w:t>4</w:t>
            </w:r>
          </w:p>
        </w:tc>
      </w:tr>
      <w:tr w:rsidR="00E41CA8" w:rsidTr="001F679D">
        <w:tc>
          <w:tcPr>
            <w:tcW w:w="7218" w:type="dxa"/>
          </w:tcPr>
          <w:p w:rsidR="00E41CA8" w:rsidRPr="009D6558" w:rsidRDefault="00E41CA8" w:rsidP="001F679D">
            <w:pPr>
              <w:rPr>
                <w:rFonts w:ascii="Times New Roman" w:hAnsi="Times New Roman" w:cs="Times New Roman"/>
                <w:b/>
                <w:sz w:val="20"/>
                <w:szCs w:val="24"/>
              </w:rPr>
            </w:pPr>
            <w:r w:rsidRPr="004B33A8">
              <w:rPr>
                <w:rFonts w:ascii="Times New Roman" w:hAnsi="Times New Roman" w:cs="Times New Roman"/>
                <w:b/>
                <w:sz w:val="20"/>
                <w:szCs w:val="24"/>
              </w:rPr>
              <w:t>I agree</w:t>
            </w:r>
          </w:p>
        </w:tc>
        <w:tc>
          <w:tcPr>
            <w:tcW w:w="1350" w:type="dxa"/>
          </w:tcPr>
          <w:p w:rsidR="00E41CA8" w:rsidRDefault="00E41CA8" w:rsidP="001F679D">
            <w:pPr>
              <w:jc w:val="center"/>
              <w:rPr>
                <w:rFonts w:ascii="Times New Roman" w:hAnsi="Times New Roman" w:cs="Times New Roman"/>
                <w:sz w:val="20"/>
                <w:szCs w:val="24"/>
              </w:rPr>
            </w:pPr>
            <w:r>
              <w:rPr>
                <w:rFonts w:ascii="Times New Roman" w:hAnsi="Times New Roman" w:cs="Times New Roman"/>
                <w:sz w:val="20"/>
                <w:szCs w:val="24"/>
              </w:rPr>
              <w:t>5</w:t>
            </w:r>
          </w:p>
        </w:tc>
        <w:tc>
          <w:tcPr>
            <w:tcW w:w="1354" w:type="dxa"/>
          </w:tcPr>
          <w:p w:rsidR="00E41CA8" w:rsidRDefault="006E3A02" w:rsidP="001F679D">
            <w:pPr>
              <w:jc w:val="center"/>
              <w:rPr>
                <w:rFonts w:ascii="Times New Roman" w:hAnsi="Times New Roman" w:cs="Times New Roman"/>
                <w:sz w:val="20"/>
                <w:szCs w:val="24"/>
              </w:rPr>
            </w:pPr>
            <w:r>
              <w:rPr>
                <w:rFonts w:ascii="Times New Roman" w:hAnsi="Times New Roman" w:cs="Times New Roman"/>
                <w:sz w:val="20"/>
                <w:szCs w:val="24"/>
              </w:rPr>
              <w:t>3</w:t>
            </w:r>
          </w:p>
        </w:tc>
      </w:tr>
      <w:tr w:rsidR="00E41CA8" w:rsidTr="00E41CA8">
        <w:trPr>
          <w:trHeight w:val="89"/>
        </w:trPr>
        <w:tc>
          <w:tcPr>
            <w:tcW w:w="7218" w:type="dxa"/>
          </w:tcPr>
          <w:p w:rsidR="00E41CA8" w:rsidRPr="009D6558" w:rsidRDefault="00E41CA8" w:rsidP="001F679D">
            <w:pPr>
              <w:rPr>
                <w:rFonts w:ascii="Times New Roman" w:hAnsi="Times New Roman" w:cs="Times New Roman"/>
                <w:b/>
                <w:sz w:val="20"/>
                <w:szCs w:val="24"/>
              </w:rPr>
            </w:pPr>
            <w:r w:rsidRPr="004B33A8">
              <w:rPr>
                <w:rFonts w:ascii="Times New Roman" w:hAnsi="Times New Roman" w:cs="Times New Roman"/>
                <w:b/>
                <w:sz w:val="20"/>
                <w:szCs w:val="24"/>
              </w:rPr>
              <w:t>Only men can really deal with children with a firm hand</w:t>
            </w:r>
          </w:p>
        </w:tc>
        <w:tc>
          <w:tcPr>
            <w:tcW w:w="1350" w:type="dxa"/>
          </w:tcPr>
          <w:p w:rsidR="00E41CA8" w:rsidRDefault="006E3A02" w:rsidP="001F679D">
            <w:pPr>
              <w:jc w:val="center"/>
              <w:rPr>
                <w:rFonts w:ascii="Times New Roman" w:hAnsi="Times New Roman" w:cs="Times New Roman"/>
                <w:sz w:val="20"/>
                <w:szCs w:val="24"/>
              </w:rPr>
            </w:pPr>
            <w:r>
              <w:rPr>
                <w:rFonts w:ascii="Times New Roman" w:hAnsi="Times New Roman" w:cs="Times New Roman"/>
                <w:sz w:val="20"/>
                <w:szCs w:val="24"/>
              </w:rPr>
              <w:t>1</w:t>
            </w:r>
          </w:p>
        </w:tc>
        <w:tc>
          <w:tcPr>
            <w:tcW w:w="1354" w:type="dxa"/>
          </w:tcPr>
          <w:p w:rsidR="00E41CA8" w:rsidRDefault="006E3A02" w:rsidP="001F679D">
            <w:pPr>
              <w:jc w:val="center"/>
              <w:rPr>
                <w:rFonts w:ascii="Times New Roman" w:hAnsi="Times New Roman" w:cs="Times New Roman"/>
                <w:sz w:val="20"/>
                <w:szCs w:val="24"/>
              </w:rPr>
            </w:pPr>
            <w:r>
              <w:rPr>
                <w:rFonts w:ascii="Times New Roman" w:hAnsi="Times New Roman" w:cs="Times New Roman"/>
                <w:sz w:val="20"/>
                <w:szCs w:val="24"/>
              </w:rPr>
              <w:t>2</w:t>
            </w:r>
          </w:p>
        </w:tc>
      </w:tr>
    </w:tbl>
    <w:p w:rsidR="00633F84" w:rsidRPr="002022C5" w:rsidRDefault="00AC0FED" w:rsidP="007D78A2">
      <w:pPr>
        <w:spacing w:line="480" w:lineRule="auto"/>
        <w:ind w:firstLine="720"/>
        <w:jc w:val="both"/>
        <w:rPr>
          <w:rFonts w:ascii="Times New Roman" w:hAnsi="Times New Roman" w:cs="Times New Roman"/>
          <w:sz w:val="24"/>
        </w:rPr>
      </w:pPr>
      <w:r w:rsidRPr="002022C5">
        <w:rPr>
          <w:rFonts w:ascii="Times New Roman" w:hAnsi="Times New Roman" w:cs="Times New Roman"/>
          <w:sz w:val="24"/>
        </w:rPr>
        <w:t xml:space="preserve">Again, there is a similarity in the responses given by each gender. Further </w:t>
      </w:r>
      <w:r w:rsidR="002022C5" w:rsidRPr="002022C5">
        <w:rPr>
          <w:rFonts w:ascii="Times New Roman" w:hAnsi="Times New Roman" w:cs="Times New Roman"/>
          <w:sz w:val="24"/>
        </w:rPr>
        <w:t>comments were</w:t>
      </w:r>
      <w:r w:rsidR="002022C5">
        <w:rPr>
          <w:rFonts w:ascii="Times New Roman" w:hAnsi="Times New Roman" w:cs="Times New Roman"/>
          <w:sz w:val="24"/>
        </w:rPr>
        <w:t xml:space="preserve"> given </w:t>
      </w:r>
      <w:r w:rsidRPr="002022C5">
        <w:rPr>
          <w:rFonts w:ascii="Times New Roman" w:hAnsi="Times New Roman" w:cs="Times New Roman"/>
          <w:sz w:val="24"/>
        </w:rPr>
        <w:t>also:</w:t>
      </w:r>
    </w:p>
    <w:p w:rsidR="00633F84" w:rsidRPr="002022C5" w:rsidRDefault="00AC0FED" w:rsidP="0084102F">
      <w:pPr>
        <w:spacing w:line="480" w:lineRule="auto"/>
        <w:jc w:val="both"/>
        <w:rPr>
          <w:rFonts w:ascii="Times New Roman" w:hAnsi="Times New Roman" w:cs="Times New Roman"/>
          <w:sz w:val="24"/>
        </w:rPr>
      </w:pPr>
      <w:r w:rsidRPr="002022C5">
        <w:rPr>
          <w:rFonts w:ascii="Times New Roman" w:hAnsi="Times New Roman" w:cs="Times New Roman"/>
          <w:sz w:val="24"/>
        </w:rPr>
        <w:t xml:space="preserve">COMMENT 1: It is a lie. Some mothers can train their children well </w:t>
      </w:r>
    </w:p>
    <w:p w:rsidR="007D78A2" w:rsidRPr="002022C5" w:rsidRDefault="00AC0FED" w:rsidP="0084102F">
      <w:pPr>
        <w:spacing w:line="480" w:lineRule="auto"/>
        <w:jc w:val="both"/>
        <w:rPr>
          <w:rFonts w:ascii="Times New Roman" w:hAnsi="Times New Roman" w:cs="Times New Roman"/>
          <w:sz w:val="24"/>
        </w:rPr>
      </w:pPr>
      <w:r w:rsidRPr="002022C5">
        <w:rPr>
          <w:rFonts w:ascii="Times New Roman" w:hAnsi="Times New Roman" w:cs="Times New Roman"/>
          <w:sz w:val="24"/>
        </w:rPr>
        <w:t>COMMENT 2: The equation needs to be balanced. Both the husband and wife are needed</w:t>
      </w:r>
    </w:p>
    <w:p w:rsidR="00633F84" w:rsidRPr="00AC0FED" w:rsidRDefault="00AC0FED" w:rsidP="0084102F">
      <w:pPr>
        <w:pStyle w:val="ListParagraph"/>
        <w:numPr>
          <w:ilvl w:val="0"/>
          <w:numId w:val="35"/>
        </w:numPr>
        <w:spacing w:line="480" w:lineRule="auto"/>
        <w:rPr>
          <w:rFonts w:ascii="Times New Roman" w:hAnsi="Times New Roman" w:cs="Times New Roman"/>
        </w:rPr>
      </w:pPr>
      <w:r w:rsidRPr="00AC0FED">
        <w:rPr>
          <w:rFonts w:ascii="Times New Roman" w:hAnsi="Times New Roman" w:cs="Times New Roman"/>
          <w:b/>
          <w:sz w:val="24"/>
          <w:szCs w:val="24"/>
        </w:rPr>
        <w:t>Who told you boys and girls can be friends?</w:t>
      </w:r>
    </w:p>
    <w:tbl>
      <w:tblPr>
        <w:tblStyle w:val="TableGrid"/>
        <w:tblW w:w="9922" w:type="dxa"/>
        <w:tblLayout w:type="fixed"/>
        <w:tblLook w:val="04A0" w:firstRow="1" w:lastRow="0" w:firstColumn="1" w:lastColumn="0" w:noHBand="0" w:noVBand="1"/>
      </w:tblPr>
      <w:tblGrid>
        <w:gridCol w:w="7218"/>
        <w:gridCol w:w="1350"/>
        <w:gridCol w:w="1354"/>
      </w:tblGrid>
      <w:tr w:rsidR="00E41CA8" w:rsidTr="001F679D">
        <w:trPr>
          <w:trHeight w:val="152"/>
        </w:trPr>
        <w:tc>
          <w:tcPr>
            <w:tcW w:w="7218" w:type="dxa"/>
          </w:tcPr>
          <w:p w:rsidR="00E41CA8" w:rsidRPr="00EA558F" w:rsidRDefault="00E41CA8" w:rsidP="001F679D">
            <w:pPr>
              <w:rPr>
                <w:rFonts w:ascii="Times New Roman" w:hAnsi="Times New Roman" w:cs="Times New Roman"/>
                <w:sz w:val="20"/>
                <w:szCs w:val="24"/>
              </w:rPr>
            </w:pPr>
          </w:p>
        </w:tc>
        <w:tc>
          <w:tcPr>
            <w:tcW w:w="1350" w:type="dxa"/>
          </w:tcPr>
          <w:p w:rsidR="00E41CA8" w:rsidRPr="009D6558" w:rsidRDefault="00E41CA8" w:rsidP="001F679D">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354" w:type="dxa"/>
          </w:tcPr>
          <w:p w:rsidR="00E41CA8" w:rsidRPr="009D6558" w:rsidRDefault="00E41CA8" w:rsidP="001F679D">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E41CA8" w:rsidTr="001F679D">
        <w:trPr>
          <w:trHeight w:val="158"/>
        </w:trPr>
        <w:tc>
          <w:tcPr>
            <w:tcW w:w="7218" w:type="dxa"/>
          </w:tcPr>
          <w:p w:rsidR="00E41CA8" w:rsidRPr="009D6558" w:rsidRDefault="00E41CA8" w:rsidP="001F679D">
            <w:pPr>
              <w:rPr>
                <w:rFonts w:ascii="Times New Roman" w:hAnsi="Times New Roman" w:cs="Times New Roman"/>
                <w:b/>
                <w:sz w:val="20"/>
                <w:szCs w:val="24"/>
              </w:rPr>
            </w:pPr>
            <w:r w:rsidRPr="004B33A8">
              <w:rPr>
                <w:rFonts w:ascii="Times New Roman" w:hAnsi="Times New Roman" w:cs="Times New Roman"/>
                <w:b/>
                <w:sz w:val="20"/>
                <w:szCs w:val="24"/>
              </w:rPr>
              <w:t>Why not?</w:t>
            </w:r>
          </w:p>
        </w:tc>
        <w:tc>
          <w:tcPr>
            <w:tcW w:w="1350" w:type="dxa"/>
          </w:tcPr>
          <w:p w:rsidR="00E41CA8" w:rsidRDefault="006E3A02" w:rsidP="001F679D">
            <w:pPr>
              <w:jc w:val="center"/>
              <w:rPr>
                <w:rFonts w:ascii="Times New Roman" w:hAnsi="Times New Roman" w:cs="Times New Roman"/>
                <w:sz w:val="20"/>
                <w:szCs w:val="24"/>
              </w:rPr>
            </w:pPr>
            <w:r>
              <w:rPr>
                <w:rFonts w:ascii="Times New Roman" w:hAnsi="Times New Roman" w:cs="Times New Roman"/>
                <w:sz w:val="20"/>
                <w:szCs w:val="24"/>
              </w:rPr>
              <w:t>5</w:t>
            </w:r>
          </w:p>
        </w:tc>
        <w:tc>
          <w:tcPr>
            <w:tcW w:w="1354" w:type="dxa"/>
          </w:tcPr>
          <w:p w:rsidR="00E41CA8" w:rsidRDefault="006E3A02" w:rsidP="001F679D">
            <w:pPr>
              <w:jc w:val="center"/>
              <w:rPr>
                <w:rFonts w:ascii="Times New Roman" w:hAnsi="Times New Roman" w:cs="Times New Roman"/>
                <w:sz w:val="20"/>
                <w:szCs w:val="24"/>
              </w:rPr>
            </w:pPr>
            <w:r>
              <w:rPr>
                <w:rFonts w:ascii="Times New Roman" w:hAnsi="Times New Roman" w:cs="Times New Roman"/>
                <w:sz w:val="20"/>
                <w:szCs w:val="24"/>
              </w:rPr>
              <w:t>9</w:t>
            </w:r>
          </w:p>
        </w:tc>
      </w:tr>
      <w:tr w:rsidR="00E41CA8" w:rsidTr="001F679D">
        <w:trPr>
          <w:trHeight w:val="158"/>
        </w:trPr>
        <w:tc>
          <w:tcPr>
            <w:tcW w:w="7218" w:type="dxa"/>
          </w:tcPr>
          <w:p w:rsidR="00E41CA8" w:rsidRPr="004B33A8" w:rsidRDefault="00E41CA8" w:rsidP="001F679D">
            <w:pPr>
              <w:rPr>
                <w:rFonts w:ascii="Times New Roman" w:hAnsi="Times New Roman" w:cs="Times New Roman"/>
                <w:b/>
                <w:sz w:val="20"/>
                <w:szCs w:val="24"/>
              </w:rPr>
            </w:pPr>
            <w:r w:rsidRPr="004B33A8">
              <w:rPr>
                <w:rFonts w:ascii="Times New Roman" w:hAnsi="Times New Roman" w:cs="Times New Roman"/>
                <w:b/>
                <w:sz w:val="20"/>
                <w:szCs w:val="24"/>
              </w:rPr>
              <w:t>Of course, girls and boys should not be friends</w:t>
            </w:r>
          </w:p>
        </w:tc>
        <w:tc>
          <w:tcPr>
            <w:tcW w:w="1350" w:type="dxa"/>
          </w:tcPr>
          <w:p w:rsidR="00E41CA8" w:rsidRDefault="00E41CA8" w:rsidP="001F679D">
            <w:pPr>
              <w:jc w:val="center"/>
              <w:rPr>
                <w:rFonts w:ascii="Times New Roman" w:hAnsi="Times New Roman" w:cs="Times New Roman"/>
                <w:sz w:val="20"/>
                <w:szCs w:val="24"/>
              </w:rPr>
            </w:pPr>
            <w:r>
              <w:rPr>
                <w:rFonts w:ascii="Times New Roman" w:hAnsi="Times New Roman" w:cs="Times New Roman"/>
                <w:sz w:val="20"/>
                <w:szCs w:val="24"/>
              </w:rPr>
              <w:t>2</w:t>
            </w:r>
          </w:p>
        </w:tc>
        <w:tc>
          <w:tcPr>
            <w:tcW w:w="1354" w:type="dxa"/>
          </w:tcPr>
          <w:p w:rsidR="00E41CA8" w:rsidRDefault="00E41CA8" w:rsidP="001F679D">
            <w:pPr>
              <w:jc w:val="center"/>
              <w:rPr>
                <w:rFonts w:ascii="Times New Roman" w:hAnsi="Times New Roman" w:cs="Times New Roman"/>
                <w:sz w:val="20"/>
                <w:szCs w:val="24"/>
              </w:rPr>
            </w:pPr>
          </w:p>
        </w:tc>
      </w:tr>
      <w:tr w:rsidR="00E41CA8" w:rsidTr="001F679D">
        <w:trPr>
          <w:trHeight w:val="260"/>
        </w:trPr>
        <w:tc>
          <w:tcPr>
            <w:tcW w:w="7218" w:type="dxa"/>
          </w:tcPr>
          <w:p w:rsidR="00E41CA8" w:rsidRPr="004B33A8" w:rsidRDefault="00E41CA8" w:rsidP="001F679D">
            <w:pPr>
              <w:rPr>
                <w:rFonts w:ascii="Times New Roman" w:hAnsi="Times New Roman" w:cs="Times New Roman"/>
                <w:b/>
                <w:sz w:val="20"/>
                <w:szCs w:val="24"/>
              </w:rPr>
            </w:pPr>
            <w:r w:rsidRPr="004B33A8">
              <w:rPr>
                <w:rFonts w:ascii="Times New Roman" w:hAnsi="Times New Roman" w:cs="Times New Roman"/>
                <w:b/>
                <w:sz w:val="20"/>
                <w:szCs w:val="24"/>
              </w:rPr>
              <w:t>I don’t see anything special about this. It is just a statement</w:t>
            </w:r>
          </w:p>
        </w:tc>
        <w:tc>
          <w:tcPr>
            <w:tcW w:w="1350" w:type="dxa"/>
          </w:tcPr>
          <w:p w:rsidR="00E41CA8" w:rsidRDefault="006E3A02" w:rsidP="001F679D">
            <w:pPr>
              <w:jc w:val="center"/>
              <w:rPr>
                <w:rFonts w:ascii="Times New Roman" w:hAnsi="Times New Roman" w:cs="Times New Roman"/>
                <w:sz w:val="20"/>
                <w:szCs w:val="24"/>
              </w:rPr>
            </w:pPr>
            <w:r>
              <w:rPr>
                <w:rFonts w:ascii="Times New Roman" w:hAnsi="Times New Roman" w:cs="Times New Roman"/>
                <w:sz w:val="20"/>
                <w:szCs w:val="24"/>
              </w:rPr>
              <w:t>3</w:t>
            </w:r>
          </w:p>
        </w:tc>
        <w:tc>
          <w:tcPr>
            <w:tcW w:w="1354" w:type="dxa"/>
          </w:tcPr>
          <w:p w:rsidR="00E41CA8" w:rsidRDefault="006E3A02" w:rsidP="001F679D">
            <w:pPr>
              <w:jc w:val="center"/>
              <w:rPr>
                <w:rFonts w:ascii="Times New Roman" w:hAnsi="Times New Roman" w:cs="Times New Roman"/>
                <w:sz w:val="20"/>
                <w:szCs w:val="24"/>
              </w:rPr>
            </w:pPr>
            <w:r>
              <w:rPr>
                <w:rFonts w:ascii="Times New Roman" w:hAnsi="Times New Roman" w:cs="Times New Roman"/>
                <w:sz w:val="20"/>
                <w:szCs w:val="24"/>
              </w:rPr>
              <w:t>1</w:t>
            </w:r>
          </w:p>
        </w:tc>
      </w:tr>
    </w:tbl>
    <w:p w:rsidR="00633F84" w:rsidRPr="00046BF6" w:rsidRDefault="00AC0FED" w:rsidP="00E41CA8">
      <w:pPr>
        <w:spacing w:line="480" w:lineRule="auto"/>
        <w:ind w:firstLine="360"/>
        <w:jc w:val="both"/>
        <w:rPr>
          <w:rFonts w:ascii="Times New Roman" w:hAnsi="Times New Roman" w:cs="Times New Roman"/>
          <w:sz w:val="24"/>
        </w:rPr>
      </w:pPr>
      <w:r w:rsidRPr="00046BF6">
        <w:rPr>
          <w:rFonts w:ascii="Times New Roman" w:hAnsi="Times New Roman" w:cs="Times New Roman"/>
          <w:sz w:val="24"/>
        </w:rPr>
        <w:lastRenderedPageBreak/>
        <w:t>Here, responses by both gender</w:t>
      </w:r>
      <w:r w:rsidR="00046BF6">
        <w:rPr>
          <w:rFonts w:ascii="Times New Roman" w:hAnsi="Times New Roman" w:cs="Times New Roman"/>
          <w:sz w:val="24"/>
        </w:rPr>
        <w:t>s</w:t>
      </w:r>
      <w:r w:rsidRPr="00046BF6">
        <w:rPr>
          <w:rFonts w:ascii="Times New Roman" w:hAnsi="Times New Roman" w:cs="Times New Roman"/>
          <w:sz w:val="24"/>
        </w:rPr>
        <w:t xml:space="preserve"> vary distinctively. While 50% of females resist this ideology, only 50% of males do so too. We notice that the remaining 50% affirm the statement, with 20% doing so strongly and 30% not </w:t>
      </w:r>
      <w:proofErr w:type="spellStart"/>
      <w:r w:rsidR="00046BF6">
        <w:rPr>
          <w:rFonts w:ascii="Times New Roman" w:hAnsi="Times New Roman" w:cs="Times New Roman"/>
          <w:sz w:val="24"/>
        </w:rPr>
        <w:t>recognis</w:t>
      </w:r>
      <w:r w:rsidR="00046BF6" w:rsidRPr="00046BF6">
        <w:rPr>
          <w:rFonts w:ascii="Times New Roman" w:hAnsi="Times New Roman" w:cs="Times New Roman"/>
          <w:sz w:val="24"/>
        </w:rPr>
        <w:t>ing</w:t>
      </w:r>
      <w:proofErr w:type="spellEnd"/>
      <w:r w:rsidRPr="00046BF6">
        <w:rPr>
          <w:rFonts w:ascii="Times New Roman" w:hAnsi="Times New Roman" w:cs="Times New Roman"/>
          <w:sz w:val="24"/>
        </w:rPr>
        <w:t xml:space="preserve"> any wrong in the statement. </w:t>
      </w:r>
    </w:p>
    <w:p w:rsidR="00633F84" w:rsidRPr="00AC0FED" w:rsidRDefault="00AC0FED" w:rsidP="0084102F">
      <w:pPr>
        <w:pStyle w:val="ListParagraph"/>
        <w:numPr>
          <w:ilvl w:val="0"/>
          <w:numId w:val="13"/>
        </w:numPr>
        <w:spacing w:line="480" w:lineRule="auto"/>
        <w:rPr>
          <w:rFonts w:ascii="Times New Roman" w:hAnsi="Times New Roman" w:cs="Times New Roman"/>
        </w:rPr>
      </w:pPr>
      <w:r w:rsidRPr="00AC0FED">
        <w:rPr>
          <w:rFonts w:ascii="Times New Roman" w:hAnsi="Times New Roman" w:cs="Times New Roman"/>
          <w:b/>
          <w:sz w:val="24"/>
          <w:szCs w:val="24"/>
        </w:rPr>
        <w:t>How could she leave the house now her son needed her...?</w:t>
      </w:r>
    </w:p>
    <w:tbl>
      <w:tblPr>
        <w:tblStyle w:val="TableGrid"/>
        <w:tblW w:w="0" w:type="auto"/>
        <w:tblLook w:val="04A0" w:firstRow="1" w:lastRow="0" w:firstColumn="1" w:lastColumn="0" w:noHBand="0" w:noVBand="1"/>
      </w:tblPr>
      <w:tblGrid>
        <w:gridCol w:w="6858"/>
        <w:gridCol w:w="1440"/>
        <w:gridCol w:w="1278"/>
      </w:tblGrid>
      <w:tr w:rsidR="00E41CA8" w:rsidTr="001F679D">
        <w:trPr>
          <w:trHeight w:val="245"/>
        </w:trPr>
        <w:tc>
          <w:tcPr>
            <w:tcW w:w="6858" w:type="dxa"/>
          </w:tcPr>
          <w:p w:rsidR="00E41CA8" w:rsidRDefault="00E41CA8" w:rsidP="001F679D">
            <w:pPr>
              <w:rPr>
                <w:rFonts w:ascii="Times New Roman" w:hAnsi="Times New Roman" w:cs="Times New Roman"/>
                <w:b/>
                <w:sz w:val="24"/>
                <w:szCs w:val="24"/>
              </w:rPr>
            </w:pPr>
          </w:p>
        </w:tc>
        <w:tc>
          <w:tcPr>
            <w:tcW w:w="1440" w:type="dxa"/>
          </w:tcPr>
          <w:p w:rsidR="00E41CA8" w:rsidRPr="009D6558" w:rsidRDefault="00E41CA8" w:rsidP="001F679D">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278" w:type="dxa"/>
          </w:tcPr>
          <w:p w:rsidR="00E41CA8" w:rsidRPr="009D6558" w:rsidRDefault="00E41CA8" w:rsidP="001F679D">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E41CA8" w:rsidTr="001F679D">
        <w:tc>
          <w:tcPr>
            <w:tcW w:w="6858" w:type="dxa"/>
          </w:tcPr>
          <w:p w:rsidR="00E41CA8" w:rsidRDefault="00E41CA8" w:rsidP="001F679D">
            <w:pPr>
              <w:rPr>
                <w:rFonts w:ascii="Times New Roman" w:hAnsi="Times New Roman" w:cs="Times New Roman"/>
                <w:b/>
                <w:sz w:val="24"/>
                <w:szCs w:val="24"/>
              </w:rPr>
            </w:pPr>
            <w:r w:rsidRPr="004B33A8">
              <w:rPr>
                <w:rFonts w:ascii="Times New Roman" w:hAnsi="Times New Roman" w:cs="Times New Roman"/>
                <w:b/>
                <w:sz w:val="20"/>
                <w:szCs w:val="24"/>
              </w:rPr>
              <w:t>How could she? A woman should stay in her husband’s house no matter what</w:t>
            </w:r>
          </w:p>
        </w:tc>
        <w:tc>
          <w:tcPr>
            <w:tcW w:w="1440" w:type="dxa"/>
          </w:tcPr>
          <w:p w:rsidR="00E41CA8" w:rsidRPr="006E3A02" w:rsidRDefault="00E41CA8" w:rsidP="001F679D">
            <w:pPr>
              <w:rPr>
                <w:rFonts w:ascii="Times New Roman" w:hAnsi="Times New Roman" w:cs="Times New Roman"/>
                <w:sz w:val="24"/>
                <w:szCs w:val="24"/>
              </w:rPr>
            </w:pPr>
            <w:r w:rsidRPr="006E3A02">
              <w:rPr>
                <w:rFonts w:ascii="Times New Roman" w:hAnsi="Times New Roman" w:cs="Times New Roman"/>
                <w:sz w:val="24"/>
                <w:szCs w:val="24"/>
              </w:rPr>
              <w:t>4</w:t>
            </w:r>
          </w:p>
        </w:tc>
        <w:tc>
          <w:tcPr>
            <w:tcW w:w="1278" w:type="dxa"/>
          </w:tcPr>
          <w:p w:rsidR="00E41CA8" w:rsidRPr="006E3A02" w:rsidRDefault="00E41CA8" w:rsidP="001F679D">
            <w:pPr>
              <w:rPr>
                <w:rFonts w:ascii="Times New Roman" w:hAnsi="Times New Roman" w:cs="Times New Roman"/>
                <w:sz w:val="24"/>
                <w:szCs w:val="24"/>
              </w:rPr>
            </w:pPr>
            <w:r w:rsidRPr="006E3A02">
              <w:rPr>
                <w:rFonts w:ascii="Times New Roman" w:hAnsi="Times New Roman" w:cs="Times New Roman"/>
                <w:sz w:val="24"/>
                <w:szCs w:val="24"/>
              </w:rPr>
              <w:t>5</w:t>
            </w:r>
          </w:p>
        </w:tc>
      </w:tr>
      <w:tr w:rsidR="00E41CA8" w:rsidTr="001F679D">
        <w:tc>
          <w:tcPr>
            <w:tcW w:w="6858" w:type="dxa"/>
          </w:tcPr>
          <w:p w:rsidR="00E41CA8" w:rsidRDefault="00E41CA8" w:rsidP="001F679D">
            <w:pPr>
              <w:rPr>
                <w:rFonts w:ascii="Times New Roman" w:hAnsi="Times New Roman" w:cs="Times New Roman"/>
                <w:b/>
                <w:sz w:val="24"/>
                <w:szCs w:val="24"/>
              </w:rPr>
            </w:pPr>
            <w:r w:rsidRPr="004B33A8">
              <w:rPr>
                <w:rFonts w:ascii="Times New Roman" w:hAnsi="Times New Roman" w:cs="Times New Roman"/>
                <w:b/>
                <w:sz w:val="20"/>
                <w:szCs w:val="24"/>
              </w:rPr>
              <w:t>Why exactly does she want to leave her house?</w:t>
            </w:r>
          </w:p>
        </w:tc>
        <w:tc>
          <w:tcPr>
            <w:tcW w:w="1440" w:type="dxa"/>
          </w:tcPr>
          <w:p w:rsidR="00E41CA8" w:rsidRPr="006E3A02" w:rsidRDefault="00E41CA8" w:rsidP="001F679D">
            <w:pPr>
              <w:rPr>
                <w:rFonts w:ascii="Times New Roman" w:hAnsi="Times New Roman" w:cs="Times New Roman"/>
                <w:sz w:val="24"/>
                <w:szCs w:val="24"/>
              </w:rPr>
            </w:pPr>
            <w:r w:rsidRPr="006E3A02">
              <w:rPr>
                <w:rFonts w:ascii="Times New Roman" w:hAnsi="Times New Roman" w:cs="Times New Roman"/>
                <w:sz w:val="24"/>
                <w:szCs w:val="24"/>
              </w:rPr>
              <w:t>3</w:t>
            </w:r>
          </w:p>
        </w:tc>
        <w:tc>
          <w:tcPr>
            <w:tcW w:w="1278" w:type="dxa"/>
          </w:tcPr>
          <w:p w:rsidR="00E41CA8" w:rsidRPr="006E3A02" w:rsidRDefault="00E41CA8" w:rsidP="001F679D">
            <w:pPr>
              <w:rPr>
                <w:rFonts w:ascii="Times New Roman" w:hAnsi="Times New Roman" w:cs="Times New Roman"/>
                <w:sz w:val="24"/>
                <w:szCs w:val="24"/>
              </w:rPr>
            </w:pPr>
            <w:r w:rsidRPr="006E3A02">
              <w:rPr>
                <w:rFonts w:ascii="Times New Roman" w:hAnsi="Times New Roman" w:cs="Times New Roman"/>
                <w:sz w:val="24"/>
                <w:szCs w:val="24"/>
              </w:rPr>
              <w:t>2</w:t>
            </w:r>
          </w:p>
        </w:tc>
      </w:tr>
      <w:tr w:rsidR="00E41CA8" w:rsidTr="001F679D">
        <w:tc>
          <w:tcPr>
            <w:tcW w:w="6858" w:type="dxa"/>
          </w:tcPr>
          <w:p w:rsidR="00E41CA8" w:rsidRDefault="00E41CA8" w:rsidP="001F679D">
            <w:pPr>
              <w:rPr>
                <w:rFonts w:ascii="Times New Roman" w:hAnsi="Times New Roman" w:cs="Times New Roman"/>
                <w:b/>
                <w:sz w:val="24"/>
                <w:szCs w:val="24"/>
              </w:rPr>
            </w:pPr>
            <w:r w:rsidRPr="004B33A8">
              <w:rPr>
                <w:rFonts w:ascii="Times New Roman" w:hAnsi="Times New Roman" w:cs="Times New Roman"/>
                <w:b/>
                <w:sz w:val="20"/>
                <w:szCs w:val="24"/>
              </w:rPr>
              <w:t>She can always take the children along with her</w:t>
            </w:r>
          </w:p>
        </w:tc>
        <w:tc>
          <w:tcPr>
            <w:tcW w:w="1440" w:type="dxa"/>
          </w:tcPr>
          <w:p w:rsidR="00E41CA8" w:rsidRPr="006E3A02" w:rsidRDefault="00E41CA8" w:rsidP="001F679D">
            <w:pPr>
              <w:rPr>
                <w:rFonts w:ascii="Times New Roman" w:hAnsi="Times New Roman" w:cs="Times New Roman"/>
                <w:sz w:val="24"/>
                <w:szCs w:val="24"/>
              </w:rPr>
            </w:pPr>
            <w:r w:rsidRPr="006E3A02">
              <w:rPr>
                <w:rFonts w:ascii="Times New Roman" w:hAnsi="Times New Roman" w:cs="Times New Roman"/>
                <w:sz w:val="24"/>
                <w:szCs w:val="24"/>
              </w:rPr>
              <w:t>1</w:t>
            </w:r>
          </w:p>
        </w:tc>
        <w:tc>
          <w:tcPr>
            <w:tcW w:w="1278" w:type="dxa"/>
          </w:tcPr>
          <w:p w:rsidR="00E41CA8" w:rsidRPr="006E3A02" w:rsidRDefault="00E41CA8" w:rsidP="001F679D">
            <w:pPr>
              <w:rPr>
                <w:rFonts w:ascii="Times New Roman" w:hAnsi="Times New Roman" w:cs="Times New Roman"/>
                <w:sz w:val="24"/>
                <w:szCs w:val="24"/>
              </w:rPr>
            </w:pPr>
          </w:p>
        </w:tc>
      </w:tr>
      <w:tr w:rsidR="00E41CA8" w:rsidTr="001F679D">
        <w:tc>
          <w:tcPr>
            <w:tcW w:w="6858" w:type="dxa"/>
          </w:tcPr>
          <w:p w:rsidR="00E41CA8" w:rsidRDefault="00E41CA8" w:rsidP="001F679D">
            <w:pPr>
              <w:rPr>
                <w:rFonts w:ascii="Times New Roman" w:hAnsi="Times New Roman" w:cs="Times New Roman"/>
                <w:b/>
                <w:sz w:val="24"/>
                <w:szCs w:val="24"/>
              </w:rPr>
            </w:pPr>
            <w:r w:rsidRPr="004B33A8">
              <w:rPr>
                <w:rFonts w:ascii="Times New Roman" w:hAnsi="Times New Roman" w:cs="Times New Roman"/>
                <w:b/>
                <w:sz w:val="20"/>
                <w:szCs w:val="24"/>
              </w:rPr>
              <w:t>Why not? Her husband  can take care of the sons</w:t>
            </w:r>
          </w:p>
        </w:tc>
        <w:tc>
          <w:tcPr>
            <w:tcW w:w="1440" w:type="dxa"/>
          </w:tcPr>
          <w:p w:rsidR="00E41CA8" w:rsidRPr="006E3A02" w:rsidRDefault="00E41CA8" w:rsidP="001F679D">
            <w:pPr>
              <w:rPr>
                <w:rFonts w:ascii="Times New Roman" w:hAnsi="Times New Roman" w:cs="Times New Roman"/>
                <w:sz w:val="24"/>
                <w:szCs w:val="24"/>
              </w:rPr>
            </w:pPr>
            <w:r w:rsidRPr="006E3A02">
              <w:rPr>
                <w:rFonts w:ascii="Times New Roman" w:hAnsi="Times New Roman" w:cs="Times New Roman"/>
                <w:sz w:val="24"/>
                <w:szCs w:val="24"/>
              </w:rPr>
              <w:t>2</w:t>
            </w:r>
          </w:p>
        </w:tc>
        <w:tc>
          <w:tcPr>
            <w:tcW w:w="1278" w:type="dxa"/>
          </w:tcPr>
          <w:p w:rsidR="00E41CA8" w:rsidRPr="006E3A02" w:rsidRDefault="00E41CA8" w:rsidP="001F679D">
            <w:pPr>
              <w:rPr>
                <w:rFonts w:ascii="Times New Roman" w:hAnsi="Times New Roman" w:cs="Times New Roman"/>
                <w:sz w:val="24"/>
                <w:szCs w:val="24"/>
              </w:rPr>
            </w:pPr>
            <w:r w:rsidRPr="006E3A02">
              <w:rPr>
                <w:rFonts w:ascii="Times New Roman" w:hAnsi="Times New Roman" w:cs="Times New Roman"/>
                <w:sz w:val="24"/>
                <w:szCs w:val="24"/>
              </w:rPr>
              <w:t>1</w:t>
            </w:r>
          </w:p>
        </w:tc>
      </w:tr>
    </w:tbl>
    <w:p w:rsidR="00633F84" w:rsidRPr="0023271B" w:rsidRDefault="00AC0FED" w:rsidP="00E41CA8">
      <w:pPr>
        <w:spacing w:line="480" w:lineRule="auto"/>
        <w:ind w:firstLine="720"/>
        <w:jc w:val="both"/>
        <w:rPr>
          <w:rFonts w:ascii="Times New Roman" w:hAnsi="Times New Roman" w:cs="Times New Roman"/>
          <w:sz w:val="24"/>
        </w:rPr>
      </w:pPr>
      <w:r w:rsidRPr="0023271B">
        <w:rPr>
          <w:rFonts w:ascii="Times New Roman" w:hAnsi="Times New Roman" w:cs="Times New Roman"/>
          <w:sz w:val="24"/>
        </w:rPr>
        <w:t xml:space="preserve">Here, we notice a similar statistics in the responses of both </w:t>
      </w:r>
      <w:proofErr w:type="gramStart"/>
      <w:r w:rsidRPr="0023271B">
        <w:rPr>
          <w:rFonts w:ascii="Times New Roman" w:hAnsi="Times New Roman" w:cs="Times New Roman"/>
          <w:sz w:val="24"/>
        </w:rPr>
        <w:t>gender</w:t>
      </w:r>
      <w:proofErr w:type="gramEnd"/>
      <w:r w:rsidRPr="0023271B">
        <w:rPr>
          <w:rFonts w:ascii="Times New Roman" w:hAnsi="Times New Roman" w:cs="Times New Roman"/>
          <w:sz w:val="24"/>
        </w:rPr>
        <w:t>. Some respondents gave additional comments:</w:t>
      </w:r>
    </w:p>
    <w:p w:rsidR="00633F84" w:rsidRPr="0023271B" w:rsidRDefault="00AC0FED" w:rsidP="0084102F">
      <w:pPr>
        <w:spacing w:line="480" w:lineRule="auto"/>
        <w:jc w:val="both"/>
        <w:rPr>
          <w:rFonts w:ascii="Times New Roman" w:hAnsi="Times New Roman" w:cs="Times New Roman"/>
          <w:sz w:val="24"/>
        </w:rPr>
      </w:pPr>
      <w:r w:rsidRPr="0023271B">
        <w:rPr>
          <w:rFonts w:ascii="Times New Roman" w:hAnsi="Times New Roman" w:cs="Times New Roman"/>
          <w:sz w:val="24"/>
        </w:rPr>
        <w:t xml:space="preserve">COMMENT 1: She does not have to leave her husband's house. Both of them need to resolve their differences and take care of their children together. </w:t>
      </w:r>
    </w:p>
    <w:p w:rsidR="00633F84" w:rsidRPr="0023271B" w:rsidRDefault="00AC0FED" w:rsidP="0084102F">
      <w:pPr>
        <w:spacing w:line="480" w:lineRule="auto"/>
        <w:jc w:val="both"/>
        <w:rPr>
          <w:rFonts w:ascii="Times New Roman" w:hAnsi="Times New Roman" w:cs="Times New Roman"/>
          <w:sz w:val="24"/>
        </w:rPr>
      </w:pPr>
      <w:r w:rsidRPr="0023271B">
        <w:rPr>
          <w:rFonts w:ascii="Times New Roman" w:hAnsi="Times New Roman" w:cs="Times New Roman"/>
          <w:sz w:val="24"/>
        </w:rPr>
        <w:t xml:space="preserve">COMMENT 2: Let her leave her husband and face her children </w:t>
      </w:r>
    </w:p>
    <w:p w:rsidR="00633F84" w:rsidRPr="0023271B" w:rsidRDefault="00AC0FED" w:rsidP="0084102F">
      <w:pPr>
        <w:spacing w:line="480" w:lineRule="auto"/>
        <w:jc w:val="both"/>
        <w:rPr>
          <w:rFonts w:ascii="Times New Roman" w:hAnsi="Times New Roman" w:cs="Times New Roman"/>
          <w:sz w:val="24"/>
        </w:rPr>
      </w:pPr>
      <w:r w:rsidRPr="0023271B">
        <w:rPr>
          <w:rFonts w:ascii="Times New Roman" w:hAnsi="Times New Roman" w:cs="Times New Roman"/>
          <w:sz w:val="24"/>
        </w:rPr>
        <w:t xml:space="preserve">COMMENT 3: In this situation, the family member or pastor should come and settle. Of worst comes to worst, and she has to leave, she must go with her children. </w:t>
      </w:r>
    </w:p>
    <w:p w:rsidR="00B1087B" w:rsidRPr="0023271B" w:rsidRDefault="00AC0FED" w:rsidP="0084102F">
      <w:pPr>
        <w:spacing w:line="480" w:lineRule="auto"/>
        <w:jc w:val="both"/>
        <w:rPr>
          <w:rFonts w:ascii="Times New Roman" w:hAnsi="Times New Roman" w:cs="Times New Roman"/>
          <w:sz w:val="24"/>
        </w:rPr>
      </w:pPr>
      <w:r w:rsidRPr="0023271B">
        <w:rPr>
          <w:rFonts w:ascii="Times New Roman" w:hAnsi="Times New Roman" w:cs="Times New Roman"/>
          <w:sz w:val="24"/>
        </w:rPr>
        <w:t xml:space="preserve">These respondents are all female. It is noticed that while they do not </w:t>
      </w:r>
      <w:proofErr w:type="spellStart"/>
      <w:r w:rsidRPr="0023271B">
        <w:rPr>
          <w:rFonts w:ascii="Times New Roman" w:hAnsi="Times New Roman" w:cs="Times New Roman"/>
          <w:sz w:val="24"/>
        </w:rPr>
        <w:t>outrighly</w:t>
      </w:r>
      <w:proofErr w:type="spellEnd"/>
      <w:r w:rsidRPr="0023271B">
        <w:rPr>
          <w:rFonts w:ascii="Times New Roman" w:hAnsi="Times New Roman" w:cs="Times New Roman"/>
          <w:sz w:val="24"/>
        </w:rPr>
        <w:t xml:space="preserve"> resist they sexist ideology, they turn to negotiating, and finding a balance. </w:t>
      </w:r>
    </w:p>
    <w:p w:rsidR="00633F84" w:rsidRPr="00AC0FED" w:rsidRDefault="00AC0FED" w:rsidP="0084102F">
      <w:pPr>
        <w:pStyle w:val="ListParagraph"/>
        <w:numPr>
          <w:ilvl w:val="0"/>
          <w:numId w:val="37"/>
        </w:numPr>
        <w:spacing w:line="480" w:lineRule="auto"/>
        <w:rPr>
          <w:rFonts w:ascii="Times New Roman" w:hAnsi="Times New Roman" w:cs="Times New Roman"/>
        </w:rPr>
      </w:pPr>
      <w:proofErr w:type="spellStart"/>
      <w:r w:rsidRPr="00AC0FED">
        <w:rPr>
          <w:rFonts w:ascii="Times New Roman" w:hAnsi="Times New Roman" w:cs="Times New Roman"/>
          <w:b/>
          <w:sz w:val="24"/>
          <w:szCs w:val="24"/>
        </w:rPr>
        <w:t>Damilare</w:t>
      </w:r>
      <w:proofErr w:type="spellEnd"/>
      <w:r w:rsidRPr="00AC0FED">
        <w:rPr>
          <w:rFonts w:ascii="Times New Roman" w:hAnsi="Times New Roman" w:cs="Times New Roman"/>
          <w:b/>
          <w:sz w:val="24"/>
          <w:szCs w:val="24"/>
        </w:rPr>
        <w:t xml:space="preserve"> was his only heir(It should be noted her that the person referred to has female children too)</w:t>
      </w:r>
    </w:p>
    <w:tbl>
      <w:tblPr>
        <w:tblStyle w:val="TableGrid"/>
        <w:tblW w:w="0" w:type="auto"/>
        <w:tblLook w:val="04A0" w:firstRow="1" w:lastRow="0" w:firstColumn="1" w:lastColumn="0" w:noHBand="0" w:noVBand="1"/>
      </w:tblPr>
      <w:tblGrid>
        <w:gridCol w:w="6858"/>
        <w:gridCol w:w="1440"/>
        <w:gridCol w:w="1278"/>
      </w:tblGrid>
      <w:tr w:rsidR="00E41CA8" w:rsidTr="001F679D">
        <w:trPr>
          <w:trHeight w:val="215"/>
        </w:trPr>
        <w:tc>
          <w:tcPr>
            <w:tcW w:w="6858" w:type="dxa"/>
          </w:tcPr>
          <w:p w:rsidR="00E41CA8" w:rsidRDefault="00E41CA8" w:rsidP="001F679D">
            <w:pPr>
              <w:rPr>
                <w:rFonts w:ascii="Times New Roman" w:hAnsi="Times New Roman" w:cs="Times New Roman"/>
                <w:b/>
                <w:sz w:val="24"/>
                <w:szCs w:val="24"/>
              </w:rPr>
            </w:pPr>
          </w:p>
        </w:tc>
        <w:tc>
          <w:tcPr>
            <w:tcW w:w="1440" w:type="dxa"/>
          </w:tcPr>
          <w:p w:rsidR="00E41CA8" w:rsidRPr="009D6558" w:rsidRDefault="00E41CA8" w:rsidP="001F679D">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278" w:type="dxa"/>
          </w:tcPr>
          <w:p w:rsidR="00E41CA8" w:rsidRPr="009D6558" w:rsidRDefault="00E41CA8" w:rsidP="001F679D">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E41CA8" w:rsidTr="001F679D">
        <w:trPr>
          <w:trHeight w:val="197"/>
        </w:trPr>
        <w:tc>
          <w:tcPr>
            <w:tcW w:w="6858" w:type="dxa"/>
          </w:tcPr>
          <w:p w:rsidR="00E41CA8" w:rsidRDefault="00E41CA8" w:rsidP="001F679D">
            <w:pPr>
              <w:rPr>
                <w:rFonts w:ascii="Times New Roman" w:hAnsi="Times New Roman" w:cs="Times New Roman"/>
                <w:b/>
                <w:sz w:val="24"/>
                <w:szCs w:val="24"/>
              </w:rPr>
            </w:pPr>
            <w:r w:rsidRPr="004B33A8">
              <w:rPr>
                <w:rFonts w:ascii="Times New Roman" w:hAnsi="Times New Roman" w:cs="Times New Roman"/>
                <w:b/>
                <w:sz w:val="20"/>
                <w:szCs w:val="24"/>
              </w:rPr>
              <w:t>Boy only are supposed to be heir</w:t>
            </w:r>
          </w:p>
        </w:tc>
        <w:tc>
          <w:tcPr>
            <w:tcW w:w="1440" w:type="dxa"/>
          </w:tcPr>
          <w:p w:rsidR="00E41CA8" w:rsidRPr="006E3A02" w:rsidRDefault="00E41CA8" w:rsidP="001F679D">
            <w:pPr>
              <w:rPr>
                <w:rFonts w:ascii="Times New Roman" w:hAnsi="Times New Roman" w:cs="Times New Roman"/>
                <w:sz w:val="24"/>
                <w:szCs w:val="24"/>
              </w:rPr>
            </w:pPr>
            <w:r w:rsidRPr="006E3A02">
              <w:rPr>
                <w:rFonts w:ascii="Times New Roman" w:hAnsi="Times New Roman" w:cs="Times New Roman"/>
                <w:sz w:val="24"/>
                <w:szCs w:val="24"/>
              </w:rPr>
              <w:t>3</w:t>
            </w:r>
          </w:p>
        </w:tc>
        <w:tc>
          <w:tcPr>
            <w:tcW w:w="1278" w:type="dxa"/>
          </w:tcPr>
          <w:p w:rsidR="00E41CA8" w:rsidRPr="006E3A02" w:rsidRDefault="00E41CA8" w:rsidP="001F679D">
            <w:pPr>
              <w:rPr>
                <w:rFonts w:ascii="Times New Roman" w:hAnsi="Times New Roman" w:cs="Times New Roman"/>
                <w:sz w:val="24"/>
                <w:szCs w:val="24"/>
              </w:rPr>
            </w:pPr>
          </w:p>
        </w:tc>
      </w:tr>
      <w:tr w:rsidR="00E41CA8" w:rsidTr="001F679D">
        <w:tc>
          <w:tcPr>
            <w:tcW w:w="6858" w:type="dxa"/>
          </w:tcPr>
          <w:p w:rsidR="00E41CA8" w:rsidRDefault="00E41CA8" w:rsidP="001F679D">
            <w:pPr>
              <w:rPr>
                <w:rFonts w:ascii="Times New Roman" w:hAnsi="Times New Roman" w:cs="Times New Roman"/>
                <w:b/>
                <w:sz w:val="24"/>
                <w:szCs w:val="24"/>
              </w:rPr>
            </w:pPr>
            <w:r w:rsidRPr="004B33A8">
              <w:rPr>
                <w:rFonts w:ascii="Times New Roman" w:hAnsi="Times New Roman" w:cs="Times New Roman"/>
                <w:b/>
                <w:sz w:val="20"/>
                <w:szCs w:val="24"/>
              </w:rPr>
              <w:t>I don’t see anything special about this statement</w:t>
            </w:r>
          </w:p>
        </w:tc>
        <w:tc>
          <w:tcPr>
            <w:tcW w:w="1440" w:type="dxa"/>
          </w:tcPr>
          <w:p w:rsidR="00E41CA8" w:rsidRPr="006E3A02" w:rsidRDefault="00E41CA8" w:rsidP="001F679D">
            <w:pPr>
              <w:rPr>
                <w:rFonts w:ascii="Times New Roman" w:hAnsi="Times New Roman" w:cs="Times New Roman"/>
                <w:sz w:val="24"/>
                <w:szCs w:val="24"/>
              </w:rPr>
            </w:pPr>
            <w:r w:rsidRPr="006E3A02">
              <w:rPr>
                <w:rFonts w:ascii="Times New Roman" w:hAnsi="Times New Roman" w:cs="Times New Roman"/>
                <w:sz w:val="24"/>
                <w:szCs w:val="24"/>
              </w:rPr>
              <w:t>3</w:t>
            </w:r>
          </w:p>
        </w:tc>
        <w:tc>
          <w:tcPr>
            <w:tcW w:w="1278" w:type="dxa"/>
          </w:tcPr>
          <w:p w:rsidR="00E41CA8" w:rsidRPr="006E3A02" w:rsidRDefault="00E41CA8" w:rsidP="001F679D">
            <w:pPr>
              <w:rPr>
                <w:rFonts w:ascii="Times New Roman" w:hAnsi="Times New Roman" w:cs="Times New Roman"/>
                <w:sz w:val="24"/>
                <w:szCs w:val="24"/>
              </w:rPr>
            </w:pPr>
            <w:r w:rsidRPr="006E3A02">
              <w:rPr>
                <w:rFonts w:ascii="Times New Roman" w:hAnsi="Times New Roman" w:cs="Times New Roman"/>
                <w:sz w:val="24"/>
                <w:szCs w:val="24"/>
              </w:rPr>
              <w:t>1</w:t>
            </w:r>
          </w:p>
        </w:tc>
      </w:tr>
      <w:tr w:rsidR="00E41CA8" w:rsidTr="001F679D">
        <w:tc>
          <w:tcPr>
            <w:tcW w:w="6858" w:type="dxa"/>
          </w:tcPr>
          <w:p w:rsidR="00E41CA8" w:rsidRDefault="00E41CA8" w:rsidP="001F679D">
            <w:pPr>
              <w:rPr>
                <w:rFonts w:ascii="Times New Roman" w:hAnsi="Times New Roman" w:cs="Times New Roman"/>
                <w:b/>
                <w:sz w:val="24"/>
                <w:szCs w:val="24"/>
              </w:rPr>
            </w:pPr>
            <w:r w:rsidRPr="004B33A8">
              <w:rPr>
                <w:rFonts w:ascii="Times New Roman" w:hAnsi="Times New Roman" w:cs="Times New Roman"/>
                <w:b/>
                <w:sz w:val="20"/>
                <w:szCs w:val="24"/>
              </w:rPr>
              <w:t>What about his female children?</w:t>
            </w:r>
          </w:p>
        </w:tc>
        <w:tc>
          <w:tcPr>
            <w:tcW w:w="1440" w:type="dxa"/>
          </w:tcPr>
          <w:p w:rsidR="00E41CA8" w:rsidRPr="006E3A02" w:rsidRDefault="00E41CA8" w:rsidP="001F679D">
            <w:pPr>
              <w:rPr>
                <w:rFonts w:ascii="Times New Roman" w:hAnsi="Times New Roman" w:cs="Times New Roman"/>
                <w:sz w:val="24"/>
                <w:szCs w:val="24"/>
              </w:rPr>
            </w:pPr>
            <w:r w:rsidRPr="006E3A02">
              <w:rPr>
                <w:rFonts w:ascii="Times New Roman" w:hAnsi="Times New Roman" w:cs="Times New Roman"/>
                <w:sz w:val="24"/>
                <w:szCs w:val="24"/>
              </w:rPr>
              <w:t>2</w:t>
            </w:r>
          </w:p>
        </w:tc>
        <w:tc>
          <w:tcPr>
            <w:tcW w:w="1278" w:type="dxa"/>
          </w:tcPr>
          <w:p w:rsidR="00E41CA8" w:rsidRPr="006E3A02" w:rsidRDefault="00E41CA8" w:rsidP="001F679D">
            <w:pPr>
              <w:rPr>
                <w:rFonts w:ascii="Times New Roman" w:hAnsi="Times New Roman" w:cs="Times New Roman"/>
                <w:sz w:val="24"/>
                <w:szCs w:val="24"/>
              </w:rPr>
            </w:pPr>
            <w:r w:rsidRPr="006E3A02">
              <w:rPr>
                <w:rFonts w:ascii="Times New Roman" w:hAnsi="Times New Roman" w:cs="Times New Roman"/>
                <w:sz w:val="24"/>
                <w:szCs w:val="24"/>
              </w:rPr>
              <w:t>6</w:t>
            </w:r>
          </w:p>
        </w:tc>
      </w:tr>
      <w:tr w:rsidR="00E41CA8" w:rsidTr="001F679D">
        <w:tc>
          <w:tcPr>
            <w:tcW w:w="6858" w:type="dxa"/>
          </w:tcPr>
          <w:p w:rsidR="00E41CA8" w:rsidRDefault="00E41CA8" w:rsidP="001F679D">
            <w:pPr>
              <w:rPr>
                <w:rFonts w:ascii="Times New Roman" w:hAnsi="Times New Roman" w:cs="Times New Roman"/>
                <w:b/>
                <w:sz w:val="24"/>
                <w:szCs w:val="24"/>
              </w:rPr>
            </w:pPr>
            <w:r w:rsidRPr="004B33A8">
              <w:rPr>
                <w:rFonts w:ascii="Times New Roman" w:hAnsi="Times New Roman" w:cs="Times New Roman"/>
                <w:b/>
                <w:sz w:val="20"/>
                <w:szCs w:val="24"/>
              </w:rPr>
              <w:t>This is offensive</w:t>
            </w:r>
          </w:p>
        </w:tc>
        <w:tc>
          <w:tcPr>
            <w:tcW w:w="1440" w:type="dxa"/>
          </w:tcPr>
          <w:p w:rsidR="00E41CA8" w:rsidRPr="006E3A02" w:rsidRDefault="00E41CA8" w:rsidP="001F679D">
            <w:pPr>
              <w:rPr>
                <w:rFonts w:ascii="Times New Roman" w:hAnsi="Times New Roman" w:cs="Times New Roman"/>
                <w:sz w:val="24"/>
                <w:szCs w:val="24"/>
              </w:rPr>
            </w:pPr>
            <w:r w:rsidRPr="006E3A02">
              <w:rPr>
                <w:rFonts w:ascii="Times New Roman" w:hAnsi="Times New Roman" w:cs="Times New Roman"/>
                <w:sz w:val="24"/>
                <w:szCs w:val="24"/>
              </w:rPr>
              <w:t>2</w:t>
            </w:r>
          </w:p>
        </w:tc>
        <w:tc>
          <w:tcPr>
            <w:tcW w:w="1278" w:type="dxa"/>
          </w:tcPr>
          <w:p w:rsidR="00E41CA8" w:rsidRPr="006E3A02" w:rsidRDefault="00E41CA8" w:rsidP="001F679D">
            <w:pPr>
              <w:rPr>
                <w:rFonts w:ascii="Times New Roman" w:hAnsi="Times New Roman" w:cs="Times New Roman"/>
                <w:sz w:val="24"/>
                <w:szCs w:val="24"/>
              </w:rPr>
            </w:pPr>
            <w:r w:rsidRPr="006E3A02">
              <w:rPr>
                <w:rFonts w:ascii="Times New Roman" w:hAnsi="Times New Roman" w:cs="Times New Roman"/>
                <w:sz w:val="24"/>
                <w:szCs w:val="24"/>
              </w:rPr>
              <w:t>1</w:t>
            </w:r>
          </w:p>
        </w:tc>
      </w:tr>
    </w:tbl>
    <w:p w:rsidR="00633F84" w:rsidRPr="003660A6" w:rsidRDefault="00AC0FED" w:rsidP="00E41CA8">
      <w:pPr>
        <w:spacing w:line="480" w:lineRule="auto"/>
        <w:ind w:firstLine="720"/>
        <w:jc w:val="both"/>
        <w:rPr>
          <w:rFonts w:ascii="Times New Roman" w:hAnsi="Times New Roman" w:cs="Times New Roman"/>
          <w:b/>
          <w:sz w:val="24"/>
        </w:rPr>
      </w:pPr>
      <w:r w:rsidRPr="003660A6">
        <w:rPr>
          <w:rFonts w:ascii="Times New Roman" w:hAnsi="Times New Roman" w:cs="Times New Roman"/>
          <w:sz w:val="24"/>
        </w:rPr>
        <w:lastRenderedPageBreak/>
        <w:t>A general overview of</w:t>
      </w:r>
      <w:r w:rsidR="003660A6" w:rsidRPr="003660A6">
        <w:rPr>
          <w:rFonts w:ascii="Times New Roman" w:hAnsi="Times New Roman" w:cs="Times New Roman"/>
          <w:sz w:val="24"/>
        </w:rPr>
        <w:t xml:space="preserve"> every respon</w:t>
      </w:r>
      <w:r w:rsidRPr="003660A6">
        <w:rPr>
          <w:rFonts w:ascii="Times New Roman" w:hAnsi="Times New Roman" w:cs="Times New Roman"/>
          <w:sz w:val="24"/>
        </w:rPr>
        <w:t>s</w:t>
      </w:r>
      <w:r w:rsidR="003660A6" w:rsidRPr="003660A6">
        <w:rPr>
          <w:rFonts w:ascii="Times New Roman" w:hAnsi="Times New Roman" w:cs="Times New Roman"/>
          <w:sz w:val="24"/>
        </w:rPr>
        <w:t>e</w:t>
      </w:r>
      <w:r w:rsidRPr="003660A6">
        <w:rPr>
          <w:rFonts w:ascii="Times New Roman" w:hAnsi="Times New Roman" w:cs="Times New Roman"/>
          <w:sz w:val="24"/>
        </w:rPr>
        <w:t xml:space="preserve"> given by each gender showing substantial differences in the way they perceive sexist ideologies. Where they generally negotiate certain ideologies, a common factor that influences the negotiating is not exposure but 'survival'. The same applies for cases where they resist or affirm some ideologies. It is concluded, therefore that the respondents in this age range have no or little knowledge concerning sexism. Because of this, their responses are linked to other factors such as culture, family, the 'Nigerian' economy and the quest for survival, and just pure interest. Any form of sexist ideologies they possess is confirmed to be unnoticed even largely by them. </w:t>
      </w:r>
    </w:p>
    <w:p w:rsidR="00633F84" w:rsidRPr="00FB2DF1" w:rsidRDefault="00FB2DF1" w:rsidP="001D0138">
      <w:pPr>
        <w:pStyle w:val="ListParagraph"/>
        <w:numPr>
          <w:ilvl w:val="3"/>
          <w:numId w:val="45"/>
        </w:numPr>
        <w:spacing w:line="480" w:lineRule="auto"/>
        <w:ind w:left="1440"/>
        <w:rPr>
          <w:rFonts w:ascii="Times New Roman" w:hAnsi="Times New Roman" w:cs="Times New Roman"/>
          <w:b/>
          <w:sz w:val="24"/>
          <w:szCs w:val="24"/>
        </w:rPr>
      </w:pPr>
      <w:r>
        <w:rPr>
          <w:rFonts w:ascii="Times New Roman" w:hAnsi="Times New Roman" w:cs="Times New Roman"/>
          <w:b/>
          <w:sz w:val="24"/>
          <w:szCs w:val="24"/>
        </w:rPr>
        <w:tab/>
      </w:r>
      <w:r w:rsidR="00AC0FED" w:rsidRPr="00FB2DF1">
        <w:rPr>
          <w:rFonts w:ascii="Times New Roman" w:hAnsi="Times New Roman" w:cs="Times New Roman"/>
          <w:b/>
          <w:sz w:val="24"/>
          <w:szCs w:val="24"/>
        </w:rPr>
        <w:t xml:space="preserve">26-40: Males and Females </w:t>
      </w:r>
    </w:p>
    <w:p w:rsidR="00633F84" w:rsidRPr="009A0AFA" w:rsidRDefault="00AC0FED" w:rsidP="009A0AFA">
      <w:pPr>
        <w:spacing w:line="480" w:lineRule="auto"/>
        <w:ind w:firstLine="720"/>
        <w:jc w:val="both"/>
        <w:rPr>
          <w:rFonts w:ascii="Times New Roman" w:hAnsi="Times New Roman" w:cs="Times New Roman"/>
        </w:rPr>
      </w:pPr>
      <w:r w:rsidRPr="00AC0FED">
        <w:rPr>
          <w:rFonts w:ascii="Times New Roman" w:hAnsi="Times New Roman" w:cs="Times New Roman"/>
          <w:sz w:val="24"/>
          <w:szCs w:val="24"/>
        </w:rPr>
        <w:t xml:space="preserve">This age range consists of 10 males and 10 females. Analysis here is largely contrastive and comparative. It should be noted that we believe that this age range represents sexist ideologies that are </w:t>
      </w:r>
      <w:r w:rsidR="00FB2DF1" w:rsidRPr="00AC0FED">
        <w:rPr>
          <w:rFonts w:ascii="Times New Roman" w:hAnsi="Times New Roman" w:cs="Times New Roman"/>
          <w:sz w:val="24"/>
          <w:szCs w:val="24"/>
        </w:rPr>
        <w:t>current</w:t>
      </w:r>
      <w:r w:rsidR="009A0AFA">
        <w:rPr>
          <w:rFonts w:ascii="Times New Roman" w:hAnsi="Times New Roman" w:cs="Times New Roman"/>
          <w:sz w:val="24"/>
          <w:szCs w:val="24"/>
        </w:rPr>
        <w:t>. Overall, 70% of these</w:t>
      </w:r>
      <w:r w:rsidRPr="00AC0FED">
        <w:rPr>
          <w:rFonts w:ascii="Times New Roman" w:hAnsi="Times New Roman" w:cs="Times New Roman"/>
          <w:sz w:val="24"/>
          <w:szCs w:val="24"/>
        </w:rPr>
        <w:t xml:space="preserve"> respondents have knowledge of sexism- 35% of them are males, and 35% of </w:t>
      </w:r>
      <w:r w:rsidR="009A0AFA" w:rsidRPr="00AC0FED">
        <w:rPr>
          <w:rFonts w:ascii="Times New Roman" w:hAnsi="Times New Roman" w:cs="Times New Roman"/>
          <w:sz w:val="24"/>
          <w:szCs w:val="24"/>
        </w:rPr>
        <w:t>them</w:t>
      </w:r>
      <w:r w:rsidRPr="00AC0FED">
        <w:rPr>
          <w:rFonts w:ascii="Times New Roman" w:hAnsi="Times New Roman" w:cs="Times New Roman"/>
          <w:sz w:val="24"/>
          <w:szCs w:val="24"/>
        </w:rPr>
        <w:t xml:space="preserve"> are females. </w:t>
      </w:r>
    </w:p>
    <w:p w:rsidR="00633F84" w:rsidRPr="00AC0FED" w:rsidRDefault="00AC0FED" w:rsidP="0084102F">
      <w:pPr>
        <w:spacing w:line="480" w:lineRule="auto"/>
        <w:rPr>
          <w:rFonts w:ascii="Times New Roman" w:hAnsi="Times New Roman" w:cs="Times New Roman"/>
          <w:b/>
          <w:sz w:val="24"/>
          <w:szCs w:val="24"/>
        </w:rPr>
      </w:pPr>
      <w:r w:rsidRPr="00AC0FED">
        <w:rPr>
          <w:rFonts w:ascii="Times New Roman" w:hAnsi="Times New Roman" w:cs="Times New Roman"/>
          <w:b/>
          <w:sz w:val="24"/>
          <w:szCs w:val="24"/>
        </w:rPr>
        <w:t>Q1: How often do you discuss these topics listed below?</w:t>
      </w:r>
    </w:p>
    <w:p w:rsidR="00633F84" w:rsidRPr="00AC0FED" w:rsidRDefault="00AC0FED" w:rsidP="0084102F">
      <w:pPr>
        <w:spacing w:line="480" w:lineRule="auto"/>
        <w:jc w:val="center"/>
        <w:rPr>
          <w:rFonts w:ascii="Times New Roman" w:hAnsi="Times New Roman" w:cs="Times New Roman"/>
          <w:b/>
          <w:sz w:val="24"/>
          <w:szCs w:val="24"/>
        </w:rPr>
      </w:pPr>
      <w:r w:rsidRPr="00AC0FED">
        <w:rPr>
          <w:rFonts w:ascii="Times New Roman" w:hAnsi="Times New Roman" w:cs="Times New Roman"/>
          <w:b/>
          <w:sz w:val="24"/>
          <w:szCs w:val="24"/>
        </w:rPr>
        <w:t>Males</w:t>
      </w:r>
    </w:p>
    <w:tbl>
      <w:tblPr>
        <w:tblStyle w:val="TableGrid"/>
        <w:tblW w:w="4167" w:type="pct"/>
        <w:tblLook w:val="04A0" w:firstRow="1" w:lastRow="0" w:firstColumn="1" w:lastColumn="0" w:noHBand="0" w:noVBand="1"/>
      </w:tblPr>
      <w:tblGrid>
        <w:gridCol w:w="1597"/>
        <w:gridCol w:w="1596"/>
        <w:gridCol w:w="1596"/>
        <w:gridCol w:w="1596"/>
        <w:gridCol w:w="1596"/>
      </w:tblGrid>
      <w:tr w:rsidR="000E52E4" w:rsidRPr="000E52E4" w:rsidTr="000E52E4">
        <w:tc>
          <w:tcPr>
            <w:tcW w:w="1000" w:type="pct"/>
          </w:tcPr>
          <w:p w:rsidR="000E52E4" w:rsidRPr="000E52E4" w:rsidRDefault="000E52E4" w:rsidP="000E52E4">
            <w:pPr>
              <w:jc w:val="center"/>
              <w:rPr>
                <w:rFonts w:ascii="Times New Roman" w:hAnsi="Times New Roman" w:cs="Times New Roman"/>
                <w:b/>
                <w:sz w:val="16"/>
                <w:szCs w:val="20"/>
              </w:rPr>
            </w:pP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Very often</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Often</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Rarely</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Never</w:t>
            </w:r>
          </w:p>
        </w:tc>
      </w:tr>
      <w:tr w:rsidR="000E52E4" w:rsidRPr="000E52E4" w:rsidTr="000E52E4">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Sports</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4</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5</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1</w:t>
            </w:r>
          </w:p>
        </w:tc>
        <w:tc>
          <w:tcPr>
            <w:tcW w:w="1000" w:type="pct"/>
          </w:tcPr>
          <w:p w:rsidR="000E52E4" w:rsidRPr="000E52E4" w:rsidRDefault="000E52E4" w:rsidP="000E52E4">
            <w:pPr>
              <w:jc w:val="center"/>
              <w:rPr>
                <w:rFonts w:ascii="Times New Roman" w:hAnsi="Times New Roman" w:cs="Times New Roman"/>
                <w:b/>
                <w:sz w:val="16"/>
                <w:szCs w:val="20"/>
              </w:rPr>
            </w:pPr>
          </w:p>
        </w:tc>
      </w:tr>
      <w:tr w:rsidR="000E52E4" w:rsidRPr="000E52E4" w:rsidTr="000E52E4">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Entertainment</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3</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5</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000" w:type="pct"/>
          </w:tcPr>
          <w:p w:rsidR="000E52E4" w:rsidRPr="000E52E4" w:rsidRDefault="000E52E4" w:rsidP="000E52E4">
            <w:pPr>
              <w:jc w:val="center"/>
              <w:rPr>
                <w:rFonts w:ascii="Times New Roman" w:hAnsi="Times New Roman" w:cs="Times New Roman"/>
                <w:b/>
                <w:sz w:val="16"/>
                <w:szCs w:val="20"/>
              </w:rPr>
            </w:pPr>
          </w:p>
        </w:tc>
      </w:tr>
      <w:tr w:rsidR="000E52E4" w:rsidRPr="000E52E4" w:rsidTr="000E52E4">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Politics</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5</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1</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r>
      <w:tr w:rsidR="000E52E4" w:rsidRPr="000E52E4" w:rsidTr="000E52E4">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Fashion</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3</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3</w:t>
            </w:r>
          </w:p>
        </w:tc>
      </w:tr>
      <w:tr w:rsidR="000E52E4" w:rsidRPr="000E52E4" w:rsidTr="000E52E4">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Sex</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4</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r>
      <w:tr w:rsidR="000E52E4" w:rsidRPr="000E52E4" w:rsidTr="000E52E4">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Money</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5</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3</w:t>
            </w:r>
          </w:p>
        </w:tc>
        <w:tc>
          <w:tcPr>
            <w:tcW w:w="1000" w:type="pct"/>
          </w:tcPr>
          <w:p w:rsidR="000E52E4" w:rsidRPr="000E52E4" w:rsidRDefault="000E52E4" w:rsidP="000E52E4">
            <w:pPr>
              <w:jc w:val="center"/>
              <w:rPr>
                <w:rFonts w:ascii="Times New Roman" w:hAnsi="Times New Roman" w:cs="Times New Roman"/>
                <w:b/>
                <w:sz w:val="16"/>
                <w:szCs w:val="20"/>
              </w:rPr>
            </w:pPr>
          </w:p>
        </w:tc>
      </w:tr>
      <w:tr w:rsidR="000E52E4" w:rsidRPr="000E52E4" w:rsidTr="000E52E4">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Love</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4</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4</w:t>
            </w:r>
          </w:p>
        </w:tc>
        <w:tc>
          <w:tcPr>
            <w:tcW w:w="1000" w:type="pct"/>
          </w:tcPr>
          <w:p w:rsidR="000E52E4" w:rsidRPr="000E52E4" w:rsidRDefault="000E52E4" w:rsidP="000E52E4">
            <w:pPr>
              <w:jc w:val="center"/>
              <w:rPr>
                <w:rFonts w:ascii="Times New Roman" w:hAnsi="Times New Roman" w:cs="Times New Roman"/>
                <w:b/>
                <w:sz w:val="16"/>
                <w:szCs w:val="20"/>
              </w:rPr>
            </w:pPr>
          </w:p>
        </w:tc>
      </w:tr>
      <w:tr w:rsidR="000E52E4" w:rsidRPr="000E52E4" w:rsidTr="000E52E4">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Technology</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6</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000" w:type="pct"/>
          </w:tcPr>
          <w:p w:rsidR="000E52E4" w:rsidRPr="000E52E4" w:rsidRDefault="000E52E4" w:rsidP="000E52E4">
            <w:pPr>
              <w:jc w:val="center"/>
              <w:rPr>
                <w:rFonts w:ascii="Times New Roman" w:hAnsi="Times New Roman" w:cs="Times New Roman"/>
                <w:b/>
                <w:sz w:val="16"/>
                <w:szCs w:val="20"/>
              </w:rPr>
            </w:pPr>
          </w:p>
        </w:tc>
      </w:tr>
      <w:tr w:rsidR="000E52E4" w:rsidRPr="000E52E4" w:rsidTr="000E52E4">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Food</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6</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000" w:type="pct"/>
          </w:tcPr>
          <w:p w:rsidR="000E52E4" w:rsidRPr="000E52E4" w:rsidRDefault="000E52E4" w:rsidP="000E52E4">
            <w:pPr>
              <w:jc w:val="center"/>
              <w:rPr>
                <w:rFonts w:ascii="Times New Roman" w:hAnsi="Times New Roman" w:cs="Times New Roman"/>
                <w:b/>
                <w:sz w:val="16"/>
                <w:szCs w:val="20"/>
              </w:rPr>
            </w:pPr>
          </w:p>
        </w:tc>
      </w:tr>
      <w:tr w:rsidR="000E52E4" w:rsidRPr="000E52E4" w:rsidTr="000E52E4">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Work</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4</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4</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000" w:type="pct"/>
          </w:tcPr>
          <w:p w:rsidR="000E52E4" w:rsidRPr="000E52E4" w:rsidRDefault="000E52E4" w:rsidP="000E52E4">
            <w:pPr>
              <w:jc w:val="center"/>
              <w:rPr>
                <w:rFonts w:ascii="Times New Roman" w:hAnsi="Times New Roman" w:cs="Times New Roman"/>
                <w:b/>
                <w:sz w:val="16"/>
                <w:szCs w:val="20"/>
              </w:rPr>
            </w:pPr>
          </w:p>
        </w:tc>
      </w:tr>
      <w:tr w:rsidR="000E52E4" w:rsidRPr="000E52E4" w:rsidTr="000E52E4">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Cars</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3</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6</w:t>
            </w:r>
          </w:p>
        </w:tc>
        <w:tc>
          <w:tcPr>
            <w:tcW w:w="100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1</w:t>
            </w:r>
          </w:p>
        </w:tc>
        <w:tc>
          <w:tcPr>
            <w:tcW w:w="1000" w:type="pct"/>
          </w:tcPr>
          <w:p w:rsidR="000E52E4" w:rsidRPr="000E52E4" w:rsidRDefault="000E52E4" w:rsidP="000E52E4">
            <w:pPr>
              <w:jc w:val="center"/>
              <w:rPr>
                <w:rFonts w:ascii="Times New Roman" w:hAnsi="Times New Roman" w:cs="Times New Roman"/>
                <w:b/>
                <w:sz w:val="16"/>
                <w:szCs w:val="20"/>
              </w:rPr>
            </w:pPr>
          </w:p>
        </w:tc>
      </w:tr>
    </w:tbl>
    <w:p w:rsidR="009A0AFA" w:rsidRDefault="009A0AFA" w:rsidP="000E52E4">
      <w:pPr>
        <w:spacing w:line="480" w:lineRule="auto"/>
        <w:rPr>
          <w:rFonts w:ascii="Times New Roman" w:hAnsi="Times New Roman" w:cs="Times New Roman"/>
          <w:b/>
          <w:sz w:val="24"/>
          <w:szCs w:val="24"/>
        </w:rPr>
      </w:pPr>
    </w:p>
    <w:p w:rsidR="000E52E4" w:rsidRDefault="000E52E4" w:rsidP="0084102F">
      <w:pPr>
        <w:spacing w:line="480" w:lineRule="auto"/>
        <w:jc w:val="center"/>
        <w:rPr>
          <w:rFonts w:ascii="Times New Roman" w:hAnsi="Times New Roman" w:cs="Times New Roman"/>
          <w:b/>
          <w:sz w:val="24"/>
          <w:szCs w:val="24"/>
        </w:rPr>
      </w:pPr>
    </w:p>
    <w:p w:rsidR="00633F84" w:rsidRPr="00AC0FED" w:rsidRDefault="00AC0FED" w:rsidP="0084102F">
      <w:pPr>
        <w:spacing w:line="480" w:lineRule="auto"/>
        <w:jc w:val="center"/>
        <w:rPr>
          <w:rFonts w:ascii="Times New Roman" w:hAnsi="Times New Roman" w:cs="Times New Roman"/>
          <w:b/>
          <w:sz w:val="24"/>
          <w:szCs w:val="24"/>
        </w:rPr>
      </w:pPr>
      <w:r w:rsidRPr="00AC0FED">
        <w:rPr>
          <w:rFonts w:ascii="Times New Roman" w:hAnsi="Times New Roman" w:cs="Times New Roman"/>
          <w:b/>
          <w:sz w:val="24"/>
          <w:szCs w:val="24"/>
        </w:rPr>
        <w:lastRenderedPageBreak/>
        <w:t>Females</w:t>
      </w:r>
    </w:p>
    <w:tbl>
      <w:tblPr>
        <w:tblW w:w="4167" w:type="pct"/>
        <w:tblLook w:val="04A0" w:firstRow="1" w:lastRow="0" w:firstColumn="1" w:lastColumn="0" w:noHBand="0" w:noVBand="1"/>
      </w:tblPr>
      <w:tblGrid>
        <w:gridCol w:w="1597"/>
        <w:gridCol w:w="1596"/>
        <w:gridCol w:w="1596"/>
        <w:gridCol w:w="1596"/>
        <w:gridCol w:w="1596"/>
      </w:tblGrid>
      <w:tr w:rsidR="000E52E4" w:rsidRPr="000E52E4" w:rsidTr="000E52E4">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Very often</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Often</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Rarely</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Never</w:t>
            </w:r>
          </w:p>
        </w:tc>
      </w:tr>
      <w:tr w:rsidR="000E52E4" w:rsidRPr="000E52E4" w:rsidTr="000E52E4">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Sports</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2</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6</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2</w:t>
            </w:r>
          </w:p>
        </w:tc>
      </w:tr>
      <w:tr w:rsidR="000E52E4" w:rsidRPr="000E52E4" w:rsidTr="000E52E4">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Entertainment</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6</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1</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2</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1</w:t>
            </w:r>
          </w:p>
        </w:tc>
      </w:tr>
      <w:tr w:rsidR="000E52E4" w:rsidRPr="000E52E4" w:rsidTr="000E52E4">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Politics</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1</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2</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5</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2</w:t>
            </w:r>
          </w:p>
        </w:tc>
      </w:tr>
      <w:tr w:rsidR="000E52E4" w:rsidRPr="000E52E4" w:rsidTr="000E52E4">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Fashion</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8</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1</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1</w:t>
            </w:r>
          </w:p>
        </w:tc>
      </w:tr>
      <w:tr w:rsidR="000E52E4" w:rsidRPr="000E52E4" w:rsidTr="000E52E4">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Sex</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3</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2</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4</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1</w:t>
            </w:r>
          </w:p>
        </w:tc>
      </w:tr>
      <w:tr w:rsidR="000E52E4" w:rsidRPr="000E52E4" w:rsidTr="000E52E4">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Money</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8</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2</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r>
      <w:tr w:rsidR="000E52E4" w:rsidRPr="000E52E4" w:rsidTr="000E52E4">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Love</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6</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3</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1</w:t>
            </w:r>
          </w:p>
        </w:tc>
      </w:tr>
      <w:tr w:rsidR="000E52E4" w:rsidRPr="000E52E4" w:rsidTr="000E52E4">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Technology</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3</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4</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2</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1</w:t>
            </w:r>
          </w:p>
        </w:tc>
      </w:tr>
      <w:tr w:rsidR="000E52E4" w:rsidRPr="000E52E4" w:rsidTr="000E52E4">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Food</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9</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1</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r>
      <w:tr w:rsidR="000E52E4" w:rsidRPr="000E52E4" w:rsidTr="000E52E4">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Work</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7</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3</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r>
      <w:tr w:rsidR="000E52E4" w:rsidRPr="000E52E4" w:rsidTr="000E52E4">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Cars</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4</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3</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2</w:t>
            </w:r>
          </w:p>
        </w:tc>
        <w:tc>
          <w:tcPr>
            <w:tcW w:w="100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1</w:t>
            </w:r>
          </w:p>
        </w:tc>
      </w:tr>
    </w:tbl>
    <w:p w:rsidR="00633F84" w:rsidRPr="00AC0FED" w:rsidRDefault="00AC0FED" w:rsidP="00E71AB9">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The results here are quite interesting, as noticeable distinction in sexist stereotypes are seen. Compared to the previous age group, we notice higher percentages of differences in the gendered distribution. For one, while 40% of males discuss sport Very Often, no female respondents discuss sport Very Often. Only 20% of the female respondents in this group discuss sports often, and 60% of them rarely discuss sports. As has been identified earlier in this paper, topics such as sports, politics, are generally thought to interest males, while fashion and entertainment interests females. Of course, these are sexist claims, as they create a social orientation that limits individual exploitation. One of my hypotheses is that exposure and education are factors that can influence resistance if sexist ideologies. I classified my respondents into various age ranges because I had the theory that 'the younger they are, the more exposed they will be'. Even if this might be true, exposure and education have become unlikely factors that influence a resistance towards sexist stereotypes and ideologies. </w:t>
      </w:r>
    </w:p>
    <w:p w:rsidR="00633F84" w:rsidRPr="00AC0FED" w:rsidRDefault="00AC0FED" w:rsidP="00E71AB9">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In </w:t>
      </w:r>
      <w:r w:rsidRPr="00E71AB9">
        <w:rPr>
          <w:rFonts w:ascii="Times New Roman" w:hAnsi="Times New Roman" w:cs="Times New Roman"/>
          <w:b/>
          <w:sz w:val="24"/>
          <w:szCs w:val="24"/>
        </w:rPr>
        <w:t>Q2</w:t>
      </w:r>
      <w:r w:rsidRPr="00AC0FED">
        <w:rPr>
          <w:rFonts w:ascii="Times New Roman" w:hAnsi="Times New Roman" w:cs="Times New Roman"/>
          <w:sz w:val="24"/>
          <w:szCs w:val="24"/>
        </w:rPr>
        <w:t>, the respondents were asked why they preferred some topics more than other one. Here are some of their comments: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bCs/>
          <w:sz w:val="24"/>
          <w:szCs w:val="24"/>
        </w:rPr>
        <w:t>Females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1: I am human, I see those things around me and I find interest in them.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lastRenderedPageBreak/>
        <w:t xml:space="preserve">COMMENT 2: It is expected of me </w:t>
      </w:r>
      <w:proofErr w:type="gramStart"/>
      <w:r w:rsidRPr="00AC0FED">
        <w:rPr>
          <w:rFonts w:ascii="Times New Roman" w:hAnsi="Times New Roman" w:cs="Times New Roman"/>
          <w:sz w:val="24"/>
          <w:szCs w:val="24"/>
        </w:rPr>
        <w:t>as a women</w:t>
      </w:r>
      <w:proofErr w:type="gramEnd"/>
      <w:r w:rsidRPr="00AC0FED">
        <w:rPr>
          <w:rFonts w:ascii="Times New Roman" w:hAnsi="Times New Roman" w:cs="Times New Roman"/>
          <w:sz w:val="24"/>
          <w:szCs w:val="24"/>
        </w:rPr>
        <w:t xml:space="preserve"> to do so</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3: They are all over the world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4: I do not have interest in the others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bCs/>
          <w:sz w:val="24"/>
          <w:szCs w:val="24"/>
        </w:rPr>
        <w:t>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5: As a man, I naturally like to discuss work, sport and the rest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6: I am interested in these topics </w:t>
      </w:r>
    </w:p>
    <w:p w:rsidR="00E71AB9"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While the previous class of respondents identified their interest in certain topics as 'concern' and 'needs', these respondents all echo 'interest' </w:t>
      </w:r>
    </w:p>
    <w:p w:rsidR="00633F84" w:rsidRPr="00AC0FED" w:rsidRDefault="00AC0FED" w:rsidP="0084102F">
      <w:pPr>
        <w:spacing w:line="480" w:lineRule="auto"/>
        <w:rPr>
          <w:rFonts w:ascii="Times New Roman" w:hAnsi="Times New Roman" w:cs="Times New Roman"/>
          <w:b/>
          <w:sz w:val="24"/>
          <w:szCs w:val="24"/>
        </w:rPr>
      </w:pPr>
      <w:r w:rsidRPr="00AC0FED">
        <w:rPr>
          <w:rFonts w:ascii="Times New Roman" w:hAnsi="Times New Roman" w:cs="Times New Roman"/>
          <w:b/>
          <w:sz w:val="24"/>
          <w:szCs w:val="24"/>
        </w:rPr>
        <w:t>Q3: These people listed below should be?</w:t>
      </w:r>
    </w:p>
    <w:p w:rsidR="00633F84" w:rsidRPr="00AC0FED" w:rsidRDefault="00AC0FED" w:rsidP="0084102F">
      <w:pPr>
        <w:spacing w:line="480" w:lineRule="auto"/>
        <w:jc w:val="center"/>
        <w:rPr>
          <w:rFonts w:ascii="Times New Roman" w:hAnsi="Times New Roman" w:cs="Times New Roman"/>
          <w:b/>
          <w:sz w:val="24"/>
          <w:szCs w:val="24"/>
        </w:rPr>
      </w:pPr>
      <w:r w:rsidRPr="00AC0FED">
        <w:rPr>
          <w:rFonts w:ascii="Times New Roman" w:hAnsi="Times New Roman" w:cs="Times New Roman"/>
          <w:b/>
          <w:sz w:val="24"/>
          <w:szCs w:val="24"/>
        </w:rPr>
        <w:t xml:space="preserve">Males </w:t>
      </w:r>
    </w:p>
    <w:tbl>
      <w:tblPr>
        <w:tblStyle w:val="TableGrid"/>
        <w:tblW w:w="4000" w:type="pct"/>
        <w:tblLook w:val="04A0" w:firstRow="1" w:lastRow="0" w:firstColumn="1" w:lastColumn="0" w:noHBand="0" w:noVBand="1"/>
      </w:tblPr>
      <w:tblGrid>
        <w:gridCol w:w="1916"/>
        <w:gridCol w:w="1915"/>
        <w:gridCol w:w="1915"/>
        <w:gridCol w:w="1915"/>
      </w:tblGrid>
      <w:tr w:rsidR="000E52E4" w:rsidRPr="000E52E4" w:rsidTr="000E52E4">
        <w:tc>
          <w:tcPr>
            <w:tcW w:w="1250" w:type="pct"/>
          </w:tcPr>
          <w:p w:rsidR="000E52E4" w:rsidRPr="000E52E4" w:rsidRDefault="000E52E4" w:rsidP="000E52E4">
            <w:pPr>
              <w:jc w:val="center"/>
              <w:rPr>
                <w:rFonts w:ascii="Times New Roman" w:hAnsi="Times New Roman" w:cs="Times New Roman"/>
                <w:b/>
                <w:sz w:val="16"/>
                <w:szCs w:val="20"/>
              </w:rPr>
            </w:pP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Men</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Women</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It does not really matter</w:t>
            </w:r>
          </w:p>
        </w:tc>
      </w:tr>
      <w:tr w:rsidR="000E52E4" w:rsidRPr="000E52E4" w:rsidTr="000E52E4">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Nurse</w:t>
            </w:r>
          </w:p>
        </w:tc>
        <w:tc>
          <w:tcPr>
            <w:tcW w:w="1250" w:type="pct"/>
          </w:tcPr>
          <w:p w:rsidR="000E52E4" w:rsidRPr="000E52E4" w:rsidRDefault="000E52E4" w:rsidP="000E52E4">
            <w:pPr>
              <w:jc w:val="center"/>
              <w:rPr>
                <w:rFonts w:ascii="Times New Roman" w:hAnsi="Times New Roman" w:cs="Times New Roman"/>
                <w:b/>
                <w:sz w:val="16"/>
                <w:szCs w:val="20"/>
              </w:rPr>
            </w:pP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3</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7</w:t>
            </w:r>
          </w:p>
        </w:tc>
      </w:tr>
      <w:tr w:rsidR="000E52E4" w:rsidRPr="000E52E4" w:rsidTr="000E52E4">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Engineer</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3</w:t>
            </w:r>
          </w:p>
        </w:tc>
        <w:tc>
          <w:tcPr>
            <w:tcW w:w="1250" w:type="pct"/>
          </w:tcPr>
          <w:p w:rsidR="000E52E4" w:rsidRPr="000E52E4" w:rsidRDefault="000E52E4" w:rsidP="000E52E4">
            <w:pPr>
              <w:jc w:val="center"/>
              <w:rPr>
                <w:rFonts w:ascii="Times New Roman" w:hAnsi="Times New Roman" w:cs="Times New Roman"/>
                <w:b/>
                <w:sz w:val="16"/>
                <w:szCs w:val="20"/>
              </w:rPr>
            </w:pP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7</w:t>
            </w:r>
          </w:p>
        </w:tc>
      </w:tr>
      <w:tr w:rsidR="000E52E4" w:rsidRPr="000E52E4" w:rsidTr="000E52E4">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Mechanic</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4</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4</w:t>
            </w:r>
          </w:p>
        </w:tc>
      </w:tr>
      <w:tr w:rsidR="000E52E4" w:rsidRPr="000E52E4" w:rsidTr="000E52E4">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Lecturer</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3</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1</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6</w:t>
            </w:r>
          </w:p>
        </w:tc>
      </w:tr>
      <w:tr w:rsidR="000E52E4" w:rsidRPr="000E52E4" w:rsidTr="000E52E4">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Teacher</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1</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7</w:t>
            </w:r>
          </w:p>
        </w:tc>
      </w:tr>
      <w:tr w:rsidR="000E52E4" w:rsidRPr="000E52E4" w:rsidTr="000E52E4">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Home help</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1</w:t>
            </w:r>
          </w:p>
        </w:tc>
        <w:tc>
          <w:tcPr>
            <w:tcW w:w="1250" w:type="pct"/>
          </w:tcPr>
          <w:p w:rsidR="000E52E4" w:rsidRPr="000E52E4" w:rsidRDefault="000E52E4" w:rsidP="000E52E4">
            <w:pPr>
              <w:jc w:val="center"/>
              <w:rPr>
                <w:rFonts w:ascii="Times New Roman" w:hAnsi="Times New Roman" w:cs="Times New Roman"/>
                <w:b/>
                <w:sz w:val="16"/>
                <w:szCs w:val="20"/>
              </w:rPr>
            </w:pP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9</w:t>
            </w:r>
          </w:p>
        </w:tc>
      </w:tr>
      <w:tr w:rsidR="000E52E4" w:rsidRPr="000E52E4" w:rsidTr="000E52E4">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Driver</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4</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4</w:t>
            </w:r>
          </w:p>
        </w:tc>
      </w:tr>
      <w:tr w:rsidR="000E52E4" w:rsidRPr="000E52E4" w:rsidTr="000E52E4">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Preacher</w:t>
            </w:r>
          </w:p>
        </w:tc>
        <w:tc>
          <w:tcPr>
            <w:tcW w:w="1250" w:type="pct"/>
          </w:tcPr>
          <w:p w:rsidR="000E52E4" w:rsidRPr="000E52E4" w:rsidRDefault="000E52E4" w:rsidP="000E52E4">
            <w:pPr>
              <w:jc w:val="center"/>
              <w:rPr>
                <w:rFonts w:ascii="Times New Roman" w:hAnsi="Times New Roman" w:cs="Times New Roman"/>
                <w:b/>
                <w:sz w:val="16"/>
                <w:szCs w:val="20"/>
              </w:rPr>
            </w:pP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8</w:t>
            </w:r>
          </w:p>
        </w:tc>
      </w:tr>
      <w:tr w:rsidR="000E52E4" w:rsidRPr="000E52E4" w:rsidTr="000E52E4">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Armed force</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4</w:t>
            </w:r>
          </w:p>
        </w:tc>
        <w:tc>
          <w:tcPr>
            <w:tcW w:w="1250" w:type="pct"/>
          </w:tcPr>
          <w:p w:rsidR="000E52E4" w:rsidRPr="000E52E4" w:rsidRDefault="000E52E4" w:rsidP="000E52E4">
            <w:pPr>
              <w:jc w:val="center"/>
              <w:rPr>
                <w:rFonts w:ascii="Times New Roman" w:hAnsi="Times New Roman" w:cs="Times New Roman"/>
                <w:b/>
                <w:sz w:val="16"/>
                <w:szCs w:val="20"/>
              </w:rPr>
            </w:pP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6</w:t>
            </w:r>
          </w:p>
        </w:tc>
      </w:tr>
      <w:tr w:rsidR="000E52E4" w:rsidRPr="000E52E4" w:rsidTr="000E52E4">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Salesperson</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2</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1</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7</w:t>
            </w:r>
          </w:p>
        </w:tc>
      </w:tr>
      <w:tr w:rsidR="000E52E4" w:rsidRPr="000E52E4" w:rsidTr="000E52E4">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Secretary</w:t>
            </w:r>
          </w:p>
        </w:tc>
        <w:tc>
          <w:tcPr>
            <w:tcW w:w="1250" w:type="pct"/>
          </w:tcPr>
          <w:p w:rsidR="000E52E4" w:rsidRPr="000E52E4" w:rsidRDefault="000E52E4" w:rsidP="000E52E4">
            <w:pPr>
              <w:jc w:val="center"/>
              <w:rPr>
                <w:rFonts w:ascii="Times New Roman" w:hAnsi="Times New Roman" w:cs="Times New Roman"/>
                <w:b/>
                <w:sz w:val="16"/>
                <w:szCs w:val="20"/>
              </w:rPr>
            </w:pP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3</w:t>
            </w:r>
          </w:p>
        </w:tc>
        <w:tc>
          <w:tcPr>
            <w:tcW w:w="1250" w:type="pct"/>
          </w:tcPr>
          <w:p w:rsidR="000E52E4" w:rsidRPr="000E52E4" w:rsidRDefault="000E52E4" w:rsidP="000E52E4">
            <w:pPr>
              <w:jc w:val="center"/>
              <w:rPr>
                <w:rFonts w:ascii="Times New Roman" w:hAnsi="Times New Roman" w:cs="Times New Roman"/>
                <w:b/>
                <w:sz w:val="16"/>
                <w:szCs w:val="20"/>
              </w:rPr>
            </w:pPr>
            <w:r w:rsidRPr="000E52E4">
              <w:rPr>
                <w:rFonts w:ascii="Times New Roman" w:hAnsi="Times New Roman" w:cs="Times New Roman"/>
                <w:b/>
                <w:sz w:val="16"/>
                <w:szCs w:val="20"/>
              </w:rPr>
              <w:t>7</w:t>
            </w:r>
          </w:p>
        </w:tc>
      </w:tr>
    </w:tbl>
    <w:p w:rsidR="00633F84" w:rsidRPr="00AC0FED" w:rsidRDefault="00633F84" w:rsidP="0084102F">
      <w:pPr>
        <w:spacing w:line="480" w:lineRule="auto"/>
        <w:rPr>
          <w:rFonts w:ascii="Times New Roman" w:hAnsi="Times New Roman" w:cs="Times New Roman"/>
          <w:b/>
          <w:sz w:val="24"/>
          <w:szCs w:val="24"/>
        </w:rPr>
      </w:pPr>
    </w:p>
    <w:p w:rsidR="00633F84" w:rsidRPr="00AC0FED" w:rsidRDefault="00AC0FED" w:rsidP="0084102F">
      <w:pPr>
        <w:spacing w:line="480" w:lineRule="auto"/>
        <w:jc w:val="center"/>
        <w:rPr>
          <w:rFonts w:ascii="Times New Roman" w:hAnsi="Times New Roman" w:cs="Times New Roman"/>
          <w:b/>
          <w:sz w:val="24"/>
          <w:szCs w:val="24"/>
        </w:rPr>
      </w:pPr>
      <w:r w:rsidRPr="00AC0FED">
        <w:rPr>
          <w:rFonts w:ascii="Times New Roman" w:hAnsi="Times New Roman" w:cs="Times New Roman"/>
          <w:b/>
          <w:sz w:val="24"/>
          <w:szCs w:val="24"/>
        </w:rPr>
        <w:t xml:space="preserve">Females </w:t>
      </w:r>
    </w:p>
    <w:tbl>
      <w:tblPr>
        <w:tblW w:w="4000" w:type="pct"/>
        <w:tblLook w:val="04A0" w:firstRow="1" w:lastRow="0" w:firstColumn="1" w:lastColumn="0" w:noHBand="0" w:noVBand="1"/>
      </w:tblPr>
      <w:tblGrid>
        <w:gridCol w:w="1916"/>
        <w:gridCol w:w="1915"/>
        <w:gridCol w:w="1915"/>
        <w:gridCol w:w="1915"/>
      </w:tblGrid>
      <w:tr w:rsidR="000E52E4" w:rsidRPr="000E52E4" w:rsidTr="000E52E4">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Men</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Women</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It does not really matter</w:t>
            </w:r>
          </w:p>
        </w:tc>
      </w:tr>
      <w:tr w:rsidR="000E52E4" w:rsidRPr="000E52E4" w:rsidTr="000E52E4">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Nurse</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4</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6</w:t>
            </w:r>
          </w:p>
        </w:tc>
      </w:tr>
      <w:tr w:rsidR="000E52E4" w:rsidRPr="000E52E4" w:rsidTr="000E52E4">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Engineer</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3</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1</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6</w:t>
            </w:r>
          </w:p>
        </w:tc>
      </w:tr>
      <w:tr w:rsidR="000E52E4" w:rsidRPr="000E52E4" w:rsidTr="000E52E4">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Mechanic</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7</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3</w:t>
            </w:r>
          </w:p>
        </w:tc>
      </w:tr>
      <w:tr w:rsidR="000E52E4" w:rsidRPr="000E52E4" w:rsidTr="000E52E4">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Lecturer</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1</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9</w:t>
            </w:r>
          </w:p>
        </w:tc>
      </w:tr>
      <w:tr w:rsidR="000E52E4" w:rsidRPr="000E52E4" w:rsidTr="000E52E4">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Teacher</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10</w:t>
            </w:r>
          </w:p>
        </w:tc>
      </w:tr>
      <w:tr w:rsidR="000E52E4" w:rsidRPr="000E52E4" w:rsidTr="000E52E4">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Home help</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2</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2</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6</w:t>
            </w:r>
          </w:p>
        </w:tc>
      </w:tr>
      <w:tr w:rsidR="000E52E4" w:rsidRPr="000E52E4" w:rsidTr="000E52E4">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Driver</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6</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4</w:t>
            </w:r>
          </w:p>
        </w:tc>
      </w:tr>
      <w:tr w:rsidR="000E52E4" w:rsidRPr="000E52E4" w:rsidTr="000E52E4">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Preacher</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2</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8</w:t>
            </w:r>
          </w:p>
        </w:tc>
      </w:tr>
      <w:tr w:rsidR="000E52E4" w:rsidRPr="000E52E4" w:rsidTr="000E52E4">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lastRenderedPageBreak/>
              <w:t>Armed force</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3</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7</w:t>
            </w:r>
          </w:p>
        </w:tc>
      </w:tr>
      <w:tr w:rsidR="000E52E4" w:rsidRPr="000E52E4" w:rsidTr="000E52E4">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Salesperson</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2</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8</w:t>
            </w:r>
          </w:p>
        </w:tc>
      </w:tr>
      <w:tr w:rsidR="000E52E4" w:rsidRPr="000E52E4" w:rsidTr="000E52E4">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Secretary</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4</w:t>
            </w:r>
          </w:p>
        </w:tc>
        <w:tc>
          <w:tcPr>
            <w:tcW w:w="1250" w:type="pct"/>
            <w:tcBorders>
              <w:top w:val="single" w:sz="4" w:space="0" w:color="auto"/>
              <w:left w:val="single" w:sz="4" w:space="0" w:color="auto"/>
              <w:bottom w:val="single" w:sz="4" w:space="0" w:color="auto"/>
              <w:right w:val="single" w:sz="4" w:space="0" w:color="auto"/>
            </w:tcBorders>
          </w:tcPr>
          <w:p w:rsidR="000E52E4" w:rsidRPr="000E52E4" w:rsidRDefault="000E52E4" w:rsidP="000E52E4">
            <w:pPr>
              <w:spacing w:after="0" w:line="240" w:lineRule="auto"/>
              <w:jc w:val="center"/>
              <w:rPr>
                <w:rFonts w:ascii="Times New Roman" w:hAnsi="Times New Roman" w:cs="Times New Roman"/>
                <w:sz w:val="16"/>
                <w:szCs w:val="20"/>
              </w:rPr>
            </w:pPr>
            <w:r w:rsidRPr="000E52E4">
              <w:rPr>
                <w:rFonts w:ascii="Times New Roman" w:hAnsi="Times New Roman" w:cs="Times New Roman"/>
                <w:b/>
                <w:sz w:val="16"/>
                <w:szCs w:val="20"/>
              </w:rPr>
              <w:t>6</w:t>
            </w:r>
          </w:p>
        </w:tc>
      </w:tr>
    </w:tbl>
    <w:p w:rsidR="00442061" w:rsidRDefault="00442061" w:rsidP="0084102F">
      <w:pPr>
        <w:spacing w:line="480" w:lineRule="auto"/>
        <w:jc w:val="both"/>
        <w:rPr>
          <w:rFonts w:ascii="Times New Roman" w:hAnsi="Times New Roman" w:cs="Times New Roman"/>
          <w:sz w:val="24"/>
          <w:szCs w:val="24"/>
        </w:rPr>
      </w:pPr>
    </w:p>
    <w:p w:rsidR="00633F84" w:rsidRPr="00AC0FED" w:rsidRDefault="00AC0FED" w:rsidP="00442061">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Following the pattern of </w:t>
      </w:r>
      <w:r w:rsidRPr="00AC0FED">
        <w:rPr>
          <w:rFonts w:ascii="Times New Roman" w:hAnsi="Times New Roman" w:cs="Times New Roman"/>
          <w:b/>
          <w:bCs/>
          <w:sz w:val="24"/>
          <w:szCs w:val="24"/>
        </w:rPr>
        <w:t>Q1</w:t>
      </w:r>
      <w:r w:rsidRPr="00AC0FED">
        <w:rPr>
          <w:rFonts w:ascii="Times New Roman" w:hAnsi="Times New Roman" w:cs="Times New Roman"/>
          <w:sz w:val="24"/>
          <w:szCs w:val="24"/>
        </w:rPr>
        <w:t>, sexist affirmations are discovered here also. However, peculiarities are noticed in the respon</w:t>
      </w:r>
      <w:r w:rsidR="00442061">
        <w:rPr>
          <w:rFonts w:ascii="Times New Roman" w:hAnsi="Times New Roman" w:cs="Times New Roman"/>
          <w:sz w:val="24"/>
          <w:szCs w:val="24"/>
        </w:rPr>
        <w:t>ses of each gender. While males</w:t>
      </w:r>
      <w:r w:rsidRPr="00AC0FED">
        <w:rPr>
          <w:rFonts w:ascii="Times New Roman" w:hAnsi="Times New Roman" w:cs="Times New Roman"/>
          <w:sz w:val="24"/>
          <w:szCs w:val="24"/>
        </w:rPr>
        <w:t xml:space="preserve"> observably negotiate stereotypes professions to larger percentage, female do this at a lower percentage, especially towards supposedly male profession. 60% of female respondents say that Drivers should be males, while only 30% of male respondents attach the same sexist stereotypes to females with regards to being Nurses. Although this data is similar to the one seen in the previous age range, the expected resistance to sexist ideologies is faulted once more. </w:t>
      </w:r>
    </w:p>
    <w:p w:rsidR="00633F84" w:rsidRPr="00AC0FED" w:rsidRDefault="00AC0FED" w:rsidP="0084102F">
      <w:pPr>
        <w:spacing w:line="480" w:lineRule="auto"/>
        <w:jc w:val="both"/>
        <w:rPr>
          <w:rFonts w:ascii="Times New Roman" w:hAnsi="Times New Roman" w:cs="Times New Roman"/>
          <w:b/>
          <w:sz w:val="24"/>
          <w:szCs w:val="24"/>
        </w:rPr>
      </w:pPr>
      <w:r w:rsidRPr="00AC0FED">
        <w:rPr>
          <w:rFonts w:ascii="Times New Roman" w:hAnsi="Times New Roman" w:cs="Times New Roman"/>
          <w:b/>
          <w:sz w:val="24"/>
          <w:szCs w:val="24"/>
        </w:rPr>
        <w:t>Q4: How would you react if you hear a man or a lady say words such as '</w:t>
      </w:r>
      <w:r w:rsidRPr="00AC0FED">
        <w:rPr>
          <w:rFonts w:ascii="Times New Roman" w:hAnsi="Times New Roman" w:cs="Times New Roman"/>
          <w:b/>
          <w:sz w:val="24"/>
          <w:szCs w:val="24"/>
          <w:u w:val="single"/>
        </w:rPr>
        <w:t>bitch</w:t>
      </w:r>
      <w:r w:rsidRPr="00AC0FED">
        <w:rPr>
          <w:rFonts w:ascii="Times New Roman" w:hAnsi="Times New Roman" w:cs="Times New Roman"/>
          <w:b/>
          <w:sz w:val="24"/>
          <w:szCs w:val="24"/>
        </w:rPr>
        <w:t>', '</w:t>
      </w:r>
      <w:r w:rsidRPr="00AC0FED">
        <w:rPr>
          <w:rFonts w:ascii="Times New Roman" w:hAnsi="Times New Roman" w:cs="Times New Roman"/>
          <w:b/>
          <w:sz w:val="24"/>
          <w:szCs w:val="24"/>
          <w:u w:val="single"/>
        </w:rPr>
        <w:t>fuck</w:t>
      </w:r>
      <w:r w:rsidRPr="00AC0FED">
        <w:rPr>
          <w:rFonts w:ascii="Times New Roman" w:hAnsi="Times New Roman" w:cs="Times New Roman"/>
          <w:b/>
          <w:sz w:val="24"/>
          <w:szCs w:val="24"/>
        </w:rPr>
        <w:t>', '</w:t>
      </w:r>
      <w:r w:rsidRPr="00AC0FED">
        <w:rPr>
          <w:rFonts w:ascii="Times New Roman" w:hAnsi="Times New Roman" w:cs="Times New Roman"/>
          <w:b/>
          <w:sz w:val="24"/>
          <w:szCs w:val="24"/>
          <w:u w:val="single"/>
        </w:rPr>
        <w:t>damn</w:t>
      </w:r>
      <w:r w:rsidRPr="00AC0FED">
        <w:rPr>
          <w:rFonts w:ascii="Times New Roman" w:hAnsi="Times New Roman" w:cs="Times New Roman"/>
          <w:b/>
          <w:sz w:val="24"/>
          <w:szCs w:val="24"/>
        </w:rPr>
        <w:t>', '</w:t>
      </w:r>
      <w:r w:rsidRPr="00AC0FED">
        <w:rPr>
          <w:rFonts w:ascii="Times New Roman" w:hAnsi="Times New Roman" w:cs="Times New Roman"/>
          <w:b/>
          <w:sz w:val="24"/>
          <w:szCs w:val="24"/>
          <w:u w:val="single"/>
        </w:rPr>
        <w:t>pussy</w:t>
      </w:r>
      <w:r w:rsidRPr="00AC0FED">
        <w:rPr>
          <w:rFonts w:ascii="Times New Roman" w:hAnsi="Times New Roman" w:cs="Times New Roman"/>
          <w:b/>
          <w:sz w:val="24"/>
          <w:szCs w:val="24"/>
        </w:rPr>
        <w:t>', '</w:t>
      </w:r>
      <w:r w:rsidRPr="00AC0FED">
        <w:rPr>
          <w:rFonts w:ascii="Times New Roman" w:hAnsi="Times New Roman" w:cs="Times New Roman"/>
          <w:b/>
          <w:sz w:val="24"/>
          <w:szCs w:val="24"/>
          <w:u w:val="single"/>
        </w:rPr>
        <w:t>dick</w:t>
      </w:r>
      <w:r w:rsidRPr="00AC0FED">
        <w:rPr>
          <w:rFonts w:ascii="Times New Roman" w:hAnsi="Times New Roman" w:cs="Times New Roman"/>
          <w:b/>
          <w:sz w:val="24"/>
          <w:szCs w:val="24"/>
        </w:rPr>
        <w:t>'?</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bCs/>
          <w:sz w:val="24"/>
          <w:szCs w:val="24"/>
        </w:rPr>
        <w:t>Females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1: Depends on the context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2: </w:t>
      </w:r>
      <w:proofErr w:type="spellStart"/>
      <w:r w:rsidR="00C72902" w:rsidRPr="00AC0FED">
        <w:rPr>
          <w:rFonts w:ascii="Times New Roman" w:hAnsi="Times New Roman" w:cs="Times New Roman"/>
          <w:sz w:val="24"/>
          <w:szCs w:val="24"/>
        </w:rPr>
        <w:t>Thosekind</w:t>
      </w:r>
      <w:proofErr w:type="spellEnd"/>
      <w:r w:rsidRPr="00AC0FED">
        <w:rPr>
          <w:rFonts w:ascii="Times New Roman" w:hAnsi="Times New Roman" w:cs="Times New Roman"/>
          <w:sz w:val="24"/>
          <w:szCs w:val="24"/>
        </w:rPr>
        <w:t xml:space="preserve"> of people are not good people. It is not ladylike.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COMMENT 3: Same here</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4: A man can only say it to his girlfriend. A woman can only say it to her boyfriend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5: I will see the person as an ignorant person </w:t>
      </w:r>
    </w:p>
    <w:p w:rsidR="00633F84" w:rsidRPr="00AC0FED" w:rsidRDefault="00AC0FED" w:rsidP="0084102F">
      <w:pPr>
        <w:spacing w:line="480" w:lineRule="auto"/>
        <w:jc w:val="both"/>
        <w:rPr>
          <w:rFonts w:ascii="Times New Roman" w:hAnsi="Times New Roman" w:cs="Times New Roman"/>
          <w:b/>
          <w:bCs/>
          <w:sz w:val="24"/>
          <w:szCs w:val="24"/>
        </w:rPr>
      </w:pPr>
      <w:r w:rsidRPr="00AC0FED">
        <w:rPr>
          <w:rFonts w:ascii="Times New Roman" w:hAnsi="Times New Roman" w:cs="Times New Roman"/>
          <w:b/>
          <w:bCs/>
          <w:sz w:val="24"/>
          <w:szCs w:val="24"/>
        </w:rPr>
        <w:t>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COMMENT 6: It is disrespectful for a man to call a woman a bitch. Also, disrespectful for a woman to cm a man a dick</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lastRenderedPageBreak/>
        <w:t xml:space="preserve">COMMENT 7: For ladies, it is not ladylike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COMMENT 8: My response would depend on why they said it</w:t>
      </w:r>
    </w:p>
    <w:p w:rsidR="00633F84" w:rsidRPr="00AC0FED" w:rsidRDefault="00AC0FED" w:rsidP="00C72902">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Here, general rebukes are proposed to </w:t>
      </w:r>
      <w:proofErr w:type="spellStart"/>
      <w:r w:rsidRPr="00C72902">
        <w:rPr>
          <w:rFonts w:ascii="Times New Roman" w:hAnsi="Times New Roman" w:cs="Times New Roman"/>
          <w:i/>
          <w:sz w:val="24"/>
          <w:szCs w:val="24"/>
        </w:rPr>
        <w:t>any</w:t>
      </w:r>
      <w:r w:rsidR="00C72902" w:rsidRPr="00C72902">
        <w:rPr>
          <w:rFonts w:ascii="Times New Roman" w:hAnsi="Times New Roman" w:cs="Times New Roman"/>
          <w:i/>
          <w:sz w:val="24"/>
          <w:szCs w:val="24"/>
        </w:rPr>
        <w:t>person</w:t>
      </w:r>
      <w:proofErr w:type="spellEnd"/>
      <w:r w:rsidR="00C72902" w:rsidRPr="00AC0FED">
        <w:rPr>
          <w:rFonts w:ascii="Times New Roman" w:hAnsi="Times New Roman" w:cs="Times New Roman"/>
          <w:sz w:val="24"/>
          <w:szCs w:val="24"/>
        </w:rPr>
        <w:t xml:space="preserve"> who says</w:t>
      </w:r>
      <w:r w:rsidRPr="00AC0FED">
        <w:rPr>
          <w:rFonts w:ascii="Times New Roman" w:hAnsi="Times New Roman" w:cs="Times New Roman"/>
          <w:sz w:val="24"/>
          <w:szCs w:val="24"/>
        </w:rPr>
        <w:t xml:space="preserve"> such words. While we notice several references to females, only one comment (COMMENT 6) directly addresses males. COMMENTS 2 and 5 use Lexical items such as 'person' and 'people' to classify both sexes. 2 also </w:t>
      </w:r>
      <w:r w:rsidR="00C72902" w:rsidRPr="00AC0FED">
        <w:rPr>
          <w:rFonts w:ascii="Times New Roman" w:hAnsi="Times New Roman" w:cs="Times New Roman"/>
          <w:sz w:val="24"/>
          <w:szCs w:val="24"/>
        </w:rPr>
        <w:t>specify</w:t>
      </w:r>
      <w:r w:rsidRPr="00AC0FED">
        <w:rPr>
          <w:rFonts w:ascii="Times New Roman" w:hAnsi="Times New Roman" w:cs="Times New Roman"/>
          <w:sz w:val="24"/>
          <w:szCs w:val="24"/>
        </w:rPr>
        <w:t xml:space="preserve"> with the word 'ladylike' which is also used in 7. These show affirmation to the sexist idea that females saying taboo words should be received differently than when males say those words. COMMENTS 8, 3, and 1 </w:t>
      </w:r>
      <w:r w:rsidR="00C72902" w:rsidRPr="00AC0FED">
        <w:rPr>
          <w:rFonts w:ascii="Times New Roman" w:hAnsi="Times New Roman" w:cs="Times New Roman"/>
          <w:sz w:val="24"/>
          <w:szCs w:val="24"/>
        </w:rPr>
        <w:t>are</w:t>
      </w:r>
      <w:r w:rsidR="00C72902">
        <w:rPr>
          <w:rFonts w:ascii="Times New Roman" w:hAnsi="Times New Roman" w:cs="Times New Roman"/>
          <w:sz w:val="24"/>
          <w:szCs w:val="24"/>
        </w:rPr>
        <w:t xml:space="preserve"> peculiar;</w:t>
      </w:r>
      <w:r w:rsidRPr="00AC0FED">
        <w:rPr>
          <w:rFonts w:ascii="Times New Roman" w:hAnsi="Times New Roman" w:cs="Times New Roman"/>
          <w:sz w:val="24"/>
          <w:szCs w:val="24"/>
        </w:rPr>
        <w:t xml:space="preserve"> they accept other uses of taboo words. In other words, these respondents are seen to be in tune with the 'jocular' use of these words.  </w:t>
      </w:r>
    </w:p>
    <w:p w:rsidR="00633F84" w:rsidRPr="00AC0FED" w:rsidRDefault="00AC0FED" w:rsidP="0084102F">
      <w:pPr>
        <w:spacing w:line="480" w:lineRule="auto"/>
        <w:rPr>
          <w:rFonts w:ascii="Times New Roman" w:hAnsi="Times New Roman" w:cs="Times New Roman"/>
          <w:b/>
          <w:sz w:val="24"/>
          <w:szCs w:val="24"/>
        </w:rPr>
      </w:pPr>
      <w:r w:rsidRPr="00AC0FED">
        <w:rPr>
          <w:rFonts w:ascii="Times New Roman" w:hAnsi="Times New Roman" w:cs="Times New Roman"/>
          <w:b/>
          <w:sz w:val="24"/>
          <w:szCs w:val="24"/>
        </w:rPr>
        <w:t>Q5: Who should provide income for the household?</w:t>
      </w:r>
    </w:p>
    <w:tbl>
      <w:tblPr>
        <w:tblStyle w:val="TableGrid"/>
        <w:tblW w:w="0" w:type="auto"/>
        <w:tblLook w:val="04A0" w:firstRow="1" w:lastRow="0" w:firstColumn="1" w:lastColumn="0" w:noHBand="0" w:noVBand="1"/>
      </w:tblPr>
      <w:tblGrid>
        <w:gridCol w:w="3192"/>
        <w:gridCol w:w="3192"/>
        <w:gridCol w:w="3192"/>
      </w:tblGrid>
      <w:tr w:rsidR="000E52E4" w:rsidRPr="00DC1F61" w:rsidTr="001F679D">
        <w:tc>
          <w:tcPr>
            <w:tcW w:w="3192" w:type="dxa"/>
          </w:tcPr>
          <w:p w:rsidR="000E52E4" w:rsidRPr="00DC1F61" w:rsidRDefault="000E52E4" w:rsidP="001F679D">
            <w:pPr>
              <w:rPr>
                <w:rFonts w:ascii="Times New Roman" w:hAnsi="Times New Roman" w:cs="Times New Roman"/>
                <w:sz w:val="18"/>
              </w:rPr>
            </w:pPr>
          </w:p>
        </w:tc>
        <w:tc>
          <w:tcPr>
            <w:tcW w:w="3192" w:type="dxa"/>
          </w:tcPr>
          <w:p w:rsidR="000E52E4" w:rsidRPr="00DC1F61" w:rsidRDefault="000E52E4" w:rsidP="001F679D">
            <w:pPr>
              <w:rPr>
                <w:rFonts w:ascii="Times New Roman" w:hAnsi="Times New Roman" w:cs="Times New Roman"/>
                <w:b/>
                <w:sz w:val="18"/>
              </w:rPr>
            </w:pPr>
            <w:r w:rsidRPr="00DC1F61">
              <w:rPr>
                <w:rFonts w:ascii="Times New Roman" w:hAnsi="Times New Roman" w:cs="Times New Roman"/>
                <w:b/>
                <w:sz w:val="18"/>
              </w:rPr>
              <w:t>Male</w:t>
            </w:r>
          </w:p>
        </w:tc>
        <w:tc>
          <w:tcPr>
            <w:tcW w:w="3192" w:type="dxa"/>
          </w:tcPr>
          <w:p w:rsidR="000E52E4" w:rsidRPr="00DC1F61" w:rsidRDefault="000E52E4" w:rsidP="001F679D">
            <w:pPr>
              <w:rPr>
                <w:rFonts w:ascii="Times New Roman" w:hAnsi="Times New Roman" w:cs="Times New Roman"/>
                <w:b/>
                <w:sz w:val="18"/>
              </w:rPr>
            </w:pPr>
            <w:r w:rsidRPr="00DC1F61">
              <w:rPr>
                <w:rFonts w:ascii="Times New Roman" w:hAnsi="Times New Roman" w:cs="Times New Roman"/>
                <w:b/>
                <w:sz w:val="18"/>
              </w:rPr>
              <w:t>Female</w:t>
            </w:r>
          </w:p>
        </w:tc>
      </w:tr>
      <w:tr w:rsidR="000E52E4" w:rsidRPr="00DC1F61" w:rsidTr="001F679D">
        <w:tc>
          <w:tcPr>
            <w:tcW w:w="3192" w:type="dxa"/>
          </w:tcPr>
          <w:p w:rsidR="000E52E4" w:rsidRPr="00DC1F61" w:rsidRDefault="000E52E4" w:rsidP="001F679D">
            <w:pPr>
              <w:rPr>
                <w:rFonts w:ascii="Times New Roman" w:hAnsi="Times New Roman" w:cs="Times New Roman"/>
                <w:b/>
                <w:sz w:val="18"/>
              </w:rPr>
            </w:pPr>
            <w:r w:rsidRPr="00DC1F61">
              <w:rPr>
                <w:rFonts w:ascii="Times New Roman" w:hAnsi="Times New Roman" w:cs="Times New Roman"/>
                <w:b/>
                <w:sz w:val="18"/>
              </w:rPr>
              <w:t>Husband</w:t>
            </w:r>
          </w:p>
        </w:tc>
        <w:tc>
          <w:tcPr>
            <w:tcW w:w="3192" w:type="dxa"/>
          </w:tcPr>
          <w:p w:rsidR="000E52E4" w:rsidRPr="00DC1F61" w:rsidRDefault="000E52E4" w:rsidP="001F679D">
            <w:pPr>
              <w:rPr>
                <w:rFonts w:ascii="Times New Roman" w:hAnsi="Times New Roman" w:cs="Times New Roman"/>
                <w:sz w:val="18"/>
              </w:rPr>
            </w:pPr>
            <w:r w:rsidRPr="00DC1F61">
              <w:rPr>
                <w:rFonts w:ascii="Times New Roman" w:hAnsi="Times New Roman" w:cs="Times New Roman"/>
                <w:sz w:val="18"/>
              </w:rPr>
              <w:t>3</w:t>
            </w:r>
          </w:p>
        </w:tc>
        <w:tc>
          <w:tcPr>
            <w:tcW w:w="3192" w:type="dxa"/>
          </w:tcPr>
          <w:p w:rsidR="000E52E4" w:rsidRPr="00DC1F61" w:rsidRDefault="000E52E4" w:rsidP="001F679D">
            <w:pPr>
              <w:rPr>
                <w:rFonts w:ascii="Times New Roman" w:hAnsi="Times New Roman" w:cs="Times New Roman"/>
                <w:sz w:val="18"/>
              </w:rPr>
            </w:pPr>
            <w:r>
              <w:rPr>
                <w:rFonts w:ascii="Times New Roman" w:hAnsi="Times New Roman" w:cs="Times New Roman"/>
                <w:sz w:val="18"/>
              </w:rPr>
              <w:t>3</w:t>
            </w:r>
          </w:p>
        </w:tc>
      </w:tr>
      <w:tr w:rsidR="000E52E4" w:rsidRPr="00DC1F61" w:rsidTr="001F679D">
        <w:tc>
          <w:tcPr>
            <w:tcW w:w="3192" w:type="dxa"/>
          </w:tcPr>
          <w:p w:rsidR="000E52E4" w:rsidRPr="00DC1F61" w:rsidRDefault="000E52E4" w:rsidP="001F679D">
            <w:pPr>
              <w:rPr>
                <w:rFonts w:ascii="Times New Roman" w:hAnsi="Times New Roman" w:cs="Times New Roman"/>
                <w:b/>
                <w:sz w:val="18"/>
              </w:rPr>
            </w:pPr>
            <w:r w:rsidRPr="00DC1F61">
              <w:rPr>
                <w:rFonts w:ascii="Times New Roman" w:hAnsi="Times New Roman" w:cs="Times New Roman"/>
                <w:b/>
                <w:sz w:val="18"/>
              </w:rPr>
              <w:t>Wife</w:t>
            </w:r>
          </w:p>
        </w:tc>
        <w:tc>
          <w:tcPr>
            <w:tcW w:w="3192" w:type="dxa"/>
          </w:tcPr>
          <w:p w:rsidR="000E52E4" w:rsidRPr="00DC1F61" w:rsidRDefault="000E52E4" w:rsidP="001F679D">
            <w:pPr>
              <w:rPr>
                <w:rFonts w:ascii="Times New Roman" w:hAnsi="Times New Roman" w:cs="Times New Roman"/>
                <w:sz w:val="18"/>
              </w:rPr>
            </w:pPr>
          </w:p>
        </w:tc>
        <w:tc>
          <w:tcPr>
            <w:tcW w:w="3192" w:type="dxa"/>
          </w:tcPr>
          <w:p w:rsidR="000E52E4" w:rsidRPr="00DC1F61" w:rsidRDefault="000E52E4" w:rsidP="001F679D">
            <w:pPr>
              <w:rPr>
                <w:rFonts w:ascii="Times New Roman" w:hAnsi="Times New Roman" w:cs="Times New Roman"/>
                <w:sz w:val="18"/>
              </w:rPr>
            </w:pPr>
          </w:p>
        </w:tc>
      </w:tr>
      <w:tr w:rsidR="000E52E4" w:rsidRPr="00DC1F61" w:rsidTr="001F679D">
        <w:tc>
          <w:tcPr>
            <w:tcW w:w="3192" w:type="dxa"/>
          </w:tcPr>
          <w:p w:rsidR="000E52E4" w:rsidRPr="00DC1F61" w:rsidRDefault="000E52E4" w:rsidP="001F679D">
            <w:pPr>
              <w:rPr>
                <w:rFonts w:ascii="Times New Roman" w:hAnsi="Times New Roman" w:cs="Times New Roman"/>
                <w:b/>
                <w:sz w:val="18"/>
              </w:rPr>
            </w:pPr>
            <w:r w:rsidRPr="00DC1F61">
              <w:rPr>
                <w:rFonts w:ascii="Times New Roman" w:hAnsi="Times New Roman" w:cs="Times New Roman"/>
                <w:b/>
                <w:sz w:val="18"/>
              </w:rPr>
              <w:t>Both</w:t>
            </w:r>
          </w:p>
        </w:tc>
        <w:tc>
          <w:tcPr>
            <w:tcW w:w="3192" w:type="dxa"/>
          </w:tcPr>
          <w:p w:rsidR="000E52E4" w:rsidRPr="00DC1F61" w:rsidRDefault="000E52E4" w:rsidP="001F679D">
            <w:pPr>
              <w:rPr>
                <w:rFonts w:ascii="Times New Roman" w:hAnsi="Times New Roman" w:cs="Times New Roman"/>
                <w:sz w:val="18"/>
              </w:rPr>
            </w:pPr>
            <w:r w:rsidRPr="00DC1F61">
              <w:rPr>
                <w:rFonts w:ascii="Times New Roman" w:hAnsi="Times New Roman" w:cs="Times New Roman"/>
                <w:sz w:val="18"/>
              </w:rPr>
              <w:t>7</w:t>
            </w:r>
          </w:p>
        </w:tc>
        <w:tc>
          <w:tcPr>
            <w:tcW w:w="3192" w:type="dxa"/>
          </w:tcPr>
          <w:p w:rsidR="000E52E4" w:rsidRPr="00DC1F61" w:rsidRDefault="000E52E4" w:rsidP="001F679D">
            <w:pPr>
              <w:rPr>
                <w:rFonts w:ascii="Times New Roman" w:hAnsi="Times New Roman" w:cs="Times New Roman"/>
                <w:sz w:val="18"/>
              </w:rPr>
            </w:pPr>
            <w:r>
              <w:rPr>
                <w:rFonts w:ascii="Times New Roman" w:hAnsi="Times New Roman" w:cs="Times New Roman"/>
                <w:sz w:val="18"/>
              </w:rPr>
              <w:t>7</w:t>
            </w:r>
          </w:p>
        </w:tc>
      </w:tr>
    </w:tbl>
    <w:p w:rsidR="00633F84" w:rsidRPr="00AC0FED" w:rsidRDefault="00AC0FED" w:rsidP="000E52E4">
      <w:pPr>
        <w:spacing w:line="480" w:lineRule="auto"/>
        <w:rPr>
          <w:rFonts w:ascii="Times New Roman" w:hAnsi="Times New Roman" w:cs="Times New Roman"/>
          <w:sz w:val="24"/>
          <w:szCs w:val="24"/>
        </w:rPr>
      </w:pPr>
      <w:r w:rsidRPr="00AC0FED">
        <w:rPr>
          <w:rFonts w:ascii="Times New Roman" w:hAnsi="Times New Roman" w:cs="Times New Roman"/>
          <w:b/>
          <w:sz w:val="24"/>
          <w:szCs w:val="24"/>
        </w:rPr>
        <w:t xml:space="preserve"> </w:t>
      </w:r>
      <w:r w:rsidR="000E52E4">
        <w:rPr>
          <w:rFonts w:ascii="Times New Roman" w:hAnsi="Times New Roman" w:cs="Times New Roman"/>
          <w:b/>
          <w:sz w:val="24"/>
          <w:szCs w:val="24"/>
        </w:rPr>
        <w:tab/>
      </w:r>
      <w:r w:rsidRPr="00AC0FED">
        <w:rPr>
          <w:rFonts w:ascii="Times New Roman" w:hAnsi="Times New Roman" w:cs="Times New Roman"/>
          <w:sz w:val="24"/>
          <w:szCs w:val="24"/>
        </w:rPr>
        <w:t xml:space="preserve">It is observed here that the same </w:t>
      </w:r>
      <w:r w:rsidR="00CF19F0" w:rsidRPr="00AC0FED">
        <w:rPr>
          <w:rFonts w:ascii="Times New Roman" w:hAnsi="Times New Roman" w:cs="Times New Roman"/>
          <w:sz w:val="24"/>
          <w:szCs w:val="24"/>
        </w:rPr>
        <w:t>percentages of responses are</w:t>
      </w:r>
      <w:r w:rsidRPr="00AC0FED">
        <w:rPr>
          <w:rFonts w:ascii="Times New Roman" w:hAnsi="Times New Roman" w:cs="Times New Roman"/>
          <w:sz w:val="24"/>
          <w:szCs w:val="24"/>
        </w:rPr>
        <w:t xml:space="preserve"> given by both gender</w:t>
      </w:r>
      <w:r w:rsidR="00CF19F0">
        <w:rPr>
          <w:rFonts w:ascii="Times New Roman" w:hAnsi="Times New Roman" w:cs="Times New Roman"/>
          <w:sz w:val="24"/>
          <w:szCs w:val="24"/>
        </w:rPr>
        <w:t>s</w:t>
      </w:r>
      <w:r w:rsidRPr="00AC0FED">
        <w:rPr>
          <w:rFonts w:ascii="Times New Roman" w:hAnsi="Times New Roman" w:cs="Times New Roman"/>
          <w:sz w:val="24"/>
          <w:szCs w:val="24"/>
        </w:rPr>
        <w:t xml:space="preserve">. The sexist ideology that the husband is the expected provider in the family is shown </w:t>
      </w:r>
      <w:r w:rsidR="00CF19F0" w:rsidRPr="00AC0FED">
        <w:rPr>
          <w:rFonts w:ascii="Times New Roman" w:hAnsi="Times New Roman" w:cs="Times New Roman"/>
          <w:sz w:val="24"/>
          <w:szCs w:val="24"/>
        </w:rPr>
        <w:t>here;</w:t>
      </w:r>
      <w:r w:rsidRPr="00AC0FED">
        <w:rPr>
          <w:rFonts w:ascii="Times New Roman" w:hAnsi="Times New Roman" w:cs="Times New Roman"/>
          <w:sz w:val="24"/>
          <w:szCs w:val="24"/>
        </w:rPr>
        <w:t xml:space="preserve"> however, only 60% of all respondents affirm this ideology - 30% males and 30%females. No respondent subscribes to the female providing for the family. Addition</w:t>
      </w:r>
      <w:r w:rsidR="000E52E4">
        <w:rPr>
          <w:rFonts w:ascii="Times New Roman" w:hAnsi="Times New Roman" w:cs="Times New Roman"/>
          <w:sz w:val="24"/>
          <w:szCs w:val="24"/>
        </w:rPr>
        <w:t xml:space="preserve">al comments by some respondents </w:t>
      </w:r>
      <w:r w:rsidRPr="00AC0FED">
        <w:rPr>
          <w:rFonts w:ascii="Times New Roman" w:hAnsi="Times New Roman" w:cs="Times New Roman"/>
          <w:sz w:val="24"/>
          <w:szCs w:val="24"/>
        </w:rPr>
        <w:t>were give</w:t>
      </w:r>
      <w:r w:rsidR="00CF19F0">
        <w:rPr>
          <w:rFonts w:ascii="Times New Roman" w:hAnsi="Times New Roman" w:cs="Times New Roman"/>
          <w:sz w:val="24"/>
          <w:szCs w:val="24"/>
        </w:rPr>
        <w:t>n</w:t>
      </w:r>
      <w:r w:rsidRPr="00AC0FED">
        <w:rPr>
          <w:rFonts w:ascii="Times New Roman" w:hAnsi="Times New Roman" w:cs="Times New Roman"/>
          <w:sz w:val="24"/>
          <w:szCs w:val="24"/>
        </w:rPr>
        <w:t xml:space="preserve"> also:</w:t>
      </w:r>
    </w:p>
    <w:p w:rsidR="00633F84" w:rsidRPr="00AC0FED" w:rsidRDefault="00AC0FED" w:rsidP="0084102F">
      <w:pPr>
        <w:spacing w:line="480" w:lineRule="auto"/>
        <w:jc w:val="both"/>
        <w:rPr>
          <w:rFonts w:ascii="Times New Roman" w:hAnsi="Times New Roman" w:cs="Times New Roman"/>
          <w:b/>
          <w:bCs/>
          <w:sz w:val="24"/>
          <w:szCs w:val="24"/>
        </w:rPr>
      </w:pPr>
      <w:r w:rsidRPr="00AC0FED">
        <w:rPr>
          <w:rFonts w:ascii="Times New Roman" w:hAnsi="Times New Roman" w:cs="Times New Roman"/>
          <w:b/>
          <w:bCs/>
          <w:sz w:val="24"/>
          <w:szCs w:val="24"/>
        </w:rPr>
        <w:t>Female</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1: Whoever has the </w:t>
      </w:r>
      <w:proofErr w:type="gramStart"/>
      <w:r w:rsidRPr="00AC0FED">
        <w:rPr>
          <w:rFonts w:ascii="Times New Roman" w:hAnsi="Times New Roman" w:cs="Times New Roman"/>
          <w:sz w:val="24"/>
          <w:szCs w:val="24"/>
        </w:rPr>
        <w:t>means.</w:t>
      </w:r>
      <w:proofErr w:type="gramEnd"/>
      <w:r w:rsidRPr="00AC0FED">
        <w:rPr>
          <w:rFonts w:ascii="Times New Roman" w:hAnsi="Times New Roman" w:cs="Times New Roman"/>
          <w:sz w:val="24"/>
          <w:szCs w:val="24"/>
        </w:rPr>
        <w:t xml:space="preserve">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2: Both, last time I checked, we are help mates.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3: In this economy, both </w:t>
      </w:r>
    </w:p>
    <w:p w:rsidR="00633F84" w:rsidRPr="00AC0FED" w:rsidRDefault="00AC0FED" w:rsidP="0084102F">
      <w:pPr>
        <w:spacing w:line="480" w:lineRule="auto"/>
        <w:jc w:val="both"/>
        <w:rPr>
          <w:rFonts w:ascii="Times New Roman" w:hAnsi="Times New Roman" w:cs="Times New Roman"/>
          <w:b/>
          <w:bCs/>
          <w:sz w:val="24"/>
          <w:szCs w:val="24"/>
        </w:rPr>
      </w:pPr>
      <w:r w:rsidRPr="00AC0FED">
        <w:rPr>
          <w:rFonts w:ascii="Times New Roman" w:hAnsi="Times New Roman" w:cs="Times New Roman"/>
          <w:b/>
          <w:bCs/>
          <w:sz w:val="24"/>
          <w:szCs w:val="24"/>
        </w:rPr>
        <w:lastRenderedPageBreak/>
        <w:t>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4: Both parents should provide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5: This should be the responsibility of the man, but if the woman chips in, it </w:t>
      </w:r>
      <w:proofErr w:type="spellStart"/>
      <w:r w:rsidRPr="00AC0FED">
        <w:rPr>
          <w:rFonts w:ascii="Times New Roman" w:hAnsi="Times New Roman" w:cs="Times New Roman"/>
          <w:sz w:val="24"/>
          <w:szCs w:val="24"/>
        </w:rPr>
        <w:t>in</w:t>
      </w:r>
      <w:proofErr w:type="spellEnd"/>
      <w:r w:rsidRPr="00AC0FED">
        <w:rPr>
          <w:rFonts w:ascii="Times New Roman" w:hAnsi="Times New Roman" w:cs="Times New Roman"/>
          <w:sz w:val="24"/>
          <w:szCs w:val="24"/>
        </w:rPr>
        <w:t xml:space="preserve"> not a bad idea</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1 shows an instance where this sexist ideology is resisted. Instead of </w:t>
      </w:r>
      <w:proofErr w:type="spellStart"/>
      <w:r w:rsidRPr="00AC0FED">
        <w:rPr>
          <w:rFonts w:ascii="Times New Roman" w:hAnsi="Times New Roman" w:cs="Times New Roman"/>
          <w:sz w:val="24"/>
          <w:szCs w:val="24"/>
        </w:rPr>
        <w:t>outrightly</w:t>
      </w:r>
      <w:proofErr w:type="spellEnd"/>
      <w:r w:rsidRPr="00AC0FED">
        <w:rPr>
          <w:rFonts w:ascii="Times New Roman" w:hAnsi="Times New Roman" w:cs="Times New Roman"/>
          <w:sz w:val="24"/>
          <w:szCs w:val="24"/>
        </w:rPr>
        <w:t xml:space="preserve"> stating that providing income in a household is a man's duty, the </w:t>
      </w:r>
      <w:proofErr w:type="gramStart"/>
      <w:r w:rsidRPr="00AC0FED">
        <w:rPr>
          <w:rFonts w:ascii="Times New Roman" w:hAnsi="Times New Roman" w:cs="Times New Roman"/>
          <w:sz w:val="24"/>
          <w:szCs w:val="24"/>
        </w:rPr>
        <w:t>respondents</w:t>
      </w:r>
      <w:proofErr w:type="gramEnd"/>
      <w:r w:rsidRPr="00AC0FED">
        <w:rPr>
          <w:rFonts w:ascii="Times New Roman" w:hAnsi="Times New Roman" w:cs="Times New Roman"/>
          <w:sz w:val="24"/>
          <w:szCs w:val="24"/>
        </w:rPr>
        <w:t xml:space="preserve"> shows knowledge of individual co</w:t>
      </w:r>
      <w:r w:rsidR="00B25815">
        <w:rPr>
          <w:rFonts w:ascii="Times New Roman" w:hAnsi="Times New Roman" w:cs="Times New Roman"/>
          <w:sz w:val="24"/>
          <w:szCs w:val="24"/>
        </w:rPr>
        <w:t>mpetence. This is one objective</w:t>
      </w:r>
      <w:r w:rsidRPr="00AC0FED">
        <w:rPr>
          <w:rFonts w:ascii="Times New Roman" w:hAnsi="Times New Roman" w:cs="Times New Roman"/>
          <w:sz w:val="24"/>
          <w:szCs w:val="24"/>
        </w:rPr>
        <w:t xml:space="preserve"> </w:t>
      </w:r>
      <w:r w:rsidR="00131E6B">
        <w:rPr>
          <w:rFonts w:ascii="Times New Roman" w:hAnsi="Times New Roman" w:cs="Times New Roman"/>
          <w:sz w:val="24"/>
          <w:szCs w:val="24"/>
        </w:rPr>
        <w:t>Feminist Stylistics</w:t>
      </w:r>
      <w:r w:rsidRPr="00AC0FED">
        <w:rPr>
          <w:rFonts w:ascii="Times New Roman" w:hAnsi="Times New Roman" w:cs="Times New Roman"/>
          <w:sz w:val="24"/>
          <w:szCs w:val="24"/>
        </w:rPr>
        <w:t>; finding alternative forms to sexis</w:t>
      </w:r>
      <w:r w:rsidR="00B25815">
        <w:rPr>
          <w:rFonts w:ascii="Times New Roman" w:hAnsi="Times New Roman" w:cs="Times New Roman"/>
          <w:sz w:val="24"/>
          <w:szCs w:val="24"/>
        </w:rPr>
        <w:t>t stereotypes. Comments 4 and 5</w:t>
      </w:r>
      <w:r w:rsidRPr="00AC0FED">
        <w:rPr>
          <w:rFonts w:ascii="Times New Roman" w:hAnsi="Times New Roman" w:cs="Times New Roman"/>
          <w:sz w:val="24"/>
          <w:szCs w:val="24"/>
        </w:rPr>
        <w:t xml:space="preserve"> negotiate this sexist ideology. The respondents here are that both parties should be involved in providing for a household. However, Comment 5 shows both affirmation... and then, a grudging negotiation. COMMENT 3 points to another factor- that was earlier noticed in the previous age range- that could influence resistance or negotiation of sexist ideologies; the economy. So far, a deviation from sexist ideologies in this age range has not been proven, as results are seen to be similar to the previous age range. If anything, sexist ideologies seem to be more deep-rooted here than in the previous age range. It should be noted that a higher percentage of these respondents have knowledge of sexism, however, so far, only few comment and option choices have </w:t>
      </w:r>
      <w:proofErr w:type="spellStart"/>
      <w:r w:rsidRPr="00AC0FED">
        <w:rPr>
          <w:rFonts w:ascii="Times New Roman" w:hAnsi="Times New Roman" w:cs="Times New Roman"/>
          <w:sz w:val="24"/>
          <w:szCs w:val="24"/>
        </w:rPr>
        <w:t>show</w:t>
      </w:r>
      <w:proofErr w:type="spellEnd"/>
      <w:r w:rsidRPr="00AC0FED">
        <w:rPr>
          <w:rFonts w:ascii="Times New Roman" w:hAnsi="Times New Roman" w:cs="Times New Roman"/>
          <w:sz w:val="24"/>
          <w:szCs w:val="24"/>
        </w:rPr>
        <w:t xml:space="preserve"> that they deliberately deviate from sexism. </w:t>
      </w:r>
    </w:p>
    <w:p w:rsidR="00633F84" w:rsidRPr="00AC0FED" w:rsidRDefault="00AC0FED" w:rsidP="0084102F">
      <w:pPr>
        <w:spacing w:line="480" w:lineRule="auto"/>
        <w:rPr>
          <w:rFonts w:ascii="Times New Roman" w:hAnsi="Times New Roman" w:cs="Times New Roman"/>
          <w:b/>
          <w:sz w:val="24"/>
          <w:szCs w:val="24"/>
        </w:rPr>
      </w:pPr>
      <w:r w:rsidRPr="00AC0FED">
        <w:rPr>
          <w:rFonts w:ascii="Times New Roman" w:hAnsi="Times New Roman" w:cs="Times New Roman"/>
          <w:b/>
          <w:sz w:val="24"/>
          <w:szCs w:val="24"/>
        </w:rPr>
        <w:t>Q6: Who is generally more emotional?</w:t>
      </w:r>
    </w:p>
    <w:tbl>
      <w:tblPr>
        <w:tblStyle w:val="TableGrid"/>
        <w:tblW w:w="0" w:type="auto"/>
        <w:tblLook w:val="04A0" w:firstRow="1" w:lastRow="0" w:firstColumn="1" w:lastColumn="0" w:noHBand="0" w:noVBand="1"/>
      </w:tblPr>
      <w:tblGrid>
        <w:gridCol w:w="3192"/>
        <w:gridCol w:w="3192"/>
        <w:gridCol w:w="3192"/>
      </w:tblGrid>
      <w:tr w:rsidR="000E52E4" w:rsidRPr="00D30202" w:rsidTr="001F679D">
        <w:tc>
          <w:tcPr>
            <w:tcW w:w="3192" w:type="dxa"/>
          </w:tcPr>
          <w:p w:rsidR="000E52E4" w:rsidRPr="00D30202" w:rsidRDefault="000E52E4" w:rsidP="001F679D">
            <w:pPr>
              <w:rPr>
                <w:rFonts w:ascii="Times New Roman" w:hAnsi="Times New Roman" w:cs="Times New Roman"/>
                <w:b/>
                <w:sz w:val="18"/>
                <w:szCs w:val="24"/>
              </w:rPr>
            </w:pPr>
          </w:p>
        </w:tc>
        <w:tc>
          <w:tcPr>
            <w:tcW w:w="3192" w:type="dxa"/>
          </w:tcPr>
          <w:p w:rsidR="000E52E4" w:rsidRPr="00D30202" w:rsidRDefault="000E52E4" w:rsidP="001F679D">
            <w:pPr>
              <w:rPr>
                <w:rFonts w:ascii="Times New Roman" w:hAnsi="Times New Roman" w:cs="Times New Roman"/>
                <w:b/>
                <w:sz w:val="18"/>
                <w:szCs w:val="24"/>
              </w:rPr>
            </w:pPr>
            <w:r w:rsidRPr="00D30202">
              <w:rPr>
                <w:rFonts w:ascii="Times New Roman" w:hAnsi="Times New Roman" w:cs="Times New Roman"/>
                <w:b/>
                <w:sz w:val="18"/>
                <w:szCs w:val="24"/>
              </w:rPr>
              <w:t>Males</w:t>
            </w:r>
          </w:p>
        </w:tc>
        <w:tc>
          <w:tcPr>
            <w:tcW w:w="3192" w:type="dxa"/>
          </w:tcPr>
          <w:p w:rsidR="000E52E4" w:rsidRPr="00D30202" w:rsidRDefault="000E52E4" w:rsidP="001F679D">
            <w:pPr>
              <w:rPr>
                <w:rFonts w:ascii="Times New Roman" w:hAnsi="Times New Roman" w:cs="Times New Roman"/>
                <w:b/>
                <w:sz w:val="18"/>
                <w:szCs w:val="24"/>
              </w:rPr>
            </w:pPr>
            <w:r w:rsidRPr="00D30202">
              <w:rPr>
                <w:rFonts w:ascii="Times New Roman" w:hAnsi="Times New Roman" w:cs="Times New Roman"/>
                <w:b/>
                <w:sz w:val="18"/>
                <w:szCs w:val="24"/>
              </w:rPr>
              <w:t>Females</w:t>
            </w:r>
          </w:p>
        </w:tc>
      </w:tr>
      <w:tr w:rsidR="000E52E4" w:rsidRPr="00D30202" w:rsidTr="001F679D">
        <w:tc>
          <w:tcPr>
            <w:tcW w:w="3192" w:type="dxa"/>
          </w:tcPr>
          <w:p w:rsidR="000E52E4" w:rsidRPr="00D30202" w:rsidRDefault="000E52E4" w:rsidP="001F679D">
            <w:pPr>
              <w:rPr>
                <w:rFonts w:ascii="Times New Roman" w:hAnsi="Times New Roman" w:cs="Times New Roman"/>
                <w:b/>
                <w:sz w:val="18"/>
                <w:szCs w:val="24"/>
              </w:rPr>
            </w:pPr>
            <w:r w:rsidRPr="00D30202">
              <w:rPr>
                <w:rFonts w:ascii="Times New Roman" w:hAnsi="Times New Roman" w:cs="Times New Roman"/>
                <w:b/>
                <w:sz w:val="18"/>
                <w:szCs w:val="24"/>
              </w:rPr>
              <w:t>Females</w:t>
            </w:r>
          </w:p>
        </w:tc>
        <w:tc>
          <w:tcPr>
            <w:tcW w:w="3192" w:type="dxa"/>
          </w:tcPr>
          <w:p w:rsidR="000E52E4" w:rsidRPr="00284DDD" w:rsidRDefault="000E52E4" w:rsidP="001F679D">
            <w:pPr>
              <w:rPr>
                <w:rFonts w:ascii="Times New Roman" w:hAnsi="Times New Roman" w:cs="Times New Roman"/>
                <w:sz w:val="18"/>
                <w:szCs w:val="24"/>
              </w:rPr>
            </w:pPr>
            <w:r>
              <w:rPr>
                <w:rFonts w:ascii="Times New Roman" w:hAnsi="Times New Roman" w:cs="Times New Roman"/>
                <w:sz w:val="18"/>
                <w:szCs w:val="24"/>
              </w:rPr>
              <w:t>7</w:t>
            </w:r>
          </w:p>
        </w:tc>
        <w:tc>
          <w:tcPr>
            <w:tcW w:w="3192" w:type="dxa"/>
          </w:tcPr>
          <w:p w:rsidR="000E52E4" w:rsidRPr="00284DDD" w:rsidRDefault="000E52E4" w:rsidP="001F679D">
            <w:pPr>
              <w:rPr>
                <w:rFonts w:ascii="Times New Roman" w:hAnsi="Times New Roman" w:cs="Times New Roman"/>
                <w:sz w:val="18"/>
                <w:szCs w:val="24"/>
              </w:rPr>
            </w:pPr>
            <w:r>
              <w:rPr>
                <w:rFonts w:ascii="Times New Roman" w:hAnsi="Times New Roman" w:cs="Times New Roman"/>
                <w:sz w:val="18"/>
                <w:szCs w:val="24"/>
              </w:rPr>
              <w:t>4</w:t>
            </w:r>
          </w:p>
        </w:tc>
      </w:tr>
      <w:tr w:rsidR="000E52E4" w:rsidRPr="00D30202" w:rsidTr="001F679D">
        <w:tc>
          <w:tcPr>
            <w:tcW w:w="3192" w:type="dxa"/>
          </w:tcPr>
          <w:p w:rsidR="000E52E4" w:rsidRPr="00D30202" w:rsidRDefault="000E52E4" w:rsidP="001F679D">
            <w:pPr>
              <w:rPr>
                <w:rFonts w:ascii="Times New Roman" w:hAnsi="Times New Roman" w:cs="Times New Roman"/>
                <w:b/>
                <w:sz w:val="18"/>
                <w:szCs w:val="24"/>
              </w:rPr>
            </w:pPr>
            <w:r w:rsidRPr="00D30202">
              <w:rPr>
                <w:rFonts w:ascii="Times New Roman" w:hAnsi="Times New Roman" w:cs="Times New Roman"/>
                <w:b/>
                <w:sz w:val="18"/>
                <w:szCs w:val="24"/>
              </w:rPr>
              <w:t>Males</w:t>
            </w:r>
          </w:p>
        </w:tc>
        <w:tc>
          <w:tcPr>
            <w:tcW w:w="3192" w:type="dxa"/>
          </w:tcPr>
          <w:p w:rsidR="000E52E4" w:rsidRPr="00284DDD" w:rsidRDefault="000E52E4" w:rsidP="001F679D">
            <w:pPr>
              <w:rPr>
                <w:rFonts w:ascii="Times New Roman" w:hAnsi="Times New Roman" w:cs="Times New Roman"/>
                <w:sz w:val="18"/>
                <w:szCs w:val="24"/>
              </w:rPr>
            </w:pPr>
          </w:p>
        </w:tc>
        <w:tc>
          <w:tcPr>
            <w:tcW w:w="3192" w:type="dxa"/>
          </w:tcPr>
          <w:p w:rsidR="000E52E4" w:rsidRPr="00284DDD" w:rsidRDefault="000E52E4" w:rsidP="001F679D">
            <w:pPr>
              <w:rPr>
                <w:rFonts w:ascii="Times New Roman" w:hAnsi="Times New Roman" w:cs="Times New Roman"/>
                <w:sz w:val="18"/>
                <w:szCs w:val="24"/>
              </w:rPr>
            </w:pPr>
            <w:r>
              <w:rPr>
                <w:rFonts w:ascii="Times New Roman" w:hAnsi="Times New Roman" w:cs="Times New Roman"/>
                <w:sz w:val="18"/>
                <w:szCs w:val="24"/>
              </w:rPr>
              <w:t>2</w:t>
            </w:r>
          </w:p>
        </w:tc>
      </w:tr>
      <w:tr w:rsidR="000E52E4" w:rsidRPr="00D30202" w:rsidTr="001F679D">
        <w:tc>
          <w:tcPr>
            <w:tcW w:w="3192" w:type="dxa"/>
          </w:tcPr>
          <w:p w:rsidR="000E52E4" w:rsidRPr="00D30202" w:rsidRDefault="000E52E4" w:rsidP="001F679D">
            <w:pPr>
              <w:rPr>
                <w:rFonts w:ascii="Times New Roman" w:hAnsi="Times New Roman" w:cs="Times New Roman"/>
                <w:b/>
                <w:sz w:val="18"/>
                <w:szCs w:val="24"/>
              </w:rPr>
            </w:pPr>
            <w:r w:rsidRPr="00D30202">
              <w:rPr>
                <w:rFonts w:ascii="Times New Roman" w:hAnsi="Times New Roman" w:cs="Times New Roman"/>
                <w:b/>
                <w:sz w:val="18"/>
                <w:szCs w:val="20"/>
              </w:rPr>
              <w:t>Both, depending on personality and situation</w:t>
            </w:r>
          </w:p>
        </w:tc>
        <w:tc>
          <w:tcPr>
            <w:tcW w:w="3192" w:type="dxa"/>
          </w:tcPr>
          <w:p w:rsidR="000E52E4" w:rsidRPr="00284DDD" w:rsidRDefault="000E52E4" w:rsidP="001F679D">
            <w:pPr>
              <w:rPr>
                <w:rFonts w:ascii="Times New Roman" w:hAnsi="Times New Roman" w:cs="Times New Roman"/>
                <w:sz w:val="18"/>
                <w:szCs w:val="24"/>
              </w:rPr>
            </w:pPr>
            <w:r>
              <w:rPr>
                <w:rFonts w:ascii="Times New Roman" w:hAnsi="Times New Roman" w:cs="Times New Roman"/>
                <w:sz w:val="18"/>
                <w:szCs w:val="24"/>
              </w:rPr>
              <w:t>3</w:t>
            </w:r>
          </w:p>
        </w:tc>
        <w:tc>
          <w:tcPr>
            <w:tcW w:w="3192" w:type="dxa"/>
          </w:tcPr>
          <w:p w:rsidR="000E52E4" w:rsidRPr="00284DDD" w:rsidRDefault="000E52E4" w:rsidP="001F679D">
            <w:pPr>
              <w:rPr>
                <w:rFonts w:ascii="Times New Roman" w:hAnsi="Times New Roman" w:cs="Times New Roman"/>
                <w:sz w:val="18"/>
                <w:szCs w:val="24"/>
              </w:rPr>
            </w:pPr>
            <w:r w:rsidRPr="00284DDD">
              <w:rPr>
                <w:rFonts w:ascii="Times New Roman" w:hAnsi="Times New Roman" w:cs="Times New Roman"/>
                <w:sz w:val="18"/>
                <w:szCs w:val="24"/>
              </w:rPr>
              <w:t>4</w:t>
            </w:r>
          </w:p>
        </w:tc>
      </w:tr>
    </w:tbl>
    <w:p w:rsidR="00633F84" w:rsidRPr="00AC0FED" w:rsidRDefault="00AC0FED" w:rsidP="002C64C3">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The responses here differ slightly from previous ones in this age range. For one, while 70% of names say females are more emotional, only 30% of </w:t>
      </w:r>
      <w:r w:rsidR="002C64C3">
        <w:rPr>
          <w:rFonts w:ascii="Times New Roman" w:hAnsi="Times New Roman" w:cs="Times New Roman"/>
          <w:sz w:val="24"/>
          <w:szCs w:val="24"/>
        </w:rPr>
        <w:t>males</w:t>
      </w:r>
      <w:r w:rsidRPr="00AC0FED">
        <w:rPr>
          <w:rFonts w:ascii="Times New Roman" w:hAnsi="Times New Roman" w:cs="Times New Roman"/>
          <w:sz w:val="24"/>
          <w:szCs w:val="24"/>
        </w:rPr>
        <w:t xml:space="preserve"> say the same. Interestingly, 20% of female say males are more emotional. In this data, we notice, even though in a little </w:t>
      </w:r>
      <w:r w:rsidRPr="00AC0FED">
        <w:rPr>
          <w:rFonts w:ascii="Times New Roman" w:hAnsi="Times New Roman" w:cs="Times New Roman"/>
          <w:sz w:val="24"/>
          <w:szCs w:val="24"/>
        </w:rPr>
        <w:lastRenderedPageBreak/>
        <w:t xml:space="preserve">percentage, a resistance of the sexist ideology </w:t>
      </w:r>
      <w:r w:rsidR="002C64C3" w:rsidRPr="00AC0FED">
        <w:rPr>
          <w:rFonts w:ascii="Times New Roman" w:hAnsi="Times New Roman" w:cs="Times New Roman"/>
          <w:sz w:val="24"/>
          <w:szCs w:val="24"/>
        </w:rPr>
        <w:t xml:space="preserve">that </w:t>
      </w:r>
      <w:r w:rsidR="002C64C3">
        <w:rPr>
          <w:rFonts w:ascii="Times New Roman" w:hAnsi="Times New Roman" w:cs="Times New Roman"/>
          <w:sz w:val="24"/>
          <w:szCs w:val="24"/>
        </w:rPr>
        <w:t>‘</w:t>
      </w:r>
      <w:r w:rsidR="002C64C3" w:rsidRPr="00AC0FED">
        <w:rPr>
          <w:rFonts w:ascii="Times New Roman" w:hAnsi="Times New Roman" w:cs="Times New Roman"/>
          <w:sz w:val="24"/>
          <w:szCs w:val="24"/>
        </w:rPr>
        <w:t>female</w:t>
      </w:r>
      <w:r w:rsidRPr="00AC0FED">
        <w:rPr>
          <w:rFonts w:ascii="Times New Roman" w:hAnsi="Times New Roman" w:cs="Times New Roman"/>
          <w:sz w:val="24"/>
          <w:szCs w:val="24"/>
        </w:rPr>
        <w:t xml:space="preserve"> are more emotional than males</w:t>
      </w:r>
      <w:r w:rsidR="002C64C3">
        <w:rPr>
          <w:rFonts w:ascii="Times New Roman" w:hAnsi="Times New Roman" w:cs="Times New Roman"/>
          <w:sz w:val="24"/>
          <w:szCs w:val="24"/>
        </w:rPr>
        <w:t>’</w:t>
      </w:r>
      <w:r w:rsidRPr="00AC0FED">
        <w:rPr>
          <w:rFonts w:ascii="Times New Roman" w:hAnsi="Times New Roman" w:cs="Times New Roman"/>
          <w:sz w:val="24"/>
          <w:szCs w:val="24"/>
        </w:rPr>
        <w:t>. Overall, only 35% of both gender</w:t>
      </w:r>
      <w:r w:rsidR="002C64C3">
        <w:rPr>
          <w:rFonts w:ascii="Times New Roman" w:hAnsi="Times New Roman" w:cs="Times New Roman"/>
          <w:sz w:val="24"/>
          <w:szCs w:val="24"/>
        </w:rPr>
        <w:t>s</w:t>
      </w:r>
      <w:r w:rsidRPr="00AC0FED">
        <w:rPr>
          <w:rFonts w:ascii="Times New Roman" w:hAnsi="Times New Roman" w:cs="Times New Roman"/>
          <w:sz w:val="24"/>
          <w:szCs w:val="24"/>
        </w:rPr>
        <w:t xml:space="preserve"> negotiate this claim by agreeing that some factors can determine a person's emotional state... or display of it. Some respondents gave additional comments: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bCs/>
          <w:sz w:val="24"/>
          <w:szCs w:val="24"/>
        </w:rPr>
        <w:t>Females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1: Everybody is emotional at some point in their lives.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2: It depends, to me both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bCs/>
          <w:sz w:val="24"/>
          <w:szCs w:val="24"/>
        </w:rPr>
        <w:t>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3: Both genders are equally emotional but differ in individuals </w:t>
      </w:r>
    </w:p>
    <w:p w:rsidR="002C64C3" w:rsidRPr="000E52E4" w:rsidRDefault="00AC0FED" w:rsidP="000E52E4">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1 clearly resists the sexist ideology that makes out women to be more emotional than men, positing instead that being emotional is a state everyone must have been at one point in their lives or the other. COMMENTS 2 and 3 are seen as negotiating the sexist ideology, identifying that everybody is prone to being emotional, depending on certain factors. COMMENT 3 identifies one of the factors as </w:t>
      </w:r>
      <w:proofErr w:type="gramStart"/>
      <w:r w:rsidRPr="00AC0FED">
        <w:rPr>
          <w:rFonts w:ascii="Times New Roman" w:hAnsi="Times New Roman" w:cs="Times New Roman"/>
          <w:sz w:val="24"/>
          <w:szCs w:val="24"/>
        </w:rPr>
        <w:t>'individual[</w:t>
      </w:r>
      <w:proofErr w:type="spellStart"/>
      <w:proofErr w:type="gramEnd"/>
      <w:r w:rsidRPr="00AC0FED">
        <w:rPr>
          <w:rFonts w:ascii="Times New Roman" w:hAnsi="Times New Roman" w:cs="Times New Roman"/>
          <w:sz w:val="24"/>
          <w:szCs w:val="24"/>
        </w:rPr>
        <w:t>ity</w:t>
      </w:r>
      <w:proofErr w:type="spellEnd"/>
      <w:r w:rsidRPr="00AC0FED">
        <w:rPr>
          <w:rFonts w:ascii="Times New Roman" w:hAnsi="Times New Roman" w:cs="Times New Roman"/>
          <w:sz w:val="24"/>
          <w:szCs w:val="24"/>
        </w:rPr>
        <w:t xml:space="preserve">]'. </w:t>
      </w:r>
    </w:p>
    <w:p w:rsidR="00633F84" w:rsidRPr="00AC0FED" w:rsidRDefault="00AC0FED" w:rsidP="0084102F">
      <w:pPr>
        <w:spacing w:line="480" w:lineRule="auto"/>
        <w:jc w:val="center"/>
        <w:rPr>
          <w:rFonts w:ascii="Times New Roman" w:hAnsi="Times New Roman" w:cs="Times New Roman"/>
          <w:b/>
          <w:sz w:val="24"/>
          <w:szCs w:val="24"/>
        </w:rPr>
      </w:pPr>
      <w:r w:rsidRPr="00AC0FED">
        <w:rPr>
          <w:rFonts w:ascii="Times New Roman" w:hAnsi="Times New Roman" w:cs="Times New Roman"/>
          <w:b/>
          <w:sz w:val="24"/>
          <w:szCs w:val="24"/>
        </w:rPr>
        <w:t>Section B</w:t>
      </w:r>
    </w:p>
    <w:p w:rsidR="000E52E4" w:rsidRPr="000E52E4" w:rsidRDefault="00AC0FED" w:rsidP="000E52E4">
      <w:pPr>
        <w:spacing w:line="480" w:lineRule="auto"/>
        <w:ind w:firstLine="360"/>
        <w:jc w:val="both"/>
        <w:rPr>
          <w:rFonts w:ascii="Times New Roman" w:hAnsi="Times New Roman" w:cs="Times New Roman"/>
          <w:sz w:val="24"/>
          <w:szCs w:val="24"/>
        </w:rPr>
      </w:pPr>
      <w:r w:rsidRPr="00AC0FED">
        <w:rPr>
          <w:rFonts w:ascii="Times New Roman" w:hAnsi="Times New Roman" w:cs="Times New Roman"/>
          <w:sz w:val="24"/>
          <w:szCs w:val="24"/>
        </w:rPr>
        <w:t xml:space="preserve">In this section, it is observed that female respondents show a higher percentage of resistance to sexist claims. This further proves the discovery that knowledge of sexism does not affect reactions to sexist ideologies among these respondents. </w:t>
      </w:r>
    </w:p>
    <w:p w:rsidR="00633F84" w:rsidRDefault="00AC0FED" w:rsidP="0084102F">
      <w:pPr>
        <w:pStyle w:val="ListParagraph"/>
        <w:numPr>
          <w:ilvl w:val="0"/>
          <w:numId w:val="21"/>
        </w:numPr>
        <w:spacing w:line="480" w:lineRule="auto"/>
        <w:rPr>
          <w:rFonts w:ascii="Times New Roman" w:hAnsi="Times New Roman" w:cs="Times New Roman"/>
          <w:b/>
          <w:sz w:val="24"/>
          <w:szCs w:val="24"/>
        </w:rPr>
      </w:pPr>
      <w:r w:rsidRPr="00AC0FED">
        <w:rPr>
          <w:rFonts w:ascii="Times New Roman" w:hAnsi="Times New Roman" w:cs="Times New Roman"/>
          <w:b/>
          <w:sz w:val="24"/>
          <w:szCs w:val="24"/>
        </w:rPr>
        <w:t>It would be difficult for you to find a husband with your bow leg</w:t>
      </w:r>
    </w:p>
    <w:tbl>
      <w:tblPr>
        <w:tblStyle w:val="TableGrid"/>
        <w:tblW w:w="9922" w:type="dxa"/>
        <w:tblLayout w:type="fixed"/>
        <w:tblLook w:val="04A0" w:firstRow="1" w:lastRow="0" w:firstColumn="1" w:lastColumn="0" w:noHBand="0" w:noVBand="1"/>
      </w:tblPr>
      <w:tblGrid>
        <w:gridCol w:w="7218"/>
        <w:gridCol w:w="1350"/>
        <w:gridCol w:w="1354"/>
      </w:tblGrid>
      <w:tr w:rsidR="000E52E4" w:rsidTr="000E52E4">
        <w:tc>
          <w:tcPr>
            <w:tcW w:w="7218" w:type="dxa"/>
          </w:tcPr>
          <w:p w:rsidR="000E52E4" w:rsidRPr="00EA558F" w:rsidRDefault="000E52E4" w:rsidP="001F679D">
            <w:pPr>
              <w:rPr>
                <w:rFonts w:ascii="Times New Roman" w:hAnsi="Times New Roman" w:cs="Times New Roman"/>
                <w:sz w:val="20"/>
                <w:szCs w:val="24"/>
              </w:rPr>
            </w:pPr>
          </w:p>
        </w:tc>
        <w:tc>
          <w:tcPr>
            <w:tcW w:w="1350" w:type="dxa"/>
          </w:tcPr>
          <w:p w:rsidR="000E52E4" w:rsidRPr="009D6558" w:rsidRDefault="000E52E4" w:rsidP="001F679D">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354" w:type="dxa"/>
          </w:tcPr>
          <w:p w:rsidR="000E52E4" w:rsidRPr="009D6558" w:rsidRDefault="000E52E4" w:rsidP="001F679D">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0E52E4" w:rsidTr="000E52E4">
        <w:trPr>
          <w:trHeight w:val="206"/>
        </w:trPr>
        <w:tc>
          <w:tcPr>
            <w:tcW w:w="7218" w:type="dxa"/>
          </w:tcPr>
          <w:p w:rsidR="000E52E4" w:rsidRPr="009D6558" w:rsidRDefault="000E52E4" w:rsidP="001F679D">
            <w:pPr>
              <w:rPr>
                <w:rFonts w:ascii="Times New Roman" w:hAnsi="Times New Roman" w:cs="Times New Roman"/>
                <w:b/>
                <w:sz w:val="20"/>
                <w:szCs w:val="24"/>
              </w:rPr>
            </w:pPr>
            <w:r w:rsidRPr="009D6558">
              <w:rPr>
                <w:rFonts w:ascii="Times New Roman" w:hAnsi="Times New Roman" w:cs="Times New Roman"/>
                <w:b/>
                <w:sz w:val="20"/>
                <w:szCs w:val="24"/>
              </w:rPr>
              <w:t>I find this offensive</w:t>
            </w:r>
          </w:p>
        </w:tc>
        <w:tc>
          <w:tcPr>
            <w:tcW w:w="1350" w:type="dxa"/>
          </w:tcPr>
          <w:p w:rsidR="000E52E4" w:rsidRPr="006E3A02" w:rsidRDefault="006E3A02" w:rsidP="001F679D">
            <w:pPr>
              <w:jc w:val="center"/>
              <w:rPr>
                <w:rFonts w:ascii="Times New Roman" w:hAnsi="Times New Roman" w:cs="Times New Roman"/>
                <w:sz w:val="20"/>
                <w:szCs w:val="24"/>
              </w:rPr>
            </w:pPr>
            <w:r>
              <w:rPr>
                <w:rFonts w:ascii="Times New Roman" w:hAnsi="Times New Roman" w:cs="Times New Roman"/>
                <w:sz w:val="20"/>
                <w:szCs w:val="24"/>
              </w:rPr>
              <w:t>8</w:t>
            </w:r>
          </w:p>
        </w:tc>
        <w:tc>
          <w:tcPr>
            <w:tcW w:w="1354" w:type="dxa"/>
          </w:tcPr>
          <w:p w:rsidR="000E52E4" w:rsidRPr="006E3A02" w:rsidRDefault="006E3A02" w:rsidP="001F679D">
            <w:pPr>
              <w:jc w:val="center"/>
              <w:rPr>
                <w:rFonts w:ascii="Times New Roman" w:hAnsi="Times New Roman" w:cs="Times New Roman"/>
                <w:sz w:val="20"/>
                <w:szCs w:val="24"/>
              </w:rPr>
            </w:pPr>
            <w:r>
              <w:rPr>
                <w:rFonts w:ascii="Times New Roman" w:hAnsi="Times New Roman" w:cs="Times New Roman"/>
                <w:sz w:val="20"/>
                <w:szCs w:val="24"/>
              </w:rPr>
              <w:t>6</w:t>
            </w:r>
          </w:p>
          <w:p w:rsidR="006E3A02" w:rsidRPr="006E3A02" w:rsidRDefault="006E3A02" w:rsidP="001F679D">
            <w:pPr>
              <w:jc w:val="center"/>
              <w:rPr>
                <w:rFonts w:ascii="Times New Roman" w:hAnsi="Times New Roman" w:cs="Times New Roman"/>
                <w:sz w:val="20"/>
                <w:szCs w:val="24"/>
              </w:rPr>
            </w:pPr>
          </w:p>
        </w:tc>
      </w:tr>
      <w:tr w:rsidR="000E52E4" w:rsidTr="000E52E4">
        <w:tc>
          <w:tcPr>
            <w:tcW w:w="7218" w:type="dxa"/>
          </w:tcPr>
          <w:p w:rsidR="000E52E4" w:rsidRPr="009D6558" w:rsidRDefault="000E52E4" w:rsidP="001F679D">
            <w:pPr>
              <w:rPr>
                <w:rFonts w:ascii="Times New Roman" w:hAnsi="Times New Roman" w:cs="Times New Roman"/>
                <w:b/>
                <w:sz w:val="20"/>
                <w:szCs w:val="24"/>
              </w:rPr>
            </w:pPr>
            <w:r w:rsidRPr="009D6558">
              <w:rPr>
                <w:rFonts w:ascii="Times New Roman" w:hAnsi="Times New Roman" w:cs="Times New Roman"/>
                <w:b/>
                <w:sz w:val="20"/>
                <w:szCs w:val="24"/>
              </w:rPr>
              <w:lastRenderedPageBreak/>
              <w:t>A deformed woman can’t really expect to find a husband</w:t>
            </w:r>
          </w:p>
        </w:tc>
        <w:tc>
          <w:tcPr>
            <w:tcW w:w="1350" w:type="dxa"/>
          </w:tcPr>
          <w:p w:rsidR="000E52E4" w:rsidRDefault="000E52E4" w:rsidP="000E52E4">
            <w:pPr>
              <w:jc w:val="center"/>
              <w:rPr>
                <w:rFonts w:ascii="Times New Roman" w:hAnsi="Times New Roman" w:cs="Times New Roman"/>
                <w:sz w:val="20"/>
                <w:szCs w:val="24"/>
              </w:rPr>
            </w:pPr>
            <w:r>
              <w:rPr>
                <w:rFonts w:ascii="Times New Roman" w:hAnsi="Times New Roman" w:cs="Times New Roman"/>
                <w:sz w:val="20"/>
                <w:szCs w:val="24"/>
              </w:rPr>
              <w:t>1</w:t>
            </w:r>
          </w:p>
        </w:tc>
        <w:tc>
          <w:tcPr>
            <w:tcW w:w="1354" w:type="dxa"/>
          </w:tcPr>
          <w:p w:rsidR="000E52E4" w:rsidRDefault="000E52E4" w:rsidP="001F679D">
            <w:pPr>
              <w:jc w:val="center"/>
              <w:rPr>
                <w:rFonts w:ascii="Times New Roman" w:hAnsi="Times New Roman" w:cs="Times New Roman"/>
                <w:sz w:val="20"/>
                <w:szCs w:val="24"/>
              </w:rPr>
            </w:pPr>
          </w:p>
        </w:tc>
      </w:tr>
      <w:tr w:rsidR="000E52E4" w:rsidTr="000E52E4">
        <w:tc>
          <w:tcPr>
            <w:tcW w:w="7218" w:type="dxa"/>
          </w:tcPr>
          <w:p w:rsidR="000E52E4" w:rsidRPr="009D6558" w:rsidRDefault="000E52E4" w:rsidP="001F679D">
            <w:pPr>
              <w:rPr>
                <w:rFonts w:ascii="Times New Roman" w:hAnsi="Times New Roman" w:cs="Times New Roman"/>
                <w:b/>
                <w:sz w:val="20"/>
                <w:szCs w:val="24"/>
              </w:rPr>
            </w:pPr>
            <w:r w:rsidRPr="009D6558">
              <w:rPr>
                <w:rFonts w:ascii="Times New Roman" w:hAnsi="Times New Roman" w:cs="Times New Roman"/>
                <w:b/>
                <w:sz w:val="20"/>
                <w:szCs w:val="24"/>
              </w:rPr>
              <w:t>I don’t see anything wrong with this statement</w:t>
            </w:r>
          </w:p>
        </w:tc>
        <w:tc>
          <w:tcPr>
            <w:tcW w:w="1350" w:type="dxa"/>
          </w:tcPr>
          <w:p w:rsidR="000E52E4" w:rsidRDefault="006E3A02" w:rsidP="001F679D">
            <w:pPr>
              <w:jc w:val="center"/>
              <w:rPr>
                <w:rFonts w:ascii="Times New Roman" w:hAnsi="Times New Roman" w:cs="Times New Roman"/>
                <w:sz w:val="20"/>
                <w:szCs w:val="24"/>
              </w:rPr>
            </w:pPr>
            <w:r>
              <w:rPr>
                <w:rFonts w:ascii="Times New Roman" w:hAnsi="Times New Roman" w:cs="Times New Roman"/>
                <w:sz w:val="20"/>
                <w:szCs w:val="24"/>
              </w:rPr>
              <w:t>1</w:t>
            </w:r>
          </w:p>
        </w:tc>
        <w:tc>
          <w:tcPr>
            <w:tcW w:w="1354" w:type="dxa"/>
          </w:tcPr>
          <w:p w:rsidR="000E52E4" w:rsidRDefault="006E3A02" w:rsidP="001F679D">
            <w:pPr>
              <w:jc w:val="center"/>
              <w:rPr>
                <w:rFonts w:ascii="Times New Roman" w:hAnsi="Times New Roman" w:cs="Times New Roman"/>
                <w:sz w:val="20"/>
                <w:szCs w:val="24"/>
              </w:rPr>
            </w:pPr>
            <w:r>
              <w:rPr>
                <w:rFonts w:ascii="Times New Roman" w:hAnsi="Times New Roman" w:cs="Times New Roman"/>
                <w:sz w:val="20"/>
                <w:szCs w:val="24"/>
              </w:rPr>
              <w:t>2</w:t>
            </w:r>
          </w:p>
        </w:tc>
      </w:tr>
      <w:tr w:rsidR="000E52E4" w:rsidTr="000E52E4">
        <w:tc>
          <w:tcPr>
            <w:tcW w:w="7218" w:type="dxa"/>
          </w:tcPr>
          <w:p w:rsidR="000E52E4" w:rsidRPr="009D6558" w:rsidRDefault="000E52E4" w:rsidP="001F679D">
            <w:pPr>
              <w:rPr>
                <w:rFonts w:ascii="Times New Roman" w:hAnsi="Times New Roman" w:cs="Times New Roman"/>
                <w:b/>
                <w:sz w:val="20"/>
                <w:szCs w:val="24"/>
              </w:rPr>
            </w:pPr>
            <w:r w:rsidRPr="009D6558">
              <w:rPr>
                <w:rFonts w:ascii="Times New Roman" w:hAnsi="Times New Roman" w:cs="Times New Roman"/>
                <w:b/>
                <w:sz w:val="20"/>
                <w:szCs w:val="24"/>
              </w:rPr>
              <w:t>She has to have a redeeming quality, or else, she is single for life</w:t>
            </w:r>
          </w:p>
        </w:tc>
        <w:tc>
          <w:tcPr>
            <w:tcW w:w="1350" w:type="dxa"/>
          </w:tcPr>
          <w:p w:rsidR="000E52E4" w:rsidRDefault="000E52E4" w:rsidP="001F679D">
            <w:pPr>
              <w:rPr>
                <w:rFonts w:ascii="Times New Roman" w:hAnsi="Times New Roman" w:cs="Times New Roman"/>
                <w:sz w:val="20"/>
                <w:szCs w:val="24"/>
              </w:rPr>
            </w:pPr>
          </w:p>
        </w:tc>
        <w:tc>
          <w:tcPr>
            <w:tcW w:w="1354" w:type="dxa"/>
          </w:tcPr>
          <w:p w:rsidR="000E52E4" w:rsidRDefault="000E52E4" w:rsidP="001F679D">
            <w:pPr>
              <w:jc w:val="center"/>
              <w:rPr>
                <w:rFonts w:ascii="Times New Roman" w:hAnsi="Times New Roman" w:cs="Times New Roman"/>
                <w:sz w:val="20"/>
                <w:szCs w:val="24"/>
              </w:rPr>
            </w:pPr>
          </w:p>
        </w:tc>
      </w:tr>
    </w:tbl>
    <w:p w:rsidR="00633F84" w:rsidRPr="00AC0FED" w:rsidRDefault="00AC0FED" w:rsidP="00BB77D1">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The results here show a general resistance of this ideology by both genders. One peculiar is that we notice a higher percentage of females who are oblivious to the impact of the statement. Some additional comments were given by female respondents: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1: Beauty is in the eyes of the beholder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COMMENT 2: It is a capital lie! It is a matter of love</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3: They can still find a husband for themselves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While these comment</w:t>
      </w:r>
      <w:r w:rsidR="00BB77D1">
        <w:rPr>
          <w:rFonts w:ascii="Times New Roman" w:hAnsi="Times New Roman" w:cs="Times New Roman"/>
          <w:sz w:val="24"/>
          <w:szCs w:val="24"/>
        </w:rPr>
        <w:t>s</w:t>
      </w:r>
      <w:r w:rsidRPr="00AC0FED">
        <w:rPr>
          <w:rFonts w:ascii="Times New Roman" w:hAnsi="Times New Roman" w:cs="Times New Roman"/>
          <w:sz w:val="24"/>
          <w:szCs w:val="24"/>
        </w:rPr>
        <w:t xml:space="preserve"> seem to resist this sexist ideology, one cannot help but notice their choices of words. For one, none of these comments </w:t>
      </w:r>
      <w:proofErr w:type="spellStart"/>
      <w:r w:rsidRPr="00AC0FED">
        <w:rPr>
          <w:rFonts w:ascii="Times New Roman" w:hAnsi="Times New Roman" w:cs="Times New Roman"/>
          <w:sz w:val="24"/>
          <w:szCs w:val="24"/>
        </w:rPr>
        <w:t>outrightly</w:t>
      </w:r>
      <w:proofErr w:type="spellEnd"/>
      <w:r w:rsidRPr="00AC0FED">
        <w:rPr>
          <w:rFonts w:ascii="Times New Roman" w:hAnsi="Times New Roman" w:cs="Times New Roman"/>
          <w:sz w:val="24"/>
          <w:szCs w:val="24"/>
        </w:rPr>
        <w:t xml:space="preserve"> rebuke the ideology that a </w:t>
      </w:r>
      <w:r w:rsidR="00BB77D1">
        <w:rPr>
          <w:rFonts w:ascii="Times New Roman" w:hAnsi="Times New Roman" w:cs="Times New Roman"/>
          <w:sz w:val="24"/>
          <w:szCs w:val="24"/>
        </w:rPr>
        <w:t>female's physical appearance is</w:t>
      </w:r>
      <w:r w:rsidRPr="00AC0FED">
        <w:rPr>
          <w:rFonts w:ascii="Times New Roman" w:hAnsi="Times New Roman" w:cs="Times New Roman"/>
          <w:sz w:val="24"/>
          <w:szCs w:val="24"/>
        </w:rPr>
        <w:t xml:space="preserve"> a criterion for her 'finding a husband'. They infer, however, that</w:t>
      </w:r>
      <w:r w:rsidR="00BB77D1">
        <w:rPr>
          <w:rFonts w:ascii="Times New Roman" w:hAnsi="Times New Roman" w:cs="Times New Roman"/>
          <w:sz w:val="24"/>
          <w:szCs w:val="24"/>
        </w:rPr>
        <w:t xml:space="preserve">, indeed, there is defect </w:t>
      </w:r>
      <w:proofErr w:type="gramStart"/>
      <w:r w:rsidR="00BB77D1">
        <w:rPr>
          <w:rFonts w:ascii="Times New Roman" w:hAnsi="Times New Roman" w:cs="Times New Roman"/>
          <w:sz w:val="24"/>
          <w:szCs w:val="24"/>
        </w:rPr>
        <w:t xml:space="preserve">with </w:t>
      </w:r>
      <w:r w:rsidRPr="00AC0FED">
        <w:rPr>
          <w:rFonts w:ascii="Times New Roman" w:hAnsi="Times New Roman" w:cs="Times New Roman"/>
          <w:sz w:val="24"/>
          <w:szCs w:val="24"/>
        </w:rPr>
        <w:t xml:space="preserve"> a</w:t>
      </w:r>
      <w:proofErr w:type="gramEnd"/>
      <w:r w:rsidRPr="00AC0FED">
        <w:rPr>
          <w:rFonts w:ascii="Times New Roman" w:hAnsi="Times New Roman" w:cs="Times New Roman"/>
          <w:sz w:val="24"/>
          <w:szCs w:val="24"/>
        </w:rPr>
        <w:t xml:space="preserve"> whose legs are bowed, however, this can be overlooked because of love. It is concluded that there is no resistance here; only a measure of negotiation is noticed. </w:t>
      </w:r>
    </w:p>
    <w:p w:rsidR="00633F84" w:rsidRPr="00AC0FED" w:rsidRDefault="00AC0FED" w:rsidP="0084102F">
      <w:pPr>
        <w:pStyle w:val="ListParagraph"/>
        <w:numPr>
          <w:ilvl w:val="0"/>
          <w:numId w:val="17"/>
        </w:numPr>
        <w:spacing w:line="480" w:lineRule="auto"/>
        <w:rPr>
          <w:rFonts w:ascii="Times New Roman" w:hAnsi="Times New Roman" w:cs="Times New Roman"/>
          <w:b/>
          <w:sz w:val="24"/>
          <w:szCs w:val="24"/>
        </w:rPr>
      </w:pPr>
      <w:r w:rsidRPr="00AC0FED">
        <w:rPr>
          <w:rFonts w:ascii="Times New Roman" w:hAnsi="Times New Roman" w:cs="Times New Roman"/>
          <w:b/>
          <w:sz w:val="24"/>
          <w:szCs w:val="24"/>
        </w:rPr>
        <w:t>But he needs the firm hands of a man to guide him</w:t>
      </w:r>
    </w:p>
    <w:tbl>
      <w:tblPr>
        <w:tblStyle w:val="TableGrid"/>
        <w:tblW w:w="9922" w:type="dxa"/>
        <w:tblLayout w:type="fixed"/>
        <w:tblLook w:val="04A0" w:firstRow="1" w:lastRow="0" w:firstColumn="1" w:lastColumn="0" w:noHBand="0" w:noVBand="1"/>
      </w:tblPr>
      <w:tblGrid>
        <w:gridCol w:w="7218"/>
        <w:gridCol w:w="1350"/>
        <w:gridCol w:w="1354"/>
      </w:tblGrid>
      <w:tr w:rsidR="00583E66" w:rsidTr="001F679D">
        <w:trPr>
          <w:trHeight w:val="134"/>
        </w:trPr>
        <w:tc>
          <w:tcPr>
            <w:tcW w:w="7218" w:type="dxa"/>
          </w:tcPr>
          <w:p w:rsidR="00583E66" w:rsidRPr="00EA558F" w:rsidRDefault="00583E66" w:rsidP="001F679D">
            <w:pPr>
              <w:rPr>
                <w:rFonts w:ascii="Times New Roman" w:hAnsi="Times New Roman" w:cs="Times New Roman"/>
                <w:sz w:val="20"/>
                <w:szCs w:val="24"/>
              </w:rPr>
            </w:pPr>
          </w:p>
        </w:tc>
        <w:tc>
          <w:tcPr>
            <w:tcW w:w="1350" w:type="dxa"/>
          </w:tcPr>
          <w:p w:rsidR="00583E66" w:rsidRPr="009D6558" w:rsidRDefault="00583E66" w:rsidP="001F679D">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354" w:type="dxa"/>
          </w:tcPr>
          <w:p w:rsidR="00583E66" w:rsidRPr="009D6558" w:rsidRDefault="00583E66" w:rsidP="001F679D">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583E66" w:rsidTr="001F679D">
        <w:trPr>
          <w:trHeight w:val="170"/>
        </w:trPr>
        <w:tc>
          <w:tcPr>
            <w:tcW w:w="7218" w:type="dxa"/>
          </w:tcPr>
          <w:p w:rsidR="00583E66" w:rsidRPr="009D6558" w:rsidRDefault="00583E66" w:rsidP="001F679D">
            <w:pPr>
              <w:rPr>
                <w:rFonts w:ascii="Times New Roman" w:hAnsi="Times New Roman" w:cs="Times New Roman"/>
                <w:b/>
                <w:sz w:val="20"/>
                <w:szCs w:val="24"/>
              </w:rPr>
            </w:pPr>
            <w:r w:rsidRPr="004B33A8">
              <w:rPr>
                <w:rFonts w:ascii="Times New Roman" w:hAnsi="Times New Roman" w:cs="Times New Roman"/>
                <w:b/>
                <w:sz w:val="20"/>
                <w:szCs w:val="24"/>
              </w:rPr>
              <w:t>A woman’s hand is enough too</w:t>
            </w:r>
          </w:p>
        </w:tc>
        <w:tc>
          <w:tcPr>
            <w:tcW w:w="1350" w:type="dxa"/>
          </w:tcPr>
          <w:p w:rsidR="00583E66" w:rsidRDefault="00CB6BC1" w:rsidP="001F679D">
            <w:pPr>
              <w:jc w:val="center"/>
              <w:rPr>
                <w:rFonts w:ascii="Times New Roman" w:hAnsi="Times New Roman" w:cs="Times New Roman"/>
                <w:sz w:val="20"/>
                <w:szCs w:val="24"/>
              </w:rPr>
            </w:pPr>
            <w:r>
              <w:rPr>
                <w:rFonts w:ascii="Times New Roman" w:hAnsi="Times New Roman" w:cs="Times New Roman"/>
                <w:sz w:val="20"/>
                <w:szCs w:val="24"/>
              </w:rPr>
              <w:t>5</w:t>
            </w:r>
          </w:p>
        </w:tc>
        <w:tc>
          <w:tcPr>
            <w:tcW w:w="1354" w:type="dxa"/>
          </w:tcPr>
          <w:p w:rsidR="00583E66" w:rsidRDefault="00583E66" w:rsidP="001F679D">
            <w:pPr>
              <w:jc w:val="center"/>
              <w:rPr>
                <w:rFonts w:ascii="Times New Roman" w:hAnsi="Times New Roman" w:cs="Times New Roman"/>
                <w:sz w:val="20"/>
                <w:szCs w:val="24"/>
              </w:rPr>
            </w:pPr>
            <w:r>
              <w:rPr>
                <w:rFonts w:ascii="Times New Roman" w:hAnsi="Times New Roman" w:cs="Times New Roman"/>
                <w:sz w:val="20"/>
                <w:szCs w:val="24"/>
              </w:rPr>
              <w:t>8</w:t>
            </w:r>
          </w:p>
        </w:tc>
      </w:tr>
      <w:tr w:rsidR="00583E66" w:rsidTr="001F679D">
        <w:tc>
          <w:tcPr>
            <w:tcW w:w="7218" w:type="dxa"/>
          </w:tcPr>
          <w:p w:rsidR="00583E66" w:rsidRPr="009D6558" w:rsidRDefault="00583E66" w:rsidP="001F679D">
            <w:pPr>
              <w:rPr>
                <w:rFonts w:ascii="Times New Roman" w:hAnsi="Times New Roman" w:cs="Times New Roman"/>
                <w:b/>
                <w:sz w:val="20"/>
                <w:szCs w:val="24"/>
              </w:rPr>
            </w:pPr>
            <w:r w:rsidRPr="004B33A8">
              <w:rPr>
                <w:rFonts w:ascii="Times New Roman" w:hAnsi="Times New Roman" w:cs="Times New Roman"/>
                <w:b/>
                <w:sz w:val="20"/>
                <w:szCs w:val="24"/>
              </w:rPr>
              <w:t>I agree</w:t>
            </w:r>
          </w:p>
        </w:tc>
        <w:tc>
          <w:tcPr>
            <w:tcW w:w="1350" w:type="dxa"/>
          </w:tcPr>
          <w:p w:rsidR="00583E66" w:rsidRDefault="00583E66" w:rsidP="001F679D">
            <w:pPr>
              <w:jc w:val="center"/>
              <w:rPr>
                <w:rFonts w:ascii="Times New Roman" w:hAnsi="Times New Roman" w:cs="Times New Roman"/>
                <w:sz w:val="20"/>
                <w:szCs w:val="24"/>
              </w:rPr>
            </w:pPr>
            <w:r>
              <w:rPr>
                <w:rFonts w:ascii="Times New Roman" w:hAnsi="Times New Roman" w:cs="Times New Roman"/>
                <w:sz w:val="20"/>
                <w:szCs w:val="24"/>
              </w:rPr>
              <w:t>3</w:t>
            </w:r>
          </w:p>
        </w:tc>
        <w:tc>
          <w:tcPr>
            <w:tcW w:w="1354" w:type="dxa"/>
          </w:tcPr>
          <w:p w:rsidR="00583E66" w:rsidRDefault="00583E66" w:rsidP="001F679D">
            <w:pPr>
              <w:jc w:val="center"/>
              <w:rPr>
                <w:rFonts w:ascii="Times New Roman" w:hAnsi="Times New Roman" w:cs="Times New Roman"/>
                <w:sz w:val="20"/>
                <w:szCs w:val="24"/>
              </w:rPr>
            </w:pPr>
          </w:p>
        </w:tc>
      </w:tr>
      <w:tr w:rsidR="00583E66" w:rsidTr="001F679D">
        <w:tc>
          <w:tcPr>
            <w:tcW w:w="7218" w:type="dxa"/>
          </w:tcPr>
          <w:p w:rsidR="00583E66" w:rsidRPr="009D6558" w:rsidRDefault="00583E66" w:rsidP="001F679D">
            <w:pPr>
              <w:rPr>
                <w:rFonts w:ascii="Times New Roman" w:hAnsi="Times New Roman" w:cs="Times New Roman"/>
                <w:b/>
                <w:sz w:val="20"/>
                <w:szCs w:val="24"/>
              </w:rPr>
            </w:pPr>
            <w:r w:rsidRPr="004B33A8">
              <w:rPr>
                <w:rFonts w:ascii="Times New Roman" w:hAnsi="Times New Roman" w:cs="Times New Roman"/>
                <w:b/>
                <w:sz w:val="20"/>
                <w:szCs w:val="24"/>
              </w:rPr>
              <w:t>Only men can really deal with children with a firm hand</w:t>
            </w:r>
          </w:p>
        </w:tc>
        <w:tc>
          <w:tcPr>
            <w:tcW w:w="1350" w:type="dxa"/>
          </w:tcPr>
          <w:p w:rsidR="00583E66" w:rsidRDefault="00CB6BC1" w:rsidP="001F679D">
            <w:pPr>
              <w:jc w:val="center"/>
              <w:rPr>
                <w:rFonts w:ascii="Times New Roman" w:hAnsi="Times New Roman" w:cs="Times New Roman"/>
                <w:sz w:val="20"/>
                <w:szCs w:val="24"/>
              </w:rPr>
            </w:pPr>
            <w:r>
              <w:rPr>
                <w:rFonts w:ascii="Times New Roman" w:hAnsi="Times New Roman" w:cs="Times New Roman"/>
                <w:sz w:val="20"/>
                <w:szCs w:val="24"/>
              </w:rPr>
              <w:t>2</w:t>
            </w:r>
          </w:p>
        </w:tc>
        <w:tc>
          <w:tcPr>
            <w:tcW w:w="1354" w:type="dxa"/>
          </w:tcPr>
          <w:p w:rsidR="00583E66" w:rsidRDefault="00CB6BC1" w:rsidP="001F679D">
            <w:pPr>
              <w:jc w:val="center"/>
              <w:rPr>
                <w:rFonts w:ascii="Times New Roman" w:hAnsi="Times New Roman" w:cs="Times New Roman"/>
                <w:sz w:val="20"/>
                <w:szCs w:val="24"/>
              </w:rPr>
            </w:pPr>
            <w:r>
              <w:rPr>
                <w:rFonts w:ascii="Times New Roman" w:hAnsi="Times New Roman" w:cs="Times New Roman"/>
                <w:sz w:val="20"/>
                <w:szCs w:val="24"/>
              </w:rPr>
              <w:t>1</w:t>
            </w:r>
          </w:p>
        </w:tc>
      </w:tr>
    </w:tbl>
    <w:p w:rsidR="00633F84" w:rsidRPr="00AC0FED" w:rsidRDefault="00AC0FED" w:rsidP="00DD002D">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Compared to the 80% of female respondents who resist this ideology, only 50% of male respondents say the same. While this might seem fair, we notice that 30% of males affirm and another 20% are oblivious to any effect this statement might have. The </w:t>
      </w:r>
      <w:r w:rsidR="00E67680" w:rsidRPr="00AC0FED">
        <w:rPr>
          <w:rFonts w:ascii="Times New Roman" w:hAnsi="Times New Roman" w:cs="Times New Roman"/>
          <w:sz w:val="24"/>
          <w:szCs w:val="24"/>
        </w:rPr>
        <w:t>results here are</w:t>
      </w:r>
      <w:r w:rsidRPr="00AC0FED">
        <w:rPr>
          <w:rFonts w:ascii="Times New Roman" w:hAnsi="Times New Roman" w:cs="Times New Roman"/>
          <w:sz w:val="24"/>
          <w:szCs w:val="24"/>
        </w:rPr>
        <w:t xml:space="preserve"> quite different from the one above. One notices a factor that might affect varied reaction to sexist ideologies; gender advantages and subjectivity. It is observed that on matters relating to male superiority, a high percentage of males do not resist sexist ideologies.  In the previous statement, </w:t>
      </w:r>
      <w:r w:rsidRPr="00AC0FED">
        <w:rPr>
          <w:rFonts w:ascii="Times New Roman" w:hAnsi="Times New Roman" w:cs="Times New Roman"/>
          <w:sz w:val="24"/>
          <w:szCs w:val="24"/>
        </w:rPr>
        <w:lastRenderedPageBreak/>
        <w:t>it was seen that higher percentage of females attempted at 'defending' the</w:t>
      </w:r>
      <w:r w:rsidR="00DD002D">
        <w:rPr>
          <w:rFonts w:ascii="Times New Roman" w:hAnsi="Times New Roman" w:cs="Times New Roman"/>
          <w:sz w:val="24"/>
          <w:szCs w:val="24"/>
        </w:rPr>
        <w:t xml:space="preserve"> female's worth. Further analyse</w:t>
      </w:r>
      <w:r w:rsidRPr="00AC0FED">
        <w:rPr>
          <w:rFonts w:ascii="Times New Roman" w:hAnsi="Times New Roman" w:cs="Times New Roman"/>
          <w:sz w:val="24"/>
          <w:szCs w:val="24"/>
        </w:rPr>
        <w:t>s are subjected to prove or disprove this. This comment made by a female respondent shows a different perspective:</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w:t>
      </w:r>
      <w:proofErr w:type="gramStart"/>
      <w:r w:rsidRPr="00AC0FED">
        <w:rPr>
          <w:rFonts w:ascii="Times New Roman" w:hAnsi="Times New Roman" w:cs="Times New Roman"/>
          <w:sz w:val="24"/>
          <w:szCs w:val="24"/>
        </w:rPr>
        <w:t>1 :</w:t>
      </w:r>
      <w:proofErr w:type="gramEnd"/>
      <w:r w:rsidRPr="00AC0FED">
        <w:rPr>
          <w:rFonts w:ascii="Times New Roman" w:hAnsi="Times New Roman" w:cs="Times New Roman"/>
          <w:sz w:val="24"/>
          <w:szCs w:val="24"/>
        </w:rPr>
        <w:t xml:space="preserve"> The woman should stay at home, so it is the woman's work </w:t>
      </w:r>
    </w:p>
    <w:p w:rsidR="00633F84" w:rsidRPr="00AC0FED" w:rsidRDefault="00AC0FED" w:rsidP="0084102F">
      <w:pPr>
        <w:pStyle w:val="ListParagraph"/>
        <w:numPr>
          <w:ilvl w:val="0"/>
          <w:numId w:val="31"/>
        </w:numPr>
        <w:spacing w:line="480" w:lineRule="auto"/>
        <w:rPr>
          <w:rFonts w:ascii="Times New Roman" w:hAnsi="Times New Roman" w:cs="Times New Roman"/>
          <w:b/>
          <w:sz w:val="24"/>
          <w:szCs w:val="24"/>
        </w:rPr>
      </w:pPr>
      <w:r w:rsidRPr="00AC0FED">
        <w:rPr>
          <w:rFonts w:ascii="Times New Roman" w:hAnsi="Times New Roman" w:cs="Times New Roman"/>
          <w:b/>
          <w:sz w:val="24"/>
          <w:szCs w:val="24"/>
        </w:rPr>
        <w:t>Who told you boys and girls can be friends?</w:t>
      </w:r>
    </w:p>
    <w:tbl>
      <w:tblPr>
        <w:tblStyle w:val="TableGrid"/>
        <w:tblW w:w="9922" w:type="dxa"/>
        <w:tblLayout w:type="fixed"/>
        <w:tblLook w:val="04A0" w:firstRow="1" w:lastRow="0" w:firstColumn="1" w:lastColumn="0" w:noHBand="0" w:noVBand="1"/>
      </w:tblPr>
      <w:tblGrid>
        <w:gridCol w:w="7218"/>
        <w:gridCol w:w="1350"/>
        <w:gridCol w:w="1354"/>
      </w:tblGrid>
      <w:tr w:rsidR="00272EA8" w:rsidTr="001F679D">
        <w:trPr>
          <w:trHeight w:val="152"/>
        </w:trPr>
        <w:tc>
          <w:tcPr>
            <w:tcW w:w="7218" w:type="dxa"/>
          </w:tcPr>
          <w:p w:rsidR="00272EA8" w:rsidRPr="00EA558F" w:rsidRDefault="00272EA8" w:rsidP="001F679D">
            <w:pPr>
              <w:rPr>
                <w:rFonts w:ascii="Times New Roman" w:hAnsi="Times New Roman" w:cs="Times New Roman"/>
                <w:sz w:val="20"/>
                <w:szCs w:val="24"/>
              </w:rPr>
            </w:pPr>
          </w:p>
        </w:tc>
        <w:tc>
          <w:tcPr>
            <w:tcW w:w="1350" w:type="dxa"/>
          </w:tcPr>
          <w:p w:rsidR="00272EA8" w:rsidRPr="009D6558" w:rsidRDefault="00272EA8" w:rsidP="001F679D">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354" w:type="dxa"/>
          </w:tcPr>
          <w:p w:rsidR="00272EA8" w:rsidRPr="009D6558" w:rsidRDefault="00272EA8" w:rsidP="001F679D">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272EA8" w:rsidTr="001F679D">
        <w:trPr>
          <w:trHeight w:val="158"/>
        </w:trPr>
        <w:tc>
          <w:tcPr>
            <w:tcW w:w="7218" w:type="dxa"/>
          </w:tcPr>
          <w:p w:rsidR="00272EA8" w:rsidRPr="009D6558" w:rsidRDefault="00272EA8" w:rsidP="001F679D">
            <w:pPr>
              <w:rPr>
                <w:rFonts w:ascii="Times New Roman" w:hAnsi="Times New Roman" w:cs="Times New Roman"/>
                <w:b/>
                <w:sz w:val="20"/>
                <w:szCs w:val="24"/>
              </w:rPr>
            </w:pPr>
            <w:r w:rsidRPr="004B33A8">
              <w:rPr>
                <w:rFonts w:ascii="Times New Roman" w:hAnsi="Times New Roman" w:cs="Times New Roman"/>
                <w:b/>
                <w:sz w:val="20"/>
                <w:szCs w:val="24"/>
              </w:rPr>
              <w:t>Why not?</w:t>
            </w:r>
          </w:p>
        </w:tc>
        <w:tc>
          <w:tcPr>
            <w:tcW w:w="1350" w:type="dxa"/>
          </w:tcPr>
          <w:p w:rsidR="00272EA8" w:rsidRDefault="00CB6BC1" w:rsidP="001F679D">
            <w:pPr>
              <w:jc w:val="center"/>
              <w:rPr>
                <w:rFonts w:ascii="Times New Roman" w:hAnsi="Times New Roman" w:cs="Times New Roman"/>
                <w:sz w:val="20"/>
                <w:szCs w:val="24"/>
              </w:rPr>
            </w:pPr>
            <w:r>
              <w:rPr>
                <w:rFonts w:ascii="Times New Roman" w:hAnsi="Times New Roman" w:cs="Times New Roman"/>
                <w:sz w:val="20"/>
                <w:szCs w:val="24"/>
              </w:rPr>
              <w:t>5</w:t>
            </w:r>
          </w:p>
        </w:tc>
        <w:tc>
          <w:tcPr>
            <w:tcW w:w="1354" w:type="dxa"/>
          </w:tcPr>
          <w:p w:rsidR="00272EA8" w:rsidRDefault="00CB6BC1" w:rsidP="001F679D">
            <w:pPr>
              <w:jc w:val="center"/>
              <w:rPr>
                <w:rFonts w:ascii="Times New Roman" w:hAnsi="Times New Roman" w:cs="Times New Roman"/>
                <w:sz w:val="20"/>
                <w:szCs w:val="24"/>
              </w:rPr>
            </w:pPr>
            <w:r>
              <w:rPr>
                <w:rFonts w:ascii="Times New Roman" w:hAnsi="Times New Roman" w:cs="Times New Roman"/>
                <w:sz w:val="20"/>
                <w:szCs w:val="24"/>
              </w:rPr>
              <w:t>8</w:t>
            </w:r>
          </w:p>
        </w:tc>
      </w:tr>
      <w:tr w:rsidR="00272EA8" w:rsidTr="001F679D">
        <w:trPr>
          <w:trHeight w:val="158"/>
        </w:trPr>
        <w:tc>
          <w:tcPr>
            <w:tcW w:w="7218" w:type="dxa"/>
          </w:tcPr>
          <w:p w:rsidR="00272EA8" w:rsidRPr="004B33A8" w:rsidRDefault="00272EA8" w:rsidP="001F679D">
            <w:pPr>
              <w:rPr>
                <w:rFonts w:ascii="Times New Roman" w:hAnsi="Times New Roman" w:cs="Times New Roman"/>
                <w:b/>
                <w:sz w:val="20"/>
                <w:szCs w:val="24"/>
              </w:rPr>
            </w:pPr>
            <w:r w:rsidRPr="004B33A8">
              <w:rPr>
                <w:rFonts w:ascii="Times New Roman" w:hAnsi="Times New Roman" w:cs="Times New Roman"/>
                <w:b/>
                <w:sz w:val="20"/>
                <w:szCs w:val="24"/>
              </w:rPr>
              <w:t>Of course, girls and boys should not be friends</w:t>
            </w:r>
          </w:p>
        </w:tc>
        <w:tc>
          <w:tcPr>
            <w:tcW w:w="1350" w:type="dxa"/>
          </w:tcPr>
          <w:p w:rsidR="00272EA8" w:rsidRDefault="00272EA8" w:rsidP="001F679D">
            <w:pPr>
              <w:jc w:val="center"/>
              <w:rPr>
                <w:rFonts w:ascii="Times New Roman" w:hAnsi="Times New Roman" w:cs="Times New Roman"/>
                <w:sz w:val="20"/>
                <w:szCs w:val="24"/>
              </w:rPr>
            </w:pPr>
            <w:r>
              <w:rPr>
                <w:rFonts w:ascii="Times New Roman" w:hAnsi="Times New Roman" w:cs="Times New Roman"/>
                <w:sz w:val="20"/>
                <w:szCs w:val="24"/>
              </w:rPr>
              <w:t>5</w:t>
            </w:r>
          </w:p>
        </w:tc>
        <w:tc>
          <w:tcPr>
            <w:tcW w:w="1354" w:type="dxa"/>
          </w:tcPr>
          <w:p w:rsidR="00272EA8" w:rsidRDefault="00CB6BC1" w:rsidP="001F679D">
            <w:pPr>
              <w:jc w:val="center"/>
              <w:rPr>
                <w:rFonts w:ascii="Times New Roman" w:hAnsi="Times New Roman" w:cs="Times New Roman"/>
                <w:sz w:val="20"/>
                <w:szCs w:val="24"/>
              </w:rPr>
            </w:pPr>
            <w:r>
              <w:rPr>
                <w:rFonts w:ascii="Times New Roman" w:hAnsi="Times New Roman" w:cs="Times New Roman"/>
                <w:sz w:val="20"/>
                <w:szCs w:val="24"/>
              </w:rPr>
              <w:t>1</w:t>
            </w:r>
          </w:p>
        </w:tc>
      </w:tr>
      <w:tr w:rsidR="00272EA8" w:rsidTr="001F679D">
        <w:trPr>
          <w:trHeight w:val="260"/>
        </w:trPr>
        <w:tc>
          <w:tcPr>
            <w:tcW w:w="7218" w:type="dxa"/>
          </w:tcPr>
          <w:p w:rsidR="00272EA8" w:rsidRPr="004B33A8" w:rsidRDefault="00272EA8" w:rsidP="001F679D">
            <w:pPr>
              <w:rPr>
                <w:rFonts w:ascii="Times New Roman" w:hAnsi="Times New Roman" w:cs="Times New Roman"/>
                <w:b/>
                <w:sz w:val="20"/>
                <w:szCs w:val="24"/>
              </w:rPr>
            </w:pPr>
            <w:r w:rsidRPr="004B33A8">
              <w:rPr>
                <w:rFonts w:ascii="Times New Roman" w:hAnsi="Times New Roman" w:cs="Times New Roman"/>
                <w:b/>
                <w:sz w:val="20"/>
                <w:szCs w:val="24"/>
              </w:rPr>
              <w:t>I don’t see anything special about this. It is just a statement</w:t>
            </w:r>
          </w:p>
        </w:tc>
        <w:tc>
          <w:tcPr>
            <w:tcW w:w="1350" w:type="dxa"/>
          </w:tcPr>
          <w:p w:rsidR="00272EA8" w:rsidRDefault="00272EA8" w:rsidP="001F679D">
            <w:pPr>
              <w:jc w:val="center"/>
              <w:rPr>
                <w:rFonts w:ascii="Times New Roman" w:hAnsi="Times New Roman" w:cs="Times New Roman"/>
                <w:sz w:val="20"/>
                <w:szCs w:val="24"/>
              </w:rPr>
            </w:pPr>
          </w:p>
        </w:tc>
        <w:tc>
          <w:tcPr>
            <w:tcW w:w="1354" w:type="dxa"/>
          </w:tcPr>
          <w:p w:rsidR="00272EA8" w:rsidRDefault="00CB6BC1" w:rsidP="001F679D">
            <w:pPr>
              <w:jc w:val="center"/>
              <w:rPr>
                <w:rFonts w:ascii="Times New Roman" w:hAnsi="Times New Roman" w:cs="Times New Roman"/>
                <w:sz w:val="20"/>
                <w:szCs w:val="24"/>
              </w:rPr>
            </w:pPr>
            <w:r>
              <w:rPr>
                <w:rFonts w:ascii="Times New Roman" w:hAnsi="Times New Roman" w:cs="Times New Roman"/>
                <w:sz w:val="20"/>
                <w:szCs w:val="24"/>
              </w:rPr>
              <w:t>1</w:t>
            </w:r>
          </w:p>
        </w:tc>
      </w:tr>
    </w:tbl>
    <w:p w:rsidR="00633F84" w:rsidRPr="007C7F0E" w:rsidRDefault="00AC0FED" w:rsidP="007C7F0E">
      <w:pPr>
        <w:spacing w:line="480" w:lineRule="auto"/>
        <w:ind w:firstLine="360"/>
        <w:jc w:val="both"/>
        <w:rPr>
          <w:rFonts w:ascii="Times New Roman" w:hAnsi="Times New Roman" w:cs="Times New Roman"/>
          <w:sz w:val="24"/>
          <w:szCs w:val="24"/>
        </w:rPr>
      </w:pPr>
      <w:r w:rsidRPr="00AC0FED">
        <w:rPr>
          <w:rFonts w:ascii="Times New Roman" w:hAnsi="Times New Roman" w:cs="Times New Roman"/>
          <w:sz w:val="24"/>
          <w:szCs w:val="24"/>
        </w:rPr>
        <w:t xml:space="preserve">While 80% of females say resist this sexist ideology, only 50% of males say the same. This is </w:t>
      </w:r>
      <w:r w:rsidR="007C7F0E" w:rsidRPr="00AC0FED">
        <w:rPr>
          <w:rFonts w:ascii="Times New Roman" w:hAnsi="Times New Roman" w:cs="Times New Roman"/>
          <w:sz w:val="24"/>
          <w:szCs w:val="24"/>
        </w:rPr>
        <w:t>peculiar;</w:t>
      </w:r>
      <w:r w:rsidRPr="00AC0FED">
        <w:rPr>
          <w:rFonts w:ascii="Times New Roman" w:hAnsi="Times New Roman" w:cs="Times New Roman"/>
          <w:sz w:val="24"/>
          <w:szCs w:val="24"/>
        </w:rPr>
        <w:t xml:space="preserve"> as the ideology here is that 'a good should not be seen with boys'. That 50% of males agree with </w:t>
      </w:r>
      <w:r w:rsidR="00272EA8" w:rsidRPr="00AC0FED">
        <w:rPr>
          <w:rFonts w:ascii="Times New Roman" w:hAnsi="Times New Roman" w:cs="Times New Roman"/>
          <w:sz w:val="24"/>
          <w:szCs w:val="24"/>
        </w:rPr>
        <w:t>this show</w:t>
      </w:r>
      <w:r w:rsidRPr="00AC0FED">
        <w:rPr>
          <w:rFonts w:ascii="Times New Roman" w:hAnsi="Times New Roman" w:cs="Times New Roman"/>
          <w:sz w:val="24"/>
          <w:szCs w:val="24"/>
        </w:rPr>
        <w:t xml:space="preserve"> an inherent sexism of which the root cannot be placed. One female respondents shows a rational person's she asks "how will people marry?</w:t>
      </w:r>
      <w:proofErr w:type="gramStart"/>
      <w:r w:rsidRPr="00AC0FED">
        <w:rPr>
          <w:rFonts w:ascii="Times New Roman" w:hAnsi="Times New Roman" w:cs="Times New Roman"/>
          <w:sz w:val="24"/>
          <w:szCs w:val="24"/>
        </w:rPr>
        <w:t>".</w:t>
      </w:r>
      <w:proofErr w:type="gramEnd"/>
      <w:r w:rsidRPr="00AC0FED">
        <w:rPr>
          <w:rFonts w:ascii="Times New Roman" w:hAnsi="Times New Roman" w:cs="Times New Roman"/>
          <w:sz w:val="24"/>
          <w:szCs w:val="24"/>
        </w:rPr>
        <w:t xml:space="preserve"> </w:t>
      </w:r>
    </w:p>
    <w:p w:rsidR="00633F84" w:rsidRPr="00AC0FED" w:rsidRDefault="00AC0FED" w:rsidP="0084102F">
      <w:pPr>
        <w:pStyle w:val="ListParagraph"/>
        <w:numPr>
          <w:ilvl w:val="0"/>
          <w:numId w:val="20"/>
        </w:numPr>
        <w:spacing w:line="480" w:lineRule="auto"/>
        <w:rPr>
          <w:rFonts w:ascii="Times New Roman" w:hAnsi="Times New Roman" w:cs="Times New Roman"/>
          <w:b/>
          <w:sz w:val="24"/>
          <w:szCs w:val="24"/>
        </w:rPr>
      </w:pPr>
      <w:r w:rsidRPr="00AC0FED">
        <w:rPr>
          <w:rFonts w:ascii="Times New Roman" w:hAnsi="Times New Roman" w:cs="Times New Roman"/>
          <w:b/>
          <w:sz w:val="24"/>
          <w:szCs w:val="24"/>
        </w:rPr>
        <w:t>How could she leave the house now her son needed her...?</w:t>
      </w:r>
    </w:p>
    <w:tbl>
      <w:tblPr>
        <w:tblStyle w:val="TableGrid"/>
        <w:tblW w:w="0" w:type="auto"/>
        <w:tblLook w:val="04A0" w:firstRow="1" w:lastRow="0" w:firstColumn="1" w:lastColumn="0" w:noHBand="0" w:noVBand="1"/>
      </w:tblPr>
      <w:tblGrid>
        <w:gridCol w:w="6858"/>
        <w:gridCol w:w="1440"/>
        <w:gridCol w:w="1278"/>
      </w:tblGrid>
      <w:tr w:rsidR="00272EA8" w:rsidTr="001F679D">
        <w:trPr>
          <w:trHeight w:val="245"/>
        </w:trPr>
        <w:tc>
          <w:tcPr>
            <w:tcW w:w="6858" w:type="dxa"/>
          </w:tcPr>
          <w:p w:rsidR="00272EA8" w:rsidRDefault="00272EA8" w:rsidP="001F679D">
            <w:pPr>
              <w:rPr>
                <w:rFonts w:ascii="Times New Roman" w:hAnsi="Times New Roman" w:cs="Times New Roman"/>
                <w:b/>
                <w:sz w:val="24"/>
                <w:szCs w:val="24"/>
              </w:rPr>
            </w:pPr>
          </w:p>
        </w:tc>
        <w:tc>
          <w:tcPr>
            <w:tcW w:w="1440" w:type="dxa"/>
          </w:tcPr>
          <w:p w:rsidR="00272EA8" w:rsidRPr="009D6558" w:rsidRDefault="00272EA8" w:rsidP="001F679D">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278" w:type="dxa"/>
          </w:tcPr>
          <w:p w:rsidR="00272EA8" w:rsidRPr="009D6558" w:rsidRDefault="00272EA8" w:rsidP="001F679D">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272EA8" w:rsidTr="001F679D">
        <w:tc>
          <w:tcPr>
            <w:tcW w:w="6858" w:type="dxa"/>
          </w:tcPr>
          <w:p w:rsidR="00272EA8" w:rsidRDefault="00272EA8" w:rsidP="001F679D">
            <w:pPr>
              <w:rPr>
                <w:rFonts w:ascii="Times New Roman" w:hAnsi="Times New Roman" w:cs="Times New Roman"/>
                <w:b/>
                <w:sz w:val="24"/>
                <w:szCs w:val="24"/>
              </w:rPr>
            </w:pPr>
            <w:r w:rsidRPr="004B33A8">
              <w:rPr>
                <w:rFonts w:ascii="Times New Roman" w:hAnsi="Times New Roman" w:cs="Times New Roman"/>
                <w:b/>
                <w:sz w:val="20"/>
                <w:szCs w:val="24"/>
              </w:rPr>
              <w:t>How could she? A woman should stay in her husband’s house no matter what</w:t>
            </w:r>
          </w:p>
        </w:tc>
        <w:tc>
          <w:tcPr>
            <w:tcW w:w="1440" w:type="dxa"/>
          </w:tcPr>
          <w:p w:rsidR="00272EA8" w:rsidRPr="00E14825" w:rsidRDefault="00272EA8" w:rsidP="001F679D">
            <w:r w:rsidRPr="00E14825">
              <w:t>4</w:t>
            </w:r>
          </w:p>
        </w:tc>
        <w:tc>
          <w:tcPr>
            <w:tcW w:w="1278" w:type="dxa"/>
          </w:tcPr>
          <w:p w:rsidR="00272EA8" w:rsidRPr="00E14825" w:rsidRDefault="00272EA8" w:rsidP="001F679D">
            <w:r w:rsidRPr="00E14825">
              <w:t>4</w:t>
            </w:r>
          </w:p>
        </w:tc>
      </w:tr>
      <w:tr w:rsidR="00272EA8" w:rsidTr="001F679D">
        <w:tc>
          <w:tcPr>
            <w:tcW w:w="6858" w:type="dxa"/>
          </w:tcPr>
          <w:p w:rsidR="00272EA8" w:rsidRDefault="00272EA8" w:rsidP="001F679D">
            <w:pPr>
              <w:rPr>
                <w:rFonts w:ascii="Times New Roman" w:hAnsi="Times New Roman" w:cs="Times New Roman"/>
                <w:b/>
                <w:sz w:val="24"/>
                <w:szCs w:val="24"/>
              </w:rPr>
            </w:pPr>
            <w:r w:rsidRPr="004B33A8">
              <w:rPr>
                <w:rFonts w:ascii="Times New Roman" w:hAnsi="Times New Roman" w:cs="Times New Roman"/>
                <w:b/>
                <w:sz w:val="20"/>
                <w:szCs w:val="24"/>
              </w:rPr>
              <w:t>Why exactly does she want to leave her house?</w:t>
            </w:r>
          </w:p>
        </w:tc>
        <w:tc>
          <w:tcPr>
            <w:tcW w:w="1440" w:type="dxa"/>
          </w:tcPr>
          <w:p w:rsidR="00272EA8" w:rsidRPr="00E14825" w:rsidRDefault="00272EA8" w:rsidP="001F679D">
            <w:r w:rsidRPr="00E14825">
              <w:t>5</w:t>
            </w:r>
          </w:p>
        </w:tc>
        <w:tc>
          <w:tcPr>
            <w:tcW w:w="1278" w:type="dxa"/>
          </w:tcPr>
          <w:p w:rsidR="00272EA8" w:rsidRPr="00E14825" w:rsidRDefault="00272EA8" w:rsidP="001F679D">
            <w:r w:rsidRPr="00E14825">
              <w:t>3</w:t>
            </w:r>
          </w:p>
        </w:tc>
      </w:tr>
      <w:tr w:rsidR="00272EA8" w:rsidTr="001F679D">
        <w:tc>
          <w:tcPr>
            <w:tcW w:w="6858" w:type="dxa"/>
          </w:tcPr>
          <w:p w:rsidR="00272EA8" w:rsidRDefault="00272EA8" w:rsidP="001F679D">
            <w:pPr>
              <w:rPr>
                <w:rFonts w:ascii="Times New Roman" w:hAnsi="Times New Roman" w:cs="Times New Roman"/>
                <w:b/>
                <w:sz w:val="24"/>
                <w:szCs w:val="24"/>
              </w:rPr>
            </w:pPr>
            <w:r w:rsidRPr="004B33A8">
              <w:rPr>
                <w:rFonts w:ascii="Times New Roman" w:hAnsi="Times New Roman" w:cs="Times New Roman"/>
                <w:b/>
                <w:sz w:val="20"/>
                <w:szCs w:val="24"/>
              </w:rPr>
              <w:t>She can always take the children along with her</w:t>
            </w:r>
          </w:p>
        </w:tc>
        <w:tc>
          <w:tcPr>
            <w:tcW w:w="1440" w:type="dxa"/>
          </w:tcPr>
          <w:p w:rsidR="00272EA8" w:rsidRPr="00E14825" w:rsidRDefault="00272EA8" w:rsidP="001F679D"/>
        </w:tc>
        <w:tc>
          <w:tcPr>
            <w:tcW w:w="1278" w:type="dxa"/>
          </w:tcPr>
          <w:p w:rsidR="00272EA8" w:rsidRPr="00E14825" w:rsidRDefault="00272EA8" w:rsidP="001F679D">
            <w:r w:rsidRPr="00E14825">
              <w:t>1</w:t>
            </w:r>
          </w:p>
        </w:tc>
      </w:tr>
      <w:tr w:rsidR="00272EA8" w:rsidTr="001F679D">
        <w:tc>
          <w:tcPr>
            <w:tcW w:w="6858" w:type="dxa"/>
          </w:tcPr>
          <w:p w:rsidR="00272EA8" w:rsidRDefault="00272EA8" w:rsidP="001F679D">
            <w:pPr>
              <w:rPr>
                <w:rFonts w:ascii="Times New Roman" w:hAnsi="Times New Roman" w:cs="Times New Roman"/>
                <w:b/>
                <w:sz w:val="24"/>
                <w:szCs w:val="24"/>
              </w:rPr>
            </w:pPr>
            <w:r w:rsidRPr="004B33A8">
              <w:rPr>
                <w:rFonts w:ascii="Times New Roman" w:hAnsi="Times New Roman" w:cs="Times New Roman"/>
                <w:b/>
                <w:sz w:val="20"/>
                <w:szCs w:val="24"/>
              </w:rPr>
              <w:t>Why not? Her husband  can take care of the sons</w:t>
            </w:r>
          </w:p>
        </w:tc>
        <w:tc>
          <w:tcPr>
            <w:tcW w:w="1440" w:type="dxa"/>
          </w:tcPr>
          <w:p w:rsidR="00272EA8" w:rsidRPr="00E14825" w:rsidRDefault="00272EA8" w:rsidP="001F679D">
            <w:r w:rsidRPr="00E14825">
              <w:t>1</w:t>
            </w:r>
          </w:p>
        </w:tc>
        <w:tc>
          <w:tcPr>
            <w:tcW w:w="1278" w:type="dxa"/>
          </w:tcPr>
          <w:p w:rsidR="00272EA8" w:rsidRPr="00E14825" w:rsidRDefault="00272EA8" w:rsidP="001F679D">
            <w:r w:rsidRPr="00E14825">
              <w:t>2</w:t>
            </w:r>
          </w:p>
        </w:tc>
      </w:tr>
    </w:tbl>
    <w:p w:rsidR="00633F84" w:rsidRPr="00AC0FED" w:rsidRDefault="00AC0FED" w:rsidP="005424D0">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The sexist ideology reflected in this statement is that a woman should stay in her husband's house no matter what. Overall, 40% of both gender</w:t>
      </w:r>
      <w:r w:rsidR="005424D0">
        <w:rPr>
          <w:rFonts w:ascii="Times New Roman" w:hAnsi="Times New Roman" w:cs="Times New Roman"/>
          <w:sz w:val="24"/>
          <w:szCs w:val="24"/>
        </w:rPr>
        <w:t>s</w:t>
      </w:r>
      <w:r w:rsidRPr="00AC0FED">
        <w:rPr>
          <w:rFonts w:ascii="Times New Roman" w:hAnsi="Times New Roman" w:cs="Times New Roman"/>
          <w:sz w:val="24"/>
          <w:szCs w:val="24"/>
        </w:rPr>
        <w:t xml:space="preserve"> equally affirm this. One negotiation to this ideology is that a woman has a right to leave her husband if she has good reasons (and </w:t>
      </w:r>
      <w:proofErr w:type="spellStart"/>
      <w:proofErr w:type="gramStart"/>
      <w:r w:rsidRPr="00AC0FED">
        <w:rPr>
          <w:rFonts w:ascii="Times New Roman" w:hAnsi="Times New Roman" w:cs="Times New Roman"/>
          <w:sz w:val="24"/>
          <w:szCs w:val="24"/>
        </w:rPr>
        <w:t>vis</w:t>
      </w:r>
      <w:proofErr w:type="spellEnd"/>
      <w:proofErr w:type="gramEnd"/>
      <w:r w:rsidRPr="00AC0FED">
        <w:rPr>
          <w:rFonts w:ascii="Times New Roman" w:hAnsi="Times New Roman" w:cs="Times New Roman"/>
          <w:sz w:val="24"/>
          <w:szCs w:val="24"/>
        </w:rPr>
        <w:t xml:space="preserve"> versa, it should be noted). While 50% of the male respondents subscribed to this negotiation, another 50% female respondents </w:t>
      </w:r>
      <w:proofErr w:type="spellStart"/>
      <w:r w:rsidRPr="00AC0FED">
        <w:rPr>
          <w:rFonts w:ascii="Times New Roman" w:hAnsi="Times New Roman" w:cs="Times New Roman"/>
          <w:sz w:val="24"/>
          <w:szCs w:val="24"/>
        </w:rPr>
        <w:t>outrightly</w:t>
      </w:r>
      <w:proofErr w:type="spellEnd"/>
      <w:r w:rsidRPr="00AC0FED">
        <w:rPr>
          <w:rFonts w:ascii="Times New Roman" w:hAnsi="Times New Roman" w:cs="Times New Roman"/>
          <w:sz w:val="24"/>
          <w:szCs w:val="24"/>
        </w:rPr>
        <w:t xml:space="preserve"> resist the ideology. Of the 50% of females who affirm thus ideology, these comments were made:</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1: The woman should sit at home for </w:t>
      </w:r>
      <w:r w:rsidR="00035D17">
        <w:rPr>
          <w:rFonts w:ascii="Times New Roman" w:hAnsi="Times New Roman" w:cs="Times New Roman"/>
          <w:sz w:val="24"/>
          <w:szCs w:val="24"/>
        </w:rPr>
        <w:t>hers</w:t>
      </w:r>
      <w:r w:rsidRPr="00AC0FED">
        <w:rPr>
          <w:rFonts w:ascii="Times New Roman" w:hAnsi="Times New Roman" w:cs="Times New Roman"/>
          <w:sz w:val="24"/>
          <w:szCs w:val="24"/>
        </w:rPr>
        <w:t xml:space="preserve"> children </w:t>
      </w:r>
    </w:p>
    <w:p w:rsidR="00633F84" w:rsidRPr="005424D0" w:rsidRDefault="00AC0FED" w:rsidP="005424D0">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lastRenderedPageBreak/>
        <w:t>COMMENT 2: Let her bear with it</w:t>
      </w:r>
    </w:p>
    <w:p w:rsidR="00633F84" w:rsidRPr="00AC0FED" w:rsidRDefault="00AC0FED" w:rsidP="0084102F">
      <w:pPr>
        <w:pStyle w:val="ListParagraph"/>
        <w:numPr>
          <w:ilvl w:val="0"/>
          <w:numId w:val="33"/>
        </w:numPr>
        <w:spacing w:line="480" w:lineRule="auto"/>
        <w:rPr>
          <w:rFonts w:ascii="Times New Roman" w:hAnsi="Times New Roman" w:cs="Times New Roman"/>
          <w:b/>
          <w:sz w:val="24"/>
          <w:szCs w:val="24"/>
        </w:rPr>
      </w:pPr>
      <w:proofErr w:type="spellStart"/>
      <w:r w:rsidRPr="00AC0FED">
        <w:rPr>
          <w:rFonts w:ascii="Times New Roman" w:hAnsi="Times New Roman" w:cs="Times New Roman"/>
          <w:b/>
          <w:sz w:val="24"/>
          <w:szCs w:val="24"/>
        </w:rPr>
        <w:t>Damilare</w:t>
      </w:r>
      <w:proofErr w:type="spellEnd"/>
      <w:r w:rsidRPr="00AC0FED">
        <w:rPr>
          <w:rFonts w:ascii="Times New Roman" w:hAnsi="Times New Roman" w:cs="Times New Roman"/>
          <w:b/>
          <w:sz w:val="24"/>
          <w:szCs w:val="24"/>
        </w:rPr>
        <w:t xml:space="preserve"> was his only heir(It should be noted her that the person referred to has female children too)</w:t>
      </w:r>
    </w:p>
    <w:tbl>
      <w:tblPr>
        <w:tblStyle w:val="TableGrid"/>
        <w:tblW w:w="0" w:type="auto"/>
        <w:tblLook w:val="04A0" w:firstRow="1" w:lastRow="0" w:firstColumn="1" w:lastColumn="0" w:noHBand="0" w:noVBand="1"/>
      </w:tblPr>
      <w:tblGrid>
        <w:gridCol w:w="6858"/>
        <w:gridCol w:w="1440"/>
        <w:gridCol w:w="1278"/>
      </w:tblGrid>
      <w:tr w:rsidR="00272EA8" w:rsidTr="001F679D">
        <w:trPr>
          <w:trHeight w:val="215"/>
        </w:trPr>
        <w:tc>
          <w:tcPr>
            <w:tcW w:w="6858" w:type="dxa"/>
          </w:tcPr>
          <w:p w:rsidR="00272EA8" w:rsidRDefault="00272EA8" w:rsidP="001F679D">
            <w:pPr>
              <w:rPr>
                <w:rFonts w:ascii="Times New Roman" w:hAnsi="Times New Roman" w:cs="Times New Roman"/>
                <w:b/>
                <w:sz w:val="24"/>
                <w:szCs w:val="24"/>
              </w:rPr>
            </w:pPr>
          </w:p>
        </w:tc>
        <w:tc>
          <w:tcPr>
            <w:tcW w:w="1440" w:type="dxa"/>
          </w:tcPr>
          <w:p w:rsidR="00272EA8" w:rsidRPr="009D6558" w:rsidRDefault="00272EA8" w:rsidP="001F679D">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278" w:type="dxa"/>
          </w:tcPr>
          <w:p w:rsidR="00272EA8" w:rsidRPr="009D6558" w:rsidRDefault="00272EA8" w:rsidP="001F679D">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272EA8" w:rsidTr="001F679D">
        <w:trPr>
          <w:trHeight w:val="197"/>
        </w:trPr>
        <w:tc>
          <w:tcPr>
            <w:tcW w:w="6858" w:type="dxa"/>
          </w:tcPr>
          <w:p w:rsidR="00272EA8" w:rsidRDefault="00272EA8" w:rsidP="001F679D">
            <w:pPr>
              <w:rPr>
                <w:rFonts w:ascii="Times New Roman" w:hAnsi="Times New Roman" w:cs="Times New Roman"/>
                <w:b/>
                <w:sz w:val="24"/>
                <w:szCs w:val="24"/>
              </w:rPr>
            </w:pPr>
            <w:r w:rsidRPr="004B33A8">
              <w:rPr>
                <w:rFonts w:ascii="Times New Roman" w:hAnsi="Times New Roman" w:cs="Times New Roman"/>
                <w:b/>
                <w:sz w:val="20"/>
                <w:szCs w:val="24"/>
              </w:rPr>
              <w:t>Boy only are supposed to be heir</w:t>
            </w:r>
          </w:p>
        </w:tc>
        <w:tc>
          <w:tcPr>
            <w:tcW w:w="1440" w:type="dxa"/>
          </w:tcPr>
          <w:p w:rsidR="00272EA8" w:rsidRPr="00E14825" w:rsidRDefault="00272EA8" w:rsidP="001F679D">
            <w:pPr>
              <w:rPr>
                <w:rFonts w:ascii="Times New Roman" w:hAnsi="Times New Roman" w:cs="Times New Roman"/>
                <w:sz w:val="24"/>
                <w:szCs w:val="24"/>
              </w:rPr>
            </w:pPr>
            <w:r w:rsidRPr="00E14825">
              <w:rPr>
                <w:rFonts w:ascii="Times New Roman" w:hAnsi="Times New Roman" w:cs="Times New Roman"/>
                <w:sz w:val="24"/>
                <w:szCs w:val="24"/>
              </w:rPr>
              <w:t>3</w:t>
            </w:r>
          </w:p>
        </w:tc>
        <w:tc>
          <w:tcPr>
            <w:tcW w:w="1278" w:type="dxa"/>
          </w:tcPr>
          <w:p w:rsidR="00272EA8" w:rsidRPr="00E14825" w:rsidRDefault="00272EA8" w:rsidP="001F679D">
            <w:pPr>
              <w:rPr>
                <w:rFonts w:ascii="Times New Roman" w:hAnsi="Times New Roman" w:cs="Times New Roman"/>
                <w:sz w:val="24"/>
                <w:szCs w:val="24"/>
              </w:rPr>
            </w:pPr>
            <w:r w:rsidRPr="00E14825">
              <w:rPr>
                <w:rFonts w:ascii="Times New Roman" w:hAnsi="Times New Roman" w:cs="Times New Roman"/>
                <w:sz w:val="24"/>
                <w:szCs w:val="24"/>
              </w:rPr>
              <w:t>1</w:t>
            </w:r>
          </w:p>
        </w:tc>
      </w:tr>
      <w:tr w:rsidR="00272EA8" w:rsidTr="001F679D">
        <w:tc>
          <w:tcPr>
            <w:tcW w:w="6858" w:type="dxa"/>
          </w:tcPr>
          <w:p w:rsidR="00272EA8" w:rsidRDefault="00272EA8" w:rsidP="001F679D">
            <w:pPr>
              <w:rPr>
                <w:rFonts w:ascii="Times New Roman" w:hAnsi="Times New Roman" w:cs="Times New Roman"/>
                <w:b/>
                <w:sz w:val="24"/>
                <w:szCs w:val="24"/>
              </w:rPr>
            </w:pPr>
            <w:r w:rsidRPr="004B33A8">
              <w:rPr>
                <w:rFonts w:ascii="Times New Roman" w:hAnsi="Times New Roman" w:cs="Times New Roman"/>
                <w:b/>
                <w:sz w:val="20"/>
                <w:szCs w:val="24"/>
              </w:rPr>
              <w:t>I don’t see anything special about this statement</w:t>
            </w:r>
          </w:p>
        </w:tc>
        <w:tc>
          <w:tcPr>
            <w:tcW w:w="1440" w:type="dxa"/>
          </w:tcPr>
          <w:p w:rsidR="00272EA8" w:rsidRPr="00E14825" w:rsidRDefault="00272EA8" w:rsidP="001F679D">
            <w:pPr>
              <w:rPr>
                <w:rFonts w:ascii="Times New Roman" w:hAnsi="Times New Roman" w:cs="Times New Roman"/>
                <w:sz w:val="24"/>
                <w:szCs w:val="24"/>
              </w:rPr>
            </w:pPr>
            <w:r w:rsidRPr="00E14825">
              <w:rPr>
                <w:rFonts w:ascii="Times New Roman" w:hAnsi="Times New Roman" w:cs="Times New Roman"/>
                <w:sz w:val="24"/>
                <w:szCs w:val="24"/>
              </w:rPr>
              <w:t>3</w:t>
            </w:r>
          </w:p>
        </w:tc>
        <w:tc>
          <w:tcPr>
            <w:tcW w:w="1278" w:type="dxa"/>
          </w:tcPr>
          <w:p w:rsidR="00272EA8" w:rsidRPr="00E14825" w:rsidRDefault="00272EA8" w:rsidP="001F679D">
            <w:pPr>
              <w:rPr>
                <w:rFonts w:ascii="Times New Roman" w:hAnsi="Times New Roman" w:cs="Times New Roman"/>
                <w:sz w:val="24"/>
                <w:szCs w:val="24"/>
              </w:rPr>
            </w:pPr>
            <w:r w:rsidRPr="00E14825">
              <w:rPr>
                <w:rFonts w:ascii="Times New Roman" w:hAnsi="Times New Roman" w:cs="Times New Roman"/>
                <w:sz w:val="24"/>
                <w:szCs w:val="24"/>
              </w:rPr>
              <w:t>1</w:t>
            </w:r>
          </w:p>
        </w:tc>
      </w:tr>
      <w:tr w:rsidR="00272EA8" w:rsidTr="001F679D">
        <w:tc>
          <w:tcPr>
            <w:tcW w:w="6858" w:type="dxa"/>
          </w:tcPr>
          <w:p w:rsidR="00272EA8" w:rsidRDefault="00272EA8" w:rsidP="001F679D">
            <w:pPr>
              <w:rPr>
                <w:rFonts w:ascii="Times New Roman" w:hAnsi="Times New Roman" w:cs="Times New Roman"/>
                <w:b/>
                <w:sz w:val="24"/>
                <w:szCs w:val="24"/>
              </w:rPr>
            </w:pPr>
            <w:r w:rsidRPr="004B33A8">
              <w:rPr>
                <w:rFonts w:ascii="Times New Roman" w:hAnsi="Times New Roman" w:cs="Times New Roman"/>
                <w:b/>
                <w:sz w:val="20"/>
                <w:szCs w:val="24"/>
              </w:rPr>
              <w:t>What about his female children?</w:t>
            </w:r>
          </w:p>
        </w:tc>
        <w:tc>
          <w:tcPr>
            <w:tcW w:w="1440" w:type="dxa"/>
          </w:tcPr>
          <w:p w:rsidR="00272EA8" w:rsidRPr="00E14825" w:rsidRDefault="00272EA8" w:rsidP="001F679D">
            <w:pPr>
              <w:rPr>
                <w:rFonts w:ascii="Times New Roman" w:hAnsi="Times New Roman" w:cs="Times New Roman"/>
                <w:sz w:val="24"/>
                <w:szCs w:val="24"/>
              </w:rPr>
            </w:pPr>
            <w:r w:rsidRPr="00E14825">
              <w:rPr>
                <w:rFonts w:ascii="Times New Roman" w:hAnsi="Times New Roman" w:cs="Times New Roman"/>
                <w:sz w:val="24"/>
                <w:szCs w:val="24"/>
              </w:rPr>
              <w:t>2</w:t>
            </w:r>
          </w:p>
        </w:tc>
        <w:tc>
          <w:tcPr>
            <w:tcW w:w="1278" w:type="dxa"/>
          </w:tcPr>
          <w:p w:rsidR="00272EA8" w:rsidRPr="00E14825" w:rsidRDefault="00272EA8" w:rsidP="001F679D">
            <w:pPr>
              <w:rPr>
                <w:rFonts w:ascii="Times New Roman" w:hAnsi="Times New Roman" w:cs="Times New Roman"/>
                <w:sz w:val="24"/>
                <w:szCs w:val="24"/>
              </w:rPr>
            </w:pPr>
            <w:r w:rsidRPr="00E14825">
              <w:rPr>
                <w:rFonts w:ascii="Times New Roman" w:hAnsi="Times New Roman" w:cs="Times New Roman"/>
                <w:sz w:val="24"/>
                <w:szCs w:val="24"/>
              </w:rPr>
              <w:t>5</w:t>
            </w:r>
          </w:p>
        </w:tc>
      </w:tr>
      <w:tr w:rsidR="00272EA8" w:rsidTr="001F679D">
        <w:tc>
          <w:tcPr>
            <w:tcW w:w="6858" w:type="dxa"/>
          </w:tcPr>
          <w:p w:rsidR="00272EA8" w:rsidRDefault="00272EA8" w:rsidP="001F679D">
            <w:pPr>
              <w:rPr>
                <w:rFonts w:ascii="Times New Roman" w:hAnsi="Times New Roman" w:cs="Times New Roman"/>
                <w:b/>
                <w:sz w:val="24"/>
                <w:szCs w:val="24"/>
              </w:rPr>
            </w:pPr>
            <w:r w:rsidRPr="004B33A8">
              <w:rPr>
                <w:rFonts w:ascii="Times New Roman" w:hAnsi="Times New Roman" w:cs="Times New Roman"/>
                <w:b/>
                <w:sz w:val="20"/>
                <w:szCs w:val="24"/>
              </w:rPr>
              <w:t>This is offensive</w:t>
            </w:r>
          </w:p>
        </w:tc>
        <w:tc>
          <w:tcPr>
            <w:tcW w:w="1440" w:type="dxa"/>
          </w:tcPr>
          <w:p w:rsidR="00272EA8" w:rsidRPr="00E14825" w:rsidRDefault="00272EA8" w:rsidP="001F679D">
            <w:pPr>
              <w:rPr>
                <w:rFonts w:ascii="Times New Roman" w:hAnsi="Times New Roman" w:cs="Times New Roman"/>
                <w:sz w:val="24"/>
                <w:szCs w:val="24"/>
              </w:rPr>
            </w:pPr>
            <w:r w:rsidRPr="00E14825">
              <w:rPr>
                <w:rFonts w:ascii="Times New Roman" w:hAnsi="Times New Roman" w:cs="Times New Roman"/>
                <w:sz w:val="24"/>
                <w:szCs w:val="24"/>
              </w:rPr>
              <w:t>2</w:t>
            </w:r>
          </w:p>
        </w:tc>
        <w:tc>
          <w:tcPr>
            <w:tcW w:w="1278" w:type="dxa"/>
          </w:tcPr>
          <w:p w:rsidR="00272EA8" w:rsidRPr="00E14825" w:rsidRDefault="00272EA8" w:rsidP="001F679D">
            <w:pPr>
              <w:rPr>
                <w:rFonts w:ascii="Times New Roman" w:hAnsi="Times New Roman" w:cs="Times New Roman"/>
                <w:sz w:val="24"/>
                <w:szCs w:val="24"/>
              </w:rPr>
            </w:pPr>
            <w:r w:rsidRPr="00E14825">
              <w:rPr>
                <w:rFonts w:ascii="Times New Roman" w:hAnsi="Times New Roman" w:cs="Times New Roman"/>
                <w:sz w:val="24"/>
                <w:szCs w:val="24"/>
              </w:rPr>
              <w:t>2</w:t>
            </w:r>
          </w:p>
        </w:tc>
      </w:tr>
    </w:tbl>
    <w:p w:rsidR="00633F84" w:rsidRPr="00AC0FED" w:rsidRDefault="00AC0FED" w:rsidP="005424D0">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The gender subjectivity discussed earlier is noticed here once more. While 50% of female respondents resist this ideologies, only 20% if the males do the same. We notice that 60% of make respondents acknowledge that this ideology is valid- with 30% of them affirming it and another 30% 'seeing nothing wrong with the statement'. Only 20% of each gender </w:t>
      </w:r>
      <w:r w:rsidR="005424D0" w:rsidRPr="00AC0FED">
        <w:rPr>
          <w:rFonts w:ascii="Times New Roman" w:hAnsi="Times New Roman" w:cs="Times New Roman"/>
          <w:sz w:val="24"/>
          <w:szCs w:val="24"/>
        </w:rPr>
        <w:t>identifies</w:t>
      </w:r>
      <w:r w:rsidRPr="00AC0FED">
        <w:rPr>
          <w:rFonts w:ascii="Times New Roman" w:hAnsi="Times New Roman" w:cs="Times New Roman"/>
          <w:sz w:val="24"/>
          <w:szCs w:val="24"/>
        </w:rPr>
        <w:t xml:space="preserve"> this statement to be offensive. They also gave additional comments: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bCs/>
          <w:sz w:val="24"/>
          <w:szCs w:val="24"/>
        </w:rPr>
        <w:t>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1: All children are equal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2: Being </w:t>
      </w:r>
      <w:proofErr w:type="gramStart"/>
      <w:r w:rsidRPr="00AC0FED">
        <w:rPr>
          <w:rFonts w:ascii="Times New Roman" w:hAnsi="Times New Roman" w:cs="Times New Roman"/>
          <w:sz w:val="24"/>
          <w:szCs w:val="24"/>
        </w:rPr>
        <w:t>a</w:t>
      </w:r>
      <w:proofErr w:type="gramEnd"/>
      <w:r w:rsidRPr="00AC0FED">
        <w:rPr>
          <w:rFonts w:ascii="Times New Roman" w:hAnsi="Times New Roman" w:cs="Times New Roman"/>
          <w:sz w:val="24"/>
          <w:szCs w:val="24"/>
        </w:rPr>
        <w:t xml:space="preserve"> heir should [have] nothing to [do] with gender! It is stupid to think so!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bCs/>
          <w:sz w:val="24"/>
          <w:szCs w:val="24"/>
        </w:rPr>
        <w:t>Females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1: Some traditions are like that, but all children are equal </w:t>
      </w:r>
    </w:p>
    <w:p w:rsidR="00272EA8" w:rsidRPr="00272EA8" w:rsidRDefault="00AC0FED" w:rsidP="00272EA8">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2: Being either male or female does not mean anything </w:t>
      </w:r>
    </w:p>
    <w:p w:rsidR="00633F84" w:rsidRPr="005424D0" w:rsidRDefault="00AC0FED" w:rsidP="001D0138">
      <w:pPr>
        <w:pStyle w:val="ListParagraph"/>
        <w:numPr>
          <w:ilvl w:val="3"/>
          <w:numId w:val="45"/>
        </w:numPr>
        <w:spacing w:line="480" w:lineRule="auto"/>
        <w:ind w:left="1440"/>
        <w:rPr>
          <w:rFonts w:ascii="Times New Roman" w:hAnsi="Times New Roman" w:cs="Times New Roman"/>
        </w:rPr>
      </w:pPr>
      <w:r w:rsidRPr="005424D0">
        <w:rPr>
          <w:rFonts w:ascii="Times New Roman" w:hAnsi="Times New Roman" w:cs="Times New Roman"/>
          <w:b/>
          <w:sz w:val="24"/>
          <w:szCs w:val="24"/>
        </w:rPr>
        <w:t xml:space="preserve"> 16-25: Male and Female </w:t>
      </w:r>
    </w:p>
    <w:p w:rsidR="00633F84" w:rsidRPr="00AC0FED" w:rsidRDefault="00AC0FED" w:rsidP="005424D0">
      <w:pPr>
        <w:spacing w:line="480" w:lineRule="auto"/>
        <w:ind w:firstLine="720"/>
        <w:jc w:val="both"/>
        <w:rPr>
          <w:rFonts w:ascii="Times New Roman" w:hAnsi="Times New Roman" w:cs="Times New Roman"/>
        </w:rPr>
      </w:pPr>
      <w:r w:rsidRPr="00AC0FED">
        <w:rPr>
          <w:rFonts w:ascii="Times New Roman" w:hAnsi="Times New Roman" w:cs="Times New Roman"/>
          <w:sz w:val="24"/>
          <w:szCs w:val="24"/>
        </w:rPr>
        <w:t xml:space="preserve">This age range consists of 10 males and 10 females. Analysis here is largely contrastive and comparative. It should be noted that we believe that this age range is more in touch with </w:t>
      </w:r>
      <w:r w:rsidRPr="00AC0FED">
        <w:rPr>
          <w:rFonts w:ascii="Times New Roman" w:hAnsi="Times New Roman" w:cs="Times New Roman"/>
          <w:sz w:val="24"/>
          <w:szCs w:val="24"/>
        </w:rPr>
        <w:lastRenderedPageBreak/>
        <w:t xml:space="preserve">societal development. Hence, respondents in this age range are thought to be more exposed and educated on sexist issues. Overall, 95% of </w:t>
      </w:r>
      <w:r w:rsidR="005424D0">
        <w:rPr>
          <w:rFonts w:ascii="Times New Roman" w:hAnsi="Times New Roman" w:cs="Times New Roman"/>
          <w:sz w:val="24"/>
          <w:szCs w:val="24"/>
        </w:rPr>
        <w:t>these</w:t>
      </w:r>
      <w:r w:rsidR="005424D0" w:rsidRPr="00AC0FED">
        <w:rPr>
          <w:rFonts w:ascii="Times New Roman" w:hAnsi="Times New Roman" w:cs="Times New Roman"/>
          <w:sz w:val="24"/>
          <w:szCs w:val="24"/>
        </w:rPr>
        <w:t xml:space="preserve"> respondent</w:t>
      </w:r>
      <w:r w:rsidR="005424D0">
        <w:rPr>
          <w:rFonts w:ascii="Times New Roman" w:hAnsi="Times New Roman" w:cs="Times New Roman"/>
          <w:sz w:val="24"/>
          <w:szCs w:val="24"/>
        </w:rPr>
        <w:t>s</w:t>
      </w:r>
      <w:r w:rsidRPr="00AC0FED">
        <w:rPr>
          <w:rFonts w:ascii="Times New Roman" w:hAnsi="Times New Roman" w:cs="Times New Roman"/>
          <w:sz w:val="24"/>
          <w:szCs w:val="24"/>
        </w:rPr>
        <w:t xml:space="preserve"> have knowledge of sexism- 45% of them are males, and 50% of </w:t>
      </w:r>
      <w:r w:rsidR="005424D0">
        <w:rPr>
          <w:rFonts w:ascii="Times New Roman" w:hAnsi="Times New Roman" w:cs="Times New Roman"/>
          <w:sz w:val="24"/>
          <w:szCs w:val="24"/>
        </w:rPr>
        <w:t>them</w:t>
      </w:r>
      <w:r w:rsidRPr="00AC0FED">
        <w:rPr>
          <w:rFonts w:ascii="Times New Roman" w:hAnsi="Times New Roman" w:cs="Times New Roman"/>
          <w:sz w:val="24"/>
          <w:szCs w:val="24"/>
        </w:rPr>
        <w:t xml:space="preserve"> are females. </w:t>
      </w:r>
    </w:p>
    <w:p w:rsidR="00633F84" w:rsidRPr="00AC0FED" w:rsidRDefault="00AC0FED" w:rsidP="0084102F">
      <w:pPr>
        <w:spacing w:line="480" w:lineRule="auto"/>
        <w:rPr>
          <w:rFonts w:ascii="Times New Roman" w:hAnsi="Times New Roman" w:cs="Times New Roman"/>
        </w:rPr>
      </w:pPr>
      <w:r w:rsidRPr="00AC0FED">
        <w:rPr>
          <w:rFonts w:ascii="Times New Roman" w:hAnsi="Times New Roman" w:cs="Times New Roman"/>
          <w:b/>
          <w:sz w:val="24"/>
          <w:szCs w:val="24"/>
        </w:rPr>
        <w:t>Q1: How often do you discuss these topics listed below?</w:t>
      </w:r>
    </w:p>
    <w:p w:rsidR="00633F84" w:rsidRPr="00AC0FED" w:rsidRDefault="00AC0FED" w:rsidP="0084102F">
      <w:pPr>
        <w:spacing w:line="480" w:lineRule="auto"/>
        <w:jc w:val="center"/>
        <w:rPr>
          <w:rFonts w:ascii="Times New Roman" w:hAnsi="Times New Roman" w:cs="Times New Roman"/>
        </w:rPr>
      </w:pPr>
      <w:r w:rsidRPr="00AC0FED">
        <w:rPr>
          <w:rFonts w:ascii="Times New Roman" w:hAnsi="Times New Roman" w:cs="Times New Roman"/>
          <w:b/>
          <w:sz w:val="24"/>
          <w:szCs w:val="24"/>
        </w:rPr>
        <w:t>Males</w:t>
      </w:r>
    </w:p>
    <w:tbl>
      <w:tblPr>
        <w:tblpPr w:leftFromText="187" w:rightFromText="187" w:vertAnchor="text" w:horzAnchor="margin" w:tblpY="10"/>
        <w:tblOverlap w:val="never"/>
        <w:tblW w:w="4166" w:type="pct"/>
        <w:tblCellMar>
          <w:left w:w="115" w:type="dxa"/>
          <w:right w:w="115" w:type="dxa"/>
        </w:tblCellMar>
        <w:tblLook w:val="04A0" w:firstRow="1" w:lastRow="0" w:firstColumn="1" w:lastColumn="0" w:noHBand="0" w:noVBand="1"/>
      </w:tblPr>
      <w:tblGrid>
        <w:gridCol w:w="1597"/>
        <w:gridCol w:w="1597"/>
        <w:gridCol w:w="1600"/>
        <w:gridCol w:w="1598"/>
        <w:gridCol w:w="1598"/>
      </w:tblGrid>
      <w:tr w:rsidR="009E1D33" w:rsidRPr="00272EA8" w:rsidTr="009E1D33">
        <w:trPr>
          <w:cantSplit/>
          <w:trHeight w:val="171"/>
        </w:trPr>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p>
        </w:tc>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Very often</w:t>
            </w:r>
          </w:p>
        </w:tc>
        <w:tc>
          <w:tcPr>
            <w:tcW w:w="1001"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Often</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Rarely</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Never</w:t>
            </w:r>
          </w:p>
        </w:tc>
      </w:tr>
      <w:tr w:rsidR="009E1D33" w:rsidRPr="00272EA8" w:rsidTr="009E1D33">
        <w:trPr>
          <w:cantSplit/>
          <w:trHeight w:val="243"/>
        </w:trPr>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Sports</w:t>
            </w:r>
          </w:p>
        </w:tc>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5</w:t>
            </w:r>
          </w:p>
        </w:tc>
        <w:tc>
          <w:tcPr>
            <w:tcW w:w="1001"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4</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1</w:t>
            </w:r>
          </w:p>
        </w:tc>
      </w:tr>
      <w:tr w:rsidR="009E1D33" w:rsidRPr="00272EA8" w:rsidTr="009E1D33">
        <w:trPr>
          <w:cantSplit/>
          <w:trHeight w:val="144"/>
        </w:trPr>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Entertainment</w:t>
            </w:r>
          </w:p>
        </w:tc>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5</w:t>
            </w:r>
          </w:p>
        </w:tc>
        <w:tc>
          <w:tcPr>
            <w:tcW w:w="1001"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4</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1</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p>
        </w:tc>
      </w:tr>
      <w:tr w:rsidR="009E1D33" w:rsidRPr="00272EA8" w:rsidTr="009E1D33">
        <w:trPr>
          <w:cantSplit/>
          <w:trHeight w:val="153"/>
        </w:trPr>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Politics</w:t>
            </w:r>
          </w:p>
        </w:tc>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2</w:t>
            </w:r>
          </w:p>
        </w:tc>
        <w:tc>
          <w:tcPr>
            <w:tcW w:w="1001"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5</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1</w:t>
            </w:r>
          </w:p>
        </w:tc>
      </w:tr>
      <w:tr w:rsidR="009E1D33" w:rsidRPr="00272EA8" w:rsidTr="009E1D33">
        <w:trPr>
          <w:cantSplit/>
          <w:trHeight w:val="234"/>
        </w:trPr>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Fashion</w:t>
            </w:r>
          </w:p>
        </w:tc>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3</w:t>
            </w:r>
          </w:p>
        </w:tc>
        <w:tc>
          <w:tcPr>
            <w:tcW w:w="1001"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1</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5</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1</w:t>
            </w:r>
          </w:p>
        </w:tc>
      </w:tr>
      <w:tr w:rsidR="009E1D33" w:rsidRPr="00272EA8" w:rsidTr="009E1D33">
        <w:trPr>
          <w:cantSplit/>
          <w:trHeight w:val="162"/>
        </w:trPr>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Sex</w:t>
            </w:r>
          </w:p>
        </w:tc>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3</w:t>
            </w:r>
          </w:p>
        </w:tc>
        <w:tc>
          <w:tcPr>
            <w:tcW w:w="1001"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4</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3</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p>
        </w:tc>
      </w:tr>
      <w:tr w:rsidR="009E1D33" w:rsidRPr="00272EA8" w:rsidTr="009E1D33">
        <w:trPr>
          <w:cantSplit/>
          <w:trHeight w:val="153"/>
        </w:trPr>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Money</w:t>
            </w:r>
          </w:p>
        </w:tc>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6</w:t>
            </w:r>
          </w:p>
        </w:tc>
        <w:tc>
          <w:tcPr>
            <w:tcW w:w="1001"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3</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1</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p>
        </w:tc>
      </w:tr>
      <w:tr w:rsidR="009E1D33" w:rsidRPr="00272EA8" w:rsidTr="009E1D33">
        <w:trPr>
          <w:cantSplit/>
          <w:trHeight w:val="225"/>
        </w:trPr>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Love</w:t>
            </w:r>
          </w:p>
        </w:tc>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3</w:t>
            </w:r>
          </w:p>
        </w:tc>
        <w:tc>
          <w:tcPr>
            <w:tcW w:w="1001"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3</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3</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1</w:t>
            </w:r>
          </w:p>
        </w:tc>
      </w:tr>
      <w:tr w:rsidR="009E1D33" w:rsidRPr="00272EA8" w:rsidTr="009E1D33">
        <w:trPr>
          <w:cantSplit/>
          <w:trHeight w:val="180"/>
        </w:trPr>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Technology</w:t>
            </w:r>
          </w:p>
        </w:tc>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2</w:t>
            </w:r>
          </w:p>
        </w:tc>
        <w:tc>
          <w:tcPr>
            <w:tcW w:w="1001"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7</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1</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p>
        </w:tc>
      </w:tr>
      <w:tr w:rsidR="009E1D33" w:rsidRPr="00272EA8" w:rsidTr="009E1D33">
        <w:trPr>
          <w:cantSplit/>
          <w:trHeight w:val="153"/>
        </w:trPr>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Food</w:t>
            </w:r>
          </w:p>
        </w:tc>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4</w:t>
            </w:r>
          </w:p>
        </w:tc>
        <w:tc>
          <w:tcPr>
            <w:tcW w:w="1001"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4</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1</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1</w:t>
            </w:r>
          </w:p>
        </w:tc>
      </w:tr>
      <w:tr w:rsidR="009E1D33" w:rsidRPr="00272EA8" w:rsidTr="009E1D33">
        <w:trPr>
          <w:cantSplit/>
          <w:trHeight w:val="153"/>
        </w:trPr>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Work</w:t>
            </w:r>
          </w:p>
        </w:tc>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3</w:t>
            </w:r>
          </w:p>
        </w:tc>
        <w:tc>
          <w:tcPr>
            <w:tcW w:w="1001"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5</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2</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p>
        </w:tc>
      </w:tr>
      <w:tr w:rsidR="009E1D33" w:rsidRPr="00272EA8" w:rsidTr="009E1D33">
        <w:trPr>
          <w:cantSplit/>
          <w:trHeight w:val="126"/>
        </w:trPr>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Cars</w:t>
            </w:r>
          </w:p>
        </w:tc>
        <w:tc>
          <w:tcPr>
            <w:tcW w:w="999"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3</w:t>
            </w:r>
          </w:p>
        </w:tc>
        <w:tc>
          <w:tcPr>
            <w:tcW w:w="1001"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5</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r w:rsidRPr="00272EA8">
              <w:rPr>
                <w:rFonts w:ascii="Times New Roman" w:hAnsi="Times New Roman" w:cs="Times New Roman"/>
                <w:b/>
                <w:sz w:val="16"/>
                <w:szCs w:val="20"/>
              </w:rPr>
              <w:t>2</w:t>
            </w:r>
          </w:p>
        </w:tc>
        <w:tc>
          <w:tcPr>
            <w:tcW w:w="1000" w:type="pct"/>
            <w:tcBorders>
              <w:top w:val="single" w:sz="4" w:space="0" w:color="auto"/>
              <w:left w:val="single" w:sz="4" w:space="0" w:color="auto"/>
              <w:bottom w:val="single" w:sz="4" w:space="0" w:color="auto"/>
              <w:right w:val="single" w:sz="4" w:space="0" w:color="auto"/>
            </w:tcBorders>
          </w:tcPr>
          <w:p w:rsidR="009E1D33" w:rsidRPr="00272EA8" w:rsidRDefault="009E1D33" w:rsidP="009E1D33">
            <w:pPr>
              <w:spacing w:after="0" w:line="240" w:lineRule="auto"/>
              <w:jc w:val="center"/>
              <w:rPr>
                <w:rFonts w:ascii="Times New Roman" w:hAnsi="Times New Roman" w:cs="Times New Roman"/>
                <w:sz w:val="16"/>
                <w:szCs w:val="20"/>
              </w:rPr>
            </w:pPr>
          </w:p>
        </w:tc>
      </w:tr>
    </w:tbl>
    <w:p w:rsidR="00633F84" w:rsidRPr="00AC0FED" w:rsidRDefault="00633F84" w:rsidP="0084102F">
      <w:pPr>
        <w:spacing w:line="480" w:lineRule="auto"/>
        <w:rPr>
          <w:rFonts w:ascii="Times New Roman" w:hAnsi="Times New Roman" w:cs="Times New Roman"/>
        </w:rPr>
      </w:pPr>
    </w:p>
    <w:p w:rsidR="00633F84" w:rsidRPr="00AC0FED" w:rsidRDefault="00633F84" w:rsidP="0084102F">
      <w:pPr>
        <w:spacing w:line="480" w:lineRule="auto"/>
        <w:rPr>
          <w:rFonts w:ascii="Times New Roman" w:hAnsi="Times New Roman" w:cs="Times New Roman"/>
        </w:rPr>
      </w:pPr>
    </w:p>
    <w:p w:rsidR="009E1D33" w:rsidRDefault="009E1D33" w:rsidP="00272EA8">
      <w:pPr>
        <w:pStyle w:val="ListParagraph"/>
        <w:spacing w:line="480" w:lineRule="auto"/>
        <w:ind w:left="0"/>
        <w:jc w:val="center"/>
        <w:rPr>
          <w:rFonts w:ascii="Times New Roman" w:hAnsi="Times New Roman" w:cs="Times New Roman"/>
          <w:b/>
          <w:sz w:val="24"/>
          <w:szCs w:val="24"/>
        </w:rPr>
      </w:pPr>
    </w:p>
    <w:p w:rsidR="009E1D33" w:rsidRDefault="009E1D33" w:rsidP="00272EA8">
      <w:pPr>
        <w:pStyle w:val="ListParagraph"/>
        <w:spacing w:line="480" w:lineRule="auto"/>
        <w:ind w:left="0"/>
        <w:jc w:val="center"/>
        <w:rPr>
          <w:rFonts w:ascii="Times New Roman" w:hAnsi="Times New Roman" w:cs="Times New Roman"/>
          <w:b/>
          <w:sz w:val="24"/>
          <w:szCs w:val="24"/>
        </w:rPr>
      </w:pPr>
    </w:p>
    <w:p w:rsidR="009E1D33" w:rsidRDefault="009E1D33" w:rsidP="00272EA8">
      <w:pPr>
        <w:pStyle w:val="ListParagraph"/>
        <w:spacing w:line="480" w:lineRule="auto"/>
        <w:ind w:left="0"/>
        <w:jc w:val="center"/>
        <w:rPr>
          <w:rFonts w:ascii="Times New Roman" w:hAnsi="Times New Roman" w:cs="Times New Roman"/>
          <w:b/>
          <w:sz w:val="24"/>
          <w:szCs w:val="24"/>
        </w:rPr>
      </w:pPr>
    </w:p>
    <w:p w:rsidR="00633F84" w:rsidRPr="00AC0FED" w:rsidRDefault="00AC0FED" w:rsidP="00272EA8">
      <w:pPr>
        <w:pStyle w:val="ListParagraph"/>
        <w:spacing w:line="480" w:lineRule="auto"/>
        <w:ind w:left="0"/>
        <w:jc w:val="center"/>
        <w:rPr>
          <w:rFonts w:ascii="Times New Roman" w:hAnsi="Times New Roman" w:cs="Times New Roman"/>
        </w:rPr>
      </w:pPr>
      <w:r w:rsidRPr="00AC0FED">
        <w:rPr>
          <w:rFonts w:ascii="Times New Roman" w:hAnsi="Times New Roman" w:cs="Times New Roman"/>
          <w:b/>
          <w:sz w:val="24"/>
          <w:szCs w:val="24"/>
        </w:rPr>
        <w:t>Females</w:t>
      </w:r>
    </w:p>
    <w:tbl>
      <w:tblPr>
        <w:tblW w:w="4167" w:type="pct"/>
        <w:tblLook w:val="04A0" w:firstRow="1" w:lastRow="0" w:firstColumn="1" w:lastColumn="0" w:noHBand="0" w:noVBand="1"/>
      </w:tblPr>
      <w:tblGrid>
        <w:gridCol w:w="1595"/>
        <w:gridCol w:w="1598"/>
        <w:gridCol w:w="1595"/>
        <w:gridCol w:w="1598"/>
        <w:gridCol w:w="1595"/>
      </w:tblGrid>
      <w:tr w:rsidR="009E1D33" w:rsidRPr="009E1D33" w:rsidTr="009E1D33">
        <w:tc>
          <w:tcPr>
            <w:tcW w:w="100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Very often</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Often</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Rarely</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Never</w:t>
            </w:r>
          </w:p>
        </w:tc>
      </w:tr>
      <w:tr w:rsidR="009E1D33" w:rsidRPr="009E1D33" w:rsidTr="009E1D33">
        <w:tc>
          <w:tcPr>
            <w:tcW w:w="100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Sports</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8</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2</w:t>
            </w:r>
          </w:p>
        </w:tc>
      </w:tr>
      <w:tr w:rsidR="009E1D33" w:rsidRPr="009E1D33" w:rsidTr="009E1D33">
        <w:tc>
          <w:tcPr>
            <w:tcW w:w="100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Entertainment</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7</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3</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r>
      <w:tr w:rsidR="009E1D33" w:rsidRPr="009E1D33" w:rsidTr="009E1D33">
        <w:tc>
          <w:tcPr>
            <w:tcW w:w="100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Politics</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7</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2</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r>
      <w:tr w:rsidR="009E1D33" w:rsidRPr="009E1D33" w:rsidTr="009E1D33">
        <w:tc>
          <w:tcPr>
            <w:tcW w:w="100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Fashion</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6</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3</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r>
      <w:tr w:rsidR="009E1D33" w:rsidRPr="009E1D33" w:rsidTr="009E1D33">
        <w:tc>
          <w:tcPr>
            <w:tcW w:w="100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Sex</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4</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2</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4</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r>
      <w:tr w:rsidR="009E1D33" w:rsidRPr="009E1D33" w:rsidTr="009E1D33">
        <w:tc>
          <w:tcPr>
            <w:tcW w:w="100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Money</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8</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2</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r>
      <w:tr w:rsidR="009E1D33" w:rsidRPr="009E1D33" w:rsidTr="009E1D33">
        <w:tc>
          <w:tcPr>
            <w:tcW w:w="100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Love</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4</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3</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2</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r>
      <w:tr w:rsidR="009E1D33" w:rsidRPr="009E1D33" w:rsidTr="009E1D33">
        <w:tc>
          <w:tcPr>
            <w:tcW w:w="100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Technology</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6</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4</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r>
      <w:tr w:rsidR="009E1D33" w:rsidRPr="009E1D33" w:rsidTr="009E1D33">
        <w:tc>
          <w:tcPr>
            <w:tcW w:w="100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Food</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6</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2</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r>
      <w:tr w:rsidR="009E1D33" w:rsidRPr="009E1D33" w:rsidTr="009E1D33">
        <w:tc>
          <w:tcPr>
            <w:tcW w:w="100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Work</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8</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r>
      <w:tr w:rsidR="009E1D33" w:rsidRPr="009E1D33" w:rsidTr="009E1D33">
        <w:tc>
          <w:tcPr>
            <w:tcW w:w="100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Cars</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5</w:t>
            </w:r>
          </w:p>
        </w:tc>
        <w:tc>
          <w:tcPr>
            <w:tcW w:w="1001"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3</w:t>
            </w:r>
          </w:p>
        </w:tc>
        <w:tc>
          <w:tcPr>
            <w:tcW w:w="999"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r>
    </w:tbl>
    <w:p w:rsidR="00633F84" w:rsidRPr="00AC0FED" w:rsidRDefault="00701108" w:rsidP="00386F23">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An overview of this shows</w:t>
      </w:r>
      <w:r w:rsidR="009E1D33">
        <w:rPr>
          <w:rFonts w:ascii="Times New Roman" w:hAnsi="Times New Roman" w:cs="Times New Roman"/>
          <w:sz w:val="24"/>
          <w:szCs w:val="24"/>
        </w:rPr>
        <w:t xml:space="preserve"> </w:t>
      </w:r>
      <w:r w:rsidR="00386F23">
        <w:rPr>
          <w:rFonts w:ascii="Times New Roman" w:hAnsi="Times New Roman" w:cs="Times New Roman"/>
          <w:sz w:val="24"/>
          <w:szCs w:val="24"/>
        </w:rPr>
        <w:t>some similarities</w:t>
      </w:r>
      <w:r w:rsidR="00AC0FED" w:rsidRPr="00AC0FED">
        <w:rPr>
          <w:rFonts w:ascii="Times New Roman" w:hAnsi="Times New Roman" w:cs="Times New Roman"/>
          <w:sz w:val="24"/>
          <w:szCs w:val="24"/>
        </w:rPr>
        <w:t xml:space="preserve"> in the responses of both gender</w:t>
      </w:r>
      <w:r w:rsidR="00386F23">
        <w:rPr>
          <w:rFonts w:ascii="Times New Roman" w:hAnsi="Times New Roman" w:cs="Times New Roman"/>
          <w:sz w:val="24"/>
          <w:szCs w:val="24"/>
        </w:rPr>
        <w:t>s</w:t>
      </w:r>
      <w:r w:rsidR="00AC0FED" w:rsidRPr="00AC0FED">
        <w:rPr>
          <w:rFonts w:ascii="Times New Roman" w:hAnsi="Times New Roman" w:cs="Times New Roman"/>
          <w:sz w:val="24"/>
          <w:szCs w:val="24"/>
        </w:rPr>
        <w:t>. However, one peculiar topic- sports- is shown to be discussed mostly by males than by female. In fact, no female admits to discuss sport Very Often or Often.</w:t>
      </w:r>
    </w:p>
    <w:p w:rsidR="00633F84" w:rsidRPr="00386F23" w:rsidRDefault="00AC0FED" w:rsidP="0084102F">
      <w:pPr>
        <w:spacing w:line="480" w:lineRule="auto"/>
        <w:jc w:val="both"/>
        <w:rPr>
          <w:rFonts w:ascii="Times New Roman" w:hAnsi="Times New Roman" w:cs="Times New Roman"/>
          <w:b/>
          <w:sz w:val="24"/>
          <w:szCs w:val="24"/>
        </w:rPr>
      </w:pPr>
      <w:r w:rsidRPr="00386F23">
        <w:rPr>
          <w:rFonts w:ascii="Times New Roman" w:hAnsi="Times New Roman" w:cs="Times New Roman"/>
          <w:b/>
          <w:sz w:val="24"/>
          <w:szCs w:val="24"/>
        </w:rPr>
        <w:t xml:space="preserve">Q2: What are your reasons for these choices? </w:t>
      </w:r>
    </w:p>
    <w:p w:rsidR="00633F84" w:rsidRPr="00AC0FED" w:rsidRDefault="00C55BB5" w:rsidP="0084102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C0FED" w:rsidRPr="00AC0FED">
        <w:rPr>
          <w:rFonts w:ascii="Times New Roman" w:hAnsi="Times New Roman" w:cs="Times New Roman"/>
          <w:sz w:val="24"/>
          <w:szCs w:val="24"/>
        </w:rPr>
        <w:t xml:space="preserve">When asked what their reasons for ť choices were, interesting comments were given.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bCs/>
          <w:sz w:val="24"/>
          <w:szCs w:val="24"/>
        </w:rPr>
        <w:lastRenderedPageBreak/>
        <w:t>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1: Because they are trendy and as a human being, I have to keep up with trends often hear of the opinions of others on such issues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2: I discuss topics that immediately affect my life and the lives of those around me. They aren't really preferred topics. They are just more pressing topics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3: I need them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COMMENT 4: I am not defined by what the society deems acceptable. I choose why I am interested in.</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bCs/>
          <w:sz w:val="24"/>
          <w:szCs w:val="24"/>
        </w:rPr>
        <w:t>Females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5: Certain circumstances reflect in them. It is imperative to be discussed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6: Cause I have preferences. </w:t>
      </w:r>
    </w:p>
    <w:p w:rsidR="00633F84"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Interestingly, exposure is an important factor observed here. It is to be noted that </w:t>
      </w:r>
      <w:r w:rsidR="00C55BB5" w:rsidRPr="00AC0FED">
        <w:rPr>
          <w:rFonts w:ascii="Times New Roman" w:hAnsi="Times New Roman" w:cs="Times New Roman"/>
          <w:sz w:val="24"/>
          <w:szCs w:val="24"/>
        </w:rPr>
        <w:t>overall;</w:t>
      </w:r>
      <w:r w:rsidRPr="00AC0FED">
        <w:rPr>
          <w:rFonts w:ascii="Times New Roman" w:hAnsi="Times New Roman" w:cs="Times New Roman"/>
          <w:sz w:val="24"/>
          <w:szCs w:val="24"/>
        </w:rPr>
        <w:t xml:space="preserve"> most of the </w:t>
      </w:r>
      <w:proofErr w:type="spellStart"/>
      <w:r w:rsidR="00C55BB5" w:rsidRPr="00AC0FED">
        <w:rPr>
          <w:rFonts w:ascii="Times New Roman" w:hAnsi="Times New Roman" w:cs="Times New Roman"/>
          <w:sz w:val="24"/>
          <w:szCs w:val="24"/>
        </w:rPr>
        <w:t>respondents’s</w:t>
      </w:r>
      <w:proofErr w:type="spellEnd"/>
      <w:r w:rsidR="00C55BB5">
        <w:rPr>
          <w:rFonts w:ascii="Times New Roman" w:hAnsi="Times New Roman" w:cs="Times New Roman"/>
          <w:sz w:val="24"/>
          <w:szCs w:val="24"/>
        </w:rPr>
        <w:t xml:space="preserve"> choices in Q1 were</w:t>
      </w:r>
      <w:r w:rsidRPr="00AC0FED">
        <w:rPr>
          <w:rFonts w:ascii="Times New Roman" w:hAnsi="Times New Roman" w:cs="Times New Roman"/>
          <w:sz w:val="24"/>
          <w:szCs w:val="24"/>
        </w:rPr>
        <w:t xml:space="preserve"> not stereotypical. The reasons given in </w:t>
      </w:r>
      <w:r w:rsidRPr="00C55BB5">
        <w:rPr>
          <w:rFonts w:ascii="Times New Roman" w:hAnsi="Times New Roman" w:cs="Times New Roman"/>
          <w:b/>
          <w:sz w:val="24"/>
          <w:szCs w:val="24"/>
        </w:rPr>
        <w:t>Q</w:t>
      </w:r>
      <w:r w:rsidR="00C55BB5">
        <w:rPr>
          <w:rFonts w:ascii="Times New Roman" w:hAnsi="Times New Roman" w:cs="Times New Roman"/>
          <w:b/>
          <w:sz w:val="24"/>
          <w:szCs w:val="24"/>
        </w:rPr>
        <w:t>2</w:t>
      </w:r>
      <w:r w:rsidRPr="00AC0FED">
        <w:rPr>
          <w:rFonts w:ascii="Times New Roman" w:hAnsi="Times New Roman" w:cs="Times New Roman"/>
          <w:sz w:val="24"/>
          <w:szCs w:val="24"/>
        </w:rPr>
        <w:t xml:space="preserve"> shows that this age range is more concerned with 'what is trending (COMMENTS 1, 2, 3, </w:t>
      </w:r>
      <w:proofErr w:type="gramStart"/>
      <w:r w:rsidRPr="00AC0FED">
        <w:rPr>
          <w:rFonts w:ascii="Times New Roman" w:hAnsi="Times New Roman" w:cs="Times New Roman"/>
          <w:sz w:val="24"/>
          <w:szCs w:val="24"/>
        </w:rPr>
        <w:t>5</w:t>
      </w:r>
      <w:proofErr w:type="gramEnd"/>
      <w:r w:rsidRPr="00AC0FED">
        <w:rPr>
          <w:rFonts w:ascii="Times New Roman" w:hAnsi="Times New Roman" w:cs="Times New Roman"/>
          <w:sz w:val="24"/>
          <w:szCs w:val="24"/>
        </w:rPr>
        <w:t>) '; it even affects</w:t>
      </w:r>
      <w:r w:rsidR="00C55BB5">
        <w:rPr>
          <w:rFonts w:ascii="Times New Roman" w:hAnsi="Times New Roman" w:cs="Times New Roman"/>
          <w:sz w:val="24"/>
          <w:szCs w:val="24"/>
        </w:rPr>
        <w:t xml:space="preserve"> their interest TOO (COMMENTS6)</w:t>
      </w:r>
      <w:r w:rsidRPr="00AC0FED">
        <w:rPr>
          <w:rFonts w:ascii="Times New Roman" w:hAnsi="Times New Roman" w:cs="Times New Roman"/>
          <w:sz w:val="24"/>
          <w:szCs w:val="24"/>
        </w:rPr>
        <w:t xml:space="preserve">. It is also observed that respondents here are aware of sexist stereotypes and resist them also (COMMENT 6). Comparing the results here with the other age ranges, it is decided that they are their outlook on sexist ideologies are separately affected by entirely different factors. Therefore, it has been discovered that education and exposure as factors that can influence change in sexist ideologies cannot be </w:t>
      </w:r>
      <w:proofErr w:type="spellStart"/>
      <w:r w:rsidRPr="00AC0FED">
        <w:rPr>
          <w:rFonts w:ascii="Times New Roman" w:hAnsi="Times New Roman" w:cs="Times New Roman"/>
          <w:sz w:val="24"/>
          <w:szCs w:val="24"/>
        </w:rPr>
        <w:t>generalised</w:t>
      </w:r>
      <w:proofErr w:type="spellEnd"/>
      <w:r w:rsidRPr="00AC0FED">
        <w:rPr>
          <w:rFonts w:ascii="Times New Roman" w:hAnsi="Times New Roman" w:cs="Times New Roman"/>
          <w:sz w:val="24"/>
          <w:szCs w:val="24"/>
        </w:rPr>
        <w:t xml:space="preserve">. </w:t>
      </w:r>
    </w:p>
    <w:p w:rsidR="009E1D33" w:rsidRPr="00AC0FED" w:rsidRDefault="009E1D33" w:rsidP="0084102F">
      <w:pPr>
        <w:spacing w:line="480" w:lineRule="auto"/>
        <w:jc w:val="both"/>
        <w:rPr>
          <w:rFonts w:ascii="Times New Roman" w:hAnsi="Times New Roman" w:cs="Times New Roman"/>
          <w:sz w:val="24"/>
          <w:szCs w:val="24"/>
        </w:rPr>
      </w:pPr>
    </w:p>
    <w:p w:rsidR="00633F84" w:rsidRPr="00AC0FED" w:rsidRDefault="00AC0FED" w:rsidP="0084102F">
      <w:pPr>
        <w:spacing w:line="480" w:lineRule="auto"/>
        <w:rPr>
          <w:rFonts w:ascii="Times New Roman" w:hAnsi="Times New Roman" w:cs="Times New Roman"/>
          <w:b/>
          <w:sz w:val="24"/>
          <w:szCs w:val="24"/>
        </w:rPr>
      </w:pPr>
      <w:r w:rsidRPr="00AC0FED">
        <w:rPr>
          <w:rFonts w:ascii="Times New Roman" w:hAnsi="Times New Roman" w:cs="Times New Roman"/>
          <w:b/>
          <w:sz w:val="24"/>
          <w:szCs w:val="24"/>
        </w:rPr>
        <w:lastRenderedPageBreak/>
        <w:t>Q3: These people listed below should be?</w:t>
      </w:r>
    </w:p>
    <w:p w:rsidR="00633F84" w:rsidRPr="00AC0FED" w:rsidRDefault="00AC0FED" w:rsidP="0084102F">
      <w:pPr>
        <w:spacing w:line="480" w:lineRule="auto"/>
        <w:jc w:val="center"/>
        <w:rPr>
          <w:rFonts w:ascii="Times New Roman" w:hAnsi="Times New Roman" w:cs="Times New Roman"/>
        </w:rPr>
      </w:pPr>
      <w:r w:rsidRPr="00AC0FED">
        <w:rPr>
          <w:rFonts w:ascii="Times New Roman" w:hAnsi="Times New Roman" w:cs="Times New Roman"/>
          <w:b/>
          <w:bCs/>
        </w:rPr>
        <w:t>Males</w:t>
      </w:r>
    </w:p>
    <w:tbl>
      <w:tblPr>
        <w:tblW w:w="4000" w:type="pct"/>
        <w:tblLook w:val="04A0" w:firstRow="1" w:lastRow="0" w:firstColumn="1" w:lastColumn="0" w:noHBand="0" w:noVBand="1"/>
      </w:tblPr>
      <w:tblGrid>
        <w:gridCol w:w="1916"/>
        <w:gridCol w:w="1915"/>
        <w:gridCol w:w="1915"/>
        <w:gridCol w:w="1915"/>
      </w:tblGrid>
      <w:tr w:rsidR="009E1D33" w:rsidRPr="009E1D33" w:rsidTr="009E1D33">
        <w:trPr>
          <w:trHeight w:val="161"/>
        </w:trPr>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Men</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Women</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It does not really matter</w:t>
            </w:r>
          </w:p>
        </w:tc>
      </w:tr>
      <w:tr w:rsidR="009E1D33" w:rsidRPr="009E1D33" w:rsidTr="009E1D33">
        <w:trPr>
          <w:trHeight w:val="161"/>
        </w:trPr>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Nurse</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2</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3</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5</w:t>
            </w:r>
          </w:p>
        </w:tc>
      </w:tr>
      <w:tr w:rsidR="009E1D33" w:rsidRPr="009E1D33" w:rsidTr="009E1D33">
        <w:trPr>
          <w:trHeight w:val="107"/>
        </w:trPr>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Engineer</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3</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6</w:t>
            </w:r>
          </w:p>
        </w:tc>
      </w:tr>
      <w:tr w:rsidR="009E1D33" w:rsidRPr="009E1D33" w:rsidTr="009E1D33">
        <w:trPr>
          <w:trHeight w:val="107"/>
        </w:trPr>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Mechanic</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4</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5</w:t>
            </w:r>
          </w:p>
        </w:tc>
      </w:tr>
      <w:tr w:rsidR="009E1D33" w:rsidRPr="009E1D33" w:rsidTr="009E1D33">
        <w:trPr>
          <w:trHeight w:val="80"/>
        </w:trPr>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Lecturer</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10</w:t>
            </w:r>
          </w:p>
        </w:tc>
      </w:tr>
      <w:tr w:rsidR="009E1D33" w:rsidRPr="009E1D33" w:rsidTr="009E1D33">
        <w:trPr>
          <w:trHeight w:val="80"/>
        </w:trPr>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Teacher</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10</w:t>
            </w:r>
          </w:p>
        </w:tc>
      </w:tr>
      <w:tr w:rsidR="009E1D33" w:rsidRPr="009E1D33" w:rsidTr="009E1D33">
        <w:trPr>
          <w:trHeight w:val="71"/>
        </w:trPr>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Home help</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10</w:t>
            </w:r>
          </w:p>
        </w:tc>
      </w:tr>
      <w:tr w:rsidR="009E1D33" w:rsidRPr="009E1D33" w:rsidTr="009E1D33">
        <w:trPr>
          <w:trHeight w:val="143"/>
        </w:trPr>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Driver</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3</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7</w:t>
            </w:r>
          </w:p>
        </w:tc>
      </w:tr>
      <w:tr w:rsidR="009E1D33" w:rsidRPr="009E1D33" w:rsidTr="009E1D33">
        <w:trPr>
          <w:trHeight w:val="134"/>
        </w:trPr>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Preacher</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8</w:t>
            </w:r>
          </w:p>
        </w:tc>
      </w:tr>
      <w:tr w:rsidR="009E1D33" w:rsidRPr="009E1D33" w:rsidTr="009E1D33">
        <w:trPr>
          <w:trHeight w:val="60"/>
        </w:trPr>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Armed force</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3</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7</w:t>
            </w:r>
          </w:p>
        </w:tc>
      </w:tr>
      <w:tr w:rsidR="009E1D33" w:rsidRPr="009E1D33" w:rsidTr="009E1D33">
        <w:trPr>
          <w:trHeight w:val="60"/>
        </w:trPr>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Salesperson</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2</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8</w:t>
            </w:r>
          </w:p>
        </w:tc>
      </w:tr>
      <w:tr w:rsidR="009E1D33" w:rsidRPr="009E1D33" w:rsidTr="009E1D33">
        <w:trPr>
          <w:trHeight w:val="60"/>
        </w:trPr>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Secretary</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2</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8</w:t>
            </w:r>
          </w:p>
        </w:tc>
      </w:tr>
    </w:tbl>
    <w:p w:rsidR="00633F84" w:rsidRPr="00AC0FED" w:rsidRDefault="00633F84" w:rsidP="0084102F">
      <w:pPr>
        <w:spacing w:line="480" w:lineRule="auto"/>
        <w:rPr>
          <w:rFonts w:ascii="Times New Roman" w:hAnsi="Times New Roman" w:cs="Times New Roman"/>
        </w:rPr>
      </w:pPr>
    </w:p>
    <w:p w:rsidR="00633F84" w:rsidRPr="00AC0FED" w:rsidRDefault="00AC0FED" w:rsidP="0084102F">
      <w:pPr>
        <w:spacing w:line="480" w:lineRule="auto"/>
        <w:jc w:val="center"/>
        <w:rPr>
          <w:rFonts w:ascii="Times New Roman" w:hAnsi="Times New Roman" w:cs="Times New Roman"/>
        </w:rPr>
      </w:pPr>
      <w:r w:rsidRPr="00AC0FED">
        <w:rPr>
          <w:rFonts w:ascii="Times New Roman" w:hAnsi="Times New Roman" w:cs="Times New Roman"/>
          <w:b/>
          <w:bCs/>
        </w:rPr>
        <w:t>Females</w:t>
      </w:r>
    </w:p>
    <w:tbl>
      <w:tblPr>
        <w:tblW w:w="4000" w:type="pct"/>
        <w:tblLook w:val="04A0" w:firstRow="1" w:lastRow="0" w:firstColumn="1" w:lastColumn="0" w:noHBand="0" w:noVBand="1"/>
      </w:tblPr>
      <w:tblGrid>
        <w:gridCol w:w="1916"/>
        <w:gridCol w:w="1915"/>
        <w:gridCol w:w="1915"/>
        <w:gridCol w:w="1915"/>
      </w:tblGrid>
      <w:tr w:rsidR="009E1D33" w:rsidRPr="009E1D33" w:rsidTr="009E1D33">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Men</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Women</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It does not really matter</w:t>
            </w:r>
          </w:p>
        </w:tc>
      </w:tr>
      <w:tr w:rsidR="009E1D33" w:rsidRPr="009E1D33" w:rsidTr="009E1D33">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Nurse</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4</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6</w:t>
            </w:r>
          </w:p>
        </w:tc>
      </w:tr>
      <w:tr w:rsidR="009E1D33" w:rsidRPr="009E1D33" w:rsidTr="009E1D33">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Engineer</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9</w:t>
            </w:r>
          </w:p>
        </w:tc>
      </w:tr>
      <w:tr w:rsidR="009E1D33" w:rsidRPr="009E1D33" w:rsidTr="009E1D33">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Mechanic</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8</w:t>
            </w:r>
          </w:p>
        </w:tc>
      </w:tr>
      <w:tr w:rsidR="009E1D33" w:rsidRPr="009E1D33" w:rsidTr="009E1D33">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Lecturer</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10</w:t>
            </w:r>
          </w:p>
        </w:tc>
      </w:tr>
      <w:tr w:rsidR="009E1D33" w:rsidRPr="009E1D33" w:rsidTr="009E1D33">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Teacher</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10</w:t>
            </w:r>
          </w:p>
        </w:tc>
      </w:tr>
      <w:tr w:rsidR="009E1D33" w:rsidRPr="009E1D33" w:rsidTr="009E1D33">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Home help</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10</w:t>
            </w:r>
          </w:p>
        </w:tc>
      </w:tr>
      <w:tr w:rsidR="009E1D33" w:rsidRPr="009E1D33" w:rsidTr="009E1D33">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Driver</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6</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4</w:t>
            </w:r>
          </w:p>
        </w:tc>
      </w:tr>
      <w:tr w:rsidR="009E1D33" w:rsidRPr="009E1D33" w:rsidTr="009E1D33">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Preacher</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9</w:t>
            </w:r>
          </w:p>
        </w:tc>
      </w:tr>
      <w:tr w:rsidR="009E1D33" w:rsidRPr="009E1D33" w:rsidTr="009E1D33">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Armed force</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9</w:t>
            </w:r>
          </w:p>
        </w:tc>
      </w:tr>
      <w:tr w:rsidR="009E1D33" w:rsidRPr="009E1D33" w:rsidTr="009E1D33">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Salesperson</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10</w:t>
            </w:r>
          </w:p>
        </w:tc>
      </w:tr>
      <w:tr w:rsidR="009E1D33" w:rsidRPr="009E1D33" w:rsidTr="009E1D33">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Secretary</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1</w:t>
            </w:r>
          </w:p>
        </w:tc>
        <w:tc>
          <w:tcPr>
            <w:tcW w:w="1250" w:type="pct"/>
            <w:tcBorders>
              <w:top w:val="single" w:sz="4" w:space="0" w:color="auto"/>
              <w:left w:val="single" w:sz="4" w:space="0" w:color="auto"/>
              <w:bottom w:val="single" w:sz="4" w:space="0" w:color="auto"/>
              <w:right w:val="single" w:sz="4" w:space="0" w:color="auto"/>
            </w:tcBorders>
          </w:tcPr>
          <w:p w:rsidR="009E1D33" w:rsidRPr="009E1D33" w:rsidRDefault="009E1D33" w:rsidP="009E1D33">
            <w:pPr>
              <w:spacing w:after="0" w:line="240" w:lineRule="auto"/>
              <w:jc w:val="center"/>
              <w:rPr>
                <w:rFonts w:ascii="Times New Roman" w:hAnsi="Times New Roman" w:cs="Times New Roman"/>
                <w:sz w:val="16"/>
                <w:szCs w:val="20"/>
              </w:rPr>
            </w:pPr>
            <w:r w:rsidRPr="009E1D33">
              <w:rPr>
                <w:rFonts w:ascii="Times New Roman" w:hAnsi="Times New Roman" w:cs="Times New Roman"/>
                <w:b/>
                <w:sz w:val="16"/>
                <w:szCs w:val="20"/>
              </w:rPr>
              <w:t>9</w:t>
            </w:r>
          </w:p>
        </w:tc>
      </w:tr>
    </w:tbl>
    <w:p w:rsidR="00633F84" w:rsidRPr="00AC0FED" w:rsidRDefault="00AC0FED" w:rsidP="000F6004">
      <w:pPr>
        <w:spacing w:line="480" w:lineRule="auto"/>
        <w:ind w:firstLine="720"/>
        <w:jc w:val="both"/>
        <w:rPr>
          <w:rFonts w:ascii="Times New Roman" w:hAnsi="Times New Roman" w:cs="Times New Roman"/>
          <w:b/>
          <w:sz w:val="24"/>
          <w:szCs w:val="24"/>
        </w:rPr>
      </w:pPr>
      <w:r w:rsidRPr="00AC0FED">
        <w:rPr>
          <w:rFonts w:ascii="Times New Roman" w:hAnsi="Times New Roman" w:cs="Times New Roman"/>
          <w:sz w:val="24"/>
          <w:szCs w:val="24"/>
        </w:rPr>
        <w:t>Here, we notice a general resistance if sexist stereotypes of professions. The males here are observed to have a higher percentage of affirmation (when applicable) compared to females. 'Typical' professions such as driving and nursing are also seen to have a higher number of stereotypes</w:t>
      </w:r>
      <w:r w:rsidRPr="00AC0FED">
        <w:rPr>
          <w:rFonts w:ascii="Times New Roman" w:hAnsi="Times New Roman" w:cs="Times New Roman"/>
          <w:b/>
          <w:sz w:val="24"/>
          <w:szCs w:val="24"/>
        </w:rPr>
        <w:t xml:space="preserve">. </w:t>
      </w:r>
    </w:p>
    <w:p w:rsidR="00633F84" w:rsidRPr="00AC0FED" w:rsidRDefault="00AC0FED" w:rsidP="0084102F">
      <w:pPr>
        <w:spacing w:line="480" w:lineRule="auto"/>
        <w:jc w:val="both"/>
        <w:rPr>
          <w:rFonts w:ascii="Times New Roman" w:hAnsi="Times New Roman" w:cs="Times New Roman"/>
        </w:rPr>
      </w:pPr>
      <w:r w:rsidRPr="00AC0FED">
        <w:rPr>
          <w:rFonts w:ascii="Times New Roman" w:hAnsi="Times New Roman" w:cs="Times New Roman"/>
          <w:b/>
          <w:sz w:val="24"/>
          <w:szCs w:val="24"/>
        </w:rPr>
        <w:t>Q4: How would you react if you hear a man or a lady say words such as '</w:t>
      </w:r>
      <w:r w:rsidRPr="00AC0FED">
        <w:rPr>
          <w:rFonts w:ascii="Times New Roman" w:hAnsi="Times New Roman" w:cs="Times New Roman"/>
          <w:b/>
          <w:sz w:val="24"/>
          <w:szCs w:val="24"/>
          <w:u w:val="single"/>
        </w:rPr>
        <w:t>bitch</w:t>
      </w:r>
      <w:r w:rsidRPr="00AC0FED">
        <w:rPr>
          <w:rFonts w:ascii="Times New Roman" w:hAnsi="Times New Roman" w:cs="Times New Roman"/>
          <w:b/>
          <w:sz w:val="24"/>
          <w:szCs w:val="24"/>
        </w:rPr>
        <w:t>', '</w:t>
      </w:r>
      <w:r w:rsidRPr="00AC0FED">
        <w:rPr>
          <w:rFonts w:ascii="Times New Roman" w:hAnsi="Times New Roman" w:cs="Times New Roman"/>
          <w:b/>
          <w:sz w:val="24"/>
          <w:szCs w:val="24"/>
          <w:u w:val="single"/>
        </w:rPr>
        <w:t>fuck</w:t>
      </w:r>
      <w:r w:rsidRPr="00AC0FED">
        <w:rPr>
          <w:rFonts w:ascii="Times New Roman" w:hAnsi="Times New Roman" w:cs="Times New Roman"/>
          <w:b/>
          <w:sz w:val="24"/>
          <w:szCs w:val="24"/>
        </w:rPr>
        <w:t>', '</w:t>
      </w:r>
      <w:r w:rsidRPr="00AC0FED">
        <w:rPr>
          <w:rFonts w:ascii="Times New Roman" w:hAnsi="Times New Roman" w:cs="Times New Roman"/>
          <w:b/>
          <w:sz w:val="24"/>
          <w:szCs w:val="24"/>
          <w:u w:val="single"/>
        </w:rPr>
        <w:t>damn</w:t>
      </w:r>
      <w:r w:rsidRPr="00AC0FED">
        <w:rPr>
          <w:rFonts w:ascii="Times New Roman" w:hAnsi="Times New Roman" w:cs="Times New Roman"/>
          <w:b/>
          <w:sz w:val="24"/>
          <w:szCs w:val="24"/>
        </w:rPr>
        <w:t>', '</w:t>
      </w:r>
      <w:r w:rsidRPr="00AC0FED">
        <w:rPr>
          <w:rFonts w:ascii="Times New Roman" w:hAnsi="Times New Roman" w:cs="Times New Roman"/>
          <w:b/>
          <w:sz w:val="24"/>
          <w:szCs w:val="24"/>
          <w:u w:val="single"/>
        </w:rPr>
        <w:t>pussy</w:t>
      </w:r>
      <w:r w:rsidRPr="00AC0FED">
        <w:rPr>
          <w:rFonts w:ascii="Times New Roman" w:hAnsi="Times New Roman" w:cs="Times New Roman"/>
          <w:b/>
          <w:sz w:val="24"/>
          <w:szCs w:val="24"/>
        </w:rPr>
        <w:t>', '</w:t>
      </w:r>
      <w:r w:rsidRPr="00AC0FED">
        <w:rPr>
          <w:rFonts w:ascii="Times New Roman" w:hAnsi="Times New Roman" w:cs="Times New Roman"/>
          <w:b/>
          <w:sz w:val="24"/>
          <w:szCs w:val="24"/>
          <w:u w:val="single"/>
        </w:rPr>
        <w:t>dick</w:t>
      </w:r>
      <w:r w:rsidRPr="00AC0FED">
        <w:rPr>
          <w:rFonts w:ascii="Times New Roman" w:hAnsi="Times New Roman" w:cs="Times New Roman"/>
          <w:b/>
          <w:sz w:val="24"/>
          <w:szCs w:val="24"/>
        </w:rPr>
        <w:t>'?</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bCs/>
          <w:sz w:val="24"/>
          <w:szCs w:val="24"/>
        </w:rPr>
        <w:t>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1: Well, I will be taken aback initially, but I think </w:t>
      </w:r>
      <w:proofErr w:type="gramStart"/>
      <w:r w:rsidRPr="00AC0FED">
        <w:rPr>
          <w:rFonts w:ascii="Times New Roman" w:hAnsi="Times New Roman" w:cs="Times New Roman"/>
          <w:sz w:val="24"/>
          <w:szCs w:val="24"/>
        </w:rPr>
        <w:t>it's</w:t>
      </w:r>
      <w:proofErr w:type="gramEnd"/>
      <w:r w:rsidRPr="00AC0FED">
        <w:rPr>
          <w:rFonts w:ascii="Times New Roman" w:hAnsi="Times New Roman" w:cs="Times New Roman"/>
          <w:sz w:val="24"/>
          <w:szCs w:val="24"/>
        </w:rPr>
        <w:t xml:space="preserve"> okay. It is a means of expression fie both males and females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lastRenderedPageBreak/>
        <w:t xml:space="preserve">COMMENT 2: Nothing odd. It occurs in speech. I don't pay attention to the gender of the speaker.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bCs/>
          <w:sz w:val="24"/>
          <w:szCs w:val="24"/>
        </w:rPr>
        <w:t>Females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3: Vulgarity is no substitution for wit. It is disrespectful. It is no gender factor. It is just morals.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4: When a man says it, I feel he is randy. When a woman says it, I feel she is raw.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5: Indifferent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6: I would not see anything wrong if it was said by any gender.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The majority of these responses show a general acceptance on the use of Taboo Words. We notice in the precious age range that a number of responses implied the same, and in the first age range, there was an echoed rebuke. This shows quite the opposite of what we </w:t>
      </w:r>
      <w:proofErr w:type="spellStart"/>
      <w:r w:rsidRPr="00AC0FED">
        <w:rPr>
          <w:rFonts w:ascii="Times New Roman" w:hAnsi="Times New Roman" w:cs="Times New Roman"/>
          <w:sz w:val="24"/>
          <w:szCs w:val="24"/>
        </w:rPr>
        <w:t>theorised</w:t>
      </w:r>
      <w:proofErr w:type="spellEnd"/>
      <w:r w:rsidRPr="00AC0FED">
        <w:rPr>
          <w:rFonts w:ascii="Times New Roman" w:hAnsi="Times New Roman" w:cs="Times New Roman"/>
          <w:sz w:val="24"/>
          <w:szCs w:val="24"/>
        </w:rPr>
        <w:t xml:space="preserve">. I expected less use and acceptance sexist expressions as the respondents 'became younger'. Here, however, we see the opposite. However, this peculiarity is </w:t>
      </w:r>
      <w:proofErr w:type="spellStart"/>
      <w:r w:rsidRPr="00AC0FED">
        <w:rPr>
          <w:rFonts w:ascii="Times New Roman" w:hAnsi="Times New Roman" w:cs="Times New Roman"/>
          <w:sz w:val="24"/>
          <w:szCs w:val="24"/>
        </w:rPr>
        <w:t>realised</w:t>
      </w:r>
      <w:proofErr w:type="spellEnd"/>
      <w:r w:rsidRPr="00AC0FED">
        <w:rPr>
          <w:rFonts w:ascii="Times New Roman" w:hAnsi="Times New Roman" w:cs="Times New Roman"/>
          <w:sz w:val="24"/>
          <w:szCs w:val="24"/>
        </w:rPr>
        <w:t xml:space="preserve"> only in for this ideology.</w:t>
      </w:r>
    </w:p>
    <w:p w:rsidR="00633F84" w:rsidRPr="00AC0FED" w:rsidRDefault="00AC0FED" w:rsidP="000F6004">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 A deeper analysis here even shows that these respondents, although aware of the sexist implications of these words, attach another seemingly less harmless function to the use of these words: jocular, witty, or merely as 'interjections'. </w:t>
      </w:r>
    </w:p>
    <w:p w:rsidR="00C8602F" w:rsidRPr="00C8602F" w:rsidRDefault="00AC0FED" w:rsidP="00C8602F">
      <w:pPr>
        <w:spacing w:line="480" w:lineRule="auto"/>
        <w:rPr>
          <w:rFonts w:ascii="Times New Roman" w:hAnsi="Times New Roman" w:cs="Times New Roman"/>
          <w:b/>
          <w:sz w:val="24"/>
          <w:szCs w:val="24"/>
        </w:rPr>
      </w:pPr>
      <w:r w:rsidRPr="00AC0FED">
        <w:rPr>
          <w:rFonts w:ascii="Times New Roman" w:hAnsi="Times New Roman" w:cs="Times New Roman"/>
          <w:b/>
          <w:sz w:val="24"/>
          <w:szCs w:val="24"/>
        </w:rPr>
        <w:t>Q5: Who should provide income for the household?</w:t>
      </w:r>
    </w:p>
    <w:tbl>
      <w:tblPr>
        <w:tblStyle w:val="TableGrid"/>
        <w:tblW w:w="0" w:type="auto"/>
        <w:tblLook w:val="04A0" w:firstRow="1" w:lastRow="0" w:firstColumn="1" w:lastColumn="0" w:noHBand="0" w:noVBand="1"/>
      </w:tblPr>
      <w:tblGrid>
        <w:gridCol w:w="3192"/>
        <w:gridCol w:w="3192"/>
        <w:gridCol w:w="3192"/>
      </w:tblGrid>
      <w:tr w:rsidR="00C8602F" w:rsidRPr="00DC1F61" w:rsidTr="001F679D">
        <w:tc>
          <w:tcPr>
            <w:tcW w:w="3192" w:type="dxa"/>
          </w:tcPr>
          <w:p w:rsidR="00C8602F" w:rsidRPr="00DC1F61" w:rsidRDefault="00C8602F" w:rsidP="001F679D">
            <w:pPr>
              <w:rPr>
                <w:rFonts w:ascii="Times New Roman" w:hAnsi="Times New Roman" w:cs="Times New Roman"/>
                <w:sz w:val="18"/>
              </w:rPr>
            </w:pPr>
          </w:p>
        </w:tc>
        <w:tc>
          <w:tcPr>
            <w:tcW w:w="3192" w:type="dxa"/>
          </w:tcPr>
          <w:p w:rsidR="00C8602F" w:rsidRPr="00DC1F61" w:rsidRDefault="00C8602F" w:rsidP="001F679D">
            <w:pPr>
              <w:rPr>
                <w:rFonts w:ascii="Times New Roman" w:hAnsi="Times New Roman" w:cs="Times New Roman"/>
                <w:b/>
                <w:sz w:val="18"/>
              </w:rPr>
            </w:pPr>
            <w:r w:rsidRPr="00DC1F61">
              <w:rPr>
                <w:rFonts w:ascii="Times New Roman" w:hAnsi="Times New Roman" w:cs="Times New Roman"/>
                <w:b/>
                <w:sz w:val="18"/>
              </w:rPr>
              <w:t>Male</w:t>
            </w:r>
          </w:p>
        </w:tc>
        <w:tc>
          <w:tcPr>
            <w:tcW w:w="3192" w:type="dxa"/>
          </w:tcPr>
          <w:p w:rsidR="00C8602F" w:rsidRPr="00DC1F61" w:rsidRDefault="00C8602F" w:rsidP="001F679D">
            <w:pPr>
              <w:rPr>
                <w:rFonts w:ascii="Times New Roman" w:hAnsi="Times New Roman" w:cs="Times New Roman"/>
                <w:b/>
                <w:sz w:val="18"/>
              </w:rPr>
            </w:pPr>
            <w:r w:rsidRPr="00DC1F61">
              <w:rPr>
                <w:rFonts w:ascii="Times New Roman" w:hAnsi="Times New Roman" w:cs="Times New Roman"/>
                <w:b/>
                <w:sz w:val="18"/>
              </w:rPr>
              <w:t>Female</w:t>
            </w:r>
          </w:p>
        </w:tc>
      </w:tr>
      <w:tr w:rsidR="00C8602F" w:rsidRPr="00DC1F61" w:rsidTr="001F679D">
        <w:tc>
          <w:tcPr>
            <w:tcW w:w="3192" w:type="dxa"/>
          </w:tcPr>
          <w:p w:rsidR="00C8602F" w:rsidRPr="00DC1F61" w:rsidRDefault="00C8602F" w:rsidP="001F679D">
            <w:pPr>
              <w:rPr>
                <w:rFonts w:ascii="Times New Roman" w:hAnsi="Times New Roman" w:cs="Times New Roman"/>
                <w:b/>
                <w:sz w:val="18"/>
              </w:rPr>
            </w:pPr>
            <w:r w:rsidRPr="00DC1F61">
              <w:rPr>
                <w:rFonts w:ascii="Times New Roman" w:hAnsi="Times New Roman" w:cs="Times New Roman"/>
                <w:b/>
                <w:sz w:val="18"/>
              </w:rPr>
              <w:t>Husband</w:t>
            </w:r>
          </w:p>
        </w:tc>
        <w:tc>
          <w:tcPr>
            <w:tcW w:w="3192" w:type="dxa"/>
          </w:tcPr>
          <w:p w:rsidR="00C8602F" w:rsidRPr="00DC1F61" w:rsidRDefault="00C8602F" w:rsidP="001F679D">
            <w:pPr>
              <w:rPr>
                <w:rFonts w:ascii="Times New Roman" w:hAnsi="Times New Roman" w:cs="Times New Roman"/>
                <w:sz w:val="18"/>
              </w:rPr>
            </w:pPr>
            <w:r>
              <w:rPr>
                <w:rFonts w:ascii="Times New Roman" w:hAnsi="Times New Roman" w:cs="Times New Roman"/>
                <w:sz w:val="18"/>
              </w:rPr>
              <w:t>1</w:t>
            </w:r>
          </w:p>
        </w:tc>
        <w:tc>
          <w:tcPr>
            <w:tcW w:w="3192" w:type="dxa"/>
          </w:tcPr>
          <w:p w:rsidR="00C8602F" w:rsidRPr="00DC1F61" w:rsidRDefault="00C8602F" w:rsidP="001F679D">
            <w:pPr>
              <w:rPr>
                <w:rFonts w:ascii="Times New Roman" w:hAnsi="Times New Roman" w:cs="Times New Roman"/>
                <w:sz w:val="18"/>
              </w:rPr>
            </w:pPr>
            <w:r>
              <w:rPr>
                <w:rFonts w:ascii="Times New Roman" w:hAnsi="Times New Roman" w:cs="Times New Roman"/>
                <w:sz w:val="18"/>
              </w:rPr>
              <w:t>2</w:t>
            </w:r>
          </w:p>
        </w:tc>
      </w:tr>
      <w:tr w:rsidR="00C8602F" w:rsidRPr="00DC1F61" w:rsidTr="001F679D">
        <w:tc>
          <w:tcPr>
            <w:tcW w:w="3192" w:type="dxa"/>
          </w:tcPr>
          <w:p w:rsidR="00C8602F" w:rsidRPr="00DC1F61" w:rsidRDefault="00C8602F" w:rsidP="001F679D">
            <w:pPr>
              <w:rPr>
                <w:rFonts w:ascii="Times New Roman" w:hAnsi="Times New Roman" w:cs="Times New Roman"/>
                <w:b/>
                <w:sz w:val="18"/>
              </w:rPr>
            </w:pPr>
            <w:r w:rsidRPr="00DC1F61">
              <w:rPr>
                <w:rFonts w:ascii="Times New Roman" w:hAnsi="Times New Roman" w:cs="Times New Roman"/>
                <w:b/>
                <w:sz w:val="18"/>
              </w:rPr>
              <w:t>Wife</w:t>
            </w:r>
          </w:p>
        </w:tc>
        <w:tc>
          <w:tcPr>
            <w:tcW w:w="3192" w:type="dxa"/>
          </w:tcPr>
          <w:p w:rsidR="00C8602F" w:rsidRPr="00DC1F61" w:rsidRDefault="00C8602F" w:rsidP="001F679D">
            <w:pPr>
              <w:rPr>
                <w:rFonts w:ascii="Times New Roman" w:hAnsi="Times New Roman" w:cs="Times New Roman"/>
                <w:sz w:val="18"/>
              </w:rPr>
            </w:pPr>
          </w:p>
        </w:tc>
        <w:tc>
          <w:tcPr>
            <w:tcW w:w="3192" w:type="dxa"/>
          </w:tcPr>
          <w:p w:rsidR="00C8602F" w:rsidRPr="00DC1F61" w:rsidRDefault="00C8602F" w:rsidP="001F679D">
            <w:pPr>
              <w:rPr>
                <w:rFonts w:ascii="Times New Roman" w:hAnsi="Times New Roman" w:cs="Times New Roman"/>
                <w:sz w:val="18"/>
              </w:rPr>
            </w:pPr>
          </w:p>
        </w:tc>
      </w:tr>
      <w:tr w:rsidR="00C8602F" w:rsidRPr="00DC1F61" w:rsidTr="001F679D">
        <w:tc>
          <w:tcPr>
            <w:tcW w:w="3192" w:type="dxa"/>
          </w:tcPr>
          <w:p w:rsidR="00C8602F" w:rsidRPr="00DC1F61" w:rsidRDefault="00C8602F" w:rsidP="001F679D">
            <w:pPr>
              <w:rPr>
                <w:rFonts w:ascii="Times New Roman" w:hAnsi="Times New Roman" w:cs="Times New Roman"/>
                <w:b/>
                <w:sz w:val="18"/>
              </w:rPr>
            </w:pPr>
            <w:r w:rsidRPr="00DC1F61">
              <w:rPr>
                <w:rFonts w:ascii="Times New Roman" w:hAnsi="Times New Roman" w:cs="Times New Roman"/>
                <w:b/>
                <w:sz w:val="18"/>
              </w:rPr>
              <w:t>Both</w:t>
            </w:r>
          </w:p>
        </w:tc>
        <w:tc>
          <w:tcPr>
            <w:tcW w:w="3192" w:type="dxa"/>
          </w:tcPr>
          <w:p w:rsidR="00C8602F" w:rsidRPr="00DC1F61" w:rsidRDefault="00C8602F" w:rsidP="001F679D">
            <w:pPr>
              <w:rPr>
                <w:rFonts w:ascii="Times New Roman" w:hAnsi="Times New Roman" w:cs="Times New Roman"/>
                <w:sz w:val="18"/>
              </w:rPr>
            </w:pPr>
            <w:r>
              <w:rPr>
                <w:rFonts w:ascii="Times New Roman" w:hAnsi="Times New Roman" w:cs="Times New Roman"/>
                <w:sz w:val="18"/>
              </w:rPr>
              <w:t>9</w:t>
            </w:r>
          </w:p>
        </w:tc>
        <w:tc>
          <w:tcPr>
            <w:tcW w:w="3192" w:type="dxa"/>
          </w:tcPr>
          <w:p w:rsidR="00C8602F" w:rsidRPr="00DC1F61" w:rsidRDefault="00C8602F" w:rsidP="001F679D">
            <w:pPr>
              <w:rPr>
                <w:rFonts w:ascii="Times New Roman" w:hAnsi="Times New Roman" w:cs="Times New Roman"/>
                <w:sz w:val="18"/>
              </w:rPr>
            </w:pPr>
            <w:r>
              <w:rPr>
                <w:rFonts w:ascii="Times New Roman" w:hAnsi="Times New Roman" w:cs="Times New Roman"/>
                <w:sz w:val="18"/>
              </w:rPr>
              <w:t>8</w:t>
            </w:r>
          </w:p>
        </w:tc>
      </w:tr>
    </w:tbl>
    <w:p w:rsidR="00633F84" w:rsidRPr="00C8602F" w:rsidRDefault="00AC0FED" w:rsidP="00C8602F">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Similar to the </w:t>
      </w:r>
      <w:proofErr w:type="spellStart"/>
      <w:r w:rsidRPr="00AC0FED">
        <w:rPr>
          <w:rFonts w:ascii="Times New Roman" w:hAnsi="Times New Roman" w:cs="Times New Roman"/>
          <w:sz w:val="24"/>
          <w:szCs w:val="24"/>
        </w:rPr>
        <w:t>the</w:t>
      </w:r>
      <w:proofErr w:type="spellEnd"/>
      <w:r w:rsidRPr="00AC0FED">
        <w:rPr>
          <w:rFonts w:ascii="Times New Roman" w:hAnsi="Times New Roman" w:cs="Times New Roman"/>
          <w:sz w:val="24"/>
          <w:szCs w:val="24"/>
        </w:rPr>
        <w:t xml:space="preserve"> results </w:t>
      </w:r>
      <w:r w:rsidR="000F6004">
        <w:rPr>
          <w:rFonts w:ascii="Times New Roman" w:hAnsi="Times New Roman" w:cs="Times New Roman"/>
          <w:sz w:val="24"/>
          <w:szCs w:val="24"/>
        </w:rPr>
        <w:t xml:space="preserve">so far, shared </w:t>
      </w:r>
      <w:r w:rsidRPr="00AC0FED">
        <w:rPr>
          <w:rFonts w:ascii="Times New Roman" w:hAnsi="Times New Roman" w:cs="Times New Roman"/>
          <w:sz w:val="24"/>
          <w:szCs w:val="24"/>
        </w:rPr>
        <w:t xml:space="preserve">resistance to sexist ideologies are also observed here. One </w:t>
      </w:r>
      <w:r w:rsidR="000F6004" w:rsidRPr="00AC0FED">
        <w:rPr>
          <w:rFonts w:ascii="Times New Roman" w:hAnsi="Times New Roman" w:cs="Times New Roman"/>
          <w:sz w:val="24"/>
          <w:szCs w:val="24"/>
        </w:rPr>
        <w:t>respondent</w:t>
      </w:r>
      <w:r w:rsidRPr="00AC0FED">
        <w:rPr>
          <w:rFonts w:ascii="Times New Roman" w:hAnsi="Times New Roman" w:cs="Times New Roman"/>
          <w:sz w:val="24"/>
          <w:szCs w:val="24"/>
        </w:rPr>
        <w:t xml:space="preserve"> gives a comment and says "both mothers and fathers. That is why they are </w:t>
      </w:r>
      <w:r w:rsidRPr="00AC0FED">
        <w:rPr>
          <w:rFonts w:ascii="Times New Roman" w:hAnsi="Times New Roman" w:cs="Times New Roman"/>
          <w:sz w:val="24"/>
          <w:szCs w:val="24"/>
        </w:rPr>
        <w:lastRenderedPageBreak/>
        <w:t xml:space="preserve">parents". We notice a shift in the belief that "the husband is responsible for providing for the household" to "both parents are responsible". </w:t>
      </w:r>
    </w:p>
    <w:p w:rsidR="00C8602F" w:rsidRPr="00C8602F" w:rsidRDefault="00AC0FED" w:rsidP="00C8602F">
      <w:pPr>
        <w:spacing w:line="480" w:lineRule="auto"/>
        <w:rPr>
          <w:rFonts w:ascii="Times New Roman" w:hAnsi="Times New Roman" w:cs="Times New Roman"/>
          <w:b/>
          <w:sz w:val="24"/>
          <w:szCs w:val="24"/>
        </w:rPr>
      </w:pPr>
      <w:r w:rsidRPr="00AC0FED">
        <w:rPr>
          <w:rFonts w:ascii="Times New Roman" w:hAnsi="Times New Roman" w:cs="Times New Roman"/>
          <w:b/>
          <w:sz w:val="24"/>
          <w:szCs w:val="24"/>
        </w:rPr>
        <w:t>Q6: Who is generally more emotional?</w:t>
      </w:r>
    </w:p>
    <w:tbl>
      <w:tblPr>
        <w:tblStyle w:val="TableGrid"/>
        <w:tblW w:w="0" w:type="auto"/>
        <w:tblLook w:val="04A0" w:firstRow="1" w:lastRow="0" w:firstColumn="1" w:lastColumn="0" w:noHBand="0" w:noVBand="1"/>
      </w:tblPr>
      <w:tblGrid>
        <w:gridCol w:w="3192"/>
        <w:gridCol w:w="3192"/>
        <w:gridCol w:w="3192"/>
      </w:tblGrid>
      <w:tr w:rsidR="00C8602F" w:rsidRPr="00D30202" w:rsidTr="001F679D">
        <w:tc>
          <w:tcPr>
            <w:tcW w:w="3192" w:type="dxa"/>
          </w:tcPr>
          <w:p w:rsidR="00C8602F" w:rsidRPr="00D30202" w:rsidRDefault="00C8602F" w:rsidP="001F679D">
            <w:pPr>
              <w:rPr>
                <w:rFonts w:ascii="Times New Roman" w:hAnsi="Times New Roman" w:cs="Times New Roman"/>
                <w:b/>
                <w:sz w:val="18"/>
                <w:szCs w:val="24"/>
              </w:rPr>
            </w:pPr>
          </w:p>
        </w:tc>
        <w:tc>
          <w:tcPr>
            <w:tcW w:w="3192" w:type="dxa"/>
          </w:tcPr>
          <w:p w:rsidR="00C8602F" w:rsidRPr="00D30202" w:rsidRDefault="00C8602F" w:rsidP="001F679D">
            <w:pPr>
              <w:rPr>
                <w:rFonts w:ascii="Times New Roman" w:hAnsi="Times New Roman" w:cs="Times New Roman"/>
                <w:b/>
                <w:sz w:val="18"/>
                <w:szCs w:val="24"/>
              </w:rPr>
            </w:pPr>
            <w:r w:rsidRPr="00D30202">
              <w:rPr>
                <w:rFonts w:ascii="Times New Roman" w:hAnsi="Times New Roman" w:cs="Times New Roman"/>
                <w:b/>
                <w:sz w:val="18"/>
                <w:szCs w:val="24"/>
              </w:rPr>
              <w:t>Males</w:t>
            </w:r>
          </w:p>
        </w:tc>
        <w:tc>
          <w:tcPr>
            <w:tcW w:w="3192" w:type="dxa"/>
          </w:tcPr>
          <w:p w:rsidR="00C8602F" w:rsidRPr="00D30202" w:rsidRDefault="00C8602F" w:rsidP="001F679D">
            <w:pPr>
              <w:rPr>
                <w:rFonts w:ascii="Times New Roman" w:hAnsi="Times New Roman" w:cs="Times New Roman"/>
                <w:b/>
                <w:sz w:val="18"/>
                <w:szCs w:val="24"/>
              </w:rPr>
            </w:pPr>
            <w:r w:rsidRPr="00D30202">
              <w:rPr>
                <w:rFonts w:ascii="Times New Roman" w:hAnsi="Times New Roman" w:cs="Times New Roman"/>
                <w:b/>
                <w:sz w:val="18"/>
                <w:szCs w:val="24"/>
              </w:rPr>
              <w:t>Females</w:t>
            </w:r>
          </w:p>
        </w:tc>
      </w:tr>
      <w:tr w:rsidR="00C8602F" w:rsidRPr="00D30202" w:rsidTr="001F679D">
        <w:tc>
          <w:tcPr>
            <w:tcW w:w="3192" w:type="dxa"/>
          </w:tcPr>
          <w:p w:rsidR="00C8602F" w:rsidRPr="00D30202" w:rsidRDefault="00C8602F" w:rsidP="001F679D">
            <w:pPr>
              <w:rPr>
                <w:rFonts w:ascii="Times New Roman" w:hAnsi="Times New Roman" w:cs="Times New Roman"/>
                <w:b/>
                <w:sz w:val="18"/>
                <w:szCs w:val="24"/>
              </w:rPr>
            </w:pPr>
            <w:r w:rsidRPr="00D30202">
              <w:rPr>
                <w:rFonts w:ascii="Times New Roman" w:hAnsi="Times New Roman" w:cs="Times New Roman"/>
                <w:b/>
                <w:sz w:val="18"/>
                <w:szCs w:val="24"/>
              </w:rPr>
              <w:t>Females</w:t>
            </w:r>
          </w:p>
        </w:tc>
        <w:tc>
          <w:tcPr>
            <w:tcW w:w="3192" w:type="dxa"/>
          </w:tcPr>
          <w:p w:rsidR="00C8602F" w:rsidRPr="00284DDD" w:rsidRDefault="00C8602F" w:rsidP="001F679D">
            <w:pPr>
              <w:rPr>
                <w:rFonts w:ascii="Times New Roman" w:hAnsi="Times New Roman" w:cs="Times New Roman"/>
                <w:sz w:val="18"/>
                <w:szCs w:val="24"/>
              </w:rPr>
            </w:pPr>
            <w:r>
              <w:rPr>
                <w:rFonts w:ascii="Times New Roman" w:hAnsi="Times New Roman" w:cs="Times New Roman"/>
                <w:sz w:val="18"/>
                <w:szCs w:val="24"/>
              </w:rPr>
              <w:t>4</w:t>
            </w:r>
          </w:p>
        </w:tc>
        <w:tc>
          <w:tcPr>
            <w:tcW w:w="3192" w:type="dxa"/>
          </w:tcPr>
          <w:p w:rsidR="00C8602F" w:rsidRPr="00284DDD" w:rsidRDefault="00C8602F" w:rsidP="001F679D">
            <w:pPr>
              <w:rPr>
                <w:rFonts w:ascii="Times New Roman" w:hAnsi="Times New Roman" w:cs="Times New Roman"/>
                <w:sz w:val="18"/>
                <w:szCs w:val="24"/>
              </w:rPr>
            </w:pPr>
            <w:r w:rsidRPr="00284DDD">
              <w:rPr>
                <w:rFonts w:ascii="Times New Roman" w:hAnsi="Times New Roman" w:cs="Times New Roman"/>
                <w:sz w:val="18"/>
                <w:szCs w:val="24"/>
              </w:rPr>
              <w:t>6</w:t>
            </w:r>
          </w:p>
        </w:tc>
      </w:tr>
      <w:tr w:rsidR="00C8602F" w:rsidRPr="00D30202" w:rsidTr="001F679D">
        <w:tc>
          <w:tcPr>
            <w:tcW w:w="3192" w:type="dxa"/>
          </w:tcPr>
          <w:p w:rsidR="00C8602F" w:rsidRPr="00D30202" w:rsidRDefault="00C8602F" w:rsidP="001F679D">
            <w:pPr>
              <w:rPr>
                <w:rFonts w:ascii="Times New Roman" w:hAnsi="Times New Roman" w:cs="Times New Roman"/>
                <w:b/>
                <w:sz w:val="18"/>
                <w:szCs w:val="24"/>
              </w:rPr>
            </w:pPr>
            <w:r w:rsidRPr="00D30202">
              <w:rPr>
                <w:rFonts w:ascii="Times New Roman" w:hAnsi="Times New Roman" w:cs="Times New Roman"/>
                <w:b/>
                <w:sz w:val="18"/>
                <w:szCs w:val="24"/>
              </w:rPr>
              <w:t>Males</w:t>
            </w:r>
          </w:p>
        </w:tc>
        <w:tc>
          <w:tcPr>
            <w:tcW w:w="3192" w:type="dxa"/>
          </w:tcPr>
          <w:p w:rsidR="00C8602F" w:rsidRPr="00284DDD" w:rsidRDefault="00C8602F" w:rsidP="001F679D">
            <w:pPr>
              <w:rPr>
                <w:rFonts w:ascii="Times New Roman" w:hAnsi="Times New Roman" w:cs="Times New Roman"/>
                <w:sz w:val="18"/>
                <w:szCs w:val="24"/>
              </w:rPr>
            </w:pPr>
            <w:r>
              <w:rPr>
                <w:rFonts w:ascii="Times New Roman" w:hAnsi="Times New Roman" w:cs="Times New Roman"/>
                <w:sz w:val="18"/>
                <w:szCs w:val="24"/>
              </w:rPr>
              <w:t>1</w:t>
            </w:r>
          </w:p>
        </w:tc>
        <w:tc>
          <w:tcPr>
            <w:tcW w:w="3192" w:type="dxa"/>
          </w:tcPr>
          <w:p w:rsidR="00C8602F" w:rsidRPr="00284DDD" w:rsidRDefault="00C8602F" w:rsidP="001F679D">
            <w:pPr>
              <w:rPr>
                <w:rFonts w:ascii="Times New Roman" w:hAnsi="Times New Roman" w:cs="Times New Roman"/>
                <w:sz w:val="18"/>
                <w:szCs w:val="24"/>
              </w:rPr>
            </w:pPr>
            <w:r>
              <w:rPr>
                <w:rFonts w:ascii="Times New Roman" w:hAnsi="Times New Roman" w:cs="Times New Roman"/>
                <w:sz w:val="18"/>
                <w:szCs w:val="24"/>
              </w:rPr>
              <w:t>1</w:t>
            </w:r>
          </w:p>
        </w:tc>
      </w:tr>
      <w:tr w:rsidR="00C8602F" w:rsidRPr="00D30202" w:rsidTr="001F679D">
        <w:tc>
          <w:tcPr>
            <w:tcW w:w="3192" w:type="dxa"/>
          </w:tcPr>
          <w:p w:rsidR="00C8602F" w:rsidRPr="00D30202" w:rsidRDefault="00C8602F" w:rsidP="001F679D">
            <w:pPr>
              <w:rPr>
                <w:rFonts w:ascii="Times New Roman" w:hAnsi="Times New Roman" w:cs="Times New Roman"/>
                <w:b/>
                <w:sz w:val="18"/>
                <w:szCs w:val="24"/>
              </w:rPr>
            </w:pPr>
            <w:r w:rsidRPr="00D30202">
              <w:rPr>
                <w:rFonts w:ascii="Times New Roman" w:hAnsi="Times New Roman" w:cs="Times New Roman"/>
                <w:b/>
                <w:sz w:val="18"/>
                <w:szCs w:val="20"/>
              </w:rPr>
              <w:t>Both, depending on personality and situation</w:t>
            </w:r>
          </w:p>
        </w:tc>
        <w:tc>
          <w:tcPr>
            <w:tcW w:w="3192" w:type="dxa"/>
          </w:tcPr>
          <w:p w:rsidR="00C8602F" w:rsidRPr="00284DDD" w:rsidRDefault="00C8602F" w:rsidP="001F679D">
            <w:pPr>
              <w:rPr>
                <w:rFonts w:ascii="Times New Roman" w:hAnsi="Times New Roman" w:cs="Times New Roman"/>
                <w:sz w:val="18"/>
                <w:szCs w:val="24"/>
              </w:rPr>
            </w:pPr>
            <w:r>
              <w:rPr>
                <w:rFonts w:ascii="Times New Roman" w:hAnsi="Times New Roman" w:cs="Times New Roman"/>
                <w:sz w:val="18"/>
                <w:szCs w:val="24"/>
              </w:rPr>
              <w:t>4</w:t>
            </w:r>
          </w:p>
        </w:tc>
        <w:tc>
          <w:tcPr>
            <w:tcW w:w="3192" w:type="dxa"/>
          </w:tcPr>
          <w:p w:rsidR="00C8602F" w:rsidRPr="00284DDD" w:rsidRDefault="00C8602F" w:rsidP="001F679D">
            <w:pPr>
              <w:rPr>
                <w:rFonts w:ascii="Times New Roman" w:hAnsi="Times New Roman" w:cs="Times New Roman"/>
                <w:sz w:val="18"/>
                <w:szCs w:val="24"/>
              </w:rPr>
            </w:pPr>
            <w:r>
              <w:rPr>
                <w:rFonts w:ascii="Times New Roman" w:hAnsi="Times New Roman" w:cs="Times New Roman"/>
                <w:sz w:val="18"/>
                <w:szCs w:val="24"/>
              </w:rPr>
              <w:t>3</w:t>
            </w:r>
          </w:p>
        </w:tc>
      </w:tr>
    </w:tbl>
    <w:p w:rsidR="00633F84" w:rsidRPr="00AC0FED" w:rsidRDefault="00AC0FED" w:rsidP="008A066F">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t xml:space="preserve">The data here is observed to be similar. Unlike Q4, we notice both resistance and negotiation. Some respondents gave additional comments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bCs/>
          <w:sz w:val="24"/>
          <w:szCs w:val="24"/>
        </w:rPr>
        <w:t>Females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1: It depends. As much as a woman can be, a man can also. But, women show it more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bCs/>
          <w:sz w:val="24"/>
          <w:szCs w:val="24"/>
        </w:rPr>
        <w:t>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2: This cannot be </w:t>
      </w:r>
      <w:proofErr w:type="spellStart"/>
      <w:r w:rsidRPr="00AC0FED">
        <w:rPr>
          <w:rFonts w:ascii="Times New Roman" w:hAnsi="Times New Roman" w:cs="Times New Roman"/>
          <w:sz w:val="24"/>
          <w:szCs w:val="24"/>
        </w:rPr>
        <w:t>generalised</w:t>
      </w:r>
      <w:proofErr w:type="spellEnd"/>
      <w:r w:rsidRPr="00AC0FED">
        <w:rPr>
          <w:rFonts w:ascii="Times New Roman" w:hAnsi="Times New Roman" w:cs="Times New Roman"/>
          <w:sz w:val="24"/>
          <w:szCs w:val="24"/>
        </w:rPr>
        <w:t xml:space="preserve">. Men </w:t>
      </w:r>
      <w:r w:rsidR="00236C08">
        <w:rPr>
          <w:rFonts w:ascii="Times New Roman" w:hAnsi="Times New Roman" w:cs="Times New Roman"/>
          <w:sz w:val="24"/>
          <w:szCs w:val="24"/>
        </w:rPr>
        <w:t>and</w:t>
      </w:r>
      <w:r w:rsidRPr="00AC0FED">
        <w:rPr>
          <w:rFonts w:ascii="Times New Roman" w:hAnsi="Times New Roman" w:cs="Times New Roman"/>
          <w:sz w:val="24"/>
          <w:szCs w:val="24"/>
        </w:rPr>
        <w:t xml:space="preserve"> women have shown emotion outbreaks a number </w:t>
      </w:r>
      <w:r w:rsidR="00236C08">
        <w:rPr>
          <w:rFonts w:ascii="Times New Roman" w:hAnsi="Times New Roman" w:cs="Times New Roman"/>
          <w:sz w:val="24"/>
          <w:szCs w:val="24"/>
        </w:rPr>
        <w:t>of</w:t>
      </w:r>
      <w:r w:rsidRPr="00AC0FED">
        <w:rPr>
          <w:rFonts w:ascii="Times New Roman" w:hAnsi="Times New Roman" w:cs="Times New Roman"/>
          <w:sz w:val="24"/>
          <w:szCs w:val="24"/>
        </w:rPr>
        <w:t xml:space="preserve"> times. While men cover up their</w:t>
      </w:r>
      <w:r w:rsidR="00236C08">
        <w:rPr>
          <w:rFonts w:ascii="Times New Roman" w:hAnsi="Times New Roman" w:cs="Times New Roman"/>
          <w:sz w:val="24"/>
          <w:szCs w:val="24"/>
        </w:rPr>
        <w:t>s</w:t>
      </w:r>
      <w:r w:rsidRPr="00AC0FED">
        <w:rPr>
          <w:rFonts w:ascii="Times New Roman" w:hAnsi="Times New Roman" w:cs="Times New Roman"/>
          <w:sz w:val="24"/>
          <w:szCs w:val="24"/>
        </w:rPr>
        <w:t>, many women let it out</w:t>
      </w:r>
    </w:p>
    <w:p w:rsidR="00633F84" w:rsidRPr="00AC0FED" w:rsidRDefault="00AC0FED" w:rsidP="0084102F">
      <w:pPr>
        <w:spacing w:line="480" w:lineRule="auto"/>
        <w:rPr>
          <w:rFonts w:ascii="Times New Roman" w:hAnsi="Times New Roman" w:cs="Times New Roman"/>
        </w:rPr>
      </w:pPr>
      <w:r w:rsidRPr="00AC0FED">
        <w:rPr>
          <w:rFonts w:ascii="Times New Roman" w:hAnsi="Times New Roman" w:cs="Times New Roman"/>
        </w:rPr>
        <w:t xml:space="preserve">These comments are observed to point out a new perspective: while </w:t>
      </w:r>
      <w:proofErr w:type="gramStart"/>
      <w:r w:rsidRPr="00AC0FED">
        <w:rPr>
          <w:rFonts w:ascii="Times New Roman" w:hAnsi="Times New Roman" w:cs="Times New Roman"/>
        </w:rPr>
        <w:t>both gender</w:t>
      </w:r>
      <w:proofErr w:type="gramEnd"/>
      <w:r w:rsidRPr="00AC0FED">
        <w:rPr>
          <w:rFonts w:ascii="Times New Roman" w:hAnsi="Times New Roman" w:cs="Times New Roman"/>
        </w:rPr>
        <w:t xml:space="preserve"> can be emotional, females show theirs but males keep their to themselves. </w:t>
      </w:r>
    </w:p>
    <w:p w:rsidR="00633F84" w:rsidRPr="00AC0FED" w:rsidRDefault="00AC0FED" w:rsidP="0084102F">
      <w:pPr>
        <w:spacing w:line="480" w:lineRule="auto"/>
        <w:jc w:val="center"/>
        <w:rPr>
          <w:rFonts w:ascii="Times New Roman" w:hAnsi="Times New Roman" w:cs="Times New Roman"/>
        </w:rPr>
      </w:pPr>
      <w:r w:rsidRPr="00AC0FED">
        <w:rPr>
          <w:rFonts w:ascii="Times New Roman" w:hAnsi="Times New Roman" w:cs="Times New Roman"/>
          <w:b/>
          <w:sz w:val="24"/>
          <w:szCs w:val="24"/>
        </w:rPr>
        <w:t>Section B</w:t>
      </w:r>
    </w:p>
    <w:p w:rsidR="00FB3F96" w:rsidRDefault="00AC0FED" w:rsidP="00FB3F96">
      <w:pPr>
        <w:pStyle w:val="ListParagraph"/>
        <w:numPr>
          <w:ilvl w:val="0"/>
          <w:numId w:val="32"/>
        </w:numPr>
        <w:spacing w:line="480" w:lineRule="auto"/>
      </w:pPr>
      <w:r w:rsidRPr="00AC0FED">
        <w:rPr>
          <w:rFonts w:ascii="Times New Roman" w:hAnsi="Times New Roman" w:cs="Times New Roman"/>
          <w:b/>
          <w:sz w:val="24"/>
          <w:szCs w:val="24"/>
        </w:rPr>
        <w:t>It would be difficult for you to find a husband with your bow leg</w:t>
      </w:r>
    </w:p>
    <w:tbl>
      <w:tblPr>
        <w:tblStyle w:val="TableGrid"/>
        <w:tblW w:w="9922" w:type="dxa"/>
        <w:tblLayout w:type="fixed"/>
        <w:tblLook w:val="04A0" w:firstRow="1" w:lastRow="0" w:firstColumn="1" w:lastColumn="0" w:noHBand="0" w:noVBand="1"/>
      </w:tblPr>
      <w:tblGrid>
        <w:gridCol w:w="7218"/>
        <w:gridCol w:w="1350"/>
        <w:gridCol w:w="1354"/>
      </w:tblGrid>
      <w:tr w:rsidR="00FB3F96" w:rsidTr="001F679D">
        <w:tc>
          <w:tcPr>
            <w:tcW w:w="7218" w:type="dxa"/>
          </w:tcPr>
          <w:p w:rsidR="00FB3F96" w:rsidRPr="00EA558F" w:rsidRDefault="00FB3F96" w:rsidP="001F679D">
            <w:pPr>
              <w:rPr>
                <w:rFonts w:ascii="Times New Roman" w:hAnsi="Times New Roman" w:cs="Times New Roman"/>
                <w:sz w:val="20"/>
                <w:szCs w:val="24"/>
              </w:rPr>
            </w:pPr>
          </w:p>
        </w:tc>
        <w:tc>
          <w:tcPr>
            <w:tcW w:w="1350" w:type="dxa"/>
          </w:tcPr>
          <w:p w:rsidR="00FB3F96" w:rsidRPr="009D6558" w:rsidRDefault="00FB3F96" w:rsidP="001F679D">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354" w:type="dxa"/>
          </w:tcPr>
          <w:p w:rsidR="00FB3F96" w:rsidRPr="009D6558" w:rsidRDefault="00FB3F96" w:rsidP="001F679D">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FB3F96" w:rsidTr="001F679D">
        <w:trPr>
          <w:trHeight w:val="206"/>
        </w:trPr>
        <w:tc>
          <w:tcPr>
            <w:tcW w:w="7218" w:type="dxa"/>
          </w:tcPr>
          <w:p w:rsidR="00FB3F96" w:rsidRPr="009D6558" w:rsidRDefault="00FB3F96" w:rsidP="001F679D">
            <w:pPr>
              <w:rPr>
                <w:rFonts w:ascii="Times New Roman" w:hAnsi="Times New Roman" w:cs="Times New Roman"/>
                <w:b/>
                <w:sz w:val="20"/>
                <w:szCs w:val="24"/>
              </w:rPr>
            </w:pPr>
            <w:r w:rsidRPr="009D6558">
              <w:rPr>
                <w:rFonts w:ascii="Times New Roman" w:hAnsi="Times New Roman" w:cs="Times New Roman"/>
                <w:b/>
                <w:sz w:val="20"/>
                <w:szCs w:val="24"/>
              </w:rPr>
              <w:t>I find this offensive</w:t>
            </w:r>
          </w:p>
        </w:tc>
        <w:tc>
          <w:tcPr>
            <w:tcW w:w="1350" w:type="dxa"/>
          </w:tcPr>
          <w:p w:rsidR="00FB3F96" w:rsidRDefault="00E14825" w:rsidP="001F679D">
            <w:pPr>
              <w:jc w:val="center"/>
              <w:rPr>
                <w:rFonts w:ascii="Times New Roman" w:hAnsi="Times New Roman" w:cs="Times New Roman"/>
                <w:sz w:val="20"/>
                <w:szCs w:val="24"/>
              </w:rPr>
            </w:pPr>
            <w:r>
              <w:rPr>
                <w:rFonts w:ascii="Times New Roman" w:hAnsi="Times New Roman" w:cs="Times New Roman"/>
                <w:sz w:val="20"/>
                <w:szCs w:val="24"/>
              </w:rPr>
              <w:t>8</w:t>
            </w:r>
          </w:p>
        </w:tc>
        <w:tc>
          <w:tcPr>
            <w:tcW w:w="1354" w:type="dxa"/>
          </w:tcPr>
          <w:p w:rsidR="00FB3F96" w:rsidRDefault="00E14825" w:rsidP="001F679D">
            <w:pPr>
              <w:jc w:val="center"/>
              <w:rPr>
                <w:rFonts w:ascii="Times New Roman" w:hAnsi="Times New Roman" w:cs="Times New Roman"/>
                <w:sz w:val="20"/>
                <w:szCs w:val="24"/>
              </w:rPr>
            </w:pPr>
            <w:r>
              <w:rPr>
                <w:rFonts w:ascii="Times New Roman" w:hAnsi="Times New Roman" w:cs="Times New Roman"/>
                <w:sz w:val="20"/>
                <w:szCs w:val="24"/>
              </w:rPr>
              <w:t>7</w:t>
            </w:r>
          </w:p>
        </w:tc>
      </w:tr>
      <w:tr w:rsidR="00FB3F96" w:rsidTr="001F679D">
        <w:tc>
          <w:tcPr>
            <w:tcW w:w="7218" w:type="dxa"/>
          </w:tcPr>
          <w:p w:rsidR="00FB3F96" w:rsidRPr="009D6558" w:rsidRDefault="00FB3F96" w:rsidP="001F679D">
            <w:pPr>
              <w:rPr>
                <w:rFonts w:ascii="Times New Roman" w:hAnsi="Times New Roman" w:cs="Times New Roman"/>
                <w:b/>
                <w:sz w:val="20"/>
                <w:szCs w:val="24"/>
              </w:rPr>
            </w:pPr>
            <w:r w:rsidRPr="009D6558">
              <w:rPr>
                <w:rFonts w:ascii="Times New Roman" w:hAnsi="Times New Roman" w:cs="Times New Roman"/>
                <w:b/>
                <w:sz w:val="20"/>
                <w:szCs w:val="24"/>
              </w:rPr>
              <w:t>A deformed woman can’t really expect to find a husband</w:t>
            </w:r>
          </w:p>
        </w:tc>
        <w:tc>
          <w:tcPr>
            <w:tcW w:w="1350" w:type="dxa"/>
          </w:tcPr>
          <w:p w:rsidR="00FB3F96" w:rsidRDefault="00FB3F96" w:rsidP="00FB3F96">
            <w:pPr>
              <w:jc w:val="center"/>
              <w:rPr>
                <w:rFonts w:ascii="Times New Roman" w:hAnsi="Times New Roman" w:cs="Times New Roman"/>
                <w:sz w:val="20"/>
                <w:szCs w:val="24"/>
              </w:rPr>
            </w:pPr>
            <w:r>
              <w:rPr>
                <w:rFonts w:ascii="Times New Roman" w:hAnsi="Times New Roman" w:cs="Times New Roman"/>
                <w:sz w:val="20"/>
                <w:szCs w:val="24"/>
              </w:rPr>
              <w:t>1</w:t>
            </w:r>
          </w:p>
        </w:tc>
        <w:tc>
          <w:tcPr>
            <w:tcW w:w="1354" w:type="dxa"/>
          </w:tcPr>
          <w:p w:rsidR="00FB3F96" w:rsidRDefault="00FB3F96" w:rsidP="001F679D">
            <w:pPr>
              <w:jc w:val="center"/>
              <w:rPr>
                <w:rFonts w:ascii="Times New Roman" w:hAnsi="Times New Roman" w:cs="Times New Roman"/>
                <w:sz w:val="20"/>
                <w:szCs w:val="24"/>
              </w:rPr>
            </w:pPr>
          </w:p>
        </w:tc>
      </w:tr>
      <w:tr w:rsidR="00FB3F96" w:rsidTr="001F679D">
        <w:tc>
          <w:tcPr>
            <w:tcW w:w="7218" w:type="dxa"/>
          </w:tcPr>
          <w:p w:rsidR="00FB3F96" w:rsidRPr="009D6558" w:rsidRDefault="00FB3F96" w:rsidP="001F679D">
            <w:pPr>
              <w:rPr>
                <w:rFonts w:ascii="Times New Roman" w:hAnsi="Times New Roman" w:cs="Times New Roman"/>
                <w:b/>
                <w:sz w:val="20"/>
                <w:szCs w:val="24"/>
              </w:rPr>
            </w:pPr>
            <w:r w:rsidRPr="009D6558">
              <w:rPr>
                <w:rFonts w:ascii="Times New Roman" w:hAnsi="Times New Roman" w:cs="Times New Roman"/>
                <w:b/>
                <w:sz w:val="20"/>
                <w:szCs w:val="24"/>
              </w:rPr>
              <w:t>I don’t see anything wrong with this statement</w:t>
            </w:r>
          </w:p>
        </w:tc>
        <w:tc>
          <w:tcPr>
            <w:tcW w:w="1350" w:type="dxa"/>
          </w:tcPr>
          <w:p w:rsidR="00FB3F96" w:rsidRDefault="00E14825" w:rsidP="001F679D">
            <w:pPr>
              <w:jc w:val="center"/>
              <w:rPr>
                <w:rFonts w:ascii="Times New Roman" w:hAnsi="Times New Roman" w:cs="Times New Roman"/>
                <w:sz w:val="20"/>
                <w:szCs w:val="24"/>
              </w:rPr>
            </w:pPr>
            <w:r>
              <w:rPr>
                <w:rFonts w:ascii="Times New Roman" w:hAnsi="Times New Roman" w:cs="Times New Roman"/>
                <w:sz w:val="20"/>
                <w:szCs w:val="24"/>
              </w:rPr>
              <w:t>1</w:t>
            </w:r>
          </w:p>
        </w:tc>
        <w:tc>
          <w:tcPr>
            <w:tcW w:w="1354" w:type="dxa"/>
          </w:tcPr>
          <w:p w:rsidR="00FB3F96" w:rsidRDefault="00E14825" w:rsidP="001F679D">
            <w:pPr>
              <w:jc w:val="center"/>
              <w:rPr>
                <w:rFonts w:ascii="Times New Roman" w:hAnsi="Times New Roman" w:cs="Times New Roman"/>
                <w:sz w:val="20"/>
                <w:szCs w:val="24"/>
              </w:rPr>
            </w:pPr>
            <w:r>
              <w:rPr>
                <w:rFonts w:ascii="Times New Roman" w:hAnsi="Times New Roman" w:cs="Times New Roman"/>
                <w:sz w:val="20"/>
                <w:szCs w:val="24"/>
              </w:rPr>
              <w:t>1</w:t>
            </w:r>
          </w:p>
        </w:tc>
      </w:tr>
      <w:tr w:rsidR="00FB3F96" w:rsidTr="001F679D">
        <w:tc>
          <w:tcPr>
            <w:tcW w:w="7218" w:type="dxa"/>
          </w:tcPr>
          <w:p w:rsidR="00FB3F96" w:rsidRPr="009D6558" w:rsidRDefault="00FB3F96" w:rsidP="001F679D">
            <w:pPr>
              <w:rPr>
                <w:rFonts w:ascii="Times New Roman" w:hAnsi="Times New Roman" w:cs="Times New Roman"/>
                <w:b/>
                <w:sz w:val="20"/>
                <w:szCs w:val="24"/>
              </w:rPr>
            </w:pPr>
            <w:r w:rsidRPr="009D6558">
              <w:rPr>
                <w:rFonts w:ascii="Times New Roman" w:hAnsi="Times New Roman" w:cs="Times New Roman"/>
                <w:b/>
                <w:sz w:val="20"/>
                <w:szCs w:val="24"/>
              </w:rPr>
              <w:t>She has to have a redeeming quality, or else, she is single for life</w:t>
            </w:r>
          </w:p>
        </w:tc>
        <w:tc>
          <w:tcPr>
            <w:tcW w:w="1350" w:type="dxa"/>
          </w:tcPr>
          <w:p w:rsidR="00FB3F96" w:rsidRDefault="00FB3F96" w:rsidP="001F679D">
            <w:pPr>
              <w:rPr>
                <w:rFonts w:ascii="Times New Roman" w:hAnsi="Times New Roman" w:cs="Times New Roman"/>
                <w:sz w:val="20"/>
                <w:szCs w:val="24"/>
              </w:rPr>
            </w:pPr>
          </w:p>
        </w:tc>
        <w:tc>
          <w:tcPr>
            <w:tcW w:w="1354" w:type="dxa"/>
          </w:tcPr>
          <w:p w:rsidR="00FB3F96" w:rsidRDefault="00E14825" w:rsidP="001F679D">
            <w:pPr>
              <w:jc w:val="center"/>
              <w:rPr>
                <w:rFonts w:ascii="Times New Roman" w:hAnsi="Times New Roman" w:cs="Times New Roman"/>
                <w:sz w:val="20"/>
                <w:szCs w:val="24"/>
              </w:rPr>
            </w:pPr>
            <w:r>
              <w:rPr>
                <w:rFonts w:ascii="Times New Roman" w:hAnsi="Times New Roman" w:cs="Times New Roman"/>
                <w:sz w:val="20"/>
                <w:szCs w:val="24"/>
              </w:rPr>
              <w:t>1</w:t>
            </w:r>
          </w:p>
        </w:tc>
      </w:tr>
    </w:tbl>
    <w:p w:rsidR="00633F84" w:rsidRPr="00AC0FED" w:rsidRDefault="00AC0FED" w:rsidP="004E7568">
      <w:pPr>
        <w:spacing w:line="480" w:lineRule="auto"/>
        <w:ind w:firstLine="720"/>
        <w:jc w:val="both"/>
        <w:rPr>
          <w:rFonts w:ascii="Times New Roman" w:hAnsi="Times New Roman" w:cs="Times New Roman"/>
          <w:sz w:val="24"/>
          <w:szCs w:val="24"/>
        </w:rPr>
      </w:pPr>
      <w:r w:rsidRPr="00AC0FED">
        <w:rPr>
          <w:rFonts w:ascii="Times New Roman" w:hAnsi="Times New Roman" w:cs="Times New Roman"/>
          <w:sz w:val="24"/>
          <w:szCs w:val="24"/>
        </w:rPr>
        <w:lastRenderedPageBreak/>
        <w:t xml:space="preserve">Similarities in the </w:t>
      </w:r>
      <w:r w:rsidR="004E7568" w:rsidRPr="00AC0FED">
        <w:rPr>
          <w:rFonts w:ascii="Times New Roman" w:hAnsi="Times New Roman" w:cs="Times New Roman"/>
          <w:sz w:val="24"/>
          <w:szCs w:val="24"/>
        </w:rPr>
        <w:t>responses</w:t>
      </w:r>
      <w:r w:rsidRPr="00AC0FED">
        <w:rPr>
          <w:rFonts w:ascii="Times New Roman" w:hAnsi="Times New Roman" w:cs="Times New Roman"/>
          <w:sz w:val="24"/>
          <w:szCs w:val="24"/>
        </w:rPr>
        <w:t xml:space="preserve"> of both gender is, here, again, observed. COMMENT 2 which </w:t>
      </w:r>
      <w:proofErr w:type="gramStart"/>
      <w:r w:rsidRPr="00AC0FED">
        <w:rPr>
          <w:rFonts w:ascii="Times New Roman" w:hAnsi="Times New Roman" w:cs="Times New Roman"/>
          <w:sz w:val="24"/>
          <w:szCs w:val="24"/>
        </w:rPr>
        <w:t>was</w:t>
      </w:r>
      <w:proofErr w:type="gramEnd"/>
      <w:r w:rsidRPr="00AC0FED">
        <w:rPr>
          <w:rFonts w:ascii="Times New Roman" w:hAnsi="Times New Roman" w:cs="Times New Roman"/>
          <w:sz w:val="24"/>
          <w:szCs w:val="24"/>
        </w:rPr>
        <w:t xml:space="preserve"> given by female respondents also show a conscious of the sexist implications of this ideology. The respondent, in fact, point out something which was overlooked. She asks "why should a husband be found, anyway", implying that it should not be seen as an achievement or a goal. Comment one shows an affirmation to the sexist ideology, whilst subjecting a religious '</w:t>
      </w:r>
      <w:r w:rsidR="004E7568" w:rsidRPr="00AC0FED">
        <w:rPr>
          <w:rFonts w:ascii="Times New Roman" w:hAnsi="Times New Roman" w:cs="Times New Roman"/>
          <w:sz w:val="24"/>
          <w:szCs w:val="24"/>
        </w:rPr>
        <w:t>solution</w:t>
      </w:r>
      <w:r w:rsidRPr="00AC0FED">
        <w:rPr>
          <w:rFonts w:ascii="Times New Roman" w:hAnsi="Times New Roman" w:cs="Times New Roman"/>
          <w:sz w:val="24"/>
          <w:szCs w:val="24"/>
        </w:rPr>
        <w:t xml:space="preserve">' to the 'problem'.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bCs/>
          <w:sz w:val="24"/>
          <w:szCs w:val="24"/>
        </w:rPr>
        <w:t>Females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1: Have </w:t>
      </w:r>
      <w:r w:rsidR="004E7568" w:rsidRPr="00AC0FED">
        <w:rPr>
          <w:rFonts w:ascii="Times New Roman" w:hAnsi="Times New Roman" w:cs="Times New Roman"/>
          <w:sz w:val="24"/>
          <w:szCs w:val="24"/>
        </w:rPr>
        <w:t>faith;</w:t>
      </w:r>
      <w:r w:rsidRPr="00AC0FED">
        <w:rPr>
          <w:rFonts w:ascii="Times New Roman" w:hAnsi="Times New Roman" w:cs="Times New Roman"/>
          <w:sz w:val="24"/>
          <w:szCs w:val="24"/>
        </w:rPr>
        <w:t xml:space="preserve"> don't let people dictate your life for you.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2: A straight leg is not a ticket to finding husbands. Why </w:t>
      </w:r>
      <w:proofErr w:type="gramStart"/>
      <w:r w:rsidRPr="00AC0FED">
        <w:rPr>
          <w:rFonts w:ascii="Times New Roman" w:hAnsi="Times New Roman" w:cs="Times New Roman"/>
          <w:sz w:val="24"/>
          <w:szCs w:val="24"/>
        </w:rPr>
        <w:t>should a husband</w:t>
      </w:r>
      <w:proofErr w:type="gramEnd"/>
      <w:r w:rsidRPr="00AC0FED">
        <w:rPr>
          <w:rFonts w:ascii="Times New Roman" w:hAnsi="Times New Roman" w:cs="Times New Roman"/>
          <w:sz w:val="24"/>
          <w:szCs w:val="24"/>
        </w:rPr>
        <w:t xml:space="preserve"> be 'found', anyway</w:t>
      </w:r>
    </w:p>
    <w:p w:rsidR="00FB3F96" w:rsidRPr="00FB3F96" w:rsidRDefault="00AC0FED" w:rsidP="00FB3F96">
      <w:pPr>
        <w:pStyle w:val="ListParagraph"/>
        <w:numPr>
          <w:ilvl w:val="0"/>
          <w:numId w:val="15"/>
        </w:numPr>
        <w:spacing w:line="480" w:lineRule="auto"/>
        <w:rPr>
          <w:rFonts w:ascii="Times New Roman" w:hAnsi="Times New Roman" w:cs="Times New Roman"/>
          <w:b/>
          <w:sz w:val="24"/>
          <w:szCs w:val="24"/>
        </w:rPr>
      </w:pPr>
      <w:r w:rsidRPr="00AC0FED">
        <w:rPr>
          <w:rFonts w:ascii="Times New Roman" w:hAnsi="Times New Roman" w:cs="Times New Roman"/>
          <w:b/>
          <w:sz w:val="24"/>
          <w:szCs w:val="24"/>
        </w:rPr>
        <w:t>But he needs the firm hands of a man to guide him</w:t>
      </w:r>
    </w:p>
    <w:tbl>
      <w:tblPr>
        <w:tblStyle w:val="TableGrid"/>
        <w:tblW w:w="9922" w:type="dxa"/>
        <w:tblLayout w:type="fixed"/>
        <w:tblLook w:val="04A0" w:firstRow="1" w:lastRow="0" w:firstColumn="1" w:lastColumn="0" w:noHBand="0" w:noVBand="1"/>
      </w:tblPr>
      <w:tblGrid>
        <w:gridCol w:w="7218"/>
        <w:gridCol w:w="1350"/>
        <w:gridCol w:w="1354"/>
      </w:tblGrid>
      <w:tr w:rsidR="00FB3F96" w:rsidTr="001F679D">
        <w:trPr>
          <w:trHeight w:val="134"/>
        </w:trPr>
        <w:tc>
          <w:tcPr>
            <w:tcW w:w="7218" w:type="dxa"/>
          </w:tcPr>
          <w:p w:rsidR="00FB3F96" w:rsidRPr="00EA558F" w:rsidRDefault="00FB3F96" w:rsidP="001F679D">
            <w:pPr>
              <w:rPr>
                <w:rFonts w:ascii="Times New Roman" w:hAnsi="Times New Roman" w:cs="Times New Roman"/>
                <w:sz w:val="20"/>
                <w:szCs w:val="24"/>
              </w:rPr>
            </w:pPr>
          </w:p>
        </w:tc>
        <w:tc>
          <w:tcPr>
            <w:tcW w:w="1350" w:type="dxa"/>
          </w:tcPr>
          <w:p w:rsidR="00FB3F96" w:rsidRPr="009D6558" w:rsidRDefault="00FB3F96" w:rsidP="001F679D">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354" w:type="dxa"/>
          </w:tcPr>
          <w:p w:rsidR="00FB3F96" w:rsidRPr="009D6558" w:rsidRDefault="00FB3F96" w:rsidP="001F679D">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FB3F96" w:rsidTr="001F679D">
        <w:trPr>
          <w:trHeight w:val="170"/>
        </w:trPr>
        <w:tc>
          <w:tcPr>
            <w:tcW w:w="7218" w:type="dxa"/>
          </w:tcPr>
          <w:p w:rsidR="00FB3F96" w:rsidRPr="009D6558" w:rsidRDefault="00FB3F96" w:rsidP="001F679D">
            <w:pPr>
              <w:rPr>
                <w:rFonts w:ascii="Times New Roman" w:hAnsi="Times New Roman" w:cs="Times New Roman"/>
                <w:b/>
                <w:sz w:val="20"/>
                <w:szCs w:val="24"/>
              </w:rPr>
            </w:pPr>
            <w:r w:rsidRPr="004B33A8">
              <w:rPr>
                <w:rFonts w:ascii="Times New Roman" w:hAnsi="Times New Roman" w:cs="Times New Roman"/>
                <w:b/>
                <w:sz w:val="20"/>
                <w:szCs w:val="24"/>
              </w:rPr>
              <w:t>A woman’s hand is enough too</w:t>
            </w:r>
          </w:p>
        </w:tc>
        <w:tc>
          <w:tcPr>
            <w:tcW w:w="1350" w:type="dxa"/>
          </w:tcPr>
          <w:p w:rsidR="00FB3F96" w:rsidRDefault="00E14825" w:rsidP="001F679D">
            <w:pPr>
              <w:jc w:val="center"/>
              <w:rPr>
                <w:rFonts w:ascii="Times New Roman" w:hAnsi="Times New Roman" w:cs="Times New Roman"/>
                <w:sz w:val="20"/>
                <w:szCs w:val="24"/>
              </w:rPr>
            </w:pPr>
            <w:r>
              <w:rPr>
                <w:rFonts w:ascii="Times New Roman" w:hAnsi="Times New Roman" w:cs="Times New Roman"/>
                <w:sz w:val="20"/>
                <w:szCs w:val="24"/>
              </w:rPr>
              <w:t>7</w:t>
            </w:r>
          </w:p>
        </w:tc>
        <w:tc>
          <w:tcPr>
            <w:tcW w:w="1354" w:type="dxa"/>
          </w:tcPr>
          <w:p w:rsidR="00FB3F96" w:rsidRDefault="00FB3F96" w:rsidP="001F679D">
            <w:pPr>
              <w:jc w:val="center"/>
              <w:rPr>
                <w:rFonts w:ascii="Times New Roman" w:hAnsi="Times New Roman" w:cs="Times New Roman"/>
                <w:sz w:val="20"/>
                <w:szCs w:val="24"/>
              </w:rPr>
            </w:pPr>
            <w:r>
              <w:rPr>
                <w:rFonts w:ascii="Times New Roman" w:hAnsi="Times New Roman" w:cs="Times New Roman"/>
                <w:sz w:val="20"/>
                <w:szCs w:val="24"/>
              </w:rPr>
              <w:t>9</w:t>
            </w:r>
          </w:p>
        </w:tc>
      </w:tr>
      <w:tr w:rsidR="00FB3F96" w:rsidTr="001F679D">
        <w:tc>
          <w:tcPr>
            <w:tcW w:w="7218" w:type="dxa"/>
          </w:tcPr>
          <w:p w:rsidR="00FB3F96" w:rsidRPr="009D6558" w:rsidRDefault="00FB3F96" w:rsidP="001F679D">
            <w:pPr>
              <w:rPr>
                <w:rFonts w:ascii="Times New Roman" w:hAnsi="Times New Roman" w:cs="Times New Roman"/>
                <w:b/>
                <w:sz w:val="20"/>
                <w:szCs w:val="24"/>
              </w:rPr>
            </w:pPr>
            <w:r w:rsidRPr="004B33A8">
              <w:rPr>
                <w:rFonts w:ascii="Times New Roman" w:hAnsi="Times New Roman" w:cs="Times New Roman"/>
                <w:b/>
                <w:sz w:val="20"/>
                <w:szCs w:val="24"/>
              </w:rPr>
              <w:t>I agree</w:t>
            </w:r>
          </w:p>
        </w:tc>
        <w:tc>
          <w:tcPr>
            <w:tcW w:w="1350" w:type="dxa"/>
          </w:tcPr>
          <w:p w:rsidR="00FB3F96" w:rsidRDefault="00FB3F96" w:rsidP="001F679D">
            <w:pPr>
              <w:jc w:val="center"/>
              <w:rPr>
                <w:rFonts w:ascii="Times New Roman" w:hAnsi="Times New Roman" w:cs="Times New Roman"/>
                <w:sz w:val="20"/>
                <w:szCs w:val="24"/>
              </w:rPr>
            </w:pPr>
            <w:r>
              <w:rPr>
                <w:rFonts w:ascii="Times New Roman" w:hAnsi="Times New Roman" w:cs="Times New Roman"/>
                <w:sz w:val="20"/>
                <w:szCs w:val="24"/>
              </w:rPr>
              <w:t>2</w:t>
            </w:r>
          </w:p>
        </w:tc>
        <w:tc>
          <w:tcPr>
            <w:tcW w:w="1354" w:type="dxa"/>
          </w:tcPr>
          <w:p w:rsidR="00FB3F96" w:rsidRDefault="00E14825" w:rsidP="001F679D">
            <w:pPr>
              <w:jc w:val="center"/>
              <w:rPr>
                <w:rFonts w:ascii="Times New Roman" w:hAnsi="Times New Roman" w:cs="Times New Roman"/>
                <w:sz w:val="20"/>
                <w:szCs w:val="24"/>
              </w:rPr>
            </w:pPr>
            <w:r>
              <w:rPr>
                <w:rFonts w:ascii="Times New Roman" w:hAnsi="Times New Roman" w:cs="Times New Roman"/>
                <w:sz w:val="20"/>
                <w:szCs w:val="24"/>
              </w:rPr>
              <w:t>1</w:t>
            </w:r>
          </w:p>
        </w:tc>
      </w:tr>
      <w:tr w:rsidR="00FB3F96" w:rsidTr="001F679D">
        <w:tc>
          <w:tcPr>
            <w:tcW w:w="7218" w:type="dxa"/>
          </w:tcPr>
          <w:p w:rsidR="00FB3F96" w:rsidRPr="009D6558" w:rsidRDefault="00FB3F96" w:rsidP="001F679D">
            <w:pPr>
              <w:rPr>
                <w:rFonts w:ascii="Times New Roman" w:hAnsi="Times New Roman" w:cs="Times New Roman"/>
                <w:b/>
                <w:sz w:val="20"/>
                <w:szCs w:val="24"/>
              </w:rPr>
            </w:pPr>
            <w:r w:rsidRPr="004B33A8">
              <w:rPr>
                <w:rFonts w:ascii="Times New Roman" w:hAnsi="Times New Roman" w:cs="Times New Roman"/>
                <w:b/>
                <w:sz w:val="20"/>
                <w:szCs w:val="24"/>
              </w:rPr>
              <w:t>Only men can really deal with children with a firm hand</w:t>
            </w:r>
          </w:p>
        </w:tc>
        <w:tc>
          <w:tcPr>
            <w:tcW w:w="1350" w:type="dxa"/>
          </w:tcPr>
          <w:p w:rsidR="00FB3F96" w:rsidRDefault="00E14825" w:rsidP="001F679D">
            <w:pPr>
              <w:jc w:val="center"/>
              <w:rPr>
                <w:rFonts w:ascii="Times New Roman" w:hAnsi="Times New Roman" w:cs="Times New Roman"/>
                <w:sz w:val="20"/>
                <w:szCs w:val="24"/>
              </w:rPr>
            </w:pPr>
            <w:r>
              <w:rPr>
                <w:rFonts w:ascii="Times New Roman" w:hAnsi="Times New Roman" w:cs="Times New Roman"/>
                <w:sz w:val="20"/>
                <w:szCs w:val="24"/>
              </w:rPr>
              <w:t>1</w:t>
            </w:r>
          </w:p>
        </w:tc>
        <w:tc>
          <w:tcPr>
            <w:tcW w:w="1354" w:type="dxa"/>
          </w:tcPr>
          <w:p w:rsidR="00FB3F96" w:rsidRDefault="00FB3F96" w:rsidP="001F679D">
            <w:pPr>
              <w:jc w:val="center"/>
              <w:rPr>
                <w:rFonts w:ascii="Times New Roman" w:hAnsi="Times New Roman" w:cs="Times New Roman"/>
                <w:sz w:val="20"/>
                <w:szCs w:val="24"/>
              </w:rPr>
            </w:pPr>
          </w:p>
        </w:tc>
      </w:tr>
    </w:tbl>
    <w:p w:rsidR="00633F84" w:rsidRPr="00AC0FED" w:rsidRDefault="00AC0FED" w:rsidP="00D05544">
      <w:pPr>
        <w:spacing w:line="480" w:lineRule="auto"/>
        <w:ind w:firstLine="360"/>
        <w:jc w:val="both"/>
        <w:rPr>
          <w:rFonts w:ascii="Times New Roman" w:hAnsi="Times New Roman" w:cs="Times New Roman"/>
          <w:sz w:val="24"/>
          <w:szCs w:val="24"/>
        </w:rPr>
      </w:pPr>
      <w:r w:rsidRPr="00AC0FED">
        <w:rPr>
          <w:rFonts w:ascii="Times New Roman" w:hAnsi="Times New Roman" w:cs="Times New Roman"/>
          <w:sz w:val="24"/>
          <w:szCs w:val="24"/>
        </w:rPr>
        <w:t xml:space="preserve">Again, similar responses from both genders are observed here. I posit, therefore, that exposure is the peculiar factor that influences reactions to sexist ideologies. This is echoed throughout the analysis of this age range. </w:t>
      </w:r>
    </w:p>
    <w:p w:rsidR="00FB3F96" w:rsidRPr="00FB3F96" w:rsidRDefault="00AC0FED" w:rsidP="00FB3F96">
      <w:pPr>
        <w:pStyle w:val="ListParagraph"/>
        <w:numPr>
          <w:ilvl w:val="0"/>
          <w:numId w:val="36"/>
        </w:numPr>
        <w:spacing w:line="480" w:lineRule="auto"/>
        <w:rPr>
          <w:rFonts w:ascii="Times New Roman" w:hAnsi="Times New Roman" w:cs="Times New Roman"/>
          <w:b/>
          <w:sz w:val="24"/>
          <w:szCs w:val="24"/>
        </w:rPr>
      </w:pPr>
      <w:r w:rsidRPr="00AC0FED">
        <w:rPr>
          <w:rFonts w:ascii="Times New Roman" w:hAnsi="Times New Roman" w:cs="Times New Roman"/>
          <w:b/>
          <w:sz w:val="24"/>
          <w:szCs w:val="24"/>
        </w:rPr>
        <w:t>Who told you boys and girls can be friends?</w:t>
      </w:r>
    </w:p>
    <w:tbl>
      <w:tblPr>
        <w:tblStyle w:val="TableGrid"/>
        <w:tblW w:w="9922" w:type="dxa"/>
        <w:tblLayout w:type="fixed"/>
        <w:tblLook w:val="04A0" w:firstRow="1" w:lastRow="0" w:firstColumn="1" w:lastColumn="0" w:noHBand="0" w:noVBand="1"/>
      </w:tblPr>
      <w:tblGrid>
        <w:gridCol w:w="7218"/>
        <w:gridCol w:w="1350"/>
        <w:gridCol w:w="1354"/>
      </w:tblGrid>
      <w:tr w:rsidR="00FB3F96" w:rsidTr="001F679D">
        <w:trPr>
          <w:trHeight w:val="152"/>
        </w:trPr>
        <w:tc>
          <w:tcPr>
            <w:tcW w:w="7218" w:type="dxa"/>
          </w:tcPr>
          <w:p w:rsidR="00FB3F96" w:rsidRPr="00EA558F" w:rsidRDefault="00FB3F96" w:rsidP="001F679D">
            <w:pPr>
              <w:rPr>
                <w:rFonts w:ascii="Times New Roman" w:hAnsi="Times New Roman" w:cs="Times New Roman"/>
                <w:sz w:val="20"/>
                <w:szCs w:val="24"/>
              </w:rPr>
            </w:pPr>
          </w:p>
        </w:tc>
        <w:tc>
          <w:tcPr>
            <w:tcW w:w="1350" w:type="dxa"/>
          </w:tcPr>
          <w:p w:rsidR="00FB3F96" w:rsidRPr="009D6558" w:rsidRDefault="00FB3F96" w:rsidP="001F679D">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354" w:type="dxa"/>
          </w:tcPr>
          <w:p w:rsidR="00FB3F96" w:rsidRPr="009D6558" w:rsidRDefault="00FB3F96" w:rsidP="001F679D">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FB3F96" w:rsidTr="001F679D">
        <w:trPr>
          <w:trHeight w:val="158"/>
        </w:trPr>
        <w:tc>
          <w:tcPr>
            <w:tcW w:w="7218" w:type="dxa"/>
          </w:tcPr>
          <w:p w:rsidR="00FB3F96" w:rsidRPr="009D6558" w:rsidRDefault="00FB3F96" w:rsidP="001F679D">
            <w:pPr>
              <w:rPr>
                <w:rFonts w:ascii="Times New Roman" w:hAnsi="Times New Roman" w:cs="Times New Roman"/>
                <w:b/>
                <w:sz w:val="20"/>
                <w:szCs w:val="24"/>
              </w:rPr>
            </w:pPr>
            <w:r w:rsidRPr="004B33A8">
              <w:rPr>
                <w:rFonts w:ascii="Times New Roman" w:hAnsi="Times New Roman" w:cs="Times New Roman"/>
                <w:b/>
                <w:sz w:val="20"/>
                <w:szCs w:val="24"/>
              </w:rPr>
              <w:t>Why not?</w:t>
            </w:r>
          </w:p>
        </w:tc>
        <w:tc>
          <w:tcPr>
            <w:tcW w:w="1350" w:type="dxa"/>
          </w:tcPr>
          <w:p w:rsidR="00FB3F96" w:rsidRDefault="00E14825" w:rsidP="001F679D">
            <w:pPr>
              <w:jc w:val="center"/>
              <w:rPr>
                <w:rFonts w:ascii="Times New Roman" w:hAnsi="Times New Roman" w:cs="Times New Roman"/>
                <w:sz w:val="20"/>
                <w:szCs w:val="24"/>
              </w:rPr>
            </w:pPr>
            <w:r>
              <w:rPr>
                <w:rFonts w:ascii="Times New Roman" w:hAnsi="Times New Roman" w:cs="Times New Roman"/>
                <w:sz w:val="20"/>
                <w:szCs w:val="24"/>
              </w:rPr>
              <w:t>8</w:t>
            </w:r>
          </w:p>
        </w:tc>
        <w:tc>
          <w:tcPr>
            <w:tcW w:w="1354" w:type="dxa"/>
          </w:tcPr>
          <w:p w:rsidR="00FB3F96" w:rsidRDefault="00E14825" w:rsidP="00FB3F96">
            <w:pPr>
              <w:jc w:val="center"/>
              <w:rPr>
                <w:rFonts w:ascii="Times New Roman" w:hAnsi="Times New Roman" w:cs="Times New Roman"/>
                <w:sz w:val="20"/>
                <w:szCs w:val="24"/>
              </w:rPr>
            </w:pPr>
            <w:r>
              <w:rPr>
                <w:rFonts w:ascii="Times New Roman" w:hAnsi="Times New Roman" w:cs="Times New Roman"/>
                <w:sz w:val="20"/>
                <w:szCs w:val="24"/>
              </w:rPr>
              <w:t>8</w:t>
            </w:r>
          </w:p>
        </w:tc>
      </w:tr>
      <w:tr w:rsidR="00FB3F96" w:rsidTr="001F679D">
        <w:trPr>
          <w:trHeight w:val="158"/>
        </w:trPr>
        <w:tc>
          <w:tcPr>
            <w:tcW w:w="7218" w:type="dxa"/>
          </w:tcPr>
          <w:p w:rsidR="00FB3F96" w:rsidRPr="004B33A8" w:rsidRDefault="00FB3F96" w:rsidP="001F679D">
            <w:pPr>
              <w:rPr>
                <w:rFonts w:ascii="Times New Roman" w:hAnsi="Times New Roman" w:cs="Times New Roman"/>
                <w:b/>
                <w:sz w:val="20"/>
                <w:szCs w:val="24"/>
              </w:rPr>
            </w:pPr>
            <w:r w:rsidRPr="004B33A8">
              <w:rPr>
                <w:rFonts w:ascii="Times New Roman" w:hAnsi="Times New Roman" w:cs="Times New Roman"/>
                <w:b/>
                <w:sz w:val="20"/>
                <w:szCs w:val="24"/>
              </w:rPr>
              <w:t>Of course, girls and boys should not be friends</w:t>
            </w:r>
          </w:p>
        </w:tc>
        <w:tc>
          <w:tcPr>
            <w:tcW w:w="1350" w:type="dxa"/>
          </w:tcPr>
          <w:p w:rsidR="00FB3F96" w:rsidRDefault="00FB3F96" w:rsidP="001F679D">
            <w:pPr>
              <w:jc w:val="center"/>
              <w:rPr>
                <w:rFonts w:ascii="Times New Roman" w:hAnsi="Times New Roman" w:cs="Times New Roman"/>
                <w:sz w:val="20"/>
                <w:szCs w:val="24"/>
              </w:rPr>
            </w:pPr>
          </w:p>
        </w:tc>
        <w:tc>
          <w:tcPr>
            <w:tcW w:w="1354" w:type="dxa"/>
          </w:tcPr>
          <w:p w:rsidR="00FB3F96" w:rsidRDefault="00FB3F96" w:rsidP="001F679D">
            <w:pPr>
              <w:jc w:val="center"/>
              <w:rPr>
                <w:rFonts w:ascii="Times New Roman" w:hAnsi="Times New Roman" w:cs="Times New Roman"/>
                <w:sz w:val="20"/>
                <w:szCs w:val="24"/>
              </w:rPr>
            </w:pPr>
          </w:p>
        </w:tc>
      </w:tr>
      <w:tr w:rsidR="00FB3F96" w:rsidTr="001F679D">
        <w:trPr>
          <w:trHeight w:val="260"/>
        </w:trPr>
        <w:tc>
          <w:tcPr>
            <w:tcW w:w="7218" w:type="dxa"/>
          </w:tcPr>
          <w:p w:rsidR="00FB3F96" w:rsidRPr="004B33A8" w:rsidRDefault="00FB3F96" w:rsidP="001F679D">
            <w:pPr>
              <w:rPr>
                <w:rFonts w:ascii="Times New Roman" w:hAnsi="Times New Roman" w:cs="Times New Roman"/>
                <w:b/>
                <w:sz w:val="20"/>
                <w:szCs w:val="24"/>
              </w:rPr>
            </w:pPr>
            <w:r w:rsidRPr="004B33A8">
              <w:rPr>
                <w:rFonts w:ascii="Times New Roman" w:hAnsi="Times New Roman" w:cs="Times New Roman"/>
                <w:b/>
                <w:sz w:val="20"/>
                <w:szCs w:val="24"/>
              </w:rPr>
              <w:t>I don’t see anything special about this. It is just a statement</w:t>
            </w:r>
          </w:p>
        </w:tc>
        <w:tc>
          <w:tcPr>
            <w:tcW w:w="1350" w:type="dxa"/>
          </w:tcPr>
          <w:p w:rsidR="00FB3F96" w:rsidRDefault="00E14825" w:rsidP="001F679D">
            <w:pPr>
              <w:jc w:val="center"/>
              <w:rPr>
                <w:rFonts w:ascii="Times New Roman" w:hAnsi="Times New Roman" w:cs="Times New Roman"/>
                <w:sz w:val="20"/>
                <w:szCs w:val="24"/>
              </w:rPr>
            </w:pPr>
            <w:r>
              <w:rPr>
                <w:rFonts w:ascii="Times New Roman" w:hAnsi="Times New Roman" w:cs="Times New Roman"/>
                <w:sz w:val="20"/>
                <w:szCs w:val="24"/>
              </w:rPr>
              <w:t>2</w:t>
            </w:r>
          </w:p>
        </w:tc>
        <w:tc>
          <w:tcPr>
            <w:tcW w:w="1354" w:type="dxa"/>
          </w:tcPr>
          <w:p w:rsidR="00FB3F96" w:rsidRDefault="00E14825" w:rsidP="001F679D">
            <w:pPr>
              <w:jc w:val="center"/>
              <w:rPr>
                <w:rFonts w:ascii="Times New Roman" w:hAnsi="Times New Roman" w:cs="Times New Roman"/>
                <w:sz w:val="20"/>
                <w:szCs w:val="24"/>
              </w:rPr>
            </w:pPr>
            <w:r>
              <w:rPr>
                <w:rFonts w:ascii="Times New Roman" w:hAnsi="Times New Roman" w:cs="Times New Roman"/>
                <w:sz w:val="20"/>
                <w:szCs w:val="24"/>
              </w:rPr>
              <w:t>2</w:t>
            </w:r>
          </w:p>
        </w:tc>
      </w:tr>
    </w:tbl>
    <w:p w:rsidR="00FB3F96" w:rsidRDefault="00FB3F96" w:rsidP="00FB3F96">
      <w:pPr>
        <w:pStyle w:val="ListParagraph"/>
        <w:spacing w:line="480" w:lineRule="auto"/>
        <w:rPr>
          <w:rFonts w:ascii="Times New Roman" w:hAnsi="Times New Roman" w:cs="Times New Roman"/>
          <w:b/>
          <w:sz w:val="24"/>
          <w:szCs w:val="24"/>
        </w:rPr>
      </w:pPr>
    </w:p>
    <w:p w:rsidR="00FB3F96" w:rsidRPr="00FB3F96" w:rsidRDefault="00FB3F96" w:rsidP="00FB3F96">
      <w:pPr>
        <w:spacing w:line="480" w:lineRule="auto"/>
        <w:rPr>
          <w:rFonts w:ascii="Times New Roman" w:hAnsi="Times New Roman" w:cs="Times New Roman"/>
          <w:b/>
          <w:sz w:val="24"/>
          <w:szCs w:val="24"/>
        </w:rPr>
      </w:pPr>
    </w:p>
    <w:p w:rsidR="00FB3F96" w:rsidRDefault="00AC0FED" w:rsidP="00FB3F96">
      <w:pPr>
        <w:pStyle w:val="ListParagraph"/>
        <w:numPr>
          <w:ilvl w:val="0"/>
          <w:numId w:val="28"/>
        </w:numPr>
        <w:spacing w:line="480" w:lineRule="auto"/>
        <w:rPr>
          <w:rFonts w:ascii="Times New Roman" w:hAnsi="Times New Roman" w:cs="Times New Roman"/>
          <w:b/>
          <w:sz w:val="24"/>
          <w:szCs w:val="24"/>
        </w:rPr>
      </w:pPr>
      <w:r w:rsidRPr="00AC0FED">
        <w:rPr>
          <w:rFonts w:ascii="Times New Roman" w:hAnsi="Times New Roman" w:cs="Times New Roman"/>
          <w:b/>
          <w:sz w:val="24"/>
          <w:szCs w:val="24"/>
        </w:rPr>
        <w:lastRenderedPageBreak/>
        <w:t>How could she leave the house now her son needed her...?</w:t>
      </w:r>
      <w:r w:rsidR="00FB3F96">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6858"/>
        <w:gridCol w:w="1440"/>
        <w:gridCol w:w="1278"/>
      </w:tblGrid>
      <w:tr w:rsidR="00FB3F96" w:rsidTr="001F679D">
        <w:trPr>
          <w:trHeight w:val="245"/>
        </w:trPr>
        <w:tc>
          <w:tcPr>
            <w:tcW w:w="6858" w:type="dxa"/>
          </w:tcPr>
          <w:p w:rsidR="00FB3F96" w:rsidRDefault="00FB3F96" w:rsidP="001F679D">
            <w:pPr>
              <w:rPr>
                <w:rFonts w:ascii="Times New Roman" w:hAnsi="Times New Roman" w:cs="Times New Roman"/>
                <w:b/>
                <w:sz w:val="24"/>
                <w:szCs w:val="24"/>
              </w:rPr>
            </w:pPr>
          </w:p>
        </w:tc>
        <w:tc>
          <w:tcPr>
            <w:tcW w:w="1440" w:type="dxa"/>
          </w:tcPr>
          <w:p w:rsidR="00FB3F96" w:rsidRPr="009D6558" w:rsidRDefault="00FB3F96" w:rsidP="001F679D">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278" w:type="dxa"/>
          </w:tcPr>
          <w:p w:rsidR="00FB3F96" w:rsidRPr="009D6558" w:rsidRDefault="00FB3F96" w:rsidP="001F679D">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FB3F96" w:rsidTr="001F679D">
        <w:tc>
          <w:tcPr>
            <w:tcW w:w="6858" w:type="dxa"/>
          </w:tcPr>
          <w:p w:rsidR="00FB3F96" w:rsidRDefault="00FB3F96" w:rsidP="001F679D">
            <w:pPr>
              <w:rPr>
                <w:rFonts w:ascii="Times New Roman" w:hAnsi="Times New Roman" w:cs="Times New Roman"/>
                <w:b/>
                <w:sz w:val="24"/>
                <w:szCs w:val="24"/>
              </w:rPr>
            </w:pPr>
            <w:r w:rsidRPr="004B33A8">
              <w:rPr>
                <w:rFonts w:ascii="Times New Roman" w:hAnsi="Times New Roman" w:cs="Times New Roman"/>
                <w:b/>
                <w:sz w:val="20"/>
                <w:szCs w:val="24"/>
              </w:rPr>
              <w:t>How could she? A woman should stay in her husband’s house no matter what</w:t>
            </w:r>
          </w:p>
        </w:tc>
        <w:tc>
          <w:tcPr>
            <w:tcW w:w="1440" w:type="dxa"/>
          </w:tcPr>
          <w:p w:rsidR="00FB3F96" w:rsidRPr="00E14825" w:rsidRDefault="00FB3F96" w:rsidP="00FB3F96">
            <w:pPr>
              <w:jc w:val="center"/>
              <w:rPr>
                <w:rFonts w:ascii="Times New Roman" w:hAnsi="Times New Roman" w:cs="Times New Roman"/>
                <w:sz w:val="24"/>
                <w:szCs w:val="24"/>
              </w:rPr>
            </w:pPr>
            <w:r w:rsidRPr="00E14825">
              <w:rPr>
                <w:rFonts w:ascii="Times New Roman" w:hAnsi="Times New Roman" w:cs="Times New Roman"/>
                <w:sz w:val="24"/>
                <w:szCs w:val="24"/>
              </w:rPr>
              <w:t>2</w:t>
            </w:r>
          </w:p>
        </w:tc>
        <w:tc>
          <w:tcPr>
            <w:tcW w:w="1278" w:type="dxa"/>
          </w:tcPr>
          <w:p w:rsidR="00FB3F96" w:rsidRPr="00E14825" w:rsidRDefault="00FB3F96" w:rsidP="00FB3F96">
            <w:pPr>
              <w:jc w:val="center"/>
              <w:rPr>
                <w:rFonts w:ascii="Times New Roman" w:hAnsi="Times New Roman" w:cs="Times New Roman"/>
                <w:sz w:val="24"/>
                <w:szCs w:val="24"/>
              </w:rPr>
            </w:pPr>
            <w:r w:rsidRPr="00E14825">
              <w:rPr>
                <w:rFonts w:ascii="Times New Roman" w:hAnsi="Times New Roman" w:cs="Times New Roman"/>
                <w:sz w:val="24"/>
                <w:szCs w:val="24"/>
              </w:rPr>
              <w:t>4</w:t>
            </w:r>
          </w:p>
        </w:tc>
      </w:tr>
      <w:tr w:rsidR="00FB3F96" w:rsidTr="001F679D">
        <w:tc>
          <w:tcPr>
            <w:tcW w:w="6858" w:type="dxa"/>
          </w:tcPr>
          <w:p w:rsidR="00FB3F96" w:rsidRDefault="00FB3F96" w:rsidP="001F679D">
            <w:pPr>
              <w:rPr>
                <w:rFonts w:ascii="Times New Roman" w:hAnsi="Times New Roman" w:cs="Times New Roman"/>
                <w:b/>
                <w:sz w:val="24"/>
                <w:szCs w:val="24"/>
              </w:rPr>
            </w:pPr>
            <w:r w:rsidRPr="004B33A8">
              <w:rPr>
                <w:rFonts w:ascii="Times New Roman" w:hAnsi="Times New Roman" w:cs="Times New Roman"/>
                <w:b/>
                <w:sz w:val="20"/>
                <w:szCs w:val="24"/>
              </w:rPr>
              <w:t>Why exactly does she want to leave her house?</w:t>
            </w:r>
          </w:p>
        </w:tc>
        <w:tc>
          <w:tcPr>
            <w:tcW w:w="1440" w:type="dxa"/>
          </w:tcPr>
          <w:p w:rsidR="00FB3F96" w:rsidRPr="00E14825" w:rsidRDefault="00FB3F96" w:rsidP="00FB3F96">
            <w:pPr>
              <w:jc w:val="center"/>
              <w:rPr>
                <w:rFonts w:ascii="Times New Roman" w:hAnsi="Times New Roman" w:cs="Times New Roman"/>
                <w:sz w:val="24"/>
                <w:szCs w:val="24"/>
              </w:rPr>
            </w:pPr>
            <w:r w:rsidRPr="00E14825">
              <w:rPr>
                <w:rFonts w:ascii="Times New Roman" w:hAnsi="Times New Roman" w:cs="Times New Roman"/>
                <w:sz w:val="24"/>
                <w:szCs w:val="24"/>
              </w:rPr>
              <w:t>2</w:t>
            </w:r>
          </w:p>
        </w:tc>
        <w:tc>
          <w:tcPr>
            <w:tcW w:w="1278" w:type="dxa"/>
          </w:tcPr>
          <w:p w:rsidR="00FB3F96" w:rsidRPr="00E14825" w:rsidRDefault="00FB3F96" w:rsidP="00FB3F96">
            <w:pPr>
              <w:jc w:val="center"/>
              <w:rPr>
                <w:rFonts w:ascii="Times New Roman" w:hAnsi="Times New Roman" w:cs="Times New Roman"/>
                <w:sz w:val="24"/>
                <w:szCs w:val="24"/>
              </w:rPr>
            </w:pPr>
            <w:r w:rsidRPr="00E14825">
              <w:rPr>
                <w:rFonts w:ascii="Times New Roman" w:hAnsi="Times New Roman" w:cs="Times New Roman"/>
                <w:sz w:val="24"/>
                <w:szCs w:val="24"/>
              </w:rPr>
              <w:t>2</w:t>
            </w:r>
          </w:p>
        </w:tc>
      </w:tr>
      <w:tr w:rsidR="00FB3F96" w:rsidTr="001F679D">
        <w:tc>
          <w:tcPr>
            <w:tcW w:w="6858" w:type="dxa"/>
          </w:tcPr>
          <w:p w:rsidR="00FB3F96" w:rsidRDefault="00FB3F96" w:rsidP="001F679D">
            <w:pPr>
              <w:rPr>
                <w:rFonts w:ascii="Times New Roman" w:hAnsi="Times New Roman" w:cs="Times New Roman"/>
                <w:b/>
                <w:sz w:val="24"/>
                <w:szCs w:val="24"/>
              </w:rPr>
            </w:pPr>
            <w:r w:rsidRPr="004B33A8">
              <w:rPr>
                <w:rFonts w:ascii="Times New Roman" w:hAnsi="Times New Roman" w:cs="Times New Roman"/>
                <w:b/>
                <w:sz w:val="20"/>
                <w:szCs w:val="24"/>
              </w:rPr>
              <w:t>She can always take the children along with her</w:t>
            </w:r>
          </w:p>
        </w:tc>
        <w:tc>
          <w:tcPr>
            <w:tcW w:w="1440" w:type="dxa"/>
          </w:tcPr>
          <w:p w:rsidR="00FB3F96" w:rsidRPr="00E14825" w:rsidRDefault="00FB3F96" w:rsidP="00FB3F96">
            <w:pPr>
              <w:jc w:val="center"/>
              <w:rPr>
                <w:rFonts w:ascii="Times New Roman" w:hAnsi="Times New Roman" w:cs="Times New Roman"/>
                <w:sz w:val="24"/>
                <w:szCs w:val="24"/>
              </w:rPr>
            </w:pPr>
          </w:p>
        </w:tc>
        <w:tc>
          <w:tcPr>
            <w:tcW w:w="1278" w:type="dxa"/>
          </w:tcPr>
          <w:p w:rsidR="00FB3F96" w:rsidRPr="00E14825" w:rsidRDefault="00FB3F96" w:rsidP="00FB3F96">
            <w:pPr>
              <w:jc w:val="center"/>
              <w:rPr>
                <w:rFonts w:ascii="Times New Roman" w:hAnsi="Times New Roman" w:cs="Times New Roman"/>
                <w:sz w:val="24"/>
                <w:szCs w:val="24"/>
              </w:rPr>
            </w:pPr>
            <w:r w:rsidRPr="00E14825">
              <w:rPr>
                <w:rFonts w:ascii="Times New Roman" w:hAnsi="Times New Roman" w:cs="Times New Roman"/>
                <w:sz w:val="24"/>
                <w:szCs w:val="24"/>
              </w:rPr>
              <w:t>1</w:t>
            </w:r>
          </w:p>
        </w:tc>
      </w:tr>
      <w:tr w:rsidR="00FB3F96" w:rsidTr="001F679D">
        <w:tc>
          <w:tcPr>
            <w:tcW w:w="6858" w:type="dxa"/>
          </w:tcPr>
          <w:p w:rsidR="00FB3F96" w:rsidRDefault="00FB3F96" w:rsidP="001F679D">
            <w:pPr>
              <w:rPr>
                <w:rFonts w:ascii="Times New Roman" w:hAnsi="Times New Roman" w:cs="Times New Roman"/>
                <w:b/>
                <w:sz w:val="24"/>
                <w:szCs w:val="24"/>
              </w:rPr>
            </w:pPr>
            <w:r w:rsidRPr="004B33A8">
              <w:rPr>
                <w:rFonts w:ascii="Times New Roman" w:hAnsi="Times New Roman" w:cs="Times New Roman"/>
                <w:b/>
                <w:sz w:val="20"/>
                <w:szCs w:val="24"/>
              </w:rPr>
              <w:t>Why not? Her husband  can take care of the sons</w:t>
            </w:r>
          </w:p>
        </w:tc>
        <w:tc>
          <w:tcPr>
            <w:tcW w:w="1440" w:type="dxa"/>
          </w:tcPr>
          <w:p w:rsidR="00FB3F96" w:rsidRPr="00E14825" w:rsidRDefault="00FB3F96" w:rsidP="00FB3F96">
            <w:pPr>
              <w:jc w:val="center"/>
              <w:rPr>
                <w:rFonts w:ascii="Times New Roman" w:hAnsi="Times New Roman" w:cs="Times New Roman"/>
                <w:sz w:val="24"/>
                <w:szCs w:val="24"/>
              </w:rPr>
            </w:pPr>
            <w:r w:rsidRPr="00E14825">
              <w:rPr>
                <w:rFonts w:ascii="Times New Roman" w:hAnsi="Times New Roman" w:cs="Times New Roman"/>
                <w:sz w:val="24"/>
                <w:szCs w:val="24"/>
              </w:rPr>
              <w:t>5</w:t>
            </w:r>
          </w:p>
        </w:tc>
        <w:tc>
          <w:tcPr>
            <w:tcW w:w="1278" w:type="dxa"/>
          </w:tcPr>
          <w:p w:rsidR="00FB3F96" w:rsidRPr="00E14825" w:rsidRDefault="00FB3F96" w:rsidP="00FB3F96">
            <w:pPr>
              <w:jc w:val="center"/>
              <w:rPr>
                <w:rFonts w:ascii="Times New Roman" w:hAnsi="Times New Roman" w:cs="Times New Roman"/>
                <w:sz w:val="24"/>
                <w:szCs w:val="24"/>
              </w:rPr>
            </w:pPr>
            <w:r w:rsidRPr="00E14825">
              <w:rPr>
                <w:rFonts w:ascii="Times New Roman" w:hAnsi="Times New Roman" w:cs="Times New Roman"/>
                <w:sz w:val="24"/>
                <w:szCs w:val="24"/>
              </w:rPr>
              <w:t>3</w:t>
            </w:r>
          </w:p>
        </w:tc>
      </w:tr>
    </w:tbl>
    <w:p w:rsidR="00633F84" w:rsidRPr="00AC0FED" w:rsidRDefault="00406419" w:rsidP="0040641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notice a peculiarity h</w:t>
      </w:r>
      <w:r w:rsidR="00AC0FED" w:rsidRPr="00AC0FED">
        <w:rPr>
          <w:rFonts w:ascii="Times New Roman" w:hAnsi="Times New Roman" w:cs="Times New Roman"/>
          <w:sz w:val="24"/>
          <w:szCs w:val="24"/>
        </w:rPr>
        <w:t>ere: a male consciousness of accepting responsibility for raising a child, or sharing custody and responsible with the wife. Therefore, we can say that this age group has resisted the sexist ideology inherent here. This comment shows this too:</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1: In the case of a divorce, a woman could (and should) seek to have </w:t>
      </w:r>
      <w:proofErr w:type="spellStart"/>
      <w:r w:rsidRPr="00AC0FED">
        <w:rPr>
          <w:rFonts w:ascii="Times New Roman" w:hAnsi="Times New Roman" w:cs="Times New Roman"/>
          <w:sz w:val="24"/>
          <w:szCs w:val="24"/>
        </w:rPr>
        <w:t>have</w:t>
      </w:r>
      <w:proofErr w:type="spellEnd"/>
      <w:r w:rsidRPr="00AC0FED">
        <w:rPr>
          <w:rFonts w:ascii="Times New Roman" w:hAnsi="Times New Roman" w:cs="Times New Roman"/>
          <w:sz w:val="24"/>
          <w:szCs w:val="24"/>
        </w:rPr>
        <w:t xml:space="preserve"> equal responsibility of her children with her ex-husband </w:t>
      </w:r>
    </w:p>
    <w:p w:rsidR="00FB3F96" w:rsidRPr="00FB3F96" w:rsidRDefault="00AC0FED" w:rsidP="00FB3F96">
      <w:pPr>
        <w:pStyle w:val="ListParagraph"/>
        <w:numPr>
          <w:ilvl w:val="0"/>
          <w:numId w:val="30"/>
        </w:numPr>
        <w:spacing w:line="480" w:lineRule="auto"/>
        <w:rPr>
          <w:rFonts w:ascii="Times New Roman" w:hAnsi="Times New Roman" w:cs="Times New Roman"/>
          <w:b/>
          <w:sz w:val="24"/>
          <w:szCs w:val="24"/>
        </w:rPr>
      </w:pPr>
      <w:proofErr w:type="spellStart"/>
      <w:r w:rsidRPr="00AC0FED">
        <w:rPr>
          <w:rFonts w:ascii="Times New Roman" w:hAnsi="Times New Roman" w:cs="Times New Roman"/>
          <w:b/>
          <w:sz w:val="24"/>
          <w:szCs w:val="24"/>
        </w:rPr>
        <w:t>Damilare</w:t>
      </w:r>
      <w:proofErr w:type="spellEnd"/>
      <w:r w:rsidRPr="00AC0FED">
        <w:rPr>
          <w:rFonts w:ascii="Times New Roman" w:hAnsi="Times New Roman" w:cs="Times New Roman"/>
          <w:b/>
          <w:sz w:val="24"/>
          <w:szCs w:val="24"/>
        </w:rPr>
        <w:t xml:space="preserve"> was his only heir(It should be noted her that the person referred to has female children too)</w:t>
      </w:r>
    </w:p>
    <w:tbl>
      <w:tblPr>
        <w:tblStyle w:val="TableGrid"/>
        <w:tblW w:w="0" w:type="auto"/>
        <w:tblLook w:val="04A0" w:firstRow="1" w:lastRow="0" w:firstColumn="1" w:lastColumn="0" w:noHBand="0" w:noVBand="1"/>
      </w:tblPr>
      <w:tblGrid>
        <w:gridCol w:w="6858"/>
        <w:gridCol w:w="1440"/>
        <w:gridCol w:w="1278"/>
      </w:tblGrid>
      <w:tr w:rsidR="00FB3F96" w:rsidTr="001F679D">
        <w:trPr>
          <w:trHeight w:val="215"/>
        </w:trPr>
        <w:tc>
          <w:tcPr>
            <w:tcW w:w="6858" w:type="dxa"/>
          </w:tcPr>
          <w:p w:rsidR="00FB3F96" w:rsidRPr="00FB3F96" w:rsidRDefault="00FB3F96" w:rsidP="00FB3F96">
            <w:pPr>
              <w:ind w:left="360"/>
              <w:rPr>
                <w:rFonts w:ascii="Times New Roman" w:hAnsi="Times New Roman" w:cs="Times New Roman"/>
                <w:b/>
                <w:sz w:val="24"/>
                <w:szCs w:val="24"/>
              </w:rPr>
            </w:pPr>
          </w:p>
        </w:tc>
        <w:tc>
          <w:tcPr>
            <w:tcW w:w="1440" w:type="dxa"/>
          </w:tcPr>
          <w:p w:rsidR="00FB3F96" w:rsidRPr="009D6558" w:rsidRDefault="00FB3F96" w:rsidP="001F679D">
            <w:pPr>
              <w:ind w:left="-108"/>
              <w:jc w:val="center"/>
              <w:rPr>
                <w:rFonts w:ascii="Times New Roman" w:hAnsi="Times New Roman" w:cs="Times New Roman"/>
                <w:b/>
                <w:sz w:val="20"/>
                <w:szCs w:val="24"/>
              </w:rPr>
            </w:pPr>
            <w:r w:rsidRPr="009D6558">
              <w:rPr>
                <w:rFonts w:ascii="Times New Roman" w:hAnsi="Times New Roman" w:cs="Times New Roman"/>
                <w:b/>
                <w:sz w:val="20"/>
                <w:szCs w:val="24"/>
              </w:rPr>
              <w:t>Male</w:t>
            </w:r>
          </w:p>
        </w:tc>
        <w:tc>
          <w:tcPr>
            <w:tcW w:w="1278" w:type="dxa"/>
          </w:tcPr>
          <w:p w:rsidR="00FB3F96" w:rsidRPr="009D6558" w:rsidRDefault="00FB3F96" w:rsidP="001F679D">
            <w:pPr>
              <w:jc w:val="center"/>
              <w:rPr>
                <w:rFonts w:ascii="Times New Roman" w:hAnsi="Times New Roman" w:cs="Times New Roman"/>
                <w:b/>
                <w:sz w:val="20"/>
                <w:szCs w:val="24"/>
              </w:rPr>
            </w:pPr>
            <w:r w:rsidRPr="009D6558">
              <w:rPr>
                <w:rFonts w:ascii="Times New Roman" w:hAnsi="Times New Roman" w:cs="Times New Roman"/>
                <w:b/>
                <w:sz w:val="20"/>
                <w:szCs w:val="24"/>
              </w:rPr>
              <w:t>Female</w:t>
            </w:r>
          </w:p>
        </w:tc>
      </w:tr>
      <w:tr w:rsidR="00FB3F96" w:rsidTr="001F679D">
        <w:trPr>
          <w:trHeight w:val="197"/>
        </w:trPr>
        <w:tc>
          <w:tcPr>
            <w:tcW w:w="6858" w:type="dxa"/>
          </w:tcPr>
          <w:p w:rsidR="00FB3F96" w:rsidRDefault="00FB3F96" w:rsidP="001F679D">
            <w:pPr>
              <w:rPr>
                <w:rFonts w:ascii="Times New Roman" w:hAnsi="Times New Roman" w:cs="Times New Roman"/>
                <w:b/>
                <w:sz w:val="24"/>
                <w:szCs w:val="24"/>
              </w:rPr>
            </w:pPr>
            <w:r w:rsidRPr="004B33A8">
              <w:rPr>
                <w:rFonts w:ascii="Times New Roman" w:hAnsi="Times New Roman" w:cs="Times New Roman"/>
                <w:b/>
                <w:sz w:val="20"/>
                <w:szCs w:val="24"/>
              </w:rPr>
              <w:t>Boy only are supposed to be heir</w:t>
            </w:r>
          </w:p>
        </w:tc>
        <w:tc>
          <w:tcPr>
            <w:tcW w:w="1440" w:type="dxa"/>
          </w:tcPr>
          <w:p w:rsidR="00FB3F96" w:rsidRDefault="00FB3F96" w:rsidP="001F679D">
            <w:pPr>
              <w:rPr>
                <w:rFonts w:ascii="Times New Roman" w:hAnsi="Times New Roman" w:cs="Times New Roman"/>
                <w:b/>
                <w:sz w:val="24"/>
                <w:szCs w:val="24"/>
              </w:rPr>
            </w:pPr>
            <w:r>
              <w:rPr>
                <w:rFonts w:ascii="Times New Roman" w:hAnsi="Times New Roman" w:cs="Times New Roman"/>
                <w:b/>
                <w:sz w:val="24"/>
                <w:szCs w:val="24"/>
              </w:rPr>
              <w:t>3</w:t>
            </w:r>
          </w:p>
        </w:tc>
        <w:tc>
          <w:tcPr>
            <w:tcW w:w="1278" w:type="dxa"/>
          </w:tcPr>
          <w:p w:rsidR="00FB3F96" w:rsidRDefault="00FB3F96" w:rsidP="001F679D">
            <w:pPr>
              <w:rPr>
                <w:rFonts w:ascii="Times New Roman" w:hAnsi="Times New Roman" w:cs="Times New Roman"/>
                <w:b/>
                <w:sz w:val="24"/>
                <w:szCs w:val="24"/>
              </w:rPr>
            </w:pPr>
            <w:r>
              <w:rPr>
                <w:rFonts w:ascii="Times New Roman" w:hAnsi="Times New Roman" w:cs="Times New Roman"/>
                <w:b/>
                <w:sz w:val="24"/>
                <w:szCs w:val="24"/>
              </w:rPr>
              <w:t>1</w:t>
            </w:r>
          </w:p>
        </w:tc>
      </w:tr>
      <w:tr w:rsidR="00FB3F96" w:rsidTr="001F679D">
        <w:tc>
          <w:tcPr>
            <w:tcW w:w="6858" w:type="dxa"/>
          </w:tcPr>
          <w:p w:rsidR="00FB3F96" w:rsidRDefault="00FB3F96" w:rsidP="001F679D">
            <w:pPr>
              <w:rPr>
                <w:rFonts w:ascii="Times New Roman" w:hAnsi="Times New Roman" w:cs="Times New Roman"/>
                <w:b/>
                <w:sz w:val="24"/>
                <w:szCs w:val="24"/>
              </w:rPr>
            </w:pPr>
            <w:r w:rsidRPr="004B33A8">
              <w:rPr>
                <w:rFonts w:ascii="Times New Roman" w:hAnsi="Times New Roman" w:cs="Times New Roman"/>
                <w:b/>
                <w:sz w:val="20"/>
                <w:szCs w:val="24"/>
              </w:rPr>
              <w:t>I don’t see anything special about this statement</w:t>
            </w:r>
          </w:p>
        </w:tc>
        <w:tc>
          <w:tcPr>
            <w:tcW w:w="1440" w:type="dxa"/>
          </w:tcPr>
          <w:p w:rsidR="00FB3F96" w:rsidRDefault="00FB3F96" w:rsidP="001F679D">
            <w:pPr>
              <w:rPr>
                <w:rFonts w:ascii="Times New Roman" w:hAnsi="Times New Roman" w:cs="Times New Roman"/>
                <w:b/>
                <w:sz w:val="24"/>
                <w:szCs w:val="24"/>
              </w:rPr>
            </w:pPr>
            <w:r>
              <w:rPr>
                <w:rFonts w:ascii="Times New Roman" w:hAnsi="Times New Roman" w:cs="Times New Roman"/>
                <w:b/>
                <w:sz w:val="24"/>
                <w:szCs w:val="24"/>
              </w:rPr>
              <w:t>2</w:t>
            </w:r>
          </w:p>
        </w:tc>
        <w:tc>
          <w:tcPr>
            <w:tcW w:w="1278" w:type="dxa"/>
          </w:tcPr>
          <w:p w:rsidR="00FB3F96" w:rsidRDefault="00FB3F96" w:rsidP="001F679D">
            <w:pPr>
              <w:rPr>
                <w:rFonts w:ascii="Times New Roman" w:hAnsi="Times New Roman" w:cs="Times New Roman"/>
                <w:b/>
                <w:sz w:val="24"/>
                <w:szCs w:val="24"/>
              </w:rPr>
            </w:pPr>
          </w:p>
        </w:tc>
      </w:tr>
      <w:tr w:rsidR="00FB3F96" w:rsidTr="001F679D">
        <w:tc>
          <w:tcPr>
            <w:tcW w:w="6858" w:type="dxa"/>
          </w:tcPr>
          <w:p w:rsidR="00FB3F96" w:rsidRDefault="00FB3F96" w:rsidP="001F679D">
            <w:pPr>
              <w:rPr>
                <w:rFonts w:ascii="Times New Roman" w:hAnsi="Times New Roman" w:cs="Times New Roman"/>
                <w:b/>
                <w:sz w:val="24"/>
                <w:szCs w:val="24"/>
              </w:rPr>
            </w:pPr>
            <w:r w:rsidRPr="004B33A8">
              <w:rPr>
                <w:rFonts w:ascii="Times New Roman" w:hAnsi="Times New Roman" w:cs="Times New Roman"/>
                <w:b/>
                <w:sz w:val="20"/>
                <w:szCs w:val="24"/>
              </w:rPr>
              <w:t>What about his female children?</w:t>
            </w:r>
          </w:p>
        </w:tc>
        <w:tc>
          <w:tcPr>
            <w:tcW w:w="1440" w:type="dxa"/>
          </w:tcPr>
          <w:p w:rsidR="00FB3F96" w:rsidRDefault="00FB3F96" w:rsidP="001F679D">
            <w:pPr>
              <w:rPr>
                <w:rFonts w:ascii="Times New Roman" w:hAnsi="Times New Roman" w:cs="Times New Roman"/>
                <w:b/>
                <w:sz w:val="24"/>
                <w:szCs w:val="24"/>
              </w:rPr>
            </w:pPr>
            <w:r>
              <w:rPr>
                <w:rFonts w:ascii="Times New Roman" w:hAnsi="Times New Roman" w:cs="Times New Roman"/>
                <w:b/>
                <w:sz w:val="24"/>
                <w:szCs w:val="24"/>
              </w:rPr>
              <w:t>2</w:t>
            </w:r>
          </w:p>
        </w:tc>
        <w:tc>
          <w:tcPr>
            <w:tcW w:w="1278" w:type="dxa"/>
          </w:tcPr>
          <w:p w:rsidR="00FB3F96" w:rsidRDefault="00FB3F96" w:rsidP="001F679D">
            <w:pPr>
              <w:rPr>
                <w:rFonts w:ascii="Times New Roman" w:hAnsi="Times New Roman" w:cs="Times New Roman"/>
                <w:b/>
                <w:sz w:val="24"/>
                <w:szCs w:val="24"/>
              </w:rPr>
            </w:pPr>
            <w:r>
              <w:rPr>
                <w:rFonts w:ascii="Times New Roman" w:hAnsi="Times New Roman" w:cs="Times New Roman"/>
                <w:b/>
                <w:sz w:val="24"/>
                <w:szCs w:val="24"/>
              </w:rPr>
              <w:t>4</w:t>
            </w:r>
          </w:p>
        </w:tc>
      </w:tr>
      <w:tr w:rsidR="00FB3F96" w:rsidTr="001F679D">
        <w:tc>
          <w:tcPr>
            <w:tcW w:w="6858" w:type="dxa"/>
          </w:tcPr>
          <w:p w:rsidR="00FB3F96" w:rsidRDefault="00FB3F96" w:rsidP="001F679D">
            <w:pPr>
              <w:rPr>
                <w:rFonts w:ascii="Times New Roman" w:hAnsi="Times New Roman" w:cs="Times New Roman"/>
                <w:b/>
                <w:sz w:val="24"/>
                <w:szCs w:val="24"/>
              </w:rPr>
            </w:pPr>
            <w:r w:rsidRPr="004B33A8">
              <w:rPr>
                <w:rFonts w:ascii="Times New Roman" w:hAnsi="Times New Roman" w:cs="Times New Roman"/>
                <w:b/>
                <w:sz w:val="20"/>
                <w:szCs w:val="24"/>
              </w:rPr>
              <w:t>This is offensive</w:t>
            </w:r>
          </w:p>
        </w:tc>
        <w:tc>
          <w:tcPr>
            <w:tcW w:w="1440" w:type="dxa"/>
          </w:tcPr>
          <w:p w:rsidR="00FB3F96" w:rsidRDefault="00FB3F96" w:rsidP="001F679D">
            <w:pPr>
              <w:rPr>
                <w:rFonts w:ascii="Times New Roman" w:hAnsi="Times New Roman" w:cs="Times New Roman"/>
                <w:b/>
                <w:sz w:val="24"/>
                <w:szCs w:val="24"/>
              </w:rPr>
            </w:pPr>
            <w:r>
              <w:rPr>
                <w:rFonts w:ascii="Times New Roman" w:hAnsi="Times New Roman" w:cs="Times New Roman"/>
                <w:b/>
                <w:sz w:val="24"/>
                <w:szCs w:val="24"/>
              </w:rPr>
              <w:t>2</w:t>
            </w:r>
          </w:p>
        </w:tc>
        <w:tc>
          <w:tcPr>
            <w:tcW w:w="1278" w:type="dxa"/>
          </w:tcPr>
          <w:p w:rsidR="00FB3F96" w:rsidRDefault="00FB3F96" w:rsidP="001F679D">
            <w:pPr>
              <w:rPr>
                <w:rFonts w:ascii="Times New Roman" w:hAnsi="Times New Roman" w:cs="Times New Roman"/>
                <w:b/>
                <w:sz w:val="24"/>
                <w:szCs w:val="24"/>
              </w:rPr>
            </w:pPr>
            <w:r>
              <w:rPr>
                <w:rFonts w:ascii="Times New Roman" w:hAnsi="Times New Roman" w:cs="Times New Roman"/>
                <w:b/>
                <w:sz w:val="24"/>
                <w:szCs w:val="24"/>
              </w:rPr>
              <w:t>3</w:t>
            </w:r>
          </w:p>
        </w:tc>
      </w:tr>
    </w:tbl>
    <w:p w:rsidR="00633F84" w:rsidRPr="00AC0FED" w:rsidRDefault="00AC0FED" w:rsidP="00847FDE">
      <w:pPr>
        <w:spacing w:line="480" w:lineRule="auto"/>
        <w:ind w:firstLine="720"/>
        <w:rPr>
          <w:rFonts w:ascii="Times New Roman" w:hAnsi="Times New Roman" w:cs="Times New Roman"/>
        </w:rPr>
      </w:pPr>
      <w:r w:rsidRPr="00AC0FED">
        <w:rPr>
          <w:rFonts w:ascii="Times New Roman" w:hAnsi="Times New Roman" w:cs="Times New Roman"/>
        </w:rPr>
        <w:t xml:space="preserve">White we see an exhibition of the gendered subjectivity observed in the responses of the previous age range, the comments given show evidence of social consciousness.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b/>
          <w:bCs/>
          <w:sz w:val="24"/>
          <w:szCs w:val="24"/>
        </w:rPr>
        <w:t>Females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1: </w:t>
      </w:r>
      <w:proofErr w:type="spellStart"/>
      <w:r w:rsidRPr="00AC0FED">
        <w:rPr>
          <w:rFonts w:ascii="Times New Roman" w:hAnsi="Times New Roman" w:cs="Times New Roman"/>
          <w:sz w:val="24"/>
          <w:szCs w:val="24"/>
        </w:rPr>
        <w:t>Damilare</w:t>
      </w:r>
      <w:proofErr w:type="spellEnd"/>
      <w:r w:rsidRPr="00AC0FED">
        <w:rPr>
          <w:rFonts w:ascii="Times New Roman" w:hAnsi="Times New Roman" w:cs="Times New Roman"/>
          <w:sz w:val="24"/>
          <w:szCs w:val="24"/>
        </w:rPr>
        <w:t xml:space="preserve"> is the first male child, so yes, he is the heir. But unless he dies, the female child can become the heir </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 xml:space="preserve">COMMENT 2: Tradition has made people value the make child than the female. </w:t>
      </w:r>
      <w:proofErr w:type="spellStart"/>
      <w:r w:rsidRPr="00AC0FED">
        <w:rPr>
          <w:rFonts w:ascii="Times New Roman" w:hAnsi="Times New Roman" w:cs="Times New Roman"/>
          <w:sz w:val="24"/>
          <w:szCs w:val="24"/>
        </w:rPr>
        <w:t>Weniw</w:t>
      </w:r>
      <w:proofErr w:type="spellEnd"/>
      <w:r w:rsidRPr="00AC0FED">
        <w:rPr>
          <w:rFonts w:ascii="Times New Roman" w:hAnsi="Times New Roman" w:cs="Times New Roman"/>
          <w:sz w:val="24"/>
          <w:szCs w:val="24"/>
        </w:rPr>
        <w:t xml:space="preserve"> have open-minded [people] who would be on to have any and train them accordingly irrespective of their gender. </w:t>
      </w:r>
    </w:p>
    <w:p w:rsidR="00633F84" w:rsidRPr="00AC0FED" w:rsidRDefault="00AC0FED" w:rsidP="0084102F">
      <w:pPr>
        <w:spacing w:line="480" w:lineRule="auto"/>
        <w:jc w:val="both"/>
        <w:rPr>
          <w:rFonts w:ascii="Times New Roman" w:hAnsi="Times New Roman" w:cs="Times New Roman"/>
          <w:b/>
          <w:bCs/>
          <w:sz w:val="24"/>
          <w:szCs w:val="24"/>
        </w:rPr>
      </w:pPr>
      <w:r w:rsidRPr="00AC0FED">
        <w:rPr>
          <w:rFonts w:ascii="Times New Roman" w:hAnsi="Times New Roman" w:cs="Times New Roman"/>
          <w:b/>
          <w:bCs/>
          <w:sz w:val="24"/>
          <w:szCs w:val="24"/>
        </w:rPr>
        <w:lastRenderedPageBreak/>
        <w:t>Males</w:t>
      </w:r>
    </w:p>
    <w:p w:rsidR="00633F84" w:rsidRPr="00AC0FED" w:rsidRDefault="00AC0FED" w:rsidP="0084102F">
      <w:pPr>
        <w:spacing w:line="480" w:lineRule="auto"/>
        <w:jc w:val="both"/>
        <w:rPr>
          <w:rFonts w:ascii="Times New Roman" w:hAnsi="Times New Roman" w:cs="Times New Roman"/>
          <w:sz w:val="24"/>
          <w:szCs w:val="24"/>
        </w:rPr>
      </w:pPr>
      <w:r w:rsidRPr="00AC0FED">
        <w:rPr>
          <w:rFonts w:ascii="Times New Roman" w:hAnsi="Times New Roman" w:cs="Times New Roman"/>
          <w:sz w:val="24"/>
          <w:szCs w:val="24"/>
        </w:rPr>
        <w:t>COMMENT 3:</w:t>
      </w:r>
      <w:r w:rsidR="002D23DD">
        <w:rPr>
          <w:rFonts w:ascii="Times New Roman" w:hAnsi="Times New Roman" w:cs="Times New Roman"/>
          <w:sz w:val="24"/>
          <w:szCs w:val="24"/>
        </w:rPr>
        <w:t xml:space="preserve"> </w:t>
      </w:r>
      <w:r w:rsidRPr="00AC0FED">
        <w:rPr>
          <w:rFonts w:ascii="Times New Roman" w:hAnsi="Times New Roman" w:cs="Times New Roman"/>
          <w:sz w:val="24"/>
          <w:szCs w:val="24"/>
        </w:rPr>
        <w:t xml:space="preserve">The view of only male heinous backward. I dare to say it disregards and undermines the human value of the female </w:t>
      </w:r>
    </w:p>
    <w:p w:rsidR="00137228" w:rsidRPr="00137228" w:rsidRDefault="00137228" w:rsidP="001D0138">
      <w:pPr>
        <w:pStyle w:val="ListParagraph"/>
        <w:numPr>
          <w:ilvl w:val="1"/>
          <w:numId w:val="4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137228">
        <w:rPr>
          <w:rFonts w:ascii="Times New Roman" w:hAnsi="Times New Roman" w:cs="Times New Roman"/>
          <w:b/>
          <w:sz w:val="24"/>
          <w:szCs w:val="24"/>
        </w:rPr>
        <w:t>Conclusion</w:t>
      </w:r>
    </w:p>
    <w:p w:rsidR="00633F84" w:rsidRDefault="00AC0FED" w:rsidP="00137228">
      <w:pPr>
        <w:spacing w:line="480" w:lineRule="auto"/>
        <w:jc w:val="both"/>
        <w:rPr>
          <w:rFonts w:ascii="Times New Roman" w:hAnsi="Times New Roman" w:cs="Times New Roman"/>
          <w:sz w:val="24"/>
          <w:szCs w:val="24"/>
        </w:rPr>
      </w:pPr>
      <w:bookmarkStart w:id="0" w:name="_GoBack"/>
      <w:bookmarkEnd w:id="0"/>
      <w:r w:rsidRPr="00AC0FED">
        <w:rPr>
          <w:rFonts w:ascii="Times New Roman" w:hAnsi="Times New Roman" w:cs="Times New Roman"/>
          <w:sz w:val="24"/>
          <w:szCs w:val="24"/>
        </w:rPr>
        <w:t xml:space="preserve">As a tool of </w:t>
      </w:r>
      <w:r w:rsidR="00131E6B">
        <w:rPr>
          <w:rFonts w:ascii="Times New Roman" w:hAnsi="Times New Roman" w:cs="Times New Roman"/>
          <w:sz w:val="24"/>
          <w:szCs w:val="24"/>
        </w:rPr>
        <w:t>Feminist Stylistics</w:t>
      </w:r>
      <w:r w:rsidRPr="00AC0FED">
        <w:rPr>
          <w:rFonts w:ascii="Times New Roman" w:hAnsi="Times New Roman" w:cs="Times New Roman"/>
          <w:sz w:val="24"/>
          <w:szCs w:val="24"/>
        </w:rPr>
        <w:t xml:space="preserve">, the </w:t>
      </w:r>
      <w:r w:rsidR="00F27EFA">
        <w:rPr>
          <w:rFonts w:ascii="Times New Roman" w:hAnsi="Times New Roman" w:cs="Times New Roman"/>
          <w:sz w:val="24"/>
          <w:szCs w:val="24"/>
        </w:rPr>
        <w:t>Reader-response</w:t>
      </w:r>
      <w:r w:rsidRPr="00AC0FED">
        <w:rPr>
          <w:rFonts w:ascii="Times New Roman" w:hAnsi="Times New Roman" w:cs="Times New Roman"/>
          <w:sz w:val="24"/>
          <w:szCs w:val="24"/>
        </w:rPr>
        <w:t xml:space="preserve"> theory is useful for understanding how readers acknowledge (or do not acknowledge) sexism. It reveals how conscious readers are of sexism, and how it affects their understanding of a text.</w:t>
      </w:r>
      <w:r w:rsidR="005C3D79">
        <w:rPr>
          <w:rFonts w:ascii="Times New Roman" w:hAnsi="Times New Roman" w:cs="Times New Roman"/>
          <w:sz w:val="24"/>
          <w:szCs w:val="24"/>
        </w:rPr>
        <w:t xml:space="preserve"> The three-part mode; of analysis used for the literary text has also shown evidences of sexism in language use.</w:t>
      </w:r>
      <w:r w:rsidRPr="00AC0FED">
        <w:rPr>
          <w:rFonts w:ascii="Times New Roman" w:hAnsi="Times New Roman" w:cs="Times New Roman"/>
          <w:sz w:val="24"/>
          <w:szCs w:val="24"/>
        </w:rPr>
        <w:t xml:space="preserve"> This analysis has examined this, and has made several discoveries</w:t>
      </w:r>
      <w:r w:rsidR="005C3D79">
        <w:rPr>
          <w:rFonts w:ascii="Times New Roman" w:hAnsi="Times New Roman" w:cs="Times New Roman"/>
          <w:sz w:val="24"/>
          <w:szCs w:val="24"/>
        </w:rPr>
        <w:t>. For one, we know now that t</w:t>
      </w:r>
      <w:r w:rsidRPr="005C3D79">
        <w:rPr>
          <w:rFonts w:ascii="Times New Roman" w:hAnsi="Times New Roman" w:cs="Times New Roman"/>
          <w:sz w:val="24"/>
          <w:szCs w:val="24"/>
        </w:rPr>
        <w:t xml:space="preserve">he factors that influence reactions of these respondents to sexist ideologies cannot be </w:t>
      </w:r>
      <w:proofErr w:type="spellStart"/>
      <w:r w:rsidRPr="005C3D79">
        <w:rPr>
          <w:rFonts w:ascii="Times New Roman" w:hAnsi="Times New Roman" w:cs="Times New Roman"/>
          <w:sz w:val="24"/>
          <w:szCs w:val="24"/>
        </w:rPr>
        <w:t>generalised</w:t>
      </w:r>
      <w:proofErr w:type="spellEnd"/>
      <w:r w:rsidRPr="005C3D79">
        <w:rPr>
          <w:rFonts w:ascii="Times New Roman" w:hAnsi="Times New Roman" w:cs="Times New Roman"/>
          <w:sz w:val="24"/>
          <w:szCs w:val="24"/>
        </w:rPr>
        <w:t xml:space="preserve">. </w:t>
      </w:r>
      <w:r w:rsidR="00137228">
        <w:rPr>
          <w:rFonts w:ascii="Times New Roman" w:hAnsi="Times New Roman" w:cs="Times New Roman"/>
          <w:sz w:val="24"/>
          <w:szCs w:val="24"/>
        </w:rPr>
        <w:t>Also, e</w:t>
      </w:r>
      <w:r w:rsidRPr="00137228">
        <w:rPr>
          <w:rFonts w:ascii="Times New Roman" w:hAnsi="Times New Roman" w:cs="Times New Roman"/>
          <w:sz w:val="24"/>
          <w:szCs w:val="24"/>
        </w:rPr>
        <w:t xml:space="preserve">ach age range </w:t>
      </w:r>
      <w:r w:rsidR="00137228" w:rsidRPr="00137228">
        <w:rPr>
          <w:rFonts w:ascii="Times New Roman" w:hAnsi="Times New Roman" w:cs="Times New Roman"/>
          <w:sz w:val="24"/>
          <w:szCs w:val="24"/>
        </w:rPr>
        <w:t>is</w:t>
      </w:r>
      <w:r w:rsidRPr="00137228">
        <w:rPr>
          <w:rFonts w:ascii="Times New Roman" w:hAnsi="Times New Roman" w:cs="Times New Roman"/>
          <w:sz w:val="24"/>
          <w:szCs w:val="24"/>
        </w:rPr>
        <w:t xml:space="preserve"> influenced by distinctive factors, and they determine how they use language, and understand and interpret sexist ideologies. </w:t>
      </w:r>
      <w:r w:rsidR="00137228">
        <w:rPr>
          <w:rFonts w:ascii="Times New Roman" w:hAnsi="Times New Roman" w:cs="Times New Roman"/>
          <w:sz w:val="24"/>
          <w:szCs w:val="24"/>
        </w:rPr>
        <w:t>As a result, t</w:t>
      </w:r>
      <w:r w:rsidRPr="00137228">
        <w:rPr>
          <w:rFonts w:ascii="Times New Roman" w:hAnsi="Times New Roman" w:cs="Times New Roman"/>
          <w:sz w:val="24"/>
          <w:szCs w:val="24"/>
        </w:rPr>
        <w:t xml:space="preserve">he pattern of the change in reactions to sexist ideologies cannot be identified. Indeed, it cannot be </w:t>
      </w:r>
      <w:proofErr w:type="spellStart"/>
      <w:r w:rsidRPr="00137228">
        <w:rPr>
          <w:rFonts w:ascii="Times New Roman" w:hAnsi="Times New Roman" w:cs="Times New Roman"/>
          <w:sz w:val="24"/>
          <w:szCs w:val="24"/>
        </w:rPr>
        <w:t>generalised</w:t>
      </w:r>
      <w:proofErr w:type="spellEnd"/>
      <w:r w:rsidRPr="00137228">
        <w:rPr>
          <w:rFonts w:ascii="Times New Roman" w:hAnsi="Times New Roman" w:cs="Times New Roman"/>
          <w:sz w:val="24"/>
          <w:szCs w:val="24"/>
        </w:rPr>
        <w:t xml:space="preserve"> also. We notice that </w:t>
      </w:r>
      <w:r w:rsidR="007C227F" w:rsidRPr="00137228">
        <w:rPr>
          <w:rFonts w:ascii="Times New Roman" w:hAnsi="Times New Roman" w:cs="Times New Roman"/>
          <w:sz w:val="24"/>
          <w:szCs w:val="24"/>
        </w:rPr>
        <w:t>that</w:t>
      </w:r>
      <w:r w:rsidRPr="00137228">
        <w:rPr>
          <w:rFonts w:ascii="Times New Roman" w:hAnsi="Times New Roman" w:cs="Times New Roman"/>
          <w:sz w:val="24"/>
          <w:szCs w:val="24"/>
        </w:rPr>
        <w:t xml:space="preserve"> some responses remain similar throughout the three age ranges, </w:t>
      </w:r>
      <w:r w:rsidR="009F7BB3" w:rsidRPr="00137228">
        <w:rPr>
          <w:rFonts w:ascii="Times New Roman" w:hAnsi="Times New Roman" w:cs="Times New Roman"/>
          <w:sz w:val="24"/>
          <w:szCs w:val="24"/>
        </w:rPr>
        <w:t>some</w:t>
      </w:r>
      <w:r w:rsidRPr="00137228">
        <w:rPr>
          <w:rFonts w:ascii="Times New Roman" w:hAnsi="Times New Roman" w:cs="Times New Roman"/>
          <w:sz w:val="24"/>
          <w:szCs w:val="24"/>
        </w:rPr>
        <w:t xml:space="preserve"> change unexpected, and some are interpreted from totally different perspective. </w:t>
      </w:r>
      <w:r w:rsidR="00137228">
        <w:rPr>
          <w:rFonts w:ascii="Times New Roman" w:hAnsi="Times New Roman" w:cs="Times New Roman"/>
          <w:sz w:val="24"/>
          <w:szCs w:val="24"/>
        </w:rPr>
        <w:t>This leads to a conclusion that s</w:t>
      </w:r>
      <w:r w:rsidRPr="00137228">
        <w:rPr>
          <w:rFonts w:ascii="Times New Roman" w:hAnsi="Times New Roman" w:cs="Times New Roman"/>
          <w:sz w:val="24"/>
          <w:szCs w:val="24"/>
        </w:rPr>
        <w:t xml:space="preserve">exism is not as unnoticed as previously assumed. One hypothesis, however, was validated: sexism is a purely human trait. During this analysis, little indication was given that one gender might be more sexist than the other. This is true for all age ranges. </w:t>
      </w:r>
    </w:p>
    <w:p w:rsidR="00137228" w:rsidRPr="00137228" w:rsidRDefault="00137228" w:rsidP="0013722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next chapter would expound on these findings, </w:t>
      </w:r>
      <w:proofErr w:type="spellStart"/>
      <w:r>
        <w:rPr>
          <w:rFonts w:ascii="Times New Roman" w:hAnsi="Times New Roman" w:cs="Times New Roman"/>
          <w:sz w:val="24"/>
          <w:szCs w:val="24"/>
        </w:rPr>
        <w:t>summarise</w:t>
      </w:r>
      <w:proofErr w:type="spellEnd"/>
      <w:r>
        <w:rPr>
          <w:rFonts w:ascii="Times New Roman" w:hAnsi="Times New Roman" w:cs="Times New Roman"/>
          <w:sz w:val="24"/>
          <w:szCs w:val="24"/>
        </w:rPr>
        <w:t>, and conclude this long essay.</w:t>
      </w:r>
    </w:p>
    <w:p w:rsidR="009F7BB3" w:rsidRDefault="009F7BB3">
      <w:pPr>
        <w:rPr>
          <w:rFonts w:ascii="Times New Roman" w:hAnsi="Times New Roman"/>
          <w:b/>
          <w:color w:val="000000"/>
          <w:sz w:val="24"/>
          <w:szCs w:val="24"/>
        </w:rPr>
      </w:pPr>
      <w:r>
        <w:rPr>
          <w:rFonts w:ascii="Times New Roman" w:hAnsi="Times New Roman"/>
          <w:b/>
          <w:color w:val="000000"/>
          <w:sz w:val="24"/>
          <w:szCs w:val="24"/>
        </w:rPr>
        <w:br w:type="page"/>
      </w:r>
    </w:p>
    <w:p w:rsidR="00354E2E" w:rsidRPr="00DF7B7F" w:rsidRDefault="00354E2E" w:rsidP="00354E2E">
      <w:pPr>
        <w:spacing w:line="480" w:lineRule="auto"/>
        <w:jc w:val="center"/>
        <w:rPr>
          <w:rFonts w:ascii="Times New Roman" w:hAnsi="Times New Roman"/>
          <w:sz w:val="24"/>
          <w:szCs w:val="24"/>
        </w:rPr>
      </w:pPr>
      <w:r w:rsidRPr="00DF7B7F">
        <w:rPr>
          <w:rFonts w:ascii="Times New Roman" w:hAnsi="Times New Roman"/>
          <w:b/>
          <w:color w:val="000000"/>
          <w:sz w:val="24"/>
          <w:szCs w:val="24"/>
        </w:rPr>
        <w:lastRenderedPageBreak/>
        <w:t>CHAPTER</w:t>
      </w:r>
      <w:r w:rsidR="003817B4">
        <w:rPr>
          <w:rFonts w:ascii="Times New Roman" w:hAnsi="Times New Roman"/>
          <w:b/>
          <w:color w:val="000000"/>
          <w:sz w:val="24"/>
          <w:szCs w:val="24"/>
        </w:rPr>
        <w:t xml:space="preserve"> </w:t>
      </w:r>
      <w:r w:rsidRPr="00DF7B7F">
        <w:rPr>
          <w:rFonts w:ascii="Times New Roman" w:hAnsi="Times New Roman"/>
          <w:b/>
          <w:color w:val="000000"/>
          <w:sz w:val="24"/>
          <w:szCs w:val="24"/>
        </w:rPr>
        <w:t>FIVE</w:t>
      </w:r>
    </w:p>
    <w:p w:rsidR="00354E2E" w:rsidRPr="00DF7B7F" w:rsidRDefault="00354E2E" w:rsidP="00354E2E">
      <w:pPr>
        <w:spacing w:line="480" w:lineRule="auto"/>
        <w:jc w:val="center"/>
        <w:rPr>
          <w:rFonts w:ascii="Times New Roman" w:hAnsi="Times New Roman"/>
          <w:sz w:val="24"/>
          <w:szCs w:val="24"/>
        </w:rPr>
      </w:pPr>
      <w:r w:rsidRPr="00DF7B7F">
        <w:rPr>
          <w:rFonts w:ascii="Times New Roman" w:hAnsi="Times New Roman"/>
          <w:b/>
          <w:color w:val="000000"/>
          <w:sz w:val="24"/>
          <w:szCs w:val="24"/>
        </w:rPr>
        <w:t>FINDINGS,</w:t>
      </w:r>
      <w:r w:rsidR="0021123B">
        <w:rPr>
          <w:rFonts w:ascii="Times New Roman" w:hAnsi="Times New Roman"/>
          <w:b/>
          <w:color w:val="000000"/>
          <w:sz w:val="24"/>
          <w:szCs w:val="24"/>
        </w:rPr>
        <w:t xml:space="preserve"> </w:t>
      </w:r>
      <w:r w:rsidRPr="00DF7B7F">
        <w:rPr>
          <w:rFonts w:ascii="Times New Roman" w:hAnsi="Times New Roman"/>
          <w:b/>
          <w:color w:val="000000"/>
          <w:sz w:val="24"/>
          <w:szCs w:val="24"/>
        </w:rPr>
        <w:t>SUMMARY,</w:t>
      </w:r>
      <w:r w:rsidR="0021123B">
        <w:rPr>
          <w:rFonts w:ascii="Times New Roman" w:hAnsi="Times New Roman"/>
          <w:b/>
          <w:color w:val="000000"/>
          <w:sz w:val="24"/>
          <w:szCs w:val="24"/>
        </w:rPr>
        <w:t xml:space="preserve"> </w:t>
      </w:r>
      <w:r w:rsidRPr="00DF7B7F">
        <w:rPr>
          <w:rFonts w:ascii="Times New Roman" w:hAnsi="Times New Roman"/>
          <w:b/>
          <w:color w:val="000000"/>
          <w:sz w:val="24"/>
          <w:szCs w:val="24"/>
        </w:rPr>
        <w:t>AND</w:t>
      </w:r>
      <w:r w:rsidR="00756F09">
        <w:rPr>
          <w:rFonts w:ascii="Times New Roman" w:hAnsi="Times New Roman"/>
          <w:b/>
          <w:color w:val="000000"/>
          <w:sz w:val="24"/>
          <w:szCs w:val="24"/>
        </w:rPr>
        <w:t xml:space="preserve"> </w:t>
      </w:r>
      <w:r w:rsidRPr="00DF7B7F">
        <w:rPr>
          <w:rFonts w:ascii="Times New Roman" w:hAnsi="Times New Roman"/>
          <w:b/>
          <w:color w:val="000000"/>
          <w:sz w:val="24"/>
          <w:szCs w:val="24"/>
        </w:rPr>
        <w:t>CONCLUSION</w:t>
      </w:r>
    </w:p>
    <w:p w:rsidR="00354E2E" w:rsidRPr="00DF7B7F" w:rsidRDefault="00354E2E" w:rsidP="00354E2E">
      <w:pPr>
        <w:spacing w:line="480" w:lineRule="auto"/>
        <w:jc w:val="both"/>
        <w:rPr>
          <w:rFonts w:ascii="Times New Roman" w:hAnsi="Times New Roman"/>
          <w:sz w:val="24"/>
          <w:szCs w:val="24"/>
        </w:rPr>
      </w:pPr>
      <w:r w:rsidRPr="00DF7B7F">
        <w:rPr>
          <w:rFonts w:ascii="Times New Roman" w:hAnsi="Times New Roman"/>
          <w:b/>
          <w:color w:val="000000"/>
          <w:sz w:val="24"/>
          <w:szCs w:val="24"/>
        </w:rPr>
        <w:t>5.0.</w:t>
      </w:r>
      <w:r>
        <w:rPr>
          <w:rFonts w:ascii="Times New Roman" w:hAnsi="Times New Roman"/>
          <w:b/>
          <w:color w:val="000000"/>
          <w:sz w:val="24"/>
          <w:szCs w:val="24"/>
        </w:rPr>
        <w:tab/>
      </w:r>
      <w:r w:rsidRPr="00DF7B7F">
        <w:rPr>
          <w:rFonts w:ascii="Times New Roman" w:hAnsi="Times New Roman"/>
          <w:b/>
          <w:color w:val="000000"/>
          <w:sz w:val="24"/>
          <w:szCs w:val="24"/>
        </w:rPr>
        <w:t>Introduction</w:t>
      </w:r>
    </w:p>
    <w:p w:rsidR="00354E2E" w:rsidRPr="00DF7B7F" w:rsidRDefault="00354E2E" w:rsidP="00122254">
      <w:pPr>
        <w:spacing w:line="480" w:lineRule="auto"/>
        <w:ind w:firstLine="720"/>
        <w:jc w:val="both"/>
        <w:rPr>
          <w:rFonts w:ascii="Times New Roman" w:hAnsi="Times New Roman"/>
          <w:color w:val="000000"/>
          <w:sz w:val="24"/>
          <w:szCs w:val="24"/>
        </w:rPr>
      </w:pPr>
      <w:r w:rsidRPr="00DF7B7F">
        <w:rPr>
          <w:rFonts w:ascii="Times New Roman" w:hAnsi="Times New Roman"/>
          <w:color w:val="000000"/>
          <w:sz w:val="24"/>
          <w:szCs w:val="24"/>
        </w:rPr>
        <w:t xml:space="preserve">In this chapter, </w:t>
      </w:r>
      <w:r w:rsidR="00122254">
        <w:rPr>
          <w:rFonts w:ascii="Times New Roman" w:hAnsi="Times New Roman"/>
          <w:color w:val="000000"/>
          <w:sz w:val="24"/>
          <w:szCs w:val="24"/>
        </w:rPr>
        <w:t>the</w:t>
      </w:r>
      <w:r w:rsidRPr="00DF7B7F">
        <w:rPr>
          <w:rFonts w:ascii="Times New Roman" w:hAnsi="Times New Roman"/>
          <w:color w:val="000000"/>
          <w:sz w:val="24"/>
          <w:szCs w:val="24"/>
        </w:rPr>
        <w:t xml:space="preserve"> research </w:t>
      </w:r>
      <w:r w:rsidR="00122254">
        <w:rPr>
          <w:rFonts w:ascii="Times New Roman" w:hAnsi="Times New Roman"/>
          <w:color w:val="000000"/>
          <w:sz w:val="24"/>
          <w:szCs w:val="24"/>
        </w:rPr>
        <w:t xml:space="preserve">is concluded by giving </w:t>
      </w:r>
      <w:r w:rsidRPr="00DF7B7F">
        <w:rPr>
          <w:rFonts w:ascii="Times New Roman" w:hAnsi="Times New Roman"/>
          <w:color w:val="000000"/>
          <w:sz w:val="24"/>
          <w:szCs w:val="24"/>
        </w:rPr>
        <w:t>a summary of what has been done, the findings, and some recommendations. The summary includes the important det</w:t>
      </w:r>
      <w:r w:rsidR="00122254">
        <w:rPr>
          <w:rFonts w:ascii="Times New Roman" w:hAnsi="Times New Roman"/>
          <w:color w:val="000000"/>
          <w:sz w:val="24"/>
          <w:szCs w:val="24"/>
        </w:rPr>
        <w:t xml:space="preserve">ails in </w:t>
      </w:r>
      <w:r w:rsidR="000D2617">
        <w:rPr>
          <w:rFonts w:ascii="Times New Roman" w:hAnsi="Times New Roman"/>
          <w:color w:val="000000"/>
          <w:sz w:val="24"/>
          <w:szCs w:val="24"/>
        </w:rPr>
        <w:t xml:space="preserve">the </w:t>
      </w:r>
      <w:r w:rsidR="00122254">
        <w:rPr>
          <w:rFonts w:ascii="Times New Roman" w:hAnsi="Times New Roman"/>
          <w:color w:val="000000"/>
          <w:sz w:val="24"/>
          <w:szCs w:val="24"/>
        </w:rPr>
        <w:t>chapter</w:t>
      </w:r>
      <w:r w:rsidR="000D2617">
        <w:rPr>
          <w:rFonts w:ascii="Times New Roman" w:hAnsi="Times New Roman"/>
          <w:color w:val="000000"/>
          <w:sz w:val="24"/>
          <w:szCs w:val="24"/>
        </w:rPr>
        <w:t>s</w:t>
      </w:r>
      <w:r w:rsidR="00137228">
        <w:rPr>
          <w:rFonts w:ascii="Times New Roman" w:hAnsi="Times New Roman"/>
          <w:color w:val="000000"/>
          <w:sz w:val="24"/>
          <w:szCs w:val="24"/>
        </w:rPr>
        <w:t>. I</w:t>
      </w:r>
      <w:r w:rsidRPr="00DF7B7F">
        <w:rPr>
          <w:rFonts w:ascii="Times New Roman" w:hAnsi="Times New Roman"/>
          <w:color w:val="000000"/>
          <w:sz w:val="24"/>
          <w:szCs w:val="24"/>
        </w:rPr>
        <w:t>t accounts for</w:t>
      </w:r>
      <w:r w:rsidR="003817B4">
        <w:rPr>
          <w:rFonts w:ascii="Times New Roman" w:hAnsi="Times New Roman"/>
          <w:color w:val="000000"/>
          <w:sz w:val="24"/>
          <w:szCs w:val="24"/>
        </w:rPr>
        <w:t xml:space="preserve"> </w:t>
      </w:r>
      <w:r w:rsidRPr="00DF7B7F">
        <w:rPr>
          <w:rFonts w:ascii="Times New Roman" w:hAnsi="Times New Roman"/>
          <w:color w:val="000000"/>
          <w:sz w:val="24"/>
          <w:szCs w:val="24"/>
        </w:rPr>
        <w:t>how</w:t>
      </w:r>
      <w:r w:rsidR="003817B4">
        <w:rPr>
          <w:rFonts w:ascii="Times New Roman" w:hAnsi="Times New Roman"/>
          <w:color w:val="000000"/>
          <w:sz w:val="24"/>
          <w:szCs w:val="24"/>
        </w:rPr>
        <w:t xml:space="preserve"> </w:t>
      </w:r>
      <w:r w:rsidRPr="00DF7B7F">
        <w:rPr>
          <w:rFonts w:ascii="Times New Roman" w:hAnsi="Times New Roman"/>
          <w:color w:val="000000"/>
          <w:sz w:val="24"/>
          <w:szCs w:val="24"/>
        </w:rPr>
        <w:t>the</w:t>
      </w:r>
      <w:r w:rsidR="003817B4">
        <w:rPr>
          <w:rFonts w:ascii="Times New Roman" w:hAnsi="Times New Roman"/>
          <w:color w:val="000000"/>
          <w:sz w:val="24"/>
          <w:szCs w:val="24"/>
        </w:rPr>
        <w:t xml:space="preserve"> </w:t>
      </w:r>
      <w:r w:rsidRPr="00DF7B7F">
        <w:rPr>
          <w:rFonts w:ascii="Times New Roman" w:hAnsi="Times New Roman"/>
          <w:color w:val="000000"/>
          <w:sz w:val="24"/>
          <w:szCs w:val="24"/>
        </w:rPr>
        <w:t>research hypotheses</w:t>
      </w:r>
      <w:r w:rsidR="003817B4">
        <w:rPr>
          <w:rFonts w:ascii="Times New Roman" w:hAnsi="Times New Roman"/>
          <w:color w:val="000000"/>
          <w:sz w:val="24"/>
          <w:szCs w:val="24"/>
        </w:rPr>
        <w:t xml:space="preserve"> </w:t>
      </w:r>
      <w:r w:rsidRPr="00DF7B7F">
        <w:rPr>
          <w:rFonts w:ascii="Times New Roman" w:hAnsi="Times New Roman"/>
          <w:color w:val="000000"/>
          <w:sz w:val="24"/>
          <w:szCs w:val="24"/>
        </w:rPr>
        <w:t>have been tested</w:t>
      </w:r>
      <w:r w:rsidR="003817B4">
        <w:rPr>
          <w:rFonts w:ascii="Times New Roman" w:hAnsi="Times New Roman"/>
          <w:color w:val="000000"/>
          <w:sz w:val="24"/>
          <w:szCs w:val="24"/>
        </w:rPr>
        <w:t xml:space="preserve"> </w:t>
      </w:r>
      <w:r w:rsidRPr="00DF7B7F">
        <w:rPr>
          <w:rFonts w:ascii="Times New Roman" w:hAnsi="Times New Roman"/>
          <w:color w:val="000000"/>
          <w:sz w:val="24"/>
          <w:szCs w:val="24"/>
        </w:rPr>
        <w:t>using some analytical methods to investigate data collected. I</w:t>
      </w:r>
      <w:r w:rsidR="00D00AB6">
        <w:rPr>
          <w:rFonts w:ascii="Times New Roman" w:hAnsi="Times New Roman"/>
          <w:color w:val="000000"/>
          <w:sz w:val="24"/>
          <w:szCs w:val="24"/>
        </w:rPr>
        <w:t>t</w:t>
      </w:r>
      <w:r w:rsidRPr="00DF7B7F">
        <w:rPr>
          <w:rFonts w:ascii="Times New Roman" w:hAnsi="Times New Roman"/>
          <w:color w:val="000000"/>
          <w:sz w:val="24"/>
          <w:szCs w:val="24"/>
        </w:rPr>
        <w:t xml:space="preserve"> also give account of the findings made that are relevant</w:t>
      </w:r>
      <w:r w:rsidR="003817B4">
        <w:rPr>
          <w:rFonts w:ascii="Times New Roman" w:hAnsi="Times New Roman"/>
          <w:color w:val="000000"/>
          <w:sz w:val="24"/>
          <w:szCs w:val="24"/>
        </w:rPr>
        <w:t xml:space="preserve"> </w:t>
      </w:r>
      <w:r w:rsidRPr="00DF7B7F">
        <w:rPr>
          <w:rFonts w:ascii="Times New Roman" w:hAnsi="Times New Roman"/>
          <w:color w:val="000000"/>
          <w:sz w:val="24"/>
          <w:szCs w:val="24"/>
        </w:rPr>
        <w:t>to the aim and objectives of this study. In what</w:t>
      </w:r>
      <w:r w:rsidR="003817B4">
        <w:rPr>
          <w:rFonts w:ascii="Times New Roman" w:hAnsi="Times New Roman"/>
          <w:color w:val="000000"/>
          <w:sz w:val="24"/>
          <w:szCs w:val="24"/>
        </w:rPr>
        <w:t xml:space="preserve"> </w:t>
      </w:r>
      <w:r w:rsidRPr="00DF7B7F">
        <w:rPr>
          <w:rFonts w:ascii="Times New Roman" w:hAnsi="Times New Roman"/>
          <w:color w:val="000000"/>
          <w:sz w:val="24"/>
          <w:szCs w:val="24"/>
        </w:rPr>
        <w:t>follows, these details come under 5.1, 5.2, and 5.3.</w:t>
      </w:r>
    </w:p>
    <w:p w:rsidR="00354E2E" w:rsidRPr="00DF7B7F" w:rsidRDefault="00354E2E" w:rsidP="00354E2E">
      <w:pPr>
        <w:spacing w:line="480" w:lineRule="auto"/>
        <w:jc w:val="both"/>
        <w:rPr>
          <w:rFonts w:ascii="Times New Roman" w:hAnsi="Times New Roman"/>
          <w:sz w:val="24"/>
          <w:szCs w:val="24"/>
        </w:rPr>
      </w:pPr>
      <w:r w:rsidRPr="00DF7B7F">
        <w:rPr>
          <w:rFonts w:ascii="Times New Roman" w:hAnsi="Times New Roman"/>
          <w:b/>
          <w:color w:val="000000"/>
          <w:sz w:val="24"/>
          <w:szCs w:val="24"/>
        </w:rPr>
        <w:t>5.1.</w:t>
      </w:r>
      <w:r>
        <w:rPr>
          <w:rFonts w:ascii="Times New Roman" w:hAnsi="Times New Roman"/>
          <w:b/>
          <w:color w:val="000000"/>
          <w:sz w:val="24"/>
          <w:szCs w:val="24"/>
        </w:rPr>
        <w:tab/>
      </w:r>
      <w:r w:rsidRPr="00DF7B7F">
        <w:rPr>
          <w:rFonts w:ascii="Times New Roman" w:hAnsi="Times New Roman"/>
          <w:b/>
          <w:color w:val="000000"/>
          <w:sz w:val="24"/>
          <w:szCs w:val="24"/>
        </w:rPr>
        <w:t>Summary</w:t>
      </w:r>
      <w:r w:rsidR="003817B4">
        <w:rPr>
          <w:rFonts w:ascii="Times New Roman" w:hAnsi="Times New Roman"/>
          <w:b/>
          <w:color w:val="000000"/>
          <w:sz w:val="24"/>
          <w:szCs w:val="24"/>
        </w:rPr>
        <w:t xml:space="preserve"> </w:t>
      </w:r>
      <w:r w:rsidRPr="00DF7B7F">
        <w:rPr>
          <w:rFonts w:ascii="Times New Roman" w:hAnsi="Times New Roman"/>
          <w:b/>
          <w:color w:val="000000"/>
          <w:sz w:val="24"/>
          <w:szCs w:val="24"/>
        </w:rPr>
        <w:t xml:space="preserve">and Findings </w:t>
      </w:r>
    </w:p>
    <w:p w:rsidR="00354E2E" w:rsidRPr="00DF7B7F" w:rsidRDefault="00D9611B" w:rsidP="00D9611B">
      <w:pPr>
        <w:spacing w:line="480" w:lineRule="auto"/>
        <w:jc w:val="both"/>
        <w:rPr>
          <w:rFonts w:ascii="Times New Roman" w:hAnsi="Times New Roman"/>
          <w:color w:val="000000"/>
          <w:sz w:val="24"/>
          <w:szCs w:val="24"/>
        </w:rPr>
      </w:pPr>
      <w:r>
        <w:rPr>
          <w:rFonts w:ascii="Times New Roman" w:hAnsi="Times New Roman"/>
          <w:color w:val="000000"/>
          <w:sz w:val="24"/>
          <w:szCs w:val="24"/>
        </w:rPr>
        <w:t>U</w:t>
      </w:r>
      <w:r w:rsidRPr="00DF7B7F">
        <w:rPr>
          <w:rFonts w:ascii="Times New Roman" w:hAnsi="Times New Roman"/>
          <w:color w:val="000000"/>
          <w:sz w:val="24"/>
          <w:szCs w:val="24"/>
        </w:rPr>
        <w:t>sing Feminist Stylistic</w:t>
      </w:r>
      <w:r>
        <w:rPr>
          <w:rFonts w:ascii="Times New Roman" w:hAnsi="Times New Roman"/>
          <w:color w:val="000000"/>
          <w:sz w:val="24"/>
          <w:szCs w:val="24"/>
        </w:rPr>
        <w:t>, t</w:t>
      </w:r>
      <w:r w:rsidR="00354E2E" w:rsidRPr="00DF7B7F">
        <w:rPr>
          <w:rFonts w:ascii="Times New Roman" w:hAnsi="Times New Roman"/>
          <w:color w:val="000000"/>
          <w:sz w:val="24"/>
          <w:szCs w:val="24"/>
        </w:rPr>
        <w:t>he</w:t>
      </w:r>
      <w:r w:rsidR="003817B4">
        <w:rPr>
          <w:rFonts w:ascii="Times New Roman" w:hAnsi="Times New Roman"/>
          <w:color w:val="000000"/>
          <w:sz w:val="24"/>
          <w:szCs w:val="24"/>
        </w:rPr>
        <w:t xml:space="preserve"> </w:t>
      </w:r>
      <w:r w:rsidR="00354E2E" w:rsidRPr="00DF7B7F">
        <w:rPr>
          <w:rFonts w:ascii="Times New Roman" w:hAnsi="Times New Roman"/>
          <w:color w:val="000000"/>
          <w:sz w:val="24"/>
          <w:szCs w:val="24"/>
        </w:rPr>
        <w:t>study investigated the presence of some sexist ideologies</w:t>
      </w:r>
      <w:r w:rsidR="003817B4">
        <w:rPr>
          <w:rFonts w:ascii="Times New Roman" w:hAnsi="Times New Roman"/>
          <w:color w:val="000000"/>
          <w:sz w:val="24"/>
          <w:szCs w:val="24"/>
        </w:rPr>
        <w:t xml:space="preserve"> </w:t>
      </w:r>
      <w:r w:rsidR="00354E2E" w:rsidRPr="00DF7B7F">
        <w:rPr>
          <w:rFonts w:ascii="Times New Roman" w:hAnsi="Times New Roman"/>
          <w:color w:val="000000"/>
          <w:sz w:val="24"/>
          <w:szCs w:val="24"/>
        </w:rPr>
        <w:t>in the society reflected in the use of language. The assumption</w:t>
      </w:r>
      <w:r w:rsidR="003817B4">
        <w:rPr>
          <w:rFonts w:ascii="Times New Roman" w:hAnsi="Times New Roman"/>
          <w:color w:val="000000"/>
          <w:sz w:val="24"/>
          <w:szCs w:val="24"/>
        </w:rPr>
        <w:t xml:space="preserve"> </w:t>
      </w:r>
      <w:r w:rsidR="00354E2E" w:rsidRPr="00DF7B7F">
        <w:rPr>
          <w:rFonts w:ascii="Times New Roman" w:hAnsi="Times New Roman"/>
          <w:color w:val="000000"/>
          <w:sz w:val="24"/>
          <w:szCs w:val="24"/>
        </w:rPr>
        <w:t>was that the way people use language can be sexist- even</w:t>
      </w:r>
      <w:r w:rsidR="003817B4">
        <w:rPr>
          <w:rFonts w:ascii="Times New Roman" w:hAnsi="Times New Roman"/>
          <w:color w:val="000000"/>
          <w:sz w:val="24"/>
          <w:szCs w:val="24"/>
        </w:rPr>
        <w:t xml:space="preserve"> </w:t>
      </w:r>
      <w:r w:rsidR="00354E2E" w:rsidRPr="00DF7B7F">
        <w:rPr>
          <w:rFonts w:ascii="Times New Roman" w:hAnsi="Times New Roman"/>
          <w:color w:val="000000"/>
          <w:sz w:val="24"/>
          <w:szCs w:val="24"/>
        </w:rPr>
        <w:t>unintentionally (and mainly so). In this light, the study</w:t>
      </w:r>
      <w:r w:rsidR="003817B4">
        <w:rPr>
          <w:rFonts w:ascii="Times New Roman" w:hAnsi="Times New Roman"/>
          <w:color w:val="000000"/>
          <w:sz w:val="24"/>
          <w:szCs w:val="24"/>
        </w:rPr>
        <w:t xml:space="preserve"> </w:t>
      </w:r>
      <w:r w:rsidR="00354E2E" w:rsidRPr="00DF7B7F">
        <w:rPr>
          <w:rFonts w:ascii="Times New Roman" w:hAnsi="Times New Roman"/>
          <w:color w:val="000000"/>
          <w:sz w:val="24"/>
          <w:szCs w:val="24"/>
        </w:rPr>
        <w:t>was done to test how apparent sexist ideologies are and how people respond to them.</w:t>
      </w:r>
    </w:p>
    <w:p w:rsidR="00354E2E" w:rsidRPr="00DF7B7F" w:rsidRDefault="00354E2E" w:rsidP="00354E2E">
      <w:pPr>
        <w:spacing w:line="480" w:lineRule="auto"/>
        <w:ind w:firstLine="720"/>
        <w:jc w:val="both"/>
        <w:rPr>
          <w:rFonts w:ascii="Times New Roman" w:hAnsi="Times New Roman"/>
          <w:color w:val="000000"/>
          <w:sz w:val="24"/>
          <w:szCs w:val="24"/>
        </w:rPr>
      </w:pPr>
      <w:r w:rsidRPr="00DF7B7F">
        <w:rPr>
          <w:rFonts w:ascii="Times New Roman" w:hAnsi="Times New Roman"/>
          <w:color w:val="000000"/>
          <w:sz w:val="24"/>
          <w:szCs w:val="24"/>
        </w:rPr>
        <w:t>The research was conducted</w:t>
      </w:r>
      <w:r w:rsidR="003817B4">
        <w:rPr>
          <w:rFonts w:ascii="Times New Roman" w:hAnsi="Times New Roman"/>
          <w:color w:val="000000"/>
          <w:sz w:val="24"/>
          <w:szCs w:val="24"/>
        </w:rPr>
        <w:t xml:space="preserve"> </w:t>
      </w:r>
      <w:r w:rsidRPr="00DF7B7F">
        <w:rPr>
          <w:rFonts w:ascii="Times New Roman" w:hAnsi="Times New Roman"/>
          <w:color w:val="000000"/>
          <w:sz w:val="24"/>
          <w:szCs w:val="24"/>
        </w:rPr>
        <w:t>from a feminist</w:t>
      </w:r>
      <w:r w:rsidR="003817B4">
        <w:rPr>
          <w:rFonts w:ascii="Times New Roman" w:hAnsi="Times New Roman"/>
          <w:color w:val="000000"/>
          <w:sz w:val="24"/>
          <w:szCs w:val="24"/>
        </w:rPr>
        <w:t xml:space="preserve"> </w:t>
      </w:r>
      <w:r w:rsidRPr="00DF7B7F">
        <w:rPr>
          <w:rFonts w:ascii="Times New Roman" w:hAnsi="Times New Roman"/>
          <w:color w:val="000000"/>
          <w:sz w:val="24"/>
          <w:szCs w:val="24"/>
        </w:rPr>
        <w:t>standpoint</w:t>
      </w:r>
      <w:r w:rsidR="002A76EB">
        <w:rPr>
          <w:rFonts w:ascii="Times New Roman" w:hAnsi="Times New Roman"/>
          <w:color w:val="000000"/>
          <w:sz w:val="24"/>
          <w:szCs w:val="24"/>
        </w:rPr>
        <w:t>,</w:t>
      </w:r>
      <w:r w:rsidRPr="00DF7B7F">
        <w:rPr>
          <w:rFonts w:ascii="Times New Roman" w:hAnsi="Times New Roman"/>
          <w:color w:val="000000"/>
          <w:sz w:val="24"/>
          <w:szCs w:val="24"/>
        </w:rPr>
        <w:t xml:space="preserve"> and</w:t>
      </w:r>
      <w:r w:rsidR="003817B4">
        <w:rPr>
          <w:rFonts w:ascii="Times New Roman" w:hAnsi="Times New Roman"/>
          <w:color w:val="000000"/>
          <w:sz w:val="24"/>
          <w:szCs w:val="24"/>
        </w:rPr>
        <w:t xml:space="preserve"> </w:t>
      </w:r>
      <w:r w:rsidRPr="00DF7B7F">
        <w:rPr>
          <w:rFonts w:ascii="Times New Roman" w:hAnsi="Times New Roman"/>
          <w:color w:val="000000"/>
          <w:sz w:val="24"/>
          <w:szCs w:val="24"/>
        </w:rPr>
        <w:t xml:space="preserve">it used the tools of </w:t>
      </w:r>
      <w:r w:rsidR="00131E6B">
        <w:rPr>
          <w:rFonts w:ascii="Times New Roman" w:hAnsi="Times New Roman"/>
          <w:color w:val="000000"/>
          <w:sz w:val="24"/>
          <w:szCs w:val="24"/>
        </w:rPr>
        <w:t>Feminist Stylistics</w:t>
      </w:r>
      <w:r w:rsidRPr="00DF7B7F">
        <w:rPr>
          <w:rFonts w:ascii="Times New Roman" w:hAnsi="Times New Roman"/>
          <w:color w:val="000000"/>
          <w:sz w:val="24"/>
          <w:szCs w:val="24"/>
        </w:rPr>
        <w:t xml:space="preserve"> as proposed by Sara Mills (1995)</w:t>
      </w:r>
      <w:r w:rsidR="003817B4">
        <w:rPr>
          <w:rFonts w:ascii="Times New Roman" w:hAnsi="Times New Roman"/>
          <w:color w:val="000000"/>
          <w:sz w:val="24"/>
          <w:szCs w:val="24"/>
        </w:rPr>
        <w:t xml:space="preserve"> </w:t>
      </w:r>
      <w:r w:rsidRPr="00DF7B7F">
        <w:rPr>
          <w:rFonts w:ascii="Times New Roman" w:hAnsi="Times New Roman"/>
          <w:color w:val="000000"/>
          <w:sz w:val="24"/>
          <w:szCs w:val="24"/>
        </w:rPr>
        <w:t>and (2012). The first, which is a Three Part Model of Analysis entails</w:t>
      </w:r>
      <w:r w:rsidR="003817B4">
        <w:rPr>
          <w:rFonts w:ascii="Times New Roman" w:hAnsi="Times New Roman"/>
          <w:color w:val="000000"/>
          <w:sz w:val="24"/>
          <w:szCs w:val="24"/>
        </w:rPr>
        <w:t xml:space="preserve"> </w:t>
      </w:r>
      <w:r w:rsidRPr="00DF7B7F">
        <w:rPr>
          <w:rFonts w:ascii="Times New Roman" w:hAnsi="Times New Roman"/>
          <w:color w:val="000000"/>
          <w:sz w:val="24"/>
          <w:szCs w:val="24"/>
        </w:rPr>
        <w:t xml:space="preserve">investigating three levels of language (lexical, phrasal and syntactic, and discourse) for sexist leanings. This theory was applied to investigate sexist ideologies, as revealed by use of language, against women in </w:t>
      </w:r>
      <w:proofErr w:type="spellStart"/>
      <w:r w:rsidRPr="00DF7B7F">
        <w:rPr>
          <w:rFonts w:ascii="Times New Roman" w:hAnsi="Times New Roman"/>
          <w:color w:val="000000"/>
          <w:sz w:val="24"/>
          <w:szCs w:val="24"/>
        </w:rPr>
        <w:t>Yejide</w:t>
      </w:r>
      <w:proofErr w:type="spellEnd"/>
      <w:r w:rsidR="003817B4">
        <w:rPr>
          <w:rFonts w:ascii="Times New Roman" w:hAnsi="Times New Roman"/>
          <w:color w:val="000000"/>
          <w:sz w:val="24"/>
          <w:szCs w:val="24"/>
        </w:rPr>
        <w:t xml:space="preserve"> </w:t>
      </w:r>
      <w:proofErr w:type="spellStart"/>
      <w:r w:rsidRPr="00DF7B7F">
        <w:rPr>
          <w:rFonts w:ascii="Times New Roman" w:hAnsi="Times New Roman"/>
          <w:color w:val="000000"/>
          <w:sz w:val="24"/>
          <w:szCs w:val="24"/>
        </w:rPr>
        <w:t>Kilanko’s</w:t>
      </w:r>
      <w:proofErr w:type="spellEnd"/>
      <w:r w:rsidRPr="00DF7B7F">
        <w:rPr>
          <w:rFonts w:ascii="Times New Roman" w:hAnsi="Times New Roman"/>
          <w:i/>
          <w:iCs/>
          <w:color w:val="000000"/>
          <w:sz w:val="24"/>
          <w:szCs w:val="24"/>
        </w:rPr>
        <w:t xml:space="preserve"> Daughter who Walk this Path</w:t>
      </w:r>
      <w:r w:rsidRPr="00DF7B7F">
        <w:rPr>
          <w:rFonts w:ascii="Times New Roman" w:hAnsi="Times New Roman"/>
          <w:color w:val="000000"/>
          <w:sz w:val="24"/>
          <w:szCs w:val="24"/>
        </w:rPr>
        <w:t xml:space="preserve">. </w:t>
      </w:r>
      <w:r w:rsidR="005B677E">
        <w:rPr>
          <w:rFonts w:ascii="Times New Roman" w:hAnsi="Times New Roman"/>
          <w:color w:val="000000"/>
          <w:sz w:val="24"/>
          <w:szCs w:val="24"/>
        </w:rPr>
        <w:t xml:space="preserve">The aim was to identify sexist ideologies and how they manifest in the society. </w:t>
      </w:r>
      <w:r w:rsidRPr="00DF7B7F">
        <w:rPr>
          <w:rFonts w:ascii="Times New Roman" w:hAnsi="Times New Roman"/>
          <w:color w:val="000000"/>
          <w:sz w:val="24"/>
          <w:szCs w:val="24"/>
        </w:rPr>
        <w:t xml:space="preserve">The second part of the analysis was done using Mill’s (2012) </w:t>
      </w:r>
      <w:r w:rsidR="00F27EFA">
        <w:rPr>
          <w:rFonts w:ascii="Times New Roman" w:hAnsi="Times New Roman"/>
          <w:color w:val="000000"/>
          <w:sz w:val="24"/>
          <w:szCs w:val="24"/>
        </w:rPr>
        <w:t>Reader-response</w:t>
      </w:r>
      <w:r w:rsidRPr="00DF7B7F">
        <w:rPr>
          <w:rFonts w:ascii="Times New Roman" w:hAnsi="Times New Roman"/>
          <w:color w:val="000000"/>
          <w:sz w:val="24"/>
          <w:szCs w:val="24"/>
        </w:rPr>
        <w:t xml:space="preserve"> Examination. This was achieved </w:t>
      </w:r>
      <w:r w:rsidRPr="00DF7B7F">
        <w:rPr>
          <w:rFonts w:ascii="Times New Roman" w:hAnsi="Times New Roman"/>
          <w:color w:val="000000"/>
          <w:sz w:val="24"/>
          <w:szCs w:val="24"/>
        </w:rPr>
        <w:lastRenderedPageBreak/>
        <w:t>by administering questionnaires directed at inciting usable responses related to the study. The respondents,</w:t>
      </w:r>
      <w:r w:rsidR="003817B4">
        <w:rPr>
          <w:rFonts w:ascii="Times New Roman" w:hAnsi="Times New Roman"/>
          <w:color w:val="000000"/>
          <w:sz w:val="24"/>
          <w:szCs w:val="24"/>
        </w:rPr>
        <w:t xml:space="preserve"> </w:t>
      </w:r>
      <w:r w:rsidRPr="00DF7B7F">
        <w:rPr>
          <w:rFonts w:ascii="Times New Roman" w:hAnsi="Times New Roman"/>
          <w:color w:val="000000"/>
          <w:sz w:val="24"/>
          <w:szCs w:val="24"/>
        </w:rPr>
        <w:t>residents of</w:t>
      </w:r>
      <w:r w:rsidR="003817B4">
        <w:rPr>
          <w:rFonts w:ascii="Times New Roman" w:hAnsi="Times New Roman"/>
          <w:color w:val="000000"/>
          <w:sz w:val="24"/>
          <w:szCs w:val="24"/>
        </w:rPr>
        <w:t xml:space="preserve"> </w:t>
      </w:r>
      <w:r w:rsidRPr="00DF7B7F">
        <w:rPr>
          <w:rFonts w:ascii="Times New Roman" w:hAnsi="Times New Roman"/>
          <w:color w:val="000000"/>
          <w:sz w:val="24"/>
          <w:szCs w:val="24"/>
        </w:rPr>
        <w:t xml:space="preserve">Zone D2 in </w:t>
      </w:r>
      <w:proofErr w:type="spellStart"/>
      <w:r w:rsidRPr="00DF7B7F">
        <w:rPr>
          <w:rFonts w:ascii="Times New Roman" w:hAnsi="Times New Roman"/>
          <w:color w:val="000000"/>
          <w:sz w:val="24"/>
          <w:szCs w:val="24"/>
        </w:rPr>
        <w:t>Iba</w:t>
      </w:r>
      <w:proofErr w:type="spellEnd"/>
      <w:r w:rsidR="003817B4">
        <w:rPr>
          <w:rFonts w:ascii="Times New Roman" w:hAnsi="Times New Roman"/>
          <w:color w:val="000000"/>
          <w:sz w:val="24"/>
          <w:szCs w:val="24"/>
        </w:rPr>
        <w:t xml:space="preserve"> </w:t>
      </w:r>
      <w:r w:rsidRPr="00DF7B7F">
        <w:rPr>
          <w:rFonts w:ascii="Times New Roman" w:hAnsi="Times New Roman"/>
          <w:color w:val="000000"/>
          <w:sz w:val="24"/>
          <w:szCs w:val="24"/>
        </w:rPr>
        <w:t>Housing Estate, were chosen on the premise of social class. The assumption was that social class is a determinant of exposure. These people were believed</w:t>
      </w:r>
      <w:r w:rsidR="003817B4">
        <w:rPr>
          <w:rFonts w:ascii="Times New Roman" w:hAnsi="Times New Roman"/>
          <w:color w:val="000000"/>
          <w:sz w:val="24"/>
          <w:szCs w:val="24"/>
        </w:rPr>
        <w:t xml:space="preserve"> </w:t>
      </w:r>
      <w:r w:rsidRPr="00DF7B7F">
        <w:rPr>
          <w:rFonts w:ascii="Times New Roman" w:hAnsi="Times New Roman"/>
          <w:color w:val="000000"/>
          <w:sz w:val="24"/>
          <w:szCs w:val="24"/>
        </w:rPr>
        <w:t>to be in the middle</w:t>
      </w:r>
      <w:r w:rsidR="003817B4">
        <w:rPr>
          <w:rFonts w:ascii="Times New Roman" w:hAnsi="Times New Roman"/>
          <w:color w:val="000000"/>
          <w:sz w:val="24"/>
          <w:szCs w:val="24"/>
        </w:rPr>
        <w:t xml:space="preserve"> </w:t>
      </w:r>
      <w:r w:rsidRPr="00DF7B7F">
        <w:rPr>
          <w:rFonts w:ascii="Times New Roman" w:hAnsi="Times New Roman"/>
          <w:color w:val="000000"/>
          <w:sz w:val="24"/>
          <w:szCs w:val="24"/>
        </w:rPr>
        <w:t>and lower</w:t>
      </w:r>
      <w:r w:rsidR="003817B4">
        <w:rPr>
          <w:rFonts w:ascii="Times New Roman" w:hAnsi="Times New Roman"/>
          <w:color w:val="000000"/>
          <w:sz w:val="24"/>
          <w:szCs w:val="24"/>
        </w:rPr>
        <w:t xml:space="preserve"> </w:t>
      </w:r>
      <w:r w:rsidRPr="00DF7B7F">
        <w:rPr>
          <w:rFonts w:ascii="Times New Roman" w:hAnsi="Times New Roman"/>
          <w:color w:val="000000"/>
          <w:sz w:val="24"/>
          <w:szCs w:val="24"/>
        </w:rPr>
        <w:t>classes. The respondents were classified into categories by three factors - age, sex, and gender. The aim here was to test readers'</w:t>
      </w:r>
      <w:r w:rsidR="002B762C">
        <w:rPr>
          <w:rFonts w:ascii="Times New Roman" w:hAnsi="Times New Roman"/>
          <w:color w:val="000000"/>
          <w:sz w:val="24"/>
          <w:szCs w:val="24"/>
        </w:rPr>
        <w:t xml:space="preserve"> </w:t>
      </w:r>
      <w:r w:rsidRPr="00DF7B7F">
        <w:rPr>
          <w:rFonts w:ascii="Times New Roman" w:hAnsi="Times New Roman"/>
          <w:color w:val="000000"/>
          <w:sz w:val="24"/>
          <w:szCs w:val="24"/>
        </w:rPr>
        <w:t xml:space="preserve">responses to sexist ideologies in language use and track changes in these responses by comparing responses in three categories. </w:t>
      </w:r>
    </w:p>
    <w:p w:rsidR="00354E2E" w:rsidRPr="00B74EB9" w:rsidRDefault="00354E2E" w:rsidP="00B74EB9">
      <w:pPr>
        <w:spacing w:line="480" w:lineRule="auto"/>
        <w:ind w:firstLine="720"/>
        <w:jc w:val="both"/>
        <w:rPr>
          <w:rFonts w:ascii="Times New Roman" w:hAnsi="Times New Roman"/>
          <w:color w:val="000000"/>
          <w:sz w:val="24"/>
          <w:szCs w:val="24"/>
        </w:rPr>
      </w:pPr>
      <w:r w:rsidRPr="00DF7B7F">
        <w:rPr>
          <w:rFonts w:ascii="Times New Roman" w:hAnsi="Times New Roman"/>
          <w:color w:val="000000"/>
          <w:sz w:val="24"/>
          <w:szCs w:val="24"/>
        </w:rPr>
        <w:t>The results of the research showed, first, that there is no difference in the manner males and females use language in a sexist way. This validate</w:t>
      </w:r>
      <w:r w:rsidR="002B762C">
        <w:rPr>
          <w:rFonts w:ascii="Times New Roman" w:hAnsi="Times New Roman"/>
          <w:color w:val="000000"/>
          <w:sz w:val="24"/>
          <w:szCs w:val="24"/>
        </w:rPr>
        <w:t>s some</w:t>
      </w:r>
      <w:r w:rsidRPr="00DF7B7F">
        <w:rPr>
          <w:rFonts w:ascii="Times New Roman" w:hAnsi="Times New Roman"/>
          <w:color w:val="000000"/>
          <w:sz w:val="24"/>
          <w:szCs w:val="24"/>
        </w:rPr>
        <w:t xml:space="preserve"> of the hypotheses developed for this work. </w:t>
      </w:r>
      <w:r w:rsidR="00250947">
        <w:rPr>
          <w:rFonts w:ascii="Times New Roman" w:hAnsi="Times New Roman" w:cs="Times New Roman"/>
          <w:sz w:val="24"/>
          <w:szCs w:val="24"/>
        </w:rPr>
        <w:t xml:space="preserve">Therefore, when we hear that the </w:t>
      </w:r>
      <w:r w:rsidR="00250947" w:rsidRPr="00AC0FED">
        <w:rPr>
          <w:rFonts w:ascii="Times New Roman" w:hAnsi="Times New Roman" w:cs="Times New Roman"/>
          <w:sz w:val="24"/>
          <w:szCs w:val="24"/>
        </w:rPr>
        <w:t xml:space="preserve">"the society oppresses women", women, themselves </w:t>
      </w:r>
      <w:r w:rsidR="00250947">
        <w:rPr>
          <w:rFonts w:ascii="Times New Roman" w:hAnsi="Times New Roman" w:cs="Times New Roman"/>
          <w:sz w:val="24"/>
          <w:szCs w:val="24"/>
        </w:rPr>
        <w:t>are active</w:t>
      </w:r>
      <w:r w:rsidR="00250947" w:rsidRPr="00AC0FED">
        <w:rPr>
          <w:rFonts w:ascii="Times New Roman" w:hAnsi="Times New Roman" w:cs="Times New Roman"/>
          <w:sz w:val="24"/>
          <w:szCs w:val="24"/>
        </w:rPr>
        <w:t xml:space="preserve"> members of the oppressors</w:t>
      </w:r>
      <w:r w:rsidR="00250947">
        <w:rPr>
          <w:rFonts w:ascii="Times New Roman" w:hAnsi="Times New Roman" w:cs="Times New Roman"/>
          <w:sz w:val="24"/>
          <w:szCs w:val="24"/>
        </w:rPr>
        <w:t xml:space="preserve">. </w:t>
      </w:r>
      <w:r w:rsidR="00E378A1">
        <w:rPr>
          <w:rFonts w:ascii="Times New Roman" w:hAnsi="Times New Roman" w:cs="Times New Roman"/>
          <w:sz w:val="24"/>
          <w:szCs w:val="24"/>
        </w:rPr>
        <w:t xml:space="preserve">In the literary text used, we find even more females being sexist than the males. We also find a sexist culture being transferred across generation. </w:t>
      </w:r>
      <w:r w:rsidR="00B74EB9">
        <w:rPr>
          <w:rFonts w:ascii="Times New Roman" w:hAnsi="Times New Roman"/>
          <w:color w:val="000000"/>
          <w:sz w:val="24"/>
          <w:szCs w:val="24"/>
        </w:rPr>
        <w:t xml:space="preserve">However, findings from the administered questionnaires </w:t>
      </w:r>
      <w:r w:rsidRPr="00DF7B7F">
        <w:rPr>
          <w:rFonts w:ascii="Times New Roman" w:hAnsi="Times New Roman"/>
          <w:color w:val="000000"/>
          <w:sz w:val="24"/>
          <w:szCs w:val="24"/>
        </w:rPr>
        <w:t>showed</w:t>
      </w:r>
      <w:r>
        <w:rPr>
          <w:rFonts w:ascii="Times New Roman" w:hAnsi="Times New Roman"/>
          <w:color w:val="000000"/>
          <w:sz w:val="24"/>
          <w:szCs w:val="24"/>
        </w:rPr>
        <w:t xml:space="preserve"> that each gender is </w:t>
      </w:r>
      <w:r w:rsidRPr="00DF7B7F">
        <w:rPr>
          <w:rFonts w:ascii="Times New Roman" w:hAnsi="Times New Roman"/>
          <w:color w:val="000000"/>
          <w:sz w:val="24"/>
          <w:szCs w:val="24"/>
        </w:rPr>
        <w:t>inclined towards subjectivity.</w:t>
      </w:r>
      <w:r w:rsidR="002B762C">
        <w:rPr>
          <w:rFonts w:ascii="Times New Roman" w:hAnsi="Times New Roman"/>
          <w:color w:val="000000"/>
          <w:sz w:val="24"/>
          <w:szCs w:val="24"/>
        </w:rPr>
        <w:t xml:space="preserve"> </w:t>
      </w:r>
      <w:r w:rsidRPr="00DF7B7F">
        <w:rPr>
          <w:rFonts w:ascii="Times New Roman" w:hAnsi="Times New Roman"/>
          <w:color w:val="000000"/>
          <w:sz w:val="24"/>
          <w:szCs w:val="24"/>
        </w:rPr>
        <w:t xml:space="preserve">This means that in using language, both genders have been observed to affirm sexist ideologies that are </w:t>
      </w:r>
      <w:proofErr w:type="spellStart"/>
      <w:r w:rsidRPr="00DF7B7F">
        <w:rPr>
          <w:rFonts w:ascii="Times New Roman" w:hAnsi="Times New Roman"/>
          <w:color w:val="000000"/>
          <w:sz w:val="24"/>
          <w:szCs w:val="24"/>
        </w:rPr>
        <w:t>favourable</w:t>
      </w:r>
      <w:proofErr w:type="spellEnd"/>
      <w:r w:rsidRPr="00DF7B7F">
        <w:rPr>
          <w:rFonts w:ascii="Times New Roman" w:hAnsi="Times New Roman"/>
          <w:color w:val="000000"/>
          <w:sz w:val="24"/>
          <w:szCs w:val="24"/>
        </w:rPr>
        <w:t xml:space="preserve"> to them. So, while males affirmed that “only male children are supposed to be heir”, females resisted this ideology</w:t>
      </w:r>
      <w:r>
        <w:rPr>
          <w:rFonts w:ascii="Times New Roman" w:hAnsi="Times New Roman"/>
          <w:color w:val="000000"/>
          <w:sz w:val="24"/>
          <w:szCs w:val="24"/>
        </w:rPr>
        <w:t>. Also, while females</w:t>
      </w:r>
      <w:r w:rsidRPr="00DF7B7F">
        <w:rPr>
          <w:rFonts w:ascii="Times New Roman" w:hAnsi="Times New Roman"/>
          <w:color w:val="000000"/>
          <w:sz w:val="24"/>
          <w:szCs w:val="24"/>
        </w:rPr>
        <w:t xml:space="preserve"> affirmed</w:t>
      </w:r>
      <w:r w:rsidR="002B762C">
        <w:rPr>
          <w:rFonts w:ascii="Times New Roman" w:hAnsi="Times New Roman"/>
          <w:color w:val="000000"/>
          <w:sz w:val="24"/>
          <w:szCs w:val="24"/>
        </w:rPr>
        <w:t xml:space="preserve"> </w:t>
      </w:r>
      <w:r w:rsidR="00EA782B">
        <w:rPr>
          <w:rFonts w:ascii="Times New Roman" w:hAnsi="Times New Roman"/>
          <w:color w:val="000000"/>
          <w:sz w:val="24"/>
          <w:szCs w:val="24"/>
        </w:rPr>
        <w:t xml:space="preserve">that </w:t>
      </w:r>
      <w:r w:rsidR="00EA782B" w:rsidRPr="00EA782B">
        <w:rPr>
          <w:rFonts w:ascii="Times New Roman" w:hAnsi="Times New Roman"/>
          <w:i/>
          <w:color w:val="000000"/>
          <w:sz w:val="24"/>
          <w:szCs w:val="24"/>
        </w:rPr>
        <w:t>d</w:t>
      </w:r>
      <w:r w:rsidRPr="00EA782B">
        <w:rPr>
          <w:rFonts w:ascii="Times New Roman" w:hAnsi="Times New Roman"/>
          <w:i/>
          <w:color w:val="000000"/>
          <w:sz w:val="24"/>
          <w:szCs w:val="24"/>
        </w:rPr>
        <w:t>rivers</w:t>
      </w:r>
      <w:r w:rsidR="00EA782B">
        <w:rPr>
          <w:rFonts w:ascii="Times New Roman" w:hAnsi="Times New Roman"/>
          <w:color w:val="000000"/>
          <w:sz w:val="24"/>
          <w:szCs w:val="24"/>
        </w:rPr>
        <w:t xml:space="preserve"> and </w:t>
      </w:r>
      <w:r w:rsidR="00EA782B" w:rsidRPr="00EA782B">
        <w:rPr>
          <w:rFonts w:ascii="Times New Roman" w:hAnsi="Times New Roman"/>
          <w:i/>
          <w:color w:val="000000"/>
          <w:sz w:val="24"/>
          <w:szCs w:val="24"/>
        </w:rPr>
        <w:t>m</w:t>
      </w:r>
      <w:r w:rsidRPr="00EA782B">
        <w:rPr>
          <w:rFonts w:ascii="Times New Roman" w:hAnsi="Times New Roman"/>
          <w:i/>
          <w:color w:val="000000"/>
          <w:sz w:val="24"/>
          <w:szCs w:val="24"/>
        </w:rPr>
        <w:t>echanics</w:t>
      </w:r>
      <w:r w:rsidRPr="00DF7B7F">
        <w:rPr>
          <w:rFonts w:ascii="Times New Roman" w:hAnsi="Times New Roman"/>
          <w:color w:val="000000"/>
          <w:sz w:val="24"/>
          <w:szCs w:val="24"/>
        </w:rPr>
        <w:t xml:space="preserve"> should be males, </w:t>
      </w:r>
      <w:r>
        <w:rPr>
          <w:rFonts w:ascii="Times New Roman" w:hAnsi="Times New Roman"/>
          <w:color w:val="000000"/>
          <w:sz w:val="24"/>
          <w:szCs w:val="24"/>
        </w:rPr>
        <w:t xml:space="preserve">they </w:t>
      </w:r>
      <w:r w:rsidRPr="00DF7B7F">
        <w:rPr>
          <w:rFonts w:ascii="Times New Roman" w:hAnsi="Times New Roman"/>
          <w:color w:val="000000"/>
          <w:sz w:val="24"/>
          <w:szCs w:val="24"/>
        </w:rPr>
        <w:t>resisted</w:t>
      </w:r>
      <w:r w:rsidR="00EA782B">
        <w:rPr>
          <w:rFonts w:ascii="Times New Roman" w:hAnsi="Times New Roman"/>
          <w:color w:val="000000"/>
          <w:sz w:val="24"/>
          <w:szCs w:val="24"/>
        </w:rPr>
        <w:t xml:space="preserve"> the ideology that </w:t>
      </w:r>
      <w:r w:rsidR="00EA782B" w:rsidRPr="00EA782B">
        <w:rPr>
          <w:rFonts w:ascii="Times New Roman" w:hAnsi="Times New Roman"/>
          <w:i/>
          <w:color w:val="000000"/>
          <w:sz w:val="24"/>
          <w:szCs w:val="24"/>
        </w:rPr>
        <w:t>n</w:t>
      </w:r>
      <w:r w:rsidRPr="00EA782B">
        <w:rPr>
          <w:rFonts w:ascii="Times New Roman" w:hAnsi="Times New Roman"/>
          <w:i/>
          <w:color w:val="000000"/>
          <w:sz w:val="24"/>
          <w:szCs w:val="24"/>
        </w:rPr>
        <w:t>ursing</w:t>
      </w:r>
      <w:r w:rsidRPr="00DF7B7F">
        <w:rPr>
          <w:rFonts w:ascii="Times New Roman" w:hAnsi="Times New Roman"/>
          <w:color w:val="000000"/>
          <w:sz w:val="24"/>
          <w:szCs w:val="24"/>
        </w:rPr>
        <w:t xml:space="preserve"> is a female profession. In the same li</w:t>
      </w:r>
      <w:r w:rsidR="00EA782B">
        <w:rPr>
          <w:rFonts w:ascii="Times New Roman" w:hAnsi="Times New Roman"/>
          <w:color w:val="000000"/>
          <w:sz w:val="24"/>
          <w:szCs w:val="24"/>
        </w:rPr>
        <w:t xml:space="preserve">ght, while males affirmed that </w:t>
      </w:r>
      <w:r w:rsidR="00EA782B" w:rsidRPr="00EA782B">
        <w:rPr>
          <w:rFonts w:ascii="Times New Roman" w:hAnsi="Times New Roman"/>
          <w:i/>
          <w:color w:val="000000"/>
          <w:sz w:val="24"/>
          <w:szCs w:val="24"/>
        </w:rPr>
        <w:t>n</w:t>
      </w:r>
      <w:r w:rsidRPr="00EA782B">
        <w:rPr>
          <w:rFonts w:ascii="Times New Roman" w:hAnsi="Times New Roman"/>
          <w:i/>
          <w:color w:val="000000"/>
          <w:sz w:val="24"/>
          <w:szCs w:val="24"/>
        </w:rPr>
        <w:t>ursing</w:t>
      </w:r>
      <w:r w:rsidRPr="00DF7B7F">
        <w:rPr>
          <w:rFonts w:ascii="Times New Roman" w:hAnsi="Times New Roman"/>
          <w:color w:val="000000"/>
          <w:sz w:val="24"/>
          <w:szCs w:val="24"/>
        </w:rPr>
        <w:t xml:space="preserve"> is a female profession, many of them</w:t>
      </w:r>
      <w:r w:rsidR="00EA782B">
        <w:rPr>
          <w:rFonts w:ascii="Times New Roman" w:hAnsi="Times New Roman"/>
          <w:color w:val="000000"/>
          <w:sz w:val="24"/>
          <w:szCs w:val="24"/>
        </w:rPr>
        <w:t xml:space="preserve"> resisted the ideology that </w:t>
      </w:r>
      <w:r w:rsidR="00EA782B" w:rsidRPr="00EA782B">
        <w:rPr>
          <w:rFonts w:ascii="Times New Roman" w:hAnsi="Times New Roman"/>
          <w:i/>
          <w:color w:val="000000"/>
          <w:sz w:val="24"/>
          <w:szCs w:val="24"/>
        </w:rPr>
        <w:t>d</w:t>
      </w:r>
      <w:r w:rsidRPr="00EA782B">
        <w:rPr>
          <w:rFonts w:ascii="Times New Roman" w:hAnsi="Times New Roman"/>
          <w:i/>
          <w:color w:val="000000"/>
          <w:sz w:val="24"/>
          <w:szCs w:val="24"/>
        </w:rPr>
        <w:t>rivers</w:t>
      </w:r>
      <w:r w:rsidR="002B762C">
        <w:rPr>
          <w:rFonts w:ascii="Times New Roman" w:hAnsi="Times New Roman"/>
          <w:i/>
          <w:color w:val="000000"/>
          <w:sz w:val="24"/>
          <w:szCs w:val="24"/>
        </w:rPr>
        <w:t xml:space="preserve"> </w:t>
      </w:r>
      <w:r w:rsidR="00EA782B">
        <w:rPr>
          <w:rFonts w:ascii="Times New Roman" w:hAnsi="Times New Roman"/>
          <w:color w:val="000000"/>
          <w:sz w:val="24"/>
          <w:szCs w:val="24"/>
        </w:rPr>
        <w:t xml:space="preserve">and </w:t>
      </w:r>
      <w:r w:rsidR="00EA782B" w:rsidRPr="00EA782B">
        <w:rPr>
          <w:rFonts w:ascii="Times New Roman" w:hAnsi="Times New Roman"/>
          <w:i/>
          <w:color w:val="000000"/>
          <w:sz w:val="24"/>
          <w:szCs w:val="24"/>
        </w:rPr>
        <w:t>m</w:t>
      </w:r>
      <w:r w:rsidRPr="00EA782B">
        <w:rPr>
          <w:rFonts w:ascii="Times New Roman" w:hAnsi="Times New Roman"/>
          <w:i/>
          <w:color w:val="000000"/>
          <w:sz w:val="24"/>
          <w:szCs w:val="24"/>
        </w:rPr>
        <w:t>echanics</w:t>
      </w:r>
      <w:r w:rsidRPr="00DF7B7F">
        <w:rPr>
          <w:rFonts w:ascii="Times New Roman" w:hAnsi="Times New Roman"/>
          <w:color w:val="000000"/>
          <w:sz w:val="24"/>
          <w:szCs w:val="24"/>
        </w:rPr>
        <w:t xml:space="preserve"> should be males. This was the only finding observed to generally influence interpretation of sexist ideologies in language use across all age ranges. </w:t>
      </w:r>
    </w:p>
    <w:p w:rsidR="00354E2E" w:rsidRPr="00DF7B7F" w:rsidRDefault="00354E2E" w:rsidP="00EA782B">
      <w:pPr>
        <w:spacing w:after="0" w:line="480" w:lineRule="auto"/>
        <w:ind w:firstLine="720"/>
        <w:jc w:val="both"/>
        <w:rPr>
          <w:rFonts w:ascii="Times New Roman" w:hAnsi="Times New Roman"/>
          <w:sz w:val="24"/>
          <w:szCs w:val="24"/>
        </w:rPr>
      </w:pPr>
      <w:r w:rsidRPr="00DF7B7F">
        <w:rPr>
          <w:rFonts w:ascii="Times New Roman" w:hAnsi="Times New Roman"/>
          <w:sz w:val="24"/>
          <w:szCs w:val="24"/>
        </w:rPr>
        <w:t xml:space="preserve">Going further, other findings showed that apart from the above, factors that influence reactions of these respondents to sexist ideologies cannot be </w:t>
      </w:r>
      <w:proofErr w:type="spellStart"/>
      <w:r w:rsidRPr="00DF7B7F">
        <w:rPr>
          <w:rFonts w:ascii="Times New Roman" w:hAnsi="Times New Roman"/>
          <w:sz w:val="24"/>
          <w:szCs w:val="24"/>
        </w:rPr>
        <w:t>generalised</w:t>
      </w:r>
      <w:proofErr w:type="spellEnd"/>
      <w:r w:rsidRPr="00DF7B7F">
        <w:rPr>
          <w:rFonts w:ascii="Times New Roman" w:hAnsi="Times New Roman"/>
          <w:sz w:val="24"/>
          <w:szCs w:val="24"/>
        </w:rPr>
        <w:t>.</w:t>
      </w:r>
      <w:r w:rsidR="00CF7204">
        <w:rPr>
          <w:rFonts w:ascii="Times New Roman" w:hAnsi="Times New Roman"/>
          <w:sz w:val="24"/>
          <w:szCs w:val="24"/>
        </w:rPr>
        <w:t xml:space="preserve"> In the literary text, it was discovered that culture was the main factors that influenced affirmation to sexist ideologies. </w:t>
      </w:r>
      <w:r w:rsidR="00CF7204">
        <w:rPr>
          <w:rFonts w:ascii="Times New Roman" w:hAnsi="Times New Roman"/>
          <w:sz w:val="24"/>
          <w:szCs w:val="24"/>
        </w:rPr>
        <w:lastRenderedPageBreak/>
        <w:t>However, where there was negotiation or resistance, the influence observed i</w:t>
      </w:r>
      <w:r w:rsidR="00344B93">
        <w:rPr>
          <w:rFonts w:ascii="Times New Roman" w:hAnsi="Times New Roman"/>
          <w:sz w:val="24"/>
          <w:szCs w:val="24"/>
        </w:rPr>
        <w:t>s exposure and education.</w:t>
      </w:r>
      <w:r w:rsidRPr="00DF7B7F">
        <w:rPr>
          <w:rFonts w:ascii="Times New Roman" w:hAnsi="Times New Roman"/>
          <w:sz w:val="24"/>
          <w:szCs w:val="24"/>
        </w:rPr>
        <w:t xml:space="preserve"> </w:t>
      </w:r>
      <w:r w:rsidR="00344B93">
        <w:rPr>
          <w:rFonts w:ascii="Times New Roman" w:hAnsi="Times New Roman"/>
          <w:sz w:val="24"/>
          <w:szCs w:val="24"/>
        </w:rPr>
        <w:t>This applied to all identified age ranges. In contrast, the questionnaires revealed that e</w:t>
      </w:r>
      <w:r w:rsidRPr="00DF7B7F">
        <w:rPr>
          <w:rFonts w:ascii="Times New Roman" w:hAnsi="Times New Roman"/>
          <w:sz w:val="24"/>
          <w:szCs w:val="24"/>
        </w:rPr>
        <w:t xml:space="preserve">ach age range </w:t>
      </w:r>
      <w:r>
        <w:rPr>
          <w:rFonts w:ascii="Times New Roman" w:hAnsi="Times New Roman"/>
          <w:sz w:val="24"/>
          <w:szCs w:val="24"/>
        </w:rPr>
        <w:t>is</w:t>
      </w:r>
      <w:r w:rsidRPr="00DF7B7F">
        <w:rPr>
          <w:rFonts w:ascii="Times New Roman" w:hAnsi="Times New Roman"/>
          <w:sz w:val="24"/>
          <w:szCs w:val="24"/>
        </w:rPr>
        <w:t xml:space="preserve"> influenced by distinctive factors, and these</w:t>
      </w:r>
      <w:r w:rsidR="00EB4009">
        <w:rPr>
          <w:rFonts w:ascii="Times New Roman" w:hAnsi="Times New Roman"/>
          <w:sz w:val="24"/>
          <w:szCs w:val="24"/>
        </w:rPr>
        <w:t xml:space="preserve"> </w:t>
      </w:r>
      <w:r w:rsidRPr="00DF7B7F">
        <w:rPr>
          <w:rFonts w:ascii="Times New Roman" w:hAnsi="Times New Roman"/>
          <w:sz w:val="24"/>
          <w:szCs w:val="24"/>
        </w:rPr>
        <w:t>factors determine how they use language, and understand and interpret sexist ideologies. From the respondents who were 40 and above, findings revealed that they were less inclined to follow sexist stereotypes that ‘recommend’ certain top</w:t>
      </w:r>
      <w:r w:rsidR="00EB54E2">
        <w:rPr>
          <w:rFonts w:ascii="Times New Roman" w:hAnsi="Times New Roman"/>
          <w:sz w:val="24"/>
          <w:szCs w:val="24"/>
        </w:rPr>
        <w:t>ics of interest for each gender</w:t>
      </w:r>
      <w:r w:rsidRPr="00DF7B7F">
        <w:rPr>
          <w:rFonts w:ascii="Times New Roman" w:hAnsi="Times New Roman"/>
          <w:sz w:val="24"/>
          <w:szCs w:val="24"/>
        </w:rPr>
        <w:t>. It was observed that almost</w:t>
      </w:r>
      <w:r w:rsidR="00EB54E2">
        <w:rPr>
          <w:rFonts w:ascii="Times New Roman" w:hAnsi="Times New Roman"/>
          <w:sz w:val="24"/>
          <w:szCs w:val="24"/>
        </w:rPr>
        <w:t xml:space="preserve"> the same percentage of both mal</w:t>
      </w:r>
      <w:r w:rsidRPr="00DF7B7F">
        <w:rPr>
          <w:rFonts w:ascii="Times New Roman" w:hAnsi="Times New Roman"/>
          <w:sz w:val="24"/>
          <w:szCs w:val="24"/>
        </w:rPr>
        <w:t xml:space="preserve">es and females discussed the same topics. The reason they gave suggested that those </w:t>
      </w:r>
      <w:r w:rsidR="000D3BB9">
        <w:rPr>
          <w:rFonts w:ascii="Times New Roman" w:hAnsi="Times New Roman"/>
          <w:sz w:val="24"/>
          <w:szCs w:val="24"/>
        </w:rPr>
        <w:t xml:space="preserve">topics- such as </w:t>
      </w:r>
      <w:r w:rsidR="000D3BB9" w:rsidRPr="000D3BB9">
        <w:rPr>
          <w:rFonts w:ascii="Times New Roman" w:hAnsi="Times New Roman"/>
          <w:i/>
          <w:sz w:val="24"/>
          <w:szCs w:val="24"/>
        </w:rPr>
        <w:t>work</w:t>
      </w:r>
      <w:r w:rsidR="000D3BB9">
        <w:rPr>
          <w:rFonts w:ascii="Times New Roman" w:hAnsi="Times New Roman"/>
          <w:sz w:val="24"/>
          <w:szCs w:val="24"/>
        </w:rPr>
        <w:t xml:space="preserve">- </w:t>
      </w:r>
      <w:r w:rsidRPr="00DF7B7F">
        <w:rPr>
          <w:rFonts w:ascii="Times New Roman" w:hAnsi="Times New Roman"/>
          <w:sz w:val="24"/>
          <w:szCs w:val="24"/>
        </w:rPr>
        <w:t>were needed for survival. The topics they did not discuss as often, simply did not affect course of their lives. For the respondents who were 16-25, responses show</w:t>
      </w:r>
      <w:r w:rsidR="00491BD5">
        <w:rPr>
          <w:rFonts w:ascii="Times New Roman" w:hAnsi="Times New Roman"/>
          <w:sz w:val="24"/>
          <w:szCs w:val="24"/>
        </w:rPr>
        <w:t>ed</w:t>
      </w:r>
      <w:r w:rsidRPr="00DF7B7F">
        <w:rPr>
          <w:rFonts w:ascii="Times New Roman" w:hAnsi="Times New Roman"/>
          <w:sz w:val="24"/>
          <w:szCs w:val="24"/>
        </w:rPr>
        <w:t xml:space="preserve"> ‘the need to be trendy’ as one of the factors that influenced their reaction to sexist ideologies in language use.</w:t>
      </w:r>
      <w:r w:rsidR="00EB4009">
        <w:rPr>
          <w:rFonts w:ascii="Times New Roman" w:hAnsi="Times New Roman"/>
          <w:sz w:val="24"/>
          <w:szCs w:val="24"/>
        </w:rPr>
        <w:t xml:space="preserve"> </w:t>
      </w:r>
      <w:r w:rsidRPr="00DF7B7F">
        <w:rPr>
          <w:rFonts w:ascii="Times New Roman" w:hAnsi="Times New Roman"/>
          <w:sz w:val="24"/>
          <w:szCs w:val="24"/>
          <w:lang w:eastAsia="zh-CN"/>
        </w:rPr>
        <w:t>Findings also revealed that knowledge</w:t>
      </w:r>
      <w:r w:rsidR="00EB4009">
        <w:rPr>
          <w:rFonts w:ascii="Times New Roman" w:hAnsi="Times New Roman"/>
          <w:sz w:val="24"/>
          <w:szCs w:val="24"/>
          <w:lang w:eastAsia="zh-CN"/>
        </w:rPr>
        <w:t xml:space="preserve"> </w:t>
      </w:r>
      <w:r w:rsidRPr="00DF7B7F">
        <w:rPr>
          <w:rFonts w:ascii="Times New Roman" w:hAnsi="Times New Roman"/>
          <w:sz w:val="24"/>
          <w:szCs w:val="24"/>
          <w:lang w:eastAsia="zh-CN"/>
        </w:rPr>
        <w:t xml:space="preserve">of sexism or exposure cannot be </w:t>
      </w:r>
      <w:proofErr w:type="spellStart"/>
      <w:r w:rsidRPr="00DF7B7F">
        <w:rPr>
          <w:rFonts w:ascii="Times New Roman" w:hAnsi="Times New Roman"/>
          <w:sz w:val="24"/>
          <w:szCs w:val="24"/>
          <w:lang w:eastAsia="zh-CN"/>
        </w:rPr>
        <w:t>generalised</w:t>
      </w:r>
      <w:proofErr w:type="spellEnd"/>
      <w:r w:rsidRPr="00DF7B7F">
        <w:rPr>
          <w:rFonts w:ascii="Times New Roman" w:hAnsi="Times New Roman"/>
          <w:sz w:val="24"/>
          <w:szCs w:val="24"/>
          <w:lang w:eastAsia="zh-CN"/>
        </w:rPr>
        <w:t xml:space="preserve"> as a factor that influences reader’s responses to sexism. While 70% of the respondents who are 26-30 had knowledge of sexism, it was observed that their responses were similar to those in the 40-above age range from who only % had knowledge of sexism. </w:t>
      </w:r>
    </w:p>
    <w:p w:rsidR="00354E2E" w:rsidRPr="00DF7B7F" w:rsidRDefault="00354E2E" w:rsidP="005E19A6">
      <w:pPr>
        <w:spacing w:after="160" w:line="480" w:lineRule="auto"/>
        <w:ind w:firstLine="720"/>
        <w:contextualSpacing/>
        <w:jc w:val="both"/>
        <w:rPr>
          <w:rFonts w:ascii="Times New Roman" w:hAnsi="Times New Roman"/>
          <w:sz w:val="24"/>
          <w:szCs w:val="24"/>
        </w:rPr>
      </w:pPr>
      <w:r w:rsidRPr="00DF7B7F">
        <w:rPr>
          <w:rFonts w:ascii="Times New Roman" w:hAnsi="Times New Roman"/>
          <w:sz w:val="24"/>
          <w:szCs w:val="24"/>
        </w:rPr>
        <w:t xml:space="preserve">Furthermore, pattern of the change in reactions to sexist ideologies cannot be identified. Indeed, it cannot be </w:t>
      </w:r>
      <w:proofErr w:type="spellStart"/>
      <w:r w:rsidRPr="00DF7B7F">
        <w:rPr>
          <w:rFonts w:ascii="Times New Roman" w:hAnsi="Times New Roman"/>
          <w:sz w:val="24"/>
          <w:szCs w:val="24"/>
        </w:rPr>
        <w:t>generalised</w:t>
      </w:r>
      <w:proofErr w:type="spellEnd"/>
      <w:r w:rsidRPr="00DF7B7F">
        <w:rPr>
          <w:rFonts w:ascii="Times New Roman" w:hAnsi="Times New Roman"/>
          <w:sz w:val="24"/>
          <w:szCs w:val="24"/>
        </w:rPr>
        <w:t xml:space="preserve"> also. We notice that while some responses remained similar throughout the three age ranges, some change</w:t>
      </w:r>
      <w:r>
        <w:rPr>
          <w:rFonts w:ascii="Times New Roman" w:hAnsi="Times New Roman"/>
          <w:sz w:val="24"/>
          <w:szCs w:val="24"/>
        </w:rPr>
        <w:t>d</w:t>
      </w:r>
      <w:r w:rsidRPr="00DF7B7F">
        <w:rPr>
          <w:rFonts w:ascii="Times New Roman" w:hAnsi="Times New Roman"/>
          <w:sz w:val="24"/>
          <w:szCs w:val="24"/>
        </w:rPr>
        <w:t xml:space="preserve"> unexpectedly, and some are interpreted from totally different </w:t>
      </w:r>
      <w:r>
        <w:rPr>
          <w:rFonts w:ascii="Times New Roman" w:hAnsi="Times New Roman"/>
          <w:sz w:val="24"/>
          <w:szCs w:val="24"/>
        </w:rPr>
        <w:t>perspectives. Nevertheless, knowledge of sexism varied predictably across the age ranges – a larger percentage of the younger and ‘more exposed’ generation had knowledge</w:t>
      </w:r>
      <w:r w:rsidR="00D12BCC">
        <w:rPr>
          <w:rFonts w:ascii="Times New Roman" w:hAnsi="Times New Roman"/>
          <w:sz w:val="24"/>
          <w:szCs w:val="24"/>
        </w:rPr>
        <w:t xml:space="preserve"> </w:t>
      </w:r>
      <w:r>
        <w:rPr>
          <w:rFonts w:ascii="Times New Roman" w:hAnsi="Times New Roman"/>
          <w:sz w:val="24"/>
          <w:szCs w:val="24"/>
        </w:rPr>
        <w:t xml:space="preserve">of sexism than the older ‘less exposed’ generation. </w:t>
      </w:r>
    </w:p>
    <w:p w:rsidR="00354E2E" w:rsidRDefault="00354E2E" w:rsidP="00354E2E">
      <w:pPr>
        <w:spacing w:line="480" w:lineRule="auto"/>
        <w:jc w:val="both"/>
        <w:rPr>
          <w:rFonts w:ascii="Times New Roman" w:hAnsi="Times New Roman"/>
          <w:b/>
          <w:color w:val="000000"/>
          <w:sz w:val="24"/>
          <w:szCs w:val="24"/>
        </w:rPr>
      </w:pPr>
      <w:r w:rsidRPr="00DF7B7F">
        <w:rPr>
          <w:rFonts w:ascii="Times New Roman" w:hAnsi="Times New Roman"/>
          <w:b/>
          <w:color w:val="000000"/>
          <w:sz w:val="24"/>
          <w:szCs w:val="24"/>
        </w:rPr>
        <w:t>5.2.</w:t>
      </w:r>
      <w:r>
        <w:rPr>
          <w:rFonts w:ascii="Times New Roman" w:hAnsi="Times New Roman"/>
          <w:b/>
          <w:color w:val="000000"/>
          <w:sz w:val="24"/>
          <w:szCs w:val="24"/>
        </w:rPr>
        <w:tab/>
      </w:r>
      <w:r w:rsidRPr="00DF7B7F">
        <w:rPr>
          <w:rFonts w:ascii="Times New Roman" w:hAnsi="Times New Roman"/>
          <w:b/>
          <w:color w:val="000000"/>
          <w:sz w:val="24"/>
          <w:szCs w:val="24"/>
        </w:rPr>
        <w:t>Recommendation</w:t>
      </w:r>
    </w:p>
    <w:p w:rsidR="005E19A6" w:rsidRDefault="00445F49" w:rsidP="00800811">
      <w:pPr>
        <w:spacing w:line="480" w:lineRule="auto"/>
        <w:ind w:firstLine="720"/>
        <w:jc w:val="both"/>
        <w:rPr>
          <w:rFonts w:ascii="Times New Roman" w:hAnsi="Times New Roman"/>
          <w:sz w:val="24"/>
          <w:szCs w:val="24"/>
        </w:rPr>
      </w:pPr>
      <w:r>
        <w:rPr>
          <w:rFonts w:ascii="Times New Roman" w:hAnsi="Times New Roman"/>
          <w:sz w:val="24"/>
          <w:szCs w:val="24"/>
        </w:rPr>
        <w:t xml:space="preserve">Language use is inevitable in human existence, so are the inferences that are made to initiate meaning and understanding. </w:t>
      </w:r>
      <w:r w:rsidR="006D5D3B">
        <w:rPr>
          <w:rFonts w:ascii="Times New Roman" w:hAnsi="Times New Roman"/>
          <w:sz w:val="24"/>
          <w:szCs w:val="24"/>
        </w:rPr>
        <w:t>These meanings reflect</w:t>
      </w:r>
      <w:r w:rsidR="009B5CC1">
        <w:rPr>
          <w:rFonts w:ascii="Times New Roman" w:hAnsi="Times New Roman"/>
          <w:sz w:val="24"/>
          <w:szCs w:val="24"/>
        </w:rPr>
        <w:t xml:space="preserve"> ideologies and social orientations. </w:t>
      </w:r>
      <w:r w:rsidR="009B5CC1">
        <w:rPr>
          <w:rFonts w:ascii="Times New Roman" w:hAnsi="Times New Roman"/>
          <w:sz w:val="24"/>
          <w:szCs w:val="24"/>
        </w:rPr>
        <w:lastRenderedPageBreak/>
        <w:t>Therefore, one recommendation is that individuals should educate themselves on the properties of langu</w:t>
      </w:r>
      <w:r w:rsidR="009513C8">
        <w:rPr>
          <w:rFonts w:ascii="Times New Roman" w:hAnsi="Times New Roman"/>
          <w:sz w:val="24"/>
          <w:szCs w:val="24"/>
        </w:rPr>
        <w:t>age so as to avoid misunderstan</w:t>
      </w:r>
      <w:r w:rsidR="009B5CC1">
        <w:rPr>
          <w:rFonts w:ascii="Times New Roman" w:hAnsi="Times New Roman"/>
          <w:sz w:val="24"/>
          <w:szCs w:val="24"/>
        </w:rPr>
        <w:t>dings and unintentional slips.</w:t>
      </w:r>
      <w:r w:rsidR="00EB4009">
        <w:rPr>
          <w:rFonts w:ascii="Times New Roman" w:hAnsi="Times New Roman"/>
          <w:sz w:val="24"/>
          <w:szCs w:val="24"/>
        </w:rPr>
        <w:t xml:space="preserve"> </w:t>
      </w:r>
      <w:r w:rsidR="00131E6B">
        <w:rPr>
          <w:rFonts w:ascii="Times New Roman" w:hAnsi="Times New Roman"/>
          <w:sz w:val="24"/>
          <w:szCs w:val="24"/>
        </w:rPr>
        <w:t>Feminist Stylistics</w:t>
      </w:r>
      <w:r w:rsidR="009513C8">
        <w:rPr>
          <w:rFonts w:ascii="Times New Roman" w:hAnsi="Times New Roman"/>
          <w:sz w:val="24"/>
          <w:szCs w:val="24"/>
        </w:rPr>
        <w:t xml:space="preserve"> proposes what is known as ‘alternative forms’. Alternative forms are linguistic forms that are used instead of generic or sexist forms. For example, instead all saying “</w:t>
      </w:r>
      <w:r w:rsidR="009513C8" w:rsidRPr="00787E0D">
        <w:rPr>
          <w:rFonts w:ascii="Times New Roman" w:hAnsi="Times New Roman"/>
          <w:i/>
          <w:sz w:val="24"/>
          <w:szCs w:val="24"/>
        </w:rPr>
        <w:t>everyone should write his name on the board</w:t>
      </w:r>
      <w:r w:rsidR="009513C8">
        <w:rPr>
          <w:rFonts w:ascii="Times New Roman" w:hAnsi="Times New Roman"/>
          <w:sz w:val="24"/>
          <w:szCs w:val="24"/>
        </w:rPr>
        <w:t>”, one should substitute ‘</w:t>
      </w:r>
      <w:r w:rsidR="009513C8" w:rsidRPr="00787E0D">
        <w:rPr>
          <w:rFonts w:ascii="Times New Roman" w:hAnsi="Times New Roman"/>
          <w:sz w:val="24"/>
          <w:szCs w:val="24"/>
          <w:u w:val="single"/>
        </w:rPr>
        <w:t>his</w:t>
      </w:r>
      <w:r w:rsidR="009513C8">
        <w:rPr>
          <w:rFonts w:ascii="Times New Roman" w:hAnsi="Times New Roman"/>
          <w:sz w:val="24"/>
          <w:szCs w:val="24"/>
        </w:rPr>
        <w:t>’ for ‘</w:t>
      </w:r>
      <w:r w:rsidR="009513C8" w:rsidRPr="00787E0D">
        <w:rPr>
          <w:rFonts w:ascii="Times New Roman" w:hAnsi="Times New Roman"/>
          <w:sz w:val="24"/>
          <w:szCs w:val="24"/>
          <w:u w:val="single"/>
        </w:rPr>
        <w:t>their</w:t>
      </w:r>
      <w:r w:rsidR="009513C8">
        <w:rPr>
          <w:rFonts w:ascii="Times New Roman" w:hAnsi="Times New Roman"/>
          <w:sz w:val="24"/>
          <w:szCs w:val="24"/>
        </w:rPr>
        <w:t>’ or ‘</w:t>
      </w:r>
      <w:r w:rsidR="009513C8" w:rsidRPr="00787E0D">
        <w:rPr>
          <w:rFonts w:ascii="Times New Roman" w:hAnsi="Times New Roman"/>
          <w:sz w:val="24"/>
          <w:szCs w:val="24"/>
          <w:u w:val="single"/>
        </w:rPr>
        <w:t>his or her’</w:t>
      </w:r>
      <w:r w:rsidR="009513C8">
        <w:rPr>
          <w:rFonts w:ascii="Times New Roman" w:hAnsi="Times New Roman"/>
          <w:sz w:val="24"/>
          <w:szCs w:val="24"/>
        </w:rPr>
        <w:t>. In this light, gradual withdrawal from us</w:t>
      </w:r>
      <w:r w:rsidR="00787E0D">
        <w:rPr>
          <w:rFonts w:ascii="Times New Roman" w:hAnsi="Times New Roman"/>
          <w:sz w:val="24"/>
          <w:szCs w:val="24"/>
        </w:rPr>
        <w:t>e of sexist language will begin;</w:t>
      </w:r>
      <w:r w:rsidR="009513C8">
        <w:rPr>
          <w:rFonts w:ascii="Times New Roman" w:hAnsi="Times New Roman"/>
          <w:sz w:val="24"/>
          <w:szCs w:val="24"/>
        </w:rPr>
        <w:t xml:space="preserve"> giving room to eventual resistance to sexist ideologies in language use… and other aspect of the society. It is high time ‘</w:t>
      </w:r>
      <w:r w:rsidR="009513C8" w:rsidRPr="00EB4009">
        <w:rPr>
          <w:rFonts w:ascii="Times New Roman" w:hAnsi="Times New Roman"/>
          <w:i/>
          <w:sz w:val="24"/>
          <w:szCs w:val="24"/>
        </w:rPr>
        <w:t>Dr. (</w:t>
      </w:r>
      <w:proofErr w:type="spellStart"/>
      <w:r w:rsidR="009513C8" w:rsidRPr="00EB4009">
        <w:rPr>
          <w:rFonts w:ascii="Times New Roman" w:hAnsi="Times New Roman"/>
          <w:i/>
          <w:sz w:val="24"/>
          <w:szCs w:val="24"/>
        </w:rPr>
        <w:t>Mrs</w:t>
      </w:r>
      <w:proofErr w:type="spellEnd"/>
      <w:r w:rsidR="009513C8" w:rsidRPr="00EB4009">
        <w:rPr>
          <w:rFonts w:ascii="Times New Roman" w:hAnsi="Times New Roman"/>
          <w:i/>
          <w:sz w:val="24"/>
          <w:szCs w:val="24"/>
        </w:rPr>
        <w:t>)</w:t>
      </w:r>
      <w:r w:rsidR="00131E6B">
        <w:rPr>
          <w:rFonts w:ascii="Times New Roman" w:hAnsi="Times New Roman"/>
          <w:i/>
          <w:sz w:val="24"/>
          <w:szCs w:val="24"/>
        </w:rPr>
        <w:t>’</w:t>
      </w:r>
      <w:r w:rsidR="009513C8">
        <w:rPr>
          <w:rFonts w:ascii="Times New Roman" w:hAnsi="Times New Roman"/>
          <w:sz w:val="24"/>
          <w:szCs w:val="24"/>
        </w:rPr>
        <w:t xml:space="preserve"> and ‘</w:t>
      </w:r>
      <w:r w:rsidR="009513C8" w:rsidRPr="00EB4009">
        <w:rPr>
          <w:rFonts w:ascii="Times New Roman" w:hAnsi="Times New Roman"/>
          <w:i/>
          <w:sz w:val="24"/>
          <w:szCs w:val="24"/>
        </w:rPr>
        <w:t>male nurse</w:t>
      </w:r>
      <w:r w:rsidR="009513C8">
        <w:rPr>
          <w:rFonts w:ascii="Times New Roman" w:hAnsi="Times New Roman"/>
          <w:sz w:val="24"/>
          <w:szCs w:val="24"/>
        </w:rPr>
        <w:t>’ became strange to the ear.</w:t>
      </w:r>
    </w:p>
    <w:p w:rsidR="009B5CC1" w:rsidRDefault="009B5CC1" w:rsidP="006D5D3B">
      <w:pPr>
        <w:spacing w:line="480" w:lineRule="auto"/>
        <w:ind w:firstLine="720"/>
        <w:jc w:val="both"/>
        <w:rPr>
          <w:rFonts w:ascii="Times New Roman" w:hAnsi="Times New Roman"/>
          <w:sz w:val="24"/>
          <w:szCs w:val="24"/>
        </w:rPr>
      </w:pPr>
      <w:r>
        <w:rPr>
          <w:rFonts w:ascii="Times New Roman" w:hAnsi="Times New Roman"/>
          <w:sz w:val="24"/>
          <w:szCs w:val="24"/>
        </w:rPr>
        <w:t xml:space="preserve">Also, feminism is not a misguided attempt by females to regain a ‘lost glory’. It is the </w:t>
      </w:r>
      <w:r>
        <w:rPr>
          <w:rFonts w:ascii="Times New Roman" w:hAnsi="Times New Roman"/>
          <w:i/>
          <w:sz w:val="24"/>
          <w:szCs w:val="24"/>
        </w:rPr>
        <w:t xml:space="preserve">very much needed </w:t>
      </w:r>
      <w:r>
        <w:rPr>
          <w:rFonts w:ascii="Times New Roman" w:hAnsi="Times New Roman"/>
          <w:sz w:val="24"/>
          <w:szCs w:val="24"/>
        </w:rPr>
        <w:t xml:space="preserve">movement aimed at ending sexism in the society. </w:t>
      </w:r>
      <w:r w:rsidR="00656BA4">
        <w:rPr>
          <w:rFonts w:ascii="Times New Roman" w:hAnsi="Times New Roman"/>
          <w:sz w:val="24"/>
          <w:szCs w:val="24"/>
        </w:rPr>
        <w:t>It</w:t>
      </w:r>
      <w:r>
        <w:rPr>
          <w:rFonts w:ascii="Times New Roman" w:hAnsi="Times New Roman"/>
          <w:sz w:val="24"/>
          <w:szCs w:val="24"/>
        </w:rPr>
        <w:t xml:space="preserve"> does not benefit females alone, but both genders, as it points out</w:t>
      </w:r>
      <w:r w:rsidR="00875341">
        <w:rPr>
          <w:rFonts w:ascii="Times New Roman" w:hAnsi="Times New Roman"/>
          <w:sz w:val="24"/>
          <w:szCs w:val="24"/>
        </w:rPr>
        <w:t xml:space="preserve"> all sexist issues in the society and how they affect social orientation. The focus of feminism, however, is the female gender. Therefore, another recommendation is that researchers should investigate sexist issues against males too (indeed, there are many), so that the fight to end </w:t>
      </w:r>
      <w:r w:rsidR="00E67CDC">
        <w:rPr>
          <w:rFonts w:ascii="Times New Roman" w:hAnsi="Times New Roman"/>
          <w:sz w:val="24"/>
          <w:szCs w:val="24"/>
        </w:rPr>
        <w:t>sexism would not seem one sided.</w:t>
      </w:r>
    </w:p>
    <w:p w:rsidR="00875341" w:rsidRDefault="00875341" w:rsidP="006D5D3B">
      <w:pPr>
        <w:spacing w:line="480" w:lineRule="auto"/>
        <w:ind w:firstLine="720"/>
        <w:jc w:val="both"/>
        <w:rPr>
          <w:rFonts w:ascii="Times New Roman" w:hAnsi="Times New Roman"/>
          <w:sz w:val="24"/>
          <w:szCs w:val="24"/>
        </w:rPr>
      </w:pPr>
      <w:r>
        <w:rPr>
          <w:rFonts w:ascii="Times New Roman" w:hAnsi="Times New Roman"/>
          <w:sz w:val="24"/>
          <w:szCs w:val="24"/>
        </w:rPr>
        <w:t>Furthermore, the focus of this research was on supposedly ‘unexposed’ individuals</w:t>
      </w:r>
      <w:r w:rsidR="00E241D0">
        <w:rPr>
          <w:rFonts w:ascii="Times New Roman" w:hAnsi="Times New Roman"/>
          <w:sz w:val="24"/>
          <w:szCs w:val="24"/>
        </w:rPr>
        <w:t xml:space="preserve">. The </w:t>
      </w:r>
      <w:r w:rsidR="00800811">
        <w:rPr>
          <w:rFonts w:ascii="Times New Roman" w:hAnsi="Times New Roman"/>
          <w:sz w:val="24"/>
          <w:szCs w:val="24"/>
        </w:rPr>
        <w:t>results show</w:t>
      </w:r>
      <w:r w:rsidR="00E241D0">
        <w:rPr>
          <w:rFonts w:ascii="Times New Roman" w:hAnsi="Times New Roman"/>
          <w:sz w:val="24"/>
          <w:szCs w:val="24"/>
        </w:rPr>
        <w:t xml:space="preserve">, however, that assumptions concerning how </w:t>
      </w:r>
      <w:r w:rsidR="00800811">
        <w:rPr>
          <w:rFonts w:ascii="Times New Roman" w:hAnsi="Times New Roman"/>
          <w:sz w:val="24"/>
          <w:szCs w:val="24"/>
        </w:rPr>
        <w:t>this society responds</w:t>
      </w:r>
      <w:r w:rsidR="00E241D0">
        <w:rPr>
          <w:rFonts w:ascii="Times New Roman" w:hAnsi="Times New Roman"/>
          <w:sz w:val="24"/>
          <w:szCs w:val="24"/>
        </w:rPr>
        <w:t xml:space="preserve"> to sexist ideologies were not entirely valid. </w:t>
      </w:r>
      <w:r w:rsidR="005E5370">
        <w:rPr>
          <w:rFonts w:ascii="Times New Roman" w:hAnsi="Times New Roman"/>
          <w:sz w:val="24"/>
          <w:szCs w:val="24"/>
        </w:rPr>
        <w:t xml:space="preserve">Therefore, other factors identified in the findings should be investigated. Researchers should also investigate the ‘exposed’ society and </w:t>
      </w:r>
      <w:r w:rsidR="009513C8">
        <w:rPr>
          <w:rFonts w:ascii="Times New Roman" w:hAnsi="Times New Roman"/>
          <w:sz w:val="24"/>
          <w:szCs w:val="24"/>
        </w:rPr>
        <w:t xml:space="preserve">test how they also respond to sexism in language use. </w:t>
      </w:r>
      <w:r w:rsidR="00800811">
        <w:rPr>
          <w:rFonts w:ascii="Times New Roman" w:hAnsi="Times New Roman"/>
          <w:sz w:val="24"/>
          <w:szCs w:val="24"/>
        </w:rPr>
        <w:t>Generally, more studies should be done to determine factors that influence affirmations of sexist ideologies.</w:t>
      </w:r>
    </w:p>
    <w:p w:rsidR="009513C8" w:rsidRDefault="009513C8" w:rsidP="00B0650D">
      <w:pPr>
        <w:spacing w:line="480" w:lineRule="auto"/>
        <w:ind w:firstLine="720"/>
        <w:jc w:val="both"/>
        <w:rPr>
          <w:rFonts w:ascii="Times New Roman" w:hAnsi="Times New Roman"/>
          <w:sz w:val="24"/>
          <w:szCs w:val="24"/>
        </w:rPr>
      </w:pPr>
      <w:r>
        <w:rPr>
          <w:rFonts w:ascii="Times New Roman" w:hAnsi="Times New Roman"/>
          <w:sz w:val="24"/>
          <w:szCs w:val="24"/>
        </w:rPr>
        <w:t xml:space="preserve">In addition, </w:t>
      </w:r>
      <w:r w:rsidR="00800811">
        <w:rPr>
          <w:rFonts w:ascii="Times New Roman" w:hAnsi="Times New Roman"/>
          <w:sz w:val="24"/>
          <w:szCs w:val="24"/>
        </w:rPr>
        <w:t>writers and linguists should also incite awareness of sexist issues in the society by writing about them and showing their negative results.</w:t>
      </w:r>
      <w:r w:rsidR="00771887">
        <w:rPr>
          <w:rFonts w:ascii="Times New Roman" w:hAnsi="Times New Roman"/>
          <w:sz w:val="24"/>
          <w:szCs w:val="24"/>
        </w:rPr>
        <w:t xml:space="preserve"> They should show that interest </w:t>
      </w:r>
      <w:r w:rsidR="00771887">
        <w:rPr>
          <w:rFonts w:ascii="Times New Roman" w:hAnsi="Times New Roman"/>
          <w:sz w:val="24"/>
          <w:szCs w:val="24"/>
        </w:rPr>
        <w:lastRenderedPageBreak/>
        <w:t xml:space="preserve">in anything should be a personal decision, and not one to be affected by societal constructs. </w:t>
      </w:r>
      <w:r w:rsidR="004C6664">
        <w:rPr>
          <w:rFonts w:ascii="Times New Roman" w:hAnsi="Times New Roman"/>
          <w:sz w:val="24"/>
          <w:szCs w:val="24"/>
        </w:rPr>
        <w:t xml:space="preserve">However, I affirm that </w:t>
      </w:r>
      <w:proofErr w:type="spellStart"/>
      <w:r w:rsidR="004C6664">
        <w:rPr>
          <w:rFonts w:ascii="Times New Roman" w:hAnsi="Times New Roman"/>
          <w:sz w:val="24"/>
          <w:szCs w:val="24"/>
        </w:rPr>
        <w:t>gendelectal</w:t>
      </w:r>
      <w:proofErr w:type="spellEnd"/>
      <w:r w:rsidR="004C6664">
        <w:rPr>
          <w:rFonts w:ascii="Times New Roman" w:hAnsi="Times New Roman"/>
          <w:sz w:val="24"/>
          <w:szCs w:val="24"/>
        </w:rPr>
        <w:t xml:space="preserve"> differences are true. More researches should be done to show that this does not make one gender stronger or weaker than the other. </w:t>
      </w:r>
      <w:r w:rsidR="00771887">
        <w:rPr>
          <w:rFonts w:ascii="Times New Roman" w:hAnsi="Times New Roman"/>
          <w:sz w:val="24"/>
          <w:szCs w:val="24"/>
        </w:rPr>
        <w:t xml:space="preserve">One respondent I spoke to </w:t>
      </w:r>
      <w:proofErr w:type="spellStart"/>
      <w:proofErr w:type="gramStart"/>
      <w:r w:rsidR="00771887">
        <w:rPr>
          <w:rFonts w:ascii="Times New Roman" w:hAnsi="Times New Roman"/>
          <w:sz w:val="24"/>
          <w:szCs w:val="24"/>
        </w:rPr>
        <w:t>gave</w:t>
      </w:r>
      <w:proofErr w:type="spellEnd"/>
      <w:proofErr w:type="gramEnd"/>
      <w:r w:rsidR="00771887">
        <w:rPr>
          <w:rFonts w:ascii="Times New Roman" w:hAnsi="Times New Roman"/>
          <w:sz w:val="24"/>
          <w:szCs w:val="24"/>
        </w:rPr>
        <w:t xml:space="preserve"> a comment that I consider to be valid-</w:t>
      </w:r>
      <w:r w:rsidR="004C6664">
        <w:rPr>
          <w:rFonts w:ascii="Times New Roman" w:hAnsi="Times New Roman"/>
          <w:sz w:val="24"/>
          <w:szCs w:val="24"/>
        </w:rPr>
        <w:t xml:space="preserve"> “</w:t>
      </w:r>
      <w:r w:rsidR="004C6664" w:rsidRPr="00E67CDC">
        <w:rPr>
          <w:rFonts w:ascii="Times New Roman" w:hAnsi="Times New Roman"/>
          <w:i/>
          <w:sz w:val="24"/>
          <w:szCs w:val="24"/>
        </w:rPr>
        <w:t>because a lady likes pink and does not shout, it doesn’t make her weak. It does not make her ‘lady-like’, either</w:t>
      </w:r>
      <w:r w:rsidR="004C6664">
        <w:rPr>
          <w:rFonts w:ascii="Times New Roman" w:hAnsi="Times New Roman"/>
          <w:sz w:val="24"/>
          <w:szCs w:val="24"/>
        </w:rPr>
        <w:t xml:space="preserve">. </w:t>
      </w:r>
      <w:r w:rsidR="004C6664" w:rsidRPr="00E67CDC">
        <w:rPr>
          <w:rFonts w:ascii="Times New Roman" w:hAnsi="Times New Roman"/>
          <w:i/>
          <w:sz w:val="24"/>
          <w:szCs w:val="24"/>
        </w:rPr>
        <w:t>This is simply the mindset of some people</w:t>
      </w:r>
      <w:r w:rsidR="004C6664">
        <w:rPr>
          <w:rFonts w:ascii="Times New Roman" w:hAnsi="Times New Roman"/>
          <w:sz w:val="24"/>
          <w:szCs w:val="24"/>
        </w:rPr>
        <w:t xml:space="preserve">”. Linguists and writers, of all people, know how to use language strategically; </w:t>
      </w:r>
      <w:r w:rsidR="00993579">
        <w:rPr>
          <w:rFonts w:ascii="Times New Roman" w:hAnsi="Times New Roman"/>
          <w:sz w:val="24"/>
          <w:szCs w:val="24"/>
        </w:rPr>
        <w:t>I recommend that they employ this strategy to join the fight to end sexism.</w:t>
      </w:r>
    </w:p>
    <w:p w:rsidR="00354E2E" w:rsidRPr="00DF7B7F" w:rsidRDefault="00354E2E" w:rsidP="001C4C6D">
      <w:pPr>
        <w:spacing w:line="480" w:lineRule="auto"/>
        <w:jc w:val="both"/>
        <w:rPr>
          <w:rFonts w:ascii="Times New Roman" w:hAnsi="Times New Roman"/>
          <w:sz w:val="24"/>
          <w:szCs w:val="24"/>
        </w:rPr>
      </w:pPr>
      <w:r w:rsidRPr="00DF7B7F">
        <w:rPr>
          <w:rFonts w:ascii="Times New Roman" w:hAnsi="Times New Roman"/>
          <w:b/>
          <w:color w:val="000000"/>
          <w:sz w:val="24"/>
          <w:szCs w:val="24"/>
        </w:rPr>
        <w:t>5.3.</w:t>
      </w:r>
      <w:r>
        <w:rPr>
          <w:rFonts w:ascii="Times New Roman" w:hAnsi="Times New Roman"/>
          <w:b/>
          <w:color w:val="000000"/>
          <w:sz w:val="24"/>
          <w:szCs w:val="24"/>
        </w:rPr>
        <w:tab/>
      </w:r>
      <w:r w:rsidRPr="00DF7B7F">
        <w:rPr>
          <w:rFonts w:ascii="Times New Roman" w:hAnsi="Times New Roman"/>
          <w:b/>
          <w:color w:val="000000"/>
          <w:sz w:val="24"/>
          <w:szCs w:val="24"/>
        </w:rPr>
        <w:t>Conclusion</w:t>
      </w:r>
    </w:p>
    <w:p w:rsidR="00354E2E" w:rsidRPr="00DF7B7F" w:rsidRDefault="008C39E9" w:rsidP="001C4C6D">
      <w:pPr>
        <w:spacing w:line="480" w:lineRule="auto"/>
        <w:jc w:val="both"/>
        <w:rPr>
          <w:rFonts w:ascii="Times New Roman" w:hAnsi="Times New Roman"/>
          <w:sz w:val="24"/>
          <w:szCs w:val="24"/>
        </w:rPr>
      </w:pPr>
      <w:r>
        <w:rPr>
          <w:rFonts w:ascii="Times New Roman" w:hAnsi="Times New Roman"/>
          <w:sz w:val="24"/>
          <w:szCs w:val="24"/>
        </w:rPr>
        <w:t>Language as a social phenomenon allows for interaction between humans. Of course, for comprehension at occur, there had to be transference of meaning amongst interlocutors. Meanings, however, are usually realized through personal or social convictions. This means that because of our diverse individual and social make-ups and ideologies, our understanding of phenomenon or discourses differ even to similar things.</w:t>
      </w:r>
    </w:p>
    <w:p w:rsidR="001C4C6D" w:rsidRDefault="008C39E9" w:rsidP="001C4C6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Ideologies are principles that guide belief and influence interpretation or meaning retrieval. </w:t>
      </w:r>
      <w:r w:rsidR="00A608D7">
        <w:rPr>
          <w:rFonts w:ascii="Times New Roman" w:hAnsi="Times New Roman" w:cs="Times New Roman"/>
          <w:sz w:val="24"/>
          <w:szCs w:val="24"/>
        </w:rPr>
        <w:t xml:space="preserve">In realizing how sexist ideologies are </w:t>
      </w:r>
      <w:r w:rsidR="001C4C6D">
        <w:rPr>
          <w:rFonts w:ascii="Times New Roman" w:hAnsi="Times New Roman" w:cs="Times New Roman"/>
          <w:sz w:val="24"/>
          <w:szCs w:val="24"/>
        </w:rPr>
        <w:t>interpreted in society, this study was conducted to investigate the varying degrees of affirmation, negotiation, and resistance of sexist ideologies by individuals and societies. It also aimed at tracking a change of reaction across generations. Furthermore, it investigated how ideologies are captured and presented in fiction. All these were done using Feminist Stylistics, which, interestingly, is an ideology on its own. One could say, however, that it is contrastive towards sexist ideologies.</w:t>
      </w:r>
    </w:p>
    <w:p w:rsidR="00C96A27" w:rsidRDefault="00D52D03" w:rsidP="001C4C6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study revealed how Feminist Stylistics fuses insights from literary, social, and linguistic theories to provide the basis for the interrogation of texts from a feminist standpoint. Feminist </w:t>
      </w:r>
      <w:r>
        <w:rPr>
          <w:rFonts w:ascii="Times New Roman" w:hAnsi="Times New Roman" w:cs="Times New Roman"/>
          <w:sz w:val="24"/>
          <w:szCs w:val="24"/>
        </w:rPr>
        <w:lastRenderedPageBreak/>
        <w:t xml:space="preserve">Stylistics allows us to see the way in which language contributes to sexist stereotypes in society. It is a subversive discourse aimed at helping to reconstruct how the woman is represented in the literary world, and how she is perceived </w:t>
      </w:r>
      <w:r w:rsidR="00C96A27">
        <w:rPr>
          <w:rFonts w:ascii="Times New Roman" w:hAnsi="Times New Roman" w:cs="Times New Roman"/>
          <w:sz w:val="24"/>
          <w:szCs w:val="24"/>
        </w:rPr>
        <w:t>and treated in the real world. It has also alerted society to social injustice against women… and extensively, men.</w:t>
      </w:r>
    </w:p>
    <w:p w:rsidR="00C96A27" w:rsidRDefault="00C96A27" w:rsidP="00221E1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Feminist Stylistics proposes the introduction of </w:t>
      </w:r>
      <w:r>
        <w:rPr>
          <w:rFonts w:ascii="Times New Roman" w:hAnsi="Times New Roman" w:cs="Times New Roman"/>
          <w:i/>
          <w:sz w:val="24"/>
          <w:szCs w:val="24"/>
        </w:rPr>
        <w:t>alternative expressive possibilities</w:t>
      </w:r>
      <w:r>
        <w:rPr>
          <w:rFonts w:ascii="Times New Roman" w:hAnsi="Times New Roman" w:cs="Times New Roman"/>
          <w:sz w:val="24"/>
          <w:szCs w:val="24"/>
        </w:rPr>
        <w:t xml:space="preserve"> as replacements for sexist archetypes. This study showed that </w:t>
      </w:r>
      <w:r w:rsidR="00221E18">
        <w:rPr>
          <w:rFonts w:ascii="Times New Roman" w:hAnsi="Times New Roman" w:cs="Times New Roman"/>
          <w:sz w:val="24"/>
          <w:szCs w:val="24"/>
        </w:rPr>
        <w:t>the arch</w:t>
      </w:r>
      <w:r>
        <w:rPr>
          <w:rFonts w:ascii="Times New Roman" w:hAnsi="Times New Roman" w:cs="Times New Roman"/>
          <w:sz w:val="24"/>
          <w:szCs w:val="24"/>
        </w:rPr>
        <w:t>etypes are idealized and propagated by both males and females. What feminists want is to influence institu</w:t>
      </w:r>
      <w:r w:rsidR="00221E18">
        <w:rPr>
          <w:rFonts w:ascii="Times New Roman" w:hAnsi="Times New Roman" w:cs="Times New Roman"/>
          <w:sz w:val="24"/>
          <w:szCs w:val="24"/>
        </w:rPr>
        <w:t>tions and</w:t>
      </w:r>
      <w:r>
        <w:rPr>
          <w:rFonts w:ascii="Times New Roman" w:hAnsi="Times New Roman" w:cs="Times New Roman"/>
          <w:sz w:val="24"/>
          <w:szCs w:val="24"/>
        </w:rPr>
        <w:t xml:space="preserve"> individuals without </w:t>
      </w:r>
      <w:r w:rsidR="00221E18">
        <w:rPr>
          <w:rFonts w:ascii="Times New Roman" w:hAnsi="Times New Roman" w:cs="Times New Roman"/>
          <w:sz w:val="24"/>
          <w:szCs w:val="24"/>
        </w:rPr>
        <w:t>for</w:t>
      </w:r>
      <w:r>
        <w:rPr>
          <w:rFonts w:ascii="Times New Roman" w:hAnsi="Times New Roman" w:cs="Times New Roman"/>
          <w:sz w:val="24"/>
          <w:szCs w:val="24"/>
        </w:rPr>
        <w:t xml:space="preserve">cing them to adopt policies concerning eradicating sexism. In fact, an academic war has been waged to achieve this. However, in this study, it was revealed that, up till now, </w:t>
      </w:r>
      <w:r w:rsidR="00221E18">
        <w:rPr>
          <w:rFonts w:ascii="Times New Roman" w:hAnsi="Times New Roman" w:cs="Times New Roman"/>
          <w:sz w:val="24"/>
          <w:szCs w:val="24"/>
        </w:rPr>
        <w:t xml:space="preserve">while academics are aware of sexist truths, </w:t>
      </w:r>
      <w:r>
        <w:rPr>
          <w:rFonts w:ascii="Times New Roman" w:hAnsi="Times New Roman" w:cs="Times New Roman"/>
          <w:sz w:val="24"/>
          <w:szCs w:val="24"/>
        </w:rPr>
        <w:t>the larger society seems to be unawar</w:t>
      </w:r>
      <w:r w:rsidR="00221E18">
        <w:rPr>
          <w:rFonts w:ascii="Times New Roman" w:hAnsi="Times New Roman" w:cs="Times New Roman"/>
          <w:sz w:val="24"/>
          <w:szCs w:val="24"/>
        </w:rPr>
        <w:t>e of the existence of sexist com</w:t>
      </w:r>
      <w:r>
        <w:rPr>
          <w:rFonts w:ascii="Times New Roman" w:hAnsi="Times New Roman" w:cs="Times New Roman"/>
          <w:sz w:val="24"/>
          <w:szCs w:val="24"/>
        </w:rPr>
        <w:t xml:space="preserve">plications. One is forced to think that maybe, and sadly so, the fight to </w:t>
      </w:r>
      <w:r w:rsidR="00221E18">
        <w:rPr>
          <w:rFonts w:ascii="Times New Roman" w:hAnsi="Times New Roman" w:cs="Times New Roman"/>
          <w:sz w:val="24"/>
          <w:szCs w:val="24"/>
        </w:rPr>
        <w:t>end sexism has merely been solely an academic quest</w:t>
      </w:r>
      <w:r w:rsidR="00C904AB">
        <w:rPr>
          <w:rFonts w:ascii="Times New Roman" w:hAnsi="Times New Roman" w:cs="Times New Roman"/>
          <w:sz w:val="24"/>
          <w:szCs w:val="24"/>
        </w:rPr>
        <w:t>.</w:t>
      </w:r>
      <w:r>
        <w:rPr>
          <w:rFonts w:ascii="Times New Roman" w:hAnsi="Times New Roman" w:cs="Times New Roman"/>
          <w:sz w:val="24"/>
          <w:szCs w:val="24"/>
        </w:rPr>
        <w:br w:type="page"/>
      </w:r>
    </w:p>
    <w:p w:rsidR="00372C49" w:rsidRPr="001C4C6D" w:rsidRDefault="00915A36" w:rsidP="00221E18">
      <w:pPr>
        <w:spacing w:line="480" w:lineRule="auto"/>
        <w:jc w:val="center"/>
        <w:rPr>
          <w:rFonts w:ascii="Times New Roman" w:hAnsi="Times New Roman" w:cs="Times New Roman"/>
          <w:sz w:val="24"/>
          <w:szCs w:val="24"/>
        </w:rPr>
      </w:pPr>
      <w:r w:rsidRPr="00451187">
        <w:rPr>
          <w:rFonts w:ascii="Times New Roman" w:hAnsi="Times New Roman" w:cs="Times New Roman"/>
          <w:b/>
          <w:sz w:val="24"/>
          <w:szCs w:val="24"/>
        </w:rPr>
        <w:lastRenderedPageBreak/>
        <w:t>REFERENCES</w:t>
      </w:r>
    </w:p>
    <w:p w:rsidR="001517F4" w:rsidRPr="00555D33" w:rsidRDefault="001517F4" w:rsidP="001517F4">
      <w:pPr>
        <w:spacing w:line="480" w:lineRule="auto"/>
        <w:ind w:left="720" w:hanging="720"/>
        <w:jc w:val="both"/>
        <w:rPr>
          <w:rFonts w:ascii="Times New Roman" w:hAnsi="Times New Roman" w:cs="Times New Roman"/>
          <w:b/>
          <w:sz w:val="24"/>
        </w:rPr>
      </w:pPr>
      <w:r w:rsidRPr="00555D33">
        <w:rPr>
          <w:rFonts w:ascii="Times New Roman" w:hAnsi="Times New Roman" w:cs="Times New Roman"/>
          <w:b/>
          <w:sz w:val="24"/>
        </w:rPr>
        <w:t>Primary Source</w:t>
      </w:r>
    </w:p>
    <w:p w:rsidR="00555D33" w:rsidRPr="00372C49" w:rsidRDefault="00555D33" w:rsidP="00555D33">
      <w:pPr>
        <w:spacing w:line="480" w:lineRule="auto"/>
        <w:ind w:left="720" w:hanging="720"/>
        <w:jc w:val="both"/>
        <w:rPr>
          <w:rFonts w:ascii="Times New Roman" w:hAnsi="Times New Roman" w:cs="Times New Roman"/>
          <w:sz w:val="24"/>
        </w:rPr>
      </w:pPr>
      <w:proofErr w:type="spellStart"/>
      <w:r w:rsidRPr="00372C49">
        <w:rPr>
          <w:rFonts w:ascii="Times New Roman" w:hAnsi="Times New Roman" w:cs="Times New Roman"/>
          <w:sz w:val="24"/>
        </w:rPr>
        <w:t>Yejide</w:t>
      </w:r>
      <w:proofErr w:type="spellEnd"/>
      <w:r w:rsidRPr="00372C49">
        <w:rPr>
          <w:rFonts w:ascii="Times New Roman" w:hAnsi="Times New Roman" w:cs="Times New Roman"/>
          <w:sz w:val="24"/>
        </w:rPr>
        <w:t xml:space="preserve">, K. (2012). Daughters who </w:t>
      </w:r>
      <w:proofErr w:type="gramStart"/>
      <w:r w:rsidRPr="00372C49">
        <w:rPr>
          <w:rFonts w:ascii="Times New Roman" w:hAnsi="Times New Roman" w:cs="Times New Roman"/>
          <w:sz w:val="24"/>
        </w:rPr>
        <w:t>Walk</w:t>
      </w:r>
      <w:proofErr w:type="gramEnd"/>
      <w:r w:rsidRPr="00372C49">
        <w:rPr>
          <w:rFonts w:ascii="Times New Roman" w:hAnsi="Times New Roman" w:cs="Times New Roman"/>
          <w:sz w:val="24"/>
        </w:rPr>
        <w:t xml:space="preserve"> this Path. Lagos: </w:t>
      </w:r>
      <w:proofErr w:type="spellStart"/>
      <w:r w:rsidRPr="00372C49">
        <w:rPr>
          <w:rFonts w:ascii="Times New Roman" w:hAnsi="Times New Roman" w:cs="Times New Roman"/>
          <w:sz w:val="24"/>
        </w:rPr>
        <w:t>Farafina</w:t>
      </w:r>
      <w:proofErr w:type="spellEnd"/>
      <w:r w:rsidRPr="00372C49">
        <w:rPr>
          <w:rFonts w:ascii="Times New Roman" w:hAnsi="Times New Roman" w:cs="Times New Roman"/>
          <w:sz w:val="24"/>
        </w:rPr>
        <w:t xml:space="preserve"> </w:t>
      </w:r>
      <w:proofErr w:type="spellStart"/>
      <w:r w:rsidRPr="00372C49">
        <w:rPr>
          <w:rFonts w:ascii="Times New Roman" w:hAnsi="Times New Roman" w:cs="Times New Roman"/>
          <w:sz w:val="24"/>
        </w:rPr>
        <w:t>Kachifo</w:t>
      </w:r>
      <w:proofErr w:type="spellEnd"/>
      <w:r w:rsidRPr="00372C49">
        <w:rPr>
          <w:rFonts w:ascii="Times New Roman" w:hAnsi="Times New Roman" w:cs="Times New Roman"/>
          <w:sz w:val="24"/>
        </w:rPr>
        <w:t xml:space="preserve"> Limited.</w:t>
      </w:r>
    </w:p>
    <w:p w:rsidR="001517F4" w:rsidRPr="00555D33" w:rsidRDefault="00555D33" w:rsidP="001517F4">
      <w:pPr>
        <w:spacing w:line="480" w:lineRule="auto"/>
        <w:ind w:left="720" w:hanging="720"/>
        <w:jc w:val="both"/>
        <w:rPr>
          <w:rFonts w:ascii="Times New Roman" w:hAnsi="Times New Roman" w:cs="Times New Roman"/>
          <w:b/>
          <w:sz w:val="24"/>
        </w:rPr>
      </w:pPr>
      <w:r w:rsidRPr="00555D33">
        <w:rPr>
          <w:rFonts w:ascii="Times New Roman" w:hAnsi="Times New Roman" w:cs="Times New Roman"/>
          <w:b/>
          <w:sz w:val="24"/>
        </w:rPr>
        <w:t>Secondary Sources</w:t>
      </w:r>
    </w:p>
    <w:p w:rsidR="00372C49" w:rsidRPr="00372C49" w:rsidRDefault="00372C49" w:rsidP="001517F4">
      <w:pPr>
        <w:spacing w:line="480" w:lineRule="auto"/>
        <w:ind w:left="720" w:hanging="720"/>
        <w:jc w:val="both"/>
        <w:rPr>
          <w:rFonts w:ascii="Times New Roman" w:hAnsi="Times New Roman" w:cs="Times New Roman"/>
          <w:sz w:val="24"/>
        </w:rPr>
      </w:pPr>
      <w:proofErr w:type="spellStart"/>
      <w:r w:rsidRPr="00372C49">
        <w:rPr>
          <w:rFonts w:ascii="Times New Roman" w:hAnsi="Times New Roman" w:cs="Times New Roman"/>
          <w:sz w:val="24"/>
        </w:rPr>
        <w:t>Ackerly</w:t>
      </w:r>
      <w:proofErr w:type="spellEnd"/>
      <w:r w:rsidRPr="00372C49">
        <w:rPr>
          <w:rFonts w:ascii="Times New Roman" w:hAnsi="Times New Roman" w:cs="Times New Roman"/>
          <w:sz w:val="24"/>
        </w:rPr>
        <w:t>, B., Stern, M., True, J. (</w:t>
      </w:r>
      <w:proofErr w:type="spellStart"/>
      <w:r w:rsidRPr="00372C49">
        <w:rPr>
          <w:rFonts w:ascii="Times New Roman" w:hAnsi="Times New Roman" w:cs="Times New Roman"/>
          <w:sz w:val="24"/>
        </w:rPr>
        <w:t>Eds</w:t>
      </w:r>
      <w:proofErr w:type="spellEnd"/>
      <w:r w:rsidRPr="00372C49">
        <w:rPr>
          <w:rFonts w:ascii="Times New Roman" w:hAnsi="Times New Roman" w:cs="Times New Roman"/>
          <w:sz w:val="24"/>
        </w:rPr>
        <w:t xml:space="preserve">). </w:t>
      </w:r>
      <w:proofErr w:type="gramStart"/>
      <w:r w:rsidRPr="00372C49">
        <w:rPr>
          <w:rFonts w:ascii="Times New Roman" w:hAnsi="Times New Roman" w:cs="Times New Roman"/>
          <w:sz w:val="24"/>
        </w:rPr>
        <w:t xml:space="preserve">(2006). </w:t>
      </w:r>
      <w:r w:rsidRPr="001517F4">
        <w:rPr>
          <w:rFonts w:ascii="Times New Roman" w:hAnsi="Times New Roman" w:cs="Times New Roman"/>
          <w:i/>
          <w:sz w:val="24"/>
        </w:rPr>
        <w:t>Feminist Methodologies for International Relations</w:t>
      </w:r>
      <w:r w:rsidRPr="00372C49">
        <w:rPr>
          <w:rFonts w:ascii="Times New Roman" w:hAnsi="Times New Roman" w:cs="Times New Roman"/>
          <w:sz w:val="24"/>
        </w:rPr>
        <w:t>.</w:t>
      </w:r>
      <w:proofErr w:type="gramEnd"/>
      <w:r w:rsidRPr="00372C49">
        <w:rPr>
          <w:rFonts w:ascii="Times New Roman" w:hAnsi="Times New Roman" w:cs="Times New Roman"/>
          <w:sz w:val="24"/>
        </w:rPr>
        <w:t xml:space="preserve"> New York: Cambridge University Press.</w:t>
      </w:r>
    </w:p>
    <w:p w:rsidR="00372C49" w:rsidRPr="00372C49" w:rsidRDefault="00372C49" w:rsidP="001517F4">
      <w:pPr>
        <w:spacing w:line="480" w:lineRule="auto"/>
        <w:ind w:left="720" w:hanging="720"/>
        <w:jc w:val="both"/>
        <w:rPr>
          <w:rFonts w:ascii="Times New Roman" w:hAnsi="Times New Roman" w:cs="Times New Roman"/>
          <w:sz w:val="24"/>
        </w:rPr>
      </w:pPr>
      <w:r w:rsidRPr="00372C49">
        <w:rPr>
          <w:rFonts w:ascii="Times New Roman" w:hAnsi="Times New Roman" w:cs="Times New Roman"/>
          <w:sz w:val="24"/>
        </w:rPr>
        <w:t>Ahmed, S (2011) "</w:t>
      </w:r>
      <w:proofErr w:type="spellStart"/>
      <w:r w:rsidRPr="00372C49">
        <w:rPr>
          <w:rFonts w:ascii="Times New Roman" w:hAnsi="Times New Roman" w:cs="Times New Roman"/>
          <w:sz w:val="24"/>
        </w:rPr>
        <w:t>Analysing</w:t>
      </w:r>
      <w:proofErr w:type="spellEnd"/>
      <w:r w:rsidRPr="00372C49">
        <w:rPr>
          <w:rFonts w:ascii="Times New Roman" w:hAnsi="Times New Roman" w:cs="Times New Roman"/>
          <w:sz w:val="24"/>
        </w:rPr>
        <w:t xml:space="preserve"> Women's Talk and Gossip between Two </w:t>
      </w:r>
      <w:proofErr w:type="spellStart"/>
      <w:r w:rsidRPr="00372C49">
        <w:rPr>
          <w:rFonts w:ascii="Times New Roman" w:hAnsi="Times New Roman" w:cs="Times New Roman"/>
          <w:sz w:val="24"/>
        </w:rPr>
        <w:t>Famale</w:t>
      </w:r>
      <w:proofErr w:type="spellEnd"/>
      <w:r w:rsidRPr="00372C49">
        <w:rPr>
          <w:rFonts w:ascii="Times New Roman" w:hAnsi="Times New Roman" w:cs="Times New Roman"/>
          <w:sz w:val="24"/>
        </w:rPr>
        <w:t xml:space="preserve"> Friends" </w:t>
      </w:r>
      <w:r w:rsidRPr="001517F4">
        <w:rPr>
          <w:rFonts w:ascii="Times New Roman" w:hAnsi="Times New Roman" w:cs="Times New Roman"/>
          <w:i/>
          <w:sz w:val="24"/>
        </w:rPr>
        <w:t>Innervate Leading Works in English Studies</w:t>
      </w:r>
      <w:r w:rsidRPr="00372C49">
        <w:rPr>
          <w:rFonts w:ascii="Times New Roman" w:hAnsi="Times New Roman" w:cs="Times New Roman"/>
          <w:sz w:val="24"/>
        </w:rPr>
        <w:t>. 3, 1-14. Retrieved from</w:t>
      </w:r>
      <w:r w:rsidR="001517F4">
        <w:rPr>
          <w:rFonts w:ascii="Times New Roman" w:hAnsi="Times New Roman" w:cs="Times New Roman"/>
          <w:sz w:val="24"/>
        </w:rPr>
        <w:t xml:space="preserve"> </w:t>
      </w:r>
      <w:r w:rsidR="00C857C0" w:rsidRPr="00C857C0">
        <w:rPr>
          <w:rFonts w:ascii="Times New Roman" w:hAnsi="Times New Roman" w:cs="Times New Roman"/>
          <w:sz w:val="24"/>
        </w:rPr>
        <w:t>https://www.nottingham.ac.uk/english/documents/innervate/10-11/1011ahmedwomentalk.pdf</w:t>
      </w:r>
    </w:p>
    <w:p w:rsidR="00372C49" w:rsidRPr="00372C49" w:rsidRDefault="00372C49" w:rsidP="001517F4">
      <w:pPr>
        <w:spacing w:line="480" w:lineRule="auto"/>
        <w:ind w:left="720" w:hanging="720"/>
        <w:jc w:val="both"/>
        <w:rPr>
          <w:rFonts w:ascii="Times New Roman" w:hAnsi="Times New Roman" w:cs="Times New Roman"/>
          <w:sz w:val="24"/>
        </w:rPr>
      </w:pPr>
      <w:proofErr w:type="spellStart"/>
      <w:proofErr w:type="gramStart"/>
      <w:r w:rsidRPr="00372C49">
        <w:rPr>
          <w:rFonts w:ascii="Times New Roman" w:hAnsi="Times New Roman" w:cs="Times New Roman"/>
          <w:sz w:val="24"/>
        </w:rPr>
        <w:t>Batool</w:t>
      </w:r>
      <w:proofErr w:type="spellEnd"/>
      <w:r w:rsidRPr="00372C49">
        <w:rPr>
          <w:rFonts w:ascii="Times New Roman" w:hAnsi="Times New Roman" w:cs="Times New Roman"/>
          <w:sz w:val="24"/>
        </w:rPr>
        <w:t xml:space="preserve">, S., </w:t>
      </w:r>
      <w:proofErr w:type="spellStart"/>
      <w:r w:rsidRPr="00372C49">
        <w:rPr>
          <w:rFonts w:ascii="Times New Roman" w:hAnsi="Times New Roman" w:cs="Times New Roman"/>
          <w:sz w:val="24"/>
        </w:rPr>
        <w:t>Mahmood</w:t>
      </w:r>
      <w:proofErr w:type="spellEnd"/>
      <w:r w:rsidRPr="00372C49">
        <w:rPr>
          <w:rFonts w:ascii="Times New Roman" w:hAnsi="Times New Roman" w:cs="Times New Roman"/>
          <w:sz w:val="24"/>
        </w:rPr>
        <w:t xml:space="preserve">, T., </w:t>
      </w:r>
      <w:proofErr w:type="spellStart"/>
      <w:r w:rsidRPr="00372C49">
        <w:rPr>
          <w:rFonts w:ascii="Times New Roman" w:hAnsi="Times New Roman" w:cs="Times New Roman"/>
          <w:sz w:val="24"/>
        </w:rPr>
        <w:t>Mehmood</w:t>
      </w:r>
      <w:proofErr w:type="spellEnd"/>
      <w:r w:rsidRPr="00372C49">
        <w:rPr>
          <w:rFonts w:ascii="Times New Roman" w:hAnsi="Times New Roman" w:cs="Times New Roman"/>
          <w:sz w:val="24"/>
        </w:rPr>
        <w:t xml:space="preserve">, A., </w:t>
      </w:r>
      <w:proofErr w:type="spellStart"/>
      <w:r w:rsidRPr="00372C49">
        <w:rPr>
          <w:rFonts w:ascii="Times New Roman" w:hAnsi="Times New Roman" w:cs="Times New Roman"/>
          <w:sz w:val="24"/>
        </w:rPr>
        <w:t>Rasool</w:t>
      </w:r>
      <w:proofErr w:type="spellEnd"/>
      <w:r w:rsidRPr="00372C49">
        <w:rPr>
          <w:rFonts w:ascii="Times New Roman" w:hAnsi="Times New Roman" w:cs="Times New Roman"/>
          <w:sz w:val="24"/>
        </w:rPr>
        <w:t xml:space="preserve">, S., </w:t>
      </w:r>
      <w:proofErr w:type="spellStart"/>
      <w:r w:rsidRPr="00372C49">
        <w:rPr>
          <w:rFonts w:ascii="Times New Roman" w:hAnsi="Times New Roman" w:cs="Times New Roman"/>
          <w:sz w:val="24"/>
        </w:rPr>
        <w:t>Qamar</w:t>
      </w:r>
      <w:proofErr w:type="spellEnd"/>
      <w:r w:rsidRPr="00372C49">
        <w:rPr>
          <w:rFonts w:ascii="Times New Roman" w:hAnsi="Times New Roman" w:cs="Times New Roman"/>
          <w:sz w:val="24"/>
        </w:rPr>
        <w:t xml:space="preserve">, G., </w:t>
      </w:r>
      <w:proofErr w:type="spellStart"/>
      <w:r w:rsidRPr="00372C49">
        <w:rPr>
          <w:rFonts w:ascii="Times New Roman" w:hAnsi="Times New Roman" w:cs="Times New Roman"/>
          <w:sz w:val="24"/>
        </w:rPr>
        <w:t>Zeshan</w:t>
      </w:r>
      <w:proofErr w:type="spellEnd"/>
      <w:r w:rsidRPr="00372C49">
        <w:rPr>
          <w:rFonts w:ascii="Times New Roman" w:hAnsi="Times New Roman" w:cs="Times New Roman"/>
          <w:sz w:val="24"/>
        </w:rPr>
        <w:t>, M. (2014)</w:t>
      </w:r>
      <w:r w:rsidR="001517F4">
        <w:rPr>
          <w:rFonts w:ascii="Times New Roman" w:hAnsi="Times New Roman" w:cs="Times New Roman"/>
          <w:sz w:val="24"/>
        </w:rPr>
        <w:t>.</w:t>
      </w:r>
      <w:proofErr w:type="gramEnd"/>
      <w:r w:rsidRPr="00372C49">
        <w:rPr>
          <w:rFonts w:ascii="Times New Roman" w:hAnsi="Times New Roman" w:cs="Times New Roman"/>
          <w:sz w:val="24"/>
        </w:rPr>
        <w:t xml:space="preserve"> Feminist Dimension and Linguistic Expressions: a Feminist Stylistic Analysis of Sara </w:t>
      </w:r>
      <w:proofErr w:type="spellStart"/>
      <w:r w:rsidRPr="00372C49">
        <w:rPr>
          <w:rFonts w:ascii="Times New Roman" w:hAnsi="Times New Roman" w:cs="Times New Roman"/>
          <w:sz w:val="24"/>
        </w:rPr>
        <w:t>Suleri's</w:t>
      </w:r>
      <w:proofErr w:type="spellEnd"/>
      <w:r w:rsidRPr="00372C49">
        <w:rPr>
          <w:rFonts w:ascii="Times New Roman" w:hAnsi="Times New Roman" w:cs="Times New Roman"/>
          <w:sz w:val="24"/>
        </w:rPr>
        <w:t xml:space="preserve"> Selected Work. </w:t>
      </w:r>
      <w:r w:rsidRPr="00C857C0">
        <w:rPr>
          <w:rFonts w:ascii="Times New Roman" w:hAnsi="Times New Roman" w:cs="Times New Roman"/>
          <w:i/>
          <w:sz w:val="24"/>
        </w:rPr>
        <w:t>Journal of ELT and Applied Linguistics (JELTAL)</w:t>
      </w:r>
      <w:r w:rsidRPr="00372C49">
        <w:rPr>
          <w:rFonts w:ascii="Times New Roman" w:hAnsi="Times New Roman" w:cs="Times New Roman"/>
          <w:sz w:val="24"/>
        </w:rPr>
        <w:t xml:space="preserve">, 2(4), 47-51. Retrieved from </w:t>
      </w:r>
      <w:r w:rsidR="000873E6" w:rsidRPr="000873E6">
        <w:rPr>
          <w:rFonts w:ascii="Times New Roman" w:hAnsi="Times New Roman" w:cs="Times New Roman"/>
          <w:sz w:val="24"/>
        </w:rPr>
        <w:t>www.jeltal.com/yahoo_site_admin/assets/docs/5.338102729.pdf</w:t>
      </w:r>
    </w:p>
    <w:p w:rsidR="00372C49" w:rsidRPr="00372C49" w:rsidRDefault="00372C49" w:rsidP="001517F4">
      <w:pPr>
        <w:spacing w:line="480" w:lineRule="auto"/>
        <w:ind w:left="720" w:hanging="720"/>
        <w:jc w:val="both"/>
        <w:rPr>
          <w:rFonts w:ascii="Times New Roman" w:hAnsi="Times New Roman" w:cs="Times New Roman"/>
          <w:sz w:val="24"/>
        </w:rPr>
      </w:pPr>
      <w:r w:rsidRPr="00372C49">
        <w:rPr>
          <w:rFonts w:ascii="Times New Roman" w:hAnsi="Times New Roman" w:cs="Times New Roman"/>
          <w:sz w:val="24"/>
        </w:rPr>
        <w:t xml:space="preserve">Cameron, D. (1999). Feminist Linguistics: a Response to Bent </w:t>
      </w:r>
      <w:proofErr w:type="spellStart"/>
      <w:r w:rsidRPr="00372C49">
        <w:rPr>
          <w:rFonts w:ascii="Times New Roman" w:hAnsi="Times New Roman" w:cs="Times New Roman"/>
          <w:sz w:val="24"/>
        </w:rPr>
        <w:t>Preisler's</w:t>
      </w:r>
      <w:proofErr w:type="spellEnd"/>
      <w:r w:rsidRPr="00372C49">
        <w:rPr>
          <w:rFonts w:ascii="Times New Roman" w:hAnsi="Times New Roman" w:cs="Times New Roman"/>
          <w:sz w:val="24"/>
        </w:rPr>
        <w:t xml:space="preserve"> Review Article: Deconstructing 'Feminist Linguistics'. </w:t>
      </w:r>
      <w:r w:rsidRPr="000873E6">
        <w:rPr>
          <w:rFonts w:ascii="Times New Roman" w:hAnsi="Times New Roman" w:cs="Times New Roman"/>
          <w:i/>
          <w:sz w:val="24"/>
        </w:rPr>
        <w:t>Journal of Sociolinguistics</w:t>
      </w:r>
      <w:r w:rsidRPr="00372C49">
        <w:rPr>
          <w:rFonts w:ascii="Times New Roman" w:hAnsi="Times New Roman" w:cs="Times New Roman"/>
          <w:sz w:val="24"/>
        </w:rPr>
        <w:t>, 3(1), 121-139. Oxford: Blackwell Publishing. Retrieved from</w:t>
      </w:r>
      <w:r w:rsidR="000873E6">
        <w:rPr>
          <w:rFonts w:ascii="Times New Roman" w:hAnsi="Times New Roman" w:cs="Times New Roman"/>
          <w:sz w:val="24"/>
        </w:rPr>
        <w:t xml:space="preserve"> </w:t>
      </w:r>
      <w:r w:rsidR="000873E6" w:rsidRPr="000873E6">
        <w:rPr>
          <w:rFonts w:ascii="Times New Roman" w:hAnsi="Times New Roman" w:cs="Times New Roman"/>
          <w:sz w:val="24"/>
        </w:rPr>
        <w:t>http://onlinelibrary.wiley.com/doi/10.1111/1467-9481.00066/full</w:t>
      </w:r>
    </w:p>
    <w:p w:rsidR="00372C49" w:rsidRPr="00372C49" w:rsidRDefault="00372C49" w:rsidP="001517F4">
      <w:pPr>
        <w:spacing w:line="480" w:lineRule="auto"/>
        <w:ind w:left="720" w:hanging="720"/>
        <w:jc w:val="both"/>
        <w:rPr>
          <w:rFonts w:ascii="Times New Roman" w:hAnsi="Times New Roman" w:cs="Times New Roman"/>
          <w:sz w:val="24"/>
        </w:rPr>
      </w:pPr>
      <w:proofErr w:type="gramStart"/>
      <w:r w:rsidRPr="00372C49">
        <w:rPr>
          <w:rFonts w:ascii="Times New Roman" w:hAnsi="Times New Roman" w:cs="Times New Roman"/>
          <w:sz w:val="24"/>
        </w:rPr>
        <w:t xml:space="preserve">Coates, J. (2003) </w:t>
      </w:r>
      <w:r w:rsidRPr="000873E6">
        <w:rPr>
          <w:rFonts w:ascii="Times New Roman" w:hAnsi="Times New Roman" w:cs="Times New Roman"/>
          <w:i/>
          <w:sz w:val="24"/>
        </w:rPr>
        <w:t>Men Talk</w:t>
      </w:r>
      <w:r w:rsidRPr="00372C49">
        <w:rPr>
          <w:rFonts w:ascii="Times New Roman" w:hAnsi="Times New Roman" w:cs="Times New Roman"/>
          <w:sz w:val="24"/>
        </w:rPr>
        <w:t>.</w:t>
      </w:r>
      <w:proofErr w:type="gramEnd"/>
      <w:r w:rsidRPr="00372C49">
        <w:rPr>
          <w:rFonts w:ascii="Times New Roman" w:hAnsi="Times New Roman" w:cs="Times New Roman"/>
          <w:sz w:val="24"/>
        </w:rPr>
        <w:t xml:space="preserve"> Oxford: Blackwell Publishing.</w:t>
      </w:r>
    </w:p>
    <w:p w:rsidR="00372C49" w:rsidRPr="00372C49" w:rsidRDefault="00372C49" w:rsidP="001517F4">
      <w:pPr>
        <w:spacing w:line="480" w:lineRule="auto"/>
        <w:ind w:left="720" w:hanging="720"/>
        <w:jc w:val="both"/>
        <w:rPr>
          <w:rFonts w:ascii="Times New Roman" w:hAnsi="Times New Roman" w:cs="Times New Roman"/>
          <w:sz w:val="24"/>
        </w:rPr>
      </w:pPr>
      <w:proofErr w:type="gramStart"/>
      <w:r w:rsidRPr="00372C49">
        <w:rPr>
          <w:rFonts w:ascii="Times New Roman" w:hAnsi="Times New Roman" w:cs="Times New Roman"/>
          <w:sz w:val="24"/>
        </w:rPr>
        <w:lastRenderedPageBreak/>
        <w:t>Coffey</w:t>
      </w:r>
      <w:r w:rsidR="000343DB">
        <w:rPr>
          <w:rFonts w:ascii="Times New Roman" w:hAnsi="Times New Roman" w:cs="Times New Roman"/>
          <w:sz w:val="24"/>
        </w:rPr>
        <w:t>, L</w:t>
      </w:r>
      <w:r w:rsidR="009C12B4">
        <w:rPr>
          <w:rFonts w:ascii="Times New Roman" w:hAnsi="Times New Roman" w:cs="Times New Roman"/>
          <w:sz w:val="24"/>
        </w:rPr>
        <w:t>.</w:t>
      </w:r>
      <w:r w:rsidRPr="00372C49">
        <w:rPr>
          <w:rFonts w:ascii="Times New Roman" w:hAnsi="Times New Roman" w:cs="Times New Roman"/>
          <w:sz w:val="24"/>
        </w:rPr>
        <w:t xml:space="preserve"> (</w:t>
      </w:r>
      <w:proofErr w:type="spellStart"/>
      <w:r w:rsidRPr="00372C49">
        <w:rPr>
          <w:rFonts w:ascii="Times New Roman" w:hAnsi="Times New Roman" w:cs="Times New Roman"/>
          <w:sz w:val="24"/>
        </w:rPr>
        <w:t>n.d.</w:t>
      </w:r>
      <w:proofErr w:type="spellEnd"/>
      <w:r w:rsidRPr="00372C49">
        <w:rPr>
          <w:rFonts w:ascii="Times New Roman" w:hAnsi="Times New Roman" w:cs="Times New Roman"/>
          <w:sz w:val="24"/>
        </w:rPr>
        <w:t xml:space="preserve">) </w:t>
      </w:r>
      <w:r w:rsidRPr="00EC1624">
        <w:rPr>
          <w:rFonts w:ascii="Times New Roman" w:hAnsi="Times New Roman" w:cs="Times New Roman"/>
          <w:i/>
          <w:sz w:val="24"/>
        </w:rPr>
        <w:t>Evaluation of Masculinity in Women's Magazines</w:t>
      </w:r>
      <w:r w:rsidRPr="00372C49">
        <w:rPr>
          <w:rFonts w:ascii="Times New Roman" w:hAnsi="Times New Roman" w:cs="Times New Roman"/>
          <w:sz w:val="24"/>
        </w:rPr>
        <w:t>.</w:t>
      </w:r>
      <w:proofErr w:type="gramEnd"/>
      <w:r w:rsidRPr="00372C49">
        <w:rPr>
          <w:rFonts w:ascii="Times New Roman" w:hAnsi="Times New Roman" w:cs="Times New Roman"/>
          <w:sz w:val="24"/>
        </w:rPr>
        <w:t xml:space="preserve"> [Abstract]. Retrieved fro</w:t>
      </w:r>
      <w:r w:rsidR="00EC1624">
        <w:rPr>
          <w:rFonts w:ascii="Times New Roman" w:hAnsi="Times New Roman" w:cs="Times New Roman"/>
          <w:sz w:val="24"/>
        </w:rPr>
        <w:t xml:space="preserve">m </w:t>
      </w:r>
      <w:r w:rsidR="00EC1624" w:rsidRPr="00EC1624">
        <w:rPr>
          <w:rFonts w:ascii="Times New Roman" w:hAnsi="Times New Roman" w:cs="Times New Roman"/>
          <w:sz w:val="24"/>
        </w:rPr>
        <w:t>conferences.ncl.ac.uk/</w:t>
      </w:r>
      <w:proofErr w:type="spellStart"/>
      <w:r w:rsidR="00EC1624" w:rsidRPr="00EC1624">
        <w:rPr>
          <w:rFonts w:ascii="Times New Roman" w:hAnsi="Times New Roman" w:cs="Times New Roman"/>
          <w:sz w:val="24"/>
        </w:rPr>
        <w:t>pglinguistics</w:t>
      </w:r>
      <w:proofErr w:type="spellEnd"/>
      <w:r w:rsidR="00EC1624" w:rsidRPr="00EC1624">
        <w:rPr>
          <w:rFonts w:ascii="Times New Roman" w:hAnsi="Times New Roman" w:cs="Times New Roman"/>
          <w:sz w:val="24"/>
        </w:rPr>
        <w:t>/abstracts/Coffey.pdf</w:t>
      </w:r>
    </w:p>
    <w:p w:rsidR="00372C49" w:rsidRPr="00372C49" w:rsidRDefault="00372C49" w:rsidP="001517F4">
      <w:pPr>
        <w:spacing w:line="480" w:lineRule="auto"/>
        <w:ind w:left="720" w:hanging="720"/>
        <w:jc w:val="both"/>
        <w:rPr>
          <w:rFonts w:ascii="Times New Roman" w:hAnsi="Times New Roman" w:cs="Times New Roman"/>
          <w:sz w:val="24"/>
        </w:rPr>
      </w:pPr>
      <w:r w:rsidRPr="00372C49">
        <w:rPr>
          <w:rFonts w:ascii="Times New Roman" w:hAnsi="Times New Roman" w:cs="Times New Roman"/>
          <w:sz w:val="24"/>
        </w:rPr>
        <w:t xml:space="preserve">Coffey, L. (2013) Gender Matters: Feminist Linguistic Analysis (Sara Mills (2012) London: Equinox) (Review). </w:t>
      </w:r>
      <w:r w:rsidR="004B1DF7" w:rsidRPr="00EC1624">
        <w:rPr>
          <w:rFonts w:ascii="Times New Roman" w:hAnsi="Times New Roman" w:cs="Times New Roman"/>
          <w:i/>
          <w:sz w:val="24"/>
        </w:rPr>
        <w:t>Equinox Online</w:t>
      </w:r>
      <w:r w:rsidR="004B1DF7">
        <w:rPr>
          <w:rFonts w:ascii="Times New Roman" w:hAnsi="Times New Roman" w:cs="Times New Roman"/>
          <w:sz w:val="24"/>
        </w:rPr>
        <w:t>, 7(3), 405-408.</w:t>
      </w:r>
      <w:r w:rsidR="00440680">
        <w:rPr>
          <w:rFonts w:ascii="Times New Roman" w:hAnsi="Times New Roman" w:cs="Times New Roman"/>
          <w:sz w:val="24"/>
        </w:rPr>
        <w:t>D</w:t>
      </w:r>
      <w:r w:rsidR="00440680" w:rsidRPr="00372C49">
        <w:rPr>
          <w:rFonts w:ascii="Times New Roman" w:hAnsi="Times New Roman" w:cs="Times New Roman"/>
          <w:sz w:val="24"/>
        </w:rPr>
        <w:t>OI</w:t>
      </w:r>
      <w:r w:rsidRPr="00372C49">
        <w:rPr>
          <w:rFonts w:ascii="Times New Roman" w:hAnsi="Times New Roman" w:cs="Times New Roman"/>
          <w:sz w:val="24"/>
        </w:rPr>
        <w:t>: 10.1558/genl.v7i3.405</w:t>
      </w:r>
    </w:p>
    <w:p w:rsidR="00372C49" w:rsidRPr="00372C49" w:rsidRDefault="00372C49" w:rsidP="001517F4">
      <w:pPr>
        <w:spacing w:line="480" w:lineRule="auto"/>
        <w:ind w:left="720" w:hanging="720"/>
        <w:jc w:val="both"/>
        <w:rPr>
          <w:rFonts w:ascii="Times New Roman" w:hAnsi="Times New Roman" w:cs="Times New Roman"/>
          <w:sz w:val="24"/>
        </w:rPr>
      </w:pPr>
      <w:proofErr w:type="spellStart"/>
      <w:r w:rsidRPr="00372C49">
        <w:rPr>
          <w:rFonts w:ascii="Times New Roman" w:hAnsi="Times New Roman" w:cs="Times New Roman"/>
          <w:sz w:val="24"/>
        </w:rPr>
        <w:t>Darweesh</w:t>
      </w:r>
      <w:proofErr w:type="spellEnd"/>
      <w:r w:rsidRPr="00372C49">
        <w:rPr>
          <w:rFonts w:ascii="Times New Roman" w:hAnsi="Times New Roman" w:cs="Times New Roman"/>
          <w:sz w:val="24"/>
        </w:rPr>
        <w:t xml:space="preserve">, A., </w:t>
      </w:r>
      <w:proofErr w:type="spellStart"/>
      <w:r w:rsidRPr="00372C49">
        <w:rPr>
          <w:rFonts w:ascii="Times New Roman" w:hAnsi="Times New Roman" w:cs="Times New Roman"/>
          <w:sz w:val="24"/>
        </w:rPr>
        <w:t>Ghayadh</w:t>
      </w:r>
      <w:proofErr w:type="spellEnd"/>
      <w:r w:rsidRPr="00372C49">
        <w:rPr>
          <w:rFonts w:ascii="Times New Roman" w:hAnsi="Times New Roman" w:cs="Times New Roman"/>
          <w:sz w:val="24"/>
        </w:rPr>
        <w:t xml:space="preserve">, H (2016). Investigating Feminist Tendency in Margaret Atwood's The Handmaid's Tale in Terms of Sara Mills' </w:t>
      </w:r>
      <w:proofErr w:type="gramStart"/>
      <w:r w:rsidRPr="00372C49">
        <w:rPr>
          <w:rFonts w:ascii="Times New Roman" w:hAnsi="Times New Roman" w:cs="Times New Roman"/>
          <w:sz w:val="24"/>
        </w:rPr>
        <w:t>Model :</w:t>
      </w:r>
      <w:proofErr w:type="gramEnd"/>
      <w:r w:rsidRPr="00372C49">
        <w:rPr>
          <w:rFonts w:ascii="Times New Roman" w:hAnsi="Times New Roman" w:cs="Times New Roman"/>
          <w:sz w:val="24"/>
        </w:rPr>
        <w:t xml:space="preserve"> a F</w:t>
      </w:r>
      <w:r w:rsidR="004E6D3F">
        <w:rPr>
          <w:rFonts w:ascii="Times New Roman" w:hAnsi="Times New Roman" w:cs="Times New Roman"/>
          <w:sz w:val="24"/>
        </w:rPr>
        <w:t xml:space="preserve">eminist Stylistic Study. </w:t>
      </w:r>
      <w:r w:rsidR="004E6D3F" w:rsidRPr="004E6D3F">
        <w:rPr>
          <w:rFonts w:ascii="Times New Roman" w:hAnsi="Times New Roman" w:cs="Times New Roman"/>
          <w:i/>
          <w:sz w:val="24"/>
        </w:rPr>
        <w:t>British</w:t>
      </w:r>
      <w:r w:rsidRPr="004E6D3F">
        <w:rPr>
          <w:rFonts w:ascii="Times New Roman" w:hAnsi="Times New Roman" w:cs="Times New Roman"/>
          <w:i/>
          <w:sz w:val="24"/>
        </w:rPr>
        <w:t xml:space="preserve"> Journal of English Language</w:t>
      </w:r>
      <w:r w:rsidRPr="00372C49">
        <w:rPr>
          <w:rFonts w:ascii="Times New Roman" w:hAnsi="Times New Roman" w:cs="Times New Roman"/>
          <w:sz w:val="24"/>
        </w:rPr>
        <w:t xml:space="preserve">, 4(3), 21-34. Retrieved From </w:t>
      </w:r>
      <w:r w:rsidR="004E6D3F" w:rsidRPr="004E6D3F">
        <w:rPr>
          <w:rFonts w:ascii="Times New Roman" w:hAnsi="Times New Roman" w:cs="Times New Roman"/>
          <w:sz w:val="24"/>
        </w:rPr>
        <w:t>http://www.eajournals.org/wp-content/uploads/Investigating-Feminist-Tendency-in-Margaret-Atwood---s----The-Handmaid---s-Tale---.pdf</w:t>
      </w:r>
    </w:p>
    <w:p w:rsidR="00372C49" w:rsidRPr="00372C49" w:rsidRDefault="00372C49" w:rsidP="001517F4">
      <w:pPr>
        <w:spacing w:line="480" w:lineRule="auto"/>
        <w:ind w:left="720" w:hanging="720"/>
        <w:jc w:val="both"/>
        <w:rPr>
          <w:rFonts w:ascii="Times New Roman" w:hAnsi="Times New Roman" w:cs="Times New Roman"/>
          <w:sz w:val="24"/>
        </w:rPr>
      </w:pPr>
      <w:r w:rsidRPr="00372C49">
        <w:rPr>
          <w:rFonts w:ascii="Times New Roman" w:hAnsi="Times New Roman" w:cs="Times New Roman"/>
          <w:sz w:val="24"/>
        </w:rPr>
        <w:t xml:space="preserve">Gallardo, B (2001). </w:t>
      </w:r>
      <w:r w:rsidRPr="004E6D3F">
        <w:rPr>
          <w:rFonts w:ascii="Times New Roman" w:hAnsi="Times New Roman" w:cs="Times New Roman"/>
          <w:i/>
          <w:sz w:val="24"/>
        </w:rPr>
        <w:t>"Why Can't Women Talk Like a Man?</w:t>
      </w:r>
      <w:proofErr w:type="gramStart"/>
      <w:r w:rsidRPr="004E6D3F">
        <w:rPr>
          <w:rFonts w:ascii="Times New Roman" w:hAnsi="Times New Roman" w:cs="Times New Roman"/>
          <w:i/>
          <w:sz w:val="24"/>
        </w:rPr>
        <w:t>":</w:t>
      </w:r>
      <w:proofErr w:type="gramEnd"/>
      <w:r w:rsidRPr="004E6D3F">
        <w:rPr>
          <w:rFonts w:ascii="Times New Roman" w:hAnsi="Times New Roman" w:cs="Times New Roman"/>
          <w:i/>
          <w:sz w:val="24"/>
        </w:rPr>
        <w:t xml:space="preserve"> an Investigation of Gender in the Play </w:t>
      </w:r>
      <w:proofErr w:type="spellStart"/>
      <w:r w:rsidR="004E6D3F" w:rsidRPr="004E6D3F">
        <w:rPr>
          <w:rFonts w:ascii="Times New Roman" w:hAnsi="Times New Roman" w:cs="Times New Roman"/>
          <w:i/>
          <w:sz w:val="24"/>
          <w:u w:val="single"/>
        </w:rPr>
        <w:t>Pygamalion</w:t>
      </w:r>
      <w:proofErr w:type="spellEnd"/>
      <w:r w:rsidRPr="004E6D3F">
        <w:rPr>
          <w:rFonts w:ascii="Times New Roman" w:hAnsi="Times New Roman" w:cs="Times New Roman"/>
          <w:i/>
          <w:sz w:val="24"/>
        </w:rPr>
        <w:t xml:space="preserve"> by Bernard Shaw</w:t>
      </w:r>
      <w:r w:rsidRPr="00372C49">
        <w:rPr>
          <w:rFonts w:ascii="Times New Roman" w:hAnsi="Times New Roman" w:cs="Times New Roman"/>
          <w:sz w:val="24"/>
        </w:rPr>
        <w:t xml:space="preserve">. </w:t>
      </w:r>
      <w:proofErr w:type="spellStart"/>
      <w:proofErr w:type="gramStart"/>
      <w:r w:rsidRPr="00372C49">
        <w:rPr>
          <w:rFonts w:ascii="Times New Roman" w:hAnsi="Times New Roman" w:cs="Times New Roman"/>
          <w:sz w:val="24"/>
        </w:rPr>
        <w:t>Ma</w:t>
      </w:r>
      <w:r w:rsidR="004E6D3F">
        <w:rPr>
          <w:rFonts w:ascii="Times New Roman" w:hAnsi="Times New Roman" w:cs="Times New Roman"/>
          <w:sz w:val="24"/>
        </w:rPr>
        <w:t>s</w:t>
      </w:r>
      <w:r w:rsidRPr="00372C49">
        <w:rPr>
          <w:rFonts w:ascii="Times New Roman" w:hAnsi="Times New Roman" w:cs="Times New Roman"/>
          <w:sz w:val="24"/>
        </w:rPr>
        <w:t>ters</w:t>
      </w:r>
      <w:proofErr w:type="spellEnd"/>
      <w:r w:rsidRPr="00372C49">
        <w:rPr>
          <w:rFonts w:ascii="Times New Roman" w:hAnsi="Times New Roman" w:cs="Times New Roman"/>
          <w:sz w:val="24"/>
        </w:rPr>
        <w:t xml:space="preserve"> Thesis, </w:t>
      </w:r>
      <w:proofErr w:type="spellStart"/>
      <w:r w:rsidRPr="00372C49">
        <w:rPr>
          <w:rFonts w:ascii="Times New Roman" w:hAnsi="Times New Roman" w:cs="Times New Roman"/>
          <w:sz w:val="24"/>
        </w:rPr>
        <w:t>Universidade</w:t>
      </w:r>
      <w:proofErr w:type="spellEnd"/>
      <w:r w:rsidRPr="00372C49">
        <w:rPr>
          <w:rFonts w:ascii="Times New Roman" w:hAnsi="Times New Roman" w:cs="Times New Roman"/>
          <w:sz w:val="24"/>
        </w:rPr>
        <w:t xml:space="preserve"> Federal de Santa </w:t>
      </w:r>
      <w:proofErr w:type="spellStart"/>
      <w:r w:rsidRPr="00372C49">
        <w:rPr>
          <w:rFonts w:ascii="Times New Roman" w:hAnsi="Times New Roman" w:cs="Times New Roman"/>
          <w:sz w:val="24"/>
        </w:rPr>
        <w:t>Catarina</w:t>
      </w:r>
      <w:proofErr w:type="spellEnd"/>
      <w:r w:rsidR="001E7B9A">
        <w:rPr>
          <w:rFonts w:ascii="Times New Roman" w:hAnsi="Times New Roman" w:cs="Times New Roman"/>
          <w:sz w:val="24"/>
        </w:rPr>
        <w:t>.</w:t>
      </w:r>
      <w:proofErr w:type="gramEnd"/>
    </w:p>
    <w:p w:rsidR="00372C49" w:rsidRPr="00372C49" w:rsidRDefault="00372C49" w:rsidP="001517F4">
      <w:pPr>
        <w:spacing w:line="480" w:lineRule="auto"/>
        <w:ind w:left="720" w:hanging="720"/>
        <w:jc w:val="both"/>
        <w:rPr>
          <w:rFonts w:ascii="Times New Roman" w:hAnsi="Times New Roman" w:cs="Times New Roman"/>
          <w:sz w:val="24"/>
        </w:rPr>
      </w:pPr>
      <w:proofErr w:type="gramStart"/>
      <w:r w:rsidRPr="00372C49">
        <w:rPr>
          <w:rFonts w:ascii="Times New Roman" w:hAnsi="Times New Roman" w:cs="Times New Roman"/>
          <w:sz w:val="24"/>
        </w:rPr>
        <w:t xml:space="preserve">Hans-George, W., </w:t>
      </w:r>
      <w:proofErr w:type="spellStart"/>
      <w:r w:rsidRPr="00372C49">
        <w:rPr>
          <w:rFonts w:ascii="Times New Roman" w:hAnsi="Times New Roman" w:cs="Times New Roman"/>
          <w:sz w:val="24"/>
        </w:rPr>
        <w:t>Polzenhagen</w:t>
      </w:r>
      <w:proofErr w:type="spellEnd"/>
      <w:r w:rsidRPr="00372C49">
        <w:rPr>
          <w:rFonts w:ascii="Times New Roman" w:hAnsi="Times New Roman" w:cs="Times New Roman"/>
          <w:sz w:val="24"/>
        </w:rPr>
        <w:t xml:space="preserve">, F. (2002) </w:t>
      </w:r>
      <w:r w:rsidRPr="004E6D3F">
        <w:rPr>
          <w:rFonts w:ascii="Times New Roman" w:hAnsi="Times New Roman" w:cs="Times New Roman"/>
          <w:sz w:val="24"/>
        </w:rPr>
        <w:t>Conceptual Metaphor as Ideological Stylistic Means: an Exemplary Analysis</w:t>
      </w:r>
      <w:r w:rsidRPr="00372C49">
        <w:rPr>
          <w:rFonts w:ascii="Times New Roman" w:hAnsi="Times New Roman" w:cs="Times New Roman"/>
          <w:sz w:val="24"/>
        </w:rPr>
        <w:t>.</w:t>
      </w:r>
      <w:proofErr w:type="gramEnd"/>
      <w:r w:rsidRPr="00372C49">
        <w:rPr>
          <w:rFonts w:ascii="Times New Roman" w:hAnsi="Times New Roman" w:cs="Times New Roman"/>
          <w:sz w:val="24"/>
        </w:rPr>
        <w:t xml:space="preserve"> </w:t>
      </w:r>
      <w:proofErr w:type="gramStart"/>
      <w:r w:rsidRPr="004E6D3F">
        <w:rPr>
          <w:rFonts w:ascii="Times New Roman" w:hAnsi="Times New Roman" w:cs="Times New Roman"/>
          <w:i/>
          <w:sz w:val="24"/>
        </w:rPr>
        <w:t>Linguistic LAUD Agency</w:t>
      </w:r>
      <w:r w:rsidRPr="00372C49">
        <w:rPr>
          <w:rFonts w:ascii="Times New Roman" w:hAnsi="Times New Roman" w:cs="Times New Roman"/>
          <w:sz w:val="24"/>
        </w:rPr>
        <w:t>, 549.</w:t>
      </w:r>
      <w:proofErr w:type="gramEnd"/>
      <w:r w:rsidRPr="00372C49">
        <w:rPr>
          <w:rFonts w:ascii="Times New Roman" w:hAnsi="Times New Roman" w:cs="Times New Roman"/>
          <w:sz w:val="24"/>
        </w:rPr>
        <w:t xml:space="preserve"> Retrieved from </w:t>
      </w:r>
      <w:r w:rsidR="00692977" w:rsidRPr="00692977">
        <w:rPr>
          <w:rFonts w:ascii="Times New Roman" w:hAnsi="Times New Roman" w:cs="Times New Roman"/>
          <w:sz w:val="24"/>
        </w:rPr>
        <w:t>http://www.linse.uni-due.de/laud-downloadliste/articles/conceptual-metaphor-as-ideological-stylistic-means-an-exemplary-analysis.html?file=tl_files/laud/A549.pdf</w:t>
      </w:r>
    </w:p>
    <w:p w:rsidR="00372C49" w:rsidRPr="00372C49" w:rsidRDefault="00372C49" w:rsidP="001517F4">
      <w:pPr>
        <w:spacing w:line="480" w:lineRule="auto"/>
        <w:ind w:left="720" w:hanging="720"/>
        <w:jc w:val="both"/>
        <w:rPr>
          <w:rFonts w:ascii="Times New Roman" w:hAnsi="Times New Roman" w:cs="Times New Roman"/>
          <w:sz w:val="24"/>
        </w:rPr>
      </w:pPr>
      <w:proofErr w:type="spellStart"/>
      <w:r w:rsidRPr="00372C49">
        <w:rPr>
          <w:rFonts w:ascii="Times New Roman" w:hAnsi="Times New Roman" w:cs="Times New Roman"/>
          <w:sz w:val="24"/>
        </w:rPr>
        <w:t>Hennebichler</w:t>
      </w:r>
      <w:proofErr w:type="spellEnd"/>
      <w:r w:rsidRPr="00372C49">
        <w:rPr>
          <w:rFonts w:ascii="Times New Roman" w:hAnsi="Times New Roman" w:cs="Times New Roman"/>
          <w:sz w:val="24"/>
        </w:rPr>
        <w:t xml:space="preserve">, V (2008). </w:t>
      </w:r>
      <w:r w:rsidRPr="001E7B9A">
        <w:rPr>
          <w:rFonts w:ascii="Times New Roman" w:hAnsi="Times New Roman" w:cs="Times New Roman"/>
          <w:i/>
          <w:sz w:val="24"/>
        </w:rPr>
        <w:t>Of Mothers, Babies and Little Girls: Stylistic Analysis of Recent Chick Literature</w:t>
      </w:r>
      <w:r w:rsidRPr="00372C49">
        <w:rPr>
          <w:rFonts w:ascii="Times New Roman" w:hAnsi="Times New Roman" w:cs="Times New Roman"/>
          <w:sz w:val="24"/>
        </w:rPr>
        <w:t>. Mag</w:t>
      </w:r>
      <w:r w:rsidR="00440680">
        <w:rPr>
          <w:rFonts w:ascii="Times New Roman" w:hAnsi="Times New Roman" w:cs="Times New Roman"/>
          <w:sz w:val="24"/>
        </w:rPr>
        <w:t>. Phil. Thesis, University.</w:t>
      </w:r>
    </w:p>
    <w:p w:rsidR="00372C49" w:rsidRPr="00372C49" w:rsidRDefault="001E7B9A" w:rsidP="001517F4">
      <w:pPr>
        <w:spacing w:line="480" w:lineRule="auto"/>
        <w:ind w:left="720" w:hanging="720"/>
        <w:jc w:val="both"/>
        <w:rPr>
          <w:rFonts w:ascii="Times New Roman" w:hAnsi="Times New Roman" w:cs="Times New Roman"/>
          <w:sz w:val="24"/>
        </w:rPr>
      </w:pPr>
      <w:proofErr w:type="gramStart"/>
      <w:r>
        <w:rPr>
          <w:rFonts w:ascii="Times New Roman" w:hAnsi="Times New Roman" w:cs="Times New Roman"/>
          <w:sz w:val="24"/>
        </w:rPr>
        <w:t>hooks</w:t>
      </w:r>
      <w:proofErr w:type="gramEnd"/>
      <w:r>
        <w:rPr>
          <w:rFonts w:ascii="Times New Roman" w:hAnsi="Times New Roman" w:cs="Times New Roman"/>
          <w:sz w:val="24"/>
        </w:rPr>
        <w:t>, b</w:t>
      </w:r>
      <w:r w:rsidR="00372C49" w:rsidRPr="00372C49">
        <w:rPr>
          <w:rFonts w:ascii="Times New Roman" w:hAnsi="Times New Roman" w:cs="Times New Roman"/>
          <w:sz w:val="24"/>
        </w:rPr>
        <w:t xml:space="preserve">. (1984). </w:t>
      </w:r>
      <w:r w:rsidR="00372C49" w:rsidRPr="001E7B9A">
        <w:rPr>
          <w:rFonts w:ascii="Times New Roman" w:hAnsi="Times New Roman" w:cs="Times New Roman"/>
          <w:i/>
          <w:sz w:val="24"/>
        </w:rPr>
        <w:t>Feminist Theory: form Margin to Centre</w:t>
      </w:r>
      <w:r w:rsidR="00372C49" w:rsidRPr="00372C49">
        <w:rPr>
          <w:rFonts w:ascii="Times New Roman" w:hAnsi="Times New Roman" w:cs="Times New Roman"/>
          <w:sz w:val="24"/>
        </w:rPr>
        <w:t xml:space="preserve">. Boston: </w:t>
      </w:r>
      <w:proofErr w:type="spellStart"/>
      <w:r w:rsidR="00372C49" w:rsidRPr="00372C49">
        <w:rPr>
          <w:rFonts w:ascii="Times New Roman" w:hAnsi="Times New Roman" w:cs="Times New Roman"/>
          <w:sz w:val="24"/>
        </w:rPr>
        <w:t>Southend</w:t>
      </w:r>
      <w:proofErr w:type="spellEnd"/>
      <w:r w:rsidR="00372C49" w:rsidRPr="00372C49">
        <w:rPr>
          <w:rFonts w:ascii="Times New Roman" w:hAnsi="Times New Roman" w:cs="Times New Roman"/>
          <w:sz w:val="24"/>
        </w:rPr>
        <w:t xml:space="preserve"> Press.</w:t>
      </w:r>
    </w:p>
    <w:p w:rsidR="00372C49" w:rsidRPr="00372C49" w:rsidRDefault="00372C49" w:rsidP="001517F4">
      <w:pPr>
        <w:spacing w:line="480" w:lineRule="auto"/>
        <w:ind w:left="720" w:hanging="720"/>
        <w:jc w:val="both"/>
        <w:rPr>
          <w:rFonts w:ascii="Times New Roman" w:hAnsi="Times New Roman" w:cs="Times New Roman"/>
          <w:sz w:val="24"/>
        </w:rPr>
      </w:pPr>
      <w:proofErr w:type="spellStart"/>
      <w:r w:rsidRPr="00372C49">
        <w:rPr>
          <w:rFonts w:ascii="Times New Roman" w:hAnsi="Times New Roman" w:cs="Times New Roman"/>
          <w:sz w:val="24"/>
        </w:rPr>
        <w:t>Kuria</w:t>
      </w:r>
      <w:proofErr w:type="spellEnd"/>
      <w:r w:rsidRPr="00372C49">
        <w:rPr>
          <w:rFonts w:ascii="Times New Roman" w:hAnsi="Times New Roman" w:cs="Times New Roman"/>
          <w:sz w:val="24"/>
        </w:rPr>
        <w:t xml:space="preserve">, J (2001). </w:t>
      </w:r>
      <w:r w:rsidRPr="00A838D0">
        <w:rPr>
          <w:rFonts w:ascii="Times New Roman" w:hAnsi="Times New Roman" w:cs="Times New Roman"/>
          <w:i/>
          <w:sz w:val="24"/>
        </w:rPr>
        <w:t>The Challenges of Feminism in Kenya: towards an Afrocentric Worldview</w:t>
      </w:r>
      <w:r w:rsidRPr="00372C49">
        <w:rPr>
          <w:rFonts w:ascii="Times New Roman" w:hAnsi="Times New Roman" w:cs="Times New Roman"/>
          <w:sz w:val="24"/>
        </w:rPr>
        <w:t xml:space="preserve">. </w:t>
      </w:r>
      <w:proofErr w:type="gramStart"/>
      <w:r w:rsidRPr="00372C49">
        <w:rPr>
          <w:rFonts w:ascii="Times New Roman" w:hAnsi="Times New Roman" w:cs="Times New Roman"/>
          <w:sz w:val="24"/>
        </w:rPr>
        <w:t>PhD Thesis, University of Leeds.</w:t>
      </w:r>
      <w:proofErr w:type="gramEnd"/>
    </w:p>
    <w:p w:rsidR="00372C49" w:rsidRPr="00372C49" w:rsidRDefault="00372C49" w:rsidP="001517F4">
      <w:pPr>
        <w:spacing w:line="480" w:lineRule="auto"/>
        <w:ind w:left="720" w:hanging="720"/>
        <w:jc w:val="both"/>
        <w:rPr>
          <w:rFonts w:ascii="Times New Roman" w:hAnsi="Times New Roman" w:cs="Times New Roman"/>
          <w:sz w:val="24"/>
        </w:rPr>
      </w:pPr>
      <w:proofErr w:type="spellStart"/>
      <w:r w:rsidRPr="00372C49">
        <w:rPr>
          <w:rFonts w:ascii="Times New Roman" w:hAnsi="Times New Roman" w:cs="Times New Roman"/>
          <w:sz w:val="24"/>
        </w:rPr>
        <w:lastRenderedPageBreak/>
        <w:t>Madu</w:t>
      </w:r>
      <w:proofErr w:type="spellEnd"/>
      <w:r w:rsidRPr="00372C49">
        <w:rPr>
          <w:rFonts w:ascii="Times New Roman" w:hAnsi="Times New Roman" w:cs="Times New Roman"/>
          <w:sz w:val="24"/>
        </w:rPr>
        <w:t xml:space="preserve">, A. (2014). </w:t>
      </w:r>
      <w:proofErr w:type="spellStart"/>
      <w:proofErr w:type="gramStart"/>
      <w:r w:rsidRPr="00372C49">
        <w:rPr>
          <w:rFonts w:ascii="Times New Roman" w:hAnsi="Times New Roman" w:cs="Times New Roman"/>
          <w:sz w:val="24"/>
        </w:rPr>
        <w:t>Linguo</w:t>
      </w:r>
      <w:proofErr w:type="spellEnd"/>
      <w:r w:rsidRPr="00A838D0">
        <w:rPr>
          <w:rFonts w:ascii="Times New Roman" w:hAnsi="Times New Roman" w:cs="Times New Roman"/>
          <w:i/>
          <w:sz w:val="24"/>
        </w:rPr>
        <w:t>-Liter</w:t>
      </w:r>
      <w:r w:rsidR="001724EA">
        <w:rPr>
          <w:rFonts w:ascii="Times New Roman" w:hAnsi="Times New Roman" w:cs="Times New Roman"/>
          <w:i/>
          <w:sz w:val="24"/>
        </w:rPr>
        <w:t>ary Reflections of Feminism in t</w:t>
      </w:r>
      <w:r w:rsidRPr="00A838D0">
        <w:rPr>
          <w:rFonts w:ascii="Times New Roman" w:hAnsi="Times New Roman" w:cs="Times New Roman"/>
          <w:i/>
          <w:sz w:val="24"/>
        </w:rPr>
        <w:t xml:space="preserve">he Works of </w:t>
      </w:r>
      <w:proofErr w:type="spellStart"/>
      <w:r w:rsidRPr="00A838D0">
        <w:rPr>
          <w:rFonts w:ascii="Times New Roman" w:hAnsi="Times New Roman" w:cs="Times New Roman"/>
          <w:i/>
          <w:sz w:val="24"/>
        </w:rPr>
        <w:t>Ifeoma</w:t>
      </w:r>
      <w:proofErr w:type="spellEnd"/>
      <w:r w:rsidRPr="00A838D0">
        <w:rPr>
          <w:rFonts w:ascii="Times New Roman" w:hAnsi="Times New Roman" w:cs="Times New Roman"/>
          <w:i/>
          <w:sz w:val="24"/>
        </w:rPr>
        <w:t xml:space="preserve"> </w:t>
      </w:r>
      <w:proofErr w:type="spellStart"/>
      <w:r w:rsidRPr="00A838D0">
        <w:rPr>
          <w:rFonts w:ascii="Times New Roman" w:hAnsi="Times New Roman" w:cs="Times New Roman"/>
          <w:i/>
          <w:sz w:val="24"/>
        </w:rPr>
        <w:t>Okoye</w:t>
      </w:r>
      <w:proofErr w:type="spellEnd"/>
      <w:r w:rsidRPr="00372C49">
        <w:rPr>
          <w:rFonts w:ascii="Times New Roman" w:hAnsi="Times New Roman" w:cs="Times New Roman"/>
          <w:sz w:val="24"/>
        </w:rPr>
        <w:t>.</w:t>
      </w:r>
      <w:proofErr w:type="gramEnd"/>
      <w:r w:rsidRPr="00372C49">
        <w:rPr>
          <w:rFonts w:ascii="Times New Roman" w:hAnsi="Times New Roman" w:cs="Times New Roman"/>
          <w:sz w:val="24"/>
        </w:rPr>
        <w:t xml:space="preserve"> </w:t>
      </w:r>
      <w:proofErr w:type="gramStart"/>
      <w:r w:rsidRPr="00372C49">
        <w:rPr>
          <w:rFonts w:ascii="Times New Roman" w:hAnsi="Times New Roman" w:cs="Times New Roman"/>
          <w:sz w:val="24"/>
        </w:rPr>
        <w:t>PhD Thesis, University of Jos.</w:t>
      </w:r>
      <w:proofErr w:type="gramEnd"/>
    </w:p>
    <w:p w:rsidR="00372C49" w:rsidRPr="00372C49" w:rsidRDefault="00372C49" w:rsidP="001517F4">
      <w:pPr>
        <w:spacing w:line="480" w:lineRule="auto"/>
        <w:ind w:left="720" w:hanging="720"/>
        <w:jc w:val="both"/>
        <w:rPr>
          <w:rFonts w:ascii="Times New Roman" w:hAnsi="Times New Roman" w:cs="Times New Roman"/>
          <w:sz w:val="24"/>
        </w:rPr>
      </w:pPr>
      <w:proofErr w:type="spellStart"/>
      <w:proofErr w:type="gramStart"/>
      <w:r w:rsidRPr="00372C49">
        <w:rPr>
          <w:rFonts w:ascii="Times New Roman" w:hAnsi="Times New Roman" w:cs="Times New Roman"/>
          <w:sz w:val="24"/>
        </w:rPr>
        <w:t>Mangrio</w:t>
      </w:r>
      <w:proofErr w:type="spellEnd"/>
      <w:r w:rsidRPr="00372C49">
        <w:rPr>
          <w:rFonts w:ascii="Times New Roman" w:hAnsi="Times New Roman" w:cs="Times New Roman"/>
          <w:sz w:val="24"/>
        </w:rPr>
        <w:t xml:space="preserve">, R., </w:t>
      </w:r>
      <w:proofErr w:type="spellStart"/>
      <w:r w:rsidRPr="00372C49">
        <w:rPr>
          <w:rFonts w:ascii="Times New Roman" w:hAnsi="Times New Roman" w:cs="Times New Roman"/>
          <w:sz w:val="24"/>
        </w:rPr>
        <w:t>Sohali</w:t>
      </w:r>
      <w:proofErr w:type="spellEnd"/>
      <w:r w:rsidRPr="00372C49">
        <w:rPr>
          <w:rFonts w:ascii="Times New Roman" w:hAnsi="Times New Roman" w:cs="Times New Roman"/>
          <w:sz w:val="24"/>
        </w:rPr>
        <w:t xml:space="preserve">, A., </w:t>
      </w:r>
      <w:proofErr w:type="spellStart"/>
      <w:r w:rsidRPr="00372C49">
        <w:rPr>
          <w:rFonts w:ascii="Times New Roman" w:hAnsi="Times New Roman" w:cs="Times New Roman"/>
          <w:sz w:val="24"/>
        </w:rPr>
        <w:t>Yasmin</w:t>
      </w:r>
      <w:proofErr w:type="spellEnd"/>
      <w:r w:rsidRPr="00372C49">
        <w:rPr>
          <w:rFonts w:ascii="Times New Roman" w:hAnsi="Times New Roman" w:cs="Times New Roman"/>
          <w:sz w:val="24"/>
        </w:rPr>
        <w:t>, M. (2015) Myths Broken or Sustained: Representation of Women Victims in Pakistani Media.</w:t>
      </w:r>
      <w:proofErr w:type="gramEnd"/>
      <w:r w:rsidRPr="00372C49">
        <w:rPr>
          <w:rFonts w:ascii="Times New Roman" w:hAnsi="Times New Roman" w:cs="Times New Roman"/>
          <w:sz w:val="24"/>
        </w:rPr>
        <w:t xml:space="preserve"> </w:t>
      </w:r>
      <w:r w:rsidRPr="00A838D0">
        <w:rPr>
          <w:rFonts w:ascii="Times New Roman" w:hAnsi="Times New Roman" w:cs="Times New Roman"/>
          <w:i/>
          <w:sz w:val="24"/>
        </w:rPr>
        <w:t>Open Journal of Social Sciences</w:t>
      </w:r>
      <w:r w:rsidRPr="00372C49">
        <w:rPr>
          <w:rFonts w:ascii="Times New Roman" w:hAnsi="Times New Roman" w:cs="Times New Roman"/>
          <w:sz w:val="24"/>
        </w:rPr>
        <w:t xml:space="preserve">, 3, 209-219. </w:t>
      </w:r>
      <w:r w:rsidR="00440680" w:rsidRPr="00372C49">
        <w:rPr>
          <w:rFonts w:ascii="Times New Roman" w:hAnsi="Times New Roman" w:cs="Times New Roman"/>
          <w:sz w:val="24"/>
        </w:rPr>
        <w:t>DOI</w:t>
      </w:r>
      <w:r w:rsidRPr="00372C49">
        <w:rPr>
          <w:rFonts w:ascii="Times New Roman" w:hAnsi="Times New Roman" w:cs="Times New Roman"/>
          <w:sz w:val="24"/>
        </w:rPr>
        <w:t>: 10.4236/jss.2015.31033</w:t>
      </w:r>
    </w:p>
    <w:p w:rsidR="00372C49" w:rsidRPr="00372C49" w:rsidRDefault="00372C49" w:rsidP="001517F4">
      <w:pPr>
        <w:spacing w:line="480" w:lineRule="auto"/>
        <w:ind w:left="720" w:hanging="720"/>
        <w:jc w:val="both"/>
        <w:rPr>
          <w:rFonts w:ascii="Times New Roman" w:hAnsi="Times New Roman" w:cs="Times New Roman"/>
          <w:sz w:val="24"/>
        </w:rPr>
      </w:pPr>
      <w:proofErr w:type="spellStart"/>
      <w:proofErr w:type="gramStart"/>
      <w:r w:rsidRPr="00372C49">
        <w:rPr>
          <w:rFonts w:ascii="Times New Roman" w:hAnsi="Times New Roman" w:cs="Times New Roman"/>
          <w:sz w:val="24"/>
        </w:rPr>
        <w:t>Nnadi</w:t>
      </w:r>
      <w:proofErr w:type="spellEnd"/>
      <w:r w:rsidRPr="00372C49">
        <w:rPr>
          <w:rFonts w:ascii="Times New Roman" w:hAnsi="Times New Roman" w:cs="Times New Roman"/>
          <w:sz w:val="24"/>
        </w:rPr>
        <w:t xml:space="preserve"> I. C. (2010) </w:t>
      </w:r>
      <w:r w:rsidRPr="00B528B4">
        <w:rPr>
          <w:rFonts w:ascii="Times New Roman" w:hAnsi="Times New Roman" w:cs="Times New Roman"/>
          <w:i/>
          <w:sz w:val="24"/>
        </w:rPr>
        <w:t xml:space="preserve">A Linguistic Stylistic Analysis of </w:t>
      </w:r>
      <w:proofErr w:type="spellStart"/>
      <w:r w:rsidRPr="00B528B4">
        <w:rPr>
          <w:rFonts w:ascii="Times New Roman" w:hAnsi="Times New Roman" w:cs="Times New Roman"/>
          <w:i/>
          <w:sz w:val="24"/>
        </w:rPr>
        <w:t>Chukwuemeka</w:t>
      </w:r>
      <w:proofErr w:type="spellEnd"/>
      <w:r w:rsidRPr="00B528B4">
        <w:rPr>
          <w:rFonts w:ascii="Times New Roman" w:hAnsi="Times New Roman" w:cs="Times New Roman"/>
          <w:i/>
          <w:sz w:val="24"/>
        </w:rPr>
        <w:t xml:space="preserve"> Ike's Novels</w:t>
      </w:r>
      <w:r w:rsidRPr="00372C49">
        <w:rPr>
          <w:rFonts w:ascii="Times New Roman" w:hAnsi="Times New Roman" w:cs="Times New Roman"/>
          <w:sz w:val="24"/>
        </w:rPr>
        <w:t>.</w:t>
      </w:r>
      <w:proofErr w:type="gramEnd"/>
      <w:r w:rsidRPr="00372C49">
        <w:rPr>
          <w:rFonts w:ascii="Times New Roman" w:hAnsi="Times New Roman" w:cs="Times New Roman"/>
          <w:sz w:val="24"/>
        </w:rPr>
        <w:t xml:space="preserve"> </w:t>
      </w:r>
      <w:proofErr w:type="gramStart"/>
      <w:r w:rsidRPr="00372C49">
        <w:rPr>
          <w:rFonts w:ascii="Times New Roman" w:hAnsi="Times New Roman" w:cs="Times New Roman"/>
          <w:sz w:val="24"/>
        </w:rPr>
        <w:t>PhD Thesis, University of Jos</w:t>
      </w:r>
      <w:r w:rsidR="00B528B4">
        <w:rPr>
          <w:rFonts w:ascii="Times New Roman" w:hAnsi="Times New Roman" w:cs="Times New Roman"/>
          <w:sz w:val="24"/>
        </w:rPr>
        <w:t>.</w:t>
      </w:r>
      <w:proofErr w:type="gramEnd"/>
    </w:p>
    <w:p w:rsidR="00372C49" w:rsidRPr="00372C49" w:rsidRDefault="00372C49" w:rsidP="001517F4">
      <w:pPr>
        <w:spacing w:line="480" w:lineRule="auto"/>
        <w:ind w:left="720" w:hanging="720"/>
        <w:jc w:val="both"/>
        <w:rPr>
          <w:rFonts w:ascii="Times New Roman" w:hAnsi="Times New Roman" w:cs="Times New Roman"/>
          <w:sz w:val="24"/>
        </w:rPr>
      </w:pPr>
      <w:r w:rsidRPr="00372C49">
        <w:rPr>
          <w:rFonts w:ascii="Times New Roman" w:hAnsi="Times New Roman" w:cs="Times New Roman"/>
          <w:sz w:val="24"/>
        </w:rPr>
        <w:t>Page, R (</w:t>
      </w:r>
      <w:proofErr w:type="spellStart"/>
      <w:r w:rsidRPr="00372C49">
        <w:rPr>
          <w:rFonts w:ascii="Times New Roman" w:hAnsi="Times New Roman" w:cs="Times New Roman"/>
          <w:sz w:val="24"/>
        </w:rPr>
        <w:t>n.d.</w:t>
      </w:r>
      <w:proofErr w:type="spellEnd"/>
      <w:r w:rsidRPr="00372C49">
        <w:rPr>
          <w:rFonts w:ascii="Times New Roman" w:hAnsi="Times New Roman" w:cs="Times New Roman"/>
          <w:sz w:val="24"/>
        </w:rPr>
        <w:t xml:space="preserve">) </w:t>
      </w:r>
      <w:r w:rsidRPr="00B528B4">
        <w:rPr>
          <w:rFonts w:ascii="Times New Roman" w:hAnsi="Times New Roman" w:cs="Times New Roman"/>
          <w:i/>
          <w:sz w:val="24"/>
        </w:rPr>
        <w:t>New Challenges for Feminist Stylistics: the Case of Girl with the One Track Min</w:t>
      </w:r>
      <w:r w:rsidR="00B528B4">
        <w:rPr>
          <w:rFonts w:ascii="Times New Roman" w:hAnsi="Times New Roman" w:cs="Times New Roman"/>
          <w:i/>
          <w:sz w:val="24"/>
        </w:rPr>
        <w:t>d</w:t>
      </w:r>
      <w:r w:rsidRPr="00B528B4">
        <w:rPr>
          <w:rFonts w:ascii="Times New Roman" w:hAnsi="Times New Roman" w:cs="Times New Roman"/>
          <w:i/>
          <w:sz w:val="24"/>
        </w:rPr>
        <w:t>.</w:t>
      </w:r>
      <w:r w:rsidRPr="00372C49">
        <w:rPr>
          <w:rFonts w:ascii="Times New Roman" w:hAnsi="Times New Roman" w:cs="Times New Roman"/>
          <w:sz w:val="24"/>
        </w:rPr>
        <w:t xml:space="preserve"> [Abstract]. </w:t>
      </w:r>
      <w:proofErr w:type="spellStart"/>
      <w:r w:rsidRPr="00372C49">
        <w:rPr>
          <w:rFonts w:ascii="Times New Roman" w:hAnsi="Times New Roman" w:cs="Times New Roman"/>
          <w:sz w:val="24"/>
        </w:rPr>
        <w:t>JLTOnline</w:t>
      </w:r>
      <w:proofErr w:type="spellEnd"/>
      <w:r w:rsidRPr="00372C49">
        <w:rPr>
          <w:rFonts w:ascii="Times New Roman" w:hAnsi="Times New Roman" w:cs="Times New Roman"/>
          <w:sz w:val="24"/>
        </w:rPr>
        <w:t>, 4(1), 81-97. Retrieved from http://nbn-resolving.de:0222-001366</w:t>
      </w:r>
    </w:p>
    <w:p w:rsidR="00372C49" w:rsidRPr="00372C49" w:rsidRDefault="00372C49" w:rsidP="001517F4">
      <w:pPr>
        <w:spacing w:line="480" w:lineRule="auto"/>
        <w:ind w:left="720" w:hanging="720"/>
        <w:jc w:val="both"/>
        <w:rPr>
          <w:rFonts w:ascii="Times New Roman" w:hAnsi="Times New Roman" w:cs="Times New Roman"/>
          <w:sz w:val="24"/>
        </w:rPr>
      </w:pPr>
      <w:r w:rsidRPr="00372C49">
        <w:rPr>
          <w:rFonts w:ascii="Times New Roman" w:hAnsi="Times New Roman" w:cs="Times New Roman"/>
          <w:sz w:val="24"/>
        </w:rPr>
        <w:t xml:space="preserve">Plain, G., &amp; Sellers, S. (2007). </w:t>
      </w:r>
      <w:proofErr w:type="gramStart"/>
      <w:r w:rsidRPr="007B1FFA">
        <w:rPr>
          <w:rFonts w:ascii="Times New Roman" w:hAnsi="Times New Roman" w:cs="Times New Roman"/>
          <w:i/>
          <w:sz w:val="24"/>
        </w:rPr>
        <w:t>A History of Feminist Literary Criticism</w:t>
      </w:r>
      <w:r w:rsidRPr="00372C49">
        <w:rPr>
          <w:rFonts w:ascii="Times New Roman" w:hAnsi="Times New Roman" w:cs="Times New Roman"/>
          <w:sz w:val="24"/>
        </w:rPr>
        <w:t>.</w:t>
      </w:r>
      <w:proofErr w:type="gramEnd"/>
      <w:r w:rsidRPr="00372C49">
        <w:rPr>
          <w:rFonts w:ascii="Times New Roman" w:hAnsi="Times New Roman" w:cs="Times New Roman"/>
          <w:sz w:val="24"/>
        </w:rPr>
        <w:t xml:space="preserve"> New York: Cambridge University Press.</w:t>
      </w:r>
    </w:p>
    <w:p w:rsidR="00372C49" w:rsidRPr="00372C49" w:rsidRDefault="00372C49" w:rsidP="001517F4">
      <w:pPr>
        <w:spacing w:line="480" w:lineRule="auto"/>
        <w:ind w:left="720" w:hanging="720"/>
        <w:jc w:val="both"/>
        <w:rPr>
          <w:rFonts w:ascii="Times New Roman" w:hAnsi="Times New Roman" w:cs="Times New Roman"/>
          <w:sz w:val="24"/>
        </w:rPr>
      </w:pPr>
      <w:r w:rsidRPr="00372C49">
        <w:rPr>
          <w:rFonts w:ascii="Times New Roman" w:hAnsi="Times New Roman" w:cs="Times New Roman"/>
          <w:sz w:val="24"/>
        </w:rPr>
        <w:t xml:space="preserve">Rajneesh, </w:t>
      </w:r>
      <w:proofErr w:type="gramStart"/>
      <w:r w:rsidRPr="00372C49">
        <w:rPr>
          <w:rFonts w:ascii="Times New Roman" w:hAnsi="Times New Roman" w:cs="Times New Roman"/>
          <w:sz w:val="24"/>
        </w:rPr>
        <w:t>A</w:t>
      </w:r>
      <w:proofErr w:type="gramEnd"/>
      <w:r w:rsidRPr="00372C49">
        <w:rPr>
          <w:rFonts w:ascii="Times New Roman" w:hAnsi="Times New Roman" w:cs="Times New Roman"/>
          <w:sz w:val="24"/>
        </w:rPr>
        <w:t xml:space="preserve"> (2012). </w:t>
      </w:r>
      <w:r w:rsidRPr="007B1FFA">
        <w:rPr>
          <w:rFonts w:ascii="Times New Roman" w:hAnsi="Times New Roman" w:cs="Times New Roman"/>
          <w:sz w:val="24"/>
        </w:rPr>
        <w:t>Sexism in Language: Overt and Covert</w:t>
      </w:r>
      <w:r w:rsidRPr="00372C49">
        <w:rPr>
          <w:rFonts w:ascii="Times New Roman" w:hAnsi="Times New Roman" w:cs="Times New Roman"/>
          <w:sz w:val="24"/>
        </w:rPr>
        <w:t xml:space="preserve"> [PowerPoint Slides]. Retrieved from </w:t>
      </w:r>
      <w:r w:rsidR="00632D14" w:rsidRPr="00632D14">
        <w:rPr>
          <w:rFonts w:ascii="Times New Roman" w:hAnsi="Times New Roman" w:cs="Times New Roman"/>
          <w:sz w:val="24"/>
        </w:rPr>
        <w:t>photos.state.gov/libraries/india/13974/2013pdfs/SexisminLanguagenew.pdf</w:t>
      </w:r>
    </w:p>
    <w:p w:rsidR="00372C49" w:rsidRPr="00372C49" w:rsidRDefault="007B1FFA" w:rsidP="001517F4">
      <w:pPr>
        <w:spacing w:line="480" w:lineRule="auto"/>
        <w:ind w:left="720" w:hanging="720"/>
        <w:jc w:val="both"/>
        <w:rPr>
          <w:rFonts w:ascii="Times New Roman" w:hAnsi="Times New Roman" w:cs="Times New Roman"/>
          <w:sz w:val="24"/>
        </w:rPr>
      </w:pPr>
      <w:proofErr w:type="spellStart"/>
      <w:proofErr w:type="gramStart"/>
      <w:r>
        <w:rPr>
          <w:rFonts w:ascii="Times New Roman" w:hAnsi="Times New Roman" w:cs="Times New Roman"/>
          <w:sz w:val="24"/>
        </w:rPr>
        <w:t>Riaz</w:t>
      </w:r>
      <w:proofErr w:type="spellEnd"/>
      <w:r>
        <w:rPr>
          <w:rFonts w:ascii="Times New Roman" w:hAnsi="Times New Roman" w:cs="Times New Roman"/>
          <w:sz w:val="24"/>
        </w:rPr>
        <w:t xml:space="preserve">, I., </w:t>
      </w:r>
      <w:proofErr w:type="spellStart"/>
      <w:r>
        <w:rPr>
          <w:rFonts w:ascii="Times New Roman" w:hAnsi="Times New Roman" w:cs="Times New Roman"/>
          <w:sz w:val="24"/>
        </w:rPr>
        <w:t>Tehseem</w:t>
      </w:r>
      <w:proofErr w:type="spellEnd"/>
      <w:r>
        <w:rPr>
          <w:rFonts w:ascii="Times New Roman" w:hAnsi="Times New Roman" w:cs="Times New Roman"/>
          <w:sz w:val="24"/>
        </w:rPr>
        <w:t>, T. (2015).</w:t>
      </w:r>
      <w:proofErr w:type="gramEnd"/>
      <w:r w:rsidR="00372C49" w:rsidRPr="00372C49">
        <w:rPr>
          <w:rFonts w:ascii="Times New Roman" w:hAnsi="Times New Roman" w:cs="Times New Roman"/>
          <w:sz w:val="24"/>
        </w:rPr>
        <w:t xml:space="preserve"> </w:t>
      </w:r>
      <w:proofErr w:type="gramStart"/>
      <w:r w:rsidR="00372C49" w:rsidRPr="00372C49">
        <w:rPr>
          <w:rFonts w:ascii="Times New Roman" w:hAnsi="Times New Roman" w:cs="Times New Roman"/>
          <w:sz w:val="24"/>
        </w:rPr>
        <w:t>Exploring the Sexual Portrayal of Women in Media Adverts: a Feminist Perspective.</w:t>
      </w:r>
      <w:proofErr w:type="gramEnd"/>
      <w:r w:rsidR="00372C49" w:rsidRPr="00372C49">
        <w:rPr>
          <w:rFonts w:ascii="Times New Roman" w:hAnsi="Times New Roman" w:cs="Times New Roman"/>
          <w:sz w:val="24"/>
        </w:rPr>
        <w:t xml:space="preserve"> </w:t>
      </w:r>
      <w:proofErr w:type="gramStart"/>
      <w:r w:rsidR="00372C49" w:rsidRPr="001724EA">
        <w:rPr>
          <w:rFonts w:ascii="Times New Roman" w:hAnsi="Times New Roman" w:cs="Times New Roman"/>
          <w:i/>
          <w:sz w:val="24"/>
        </w:rPr>
        <w:t>International Journal for Advanced Information in Arts, Science and Management.</w:t>
      </w:r>
      <w:proofErr w:type="gramEnd"/>
      <w:r w:rsidR="00372C49" w:rsidRPr="00372C49">
        <w:rPr>
          <w:rFonts w:ascii="Times New Roman" w:hAnsi="Times New Roman" w:cs="Times New Roman"/>
          <w:sz w:val="24"/>
        </w:rPr>
        <w:t xml:space="preserve"> </w:t>
      </w:r>
      <w:proofErr w:type="gramStart"/>
      <w:r w:rsidR="00372C49" w:rsidRPr="00372C49">
        <w:rPr>
          <w:rFonts w:ascii="Times New Roman" w:hAnsi="Times New Roman" w:cs="Times New Roman"/>
          <w:sz w:val="24"/>
        </w:rPr>
        <w:t>3(3).</w:t>
      </w:r>
      <w:proofErr w:type="gramEnd"/>
      <w:r w:rsidR="00372C49" w:rsidRPr="00372C49">
        <w:rPr>
          <w:rFonts w:ascii="Times New Roman" w:hAnsi="Times New Roman" w:cs="Times New Roman"/>
          <w:sz w:val="24"/>
        </w:rPr>
        <w:t xml:space="preserve"> 11-28.</w:t>
      </w:r>
      <w:r w:rsidR="00555D33">
        <w:rPr>
          <w:rFonts w:ascii="Times New Roman" w:hAnsi="Times New Roman" w:cs="Times New Roman"/>
          <w:sz w:val="24"/>
        </w:rPr>
        <w:t xml:space="preserve"> Retrieved from </w:t>
      </w:r>
      <w:r w:rsidR="00555D33" w:rsidRPr="00555D33">
        <w:rPr>
          <w:rFonts w:ascii="Times New Roman" w:hAnsi="Times New Roman" w:cs="Times New Roman"/>
          <w:sz w:val="24"/>
        </w:rPr>
        <w:t>http://www.academia.edu/12970551/Exploring_the_Sexual_Portrayal_of_Women_in_Media_Adverts_A_feministic_perspective</w:t>
      </w:r>
    </w:p>
    <w:p w:rsidR="00E441EC" w:rsidRDefault="00E441EC" w:rsidP="001517F4">
      <w:pPr>
        <w:spacing w:line="480" w:lineRule="auto"/>
        <w:ind w:left="720" w:hanging="720"/>
        <w:jc w:val="both"/>
        <w:rPr>
          <w:rFonts w:ascii="Times New Roman" w:hAnsi="Times New Roman" w:cs="Times New Roman"/>
          <w:sz w:val="24"/>
        </w:rPr>
      </w:pPr>
      <w:proofErr w:type="spellStart"/>
      <w:proofErr w:type="gramStart"/>
      <w:r w:rsidRPr="00E441EC">
        <w:rPr>
          <w:rFonts w:ascii="Times New Roman" w:hAnsi="Times New Roman" w:cs="Times New Roman"/>
          <w:sz w:val="24"/>
        </w:rPr>
        <w:t>Scallen</w:t>
      </w:r>
      <w:proofErr w:type="spellEnd"/>
      <w:r w:rsidRPr="00E441EC">
        <w:rPr>
          <w:rFonts w:ascii="Times New Roman" w:hAnsi="Times New Roman" w:cs="Times New Roman"/>
          <w:sz w:val="24"/>
        </w:rPr>
        <w:t xml:space="preserve"> (2010)</w:t>
      </w:r>
      <w:r>
        <w:rPr>
          <w:rFonts w:ascii="Times New Roman" w:hAnsi="Times New Roman" w:cs="Times New Roman"/>
          <w:sz w:val="24"/>
        </w:rPr>
        <w:t>.</w:t>
      </w:r>
      <w:proofErr w:type="gramEnd"/>
      <w:r>
        <w:rPr>
          <w:rFonts w:ascii="Times New Roman" w:hAnsi="Times New Roman" w:cs="Times New Roman"/>
          <w:sz w:val="24"/>
        </w:rPr>
        <w:t xml:space="preserve"> </w:t>
      </w:r>
      <w:r w:rsidRPr="00E441EC">
        <w:rPr>
          <w:rFonts w:ascii="Times New Roman" w:hAnsi="Times New Roman" w:cs="Times New Roman"/>
          <w:i/>
          <w:sz w:val="24"/>
        </w:rPr>
        <w:t>Bitch Thesis</w:t>
      </w:r>
      <w:r w:rsidRPr="00E441EC">
        <w:rPr>
          <w:rFonts w:ascii="Times New Roman" w:hAnsi="Times New Roman" w:cs="Times New Roman"/>
          <w:sz w:val="24"/>
        </w:rPr>
        <w:t>. </w:t>
      </w:r>
      <w:proofErr w:type="gramStart"/>
      <w:r w:rsidRPr="00E441EC">
        <w:rPr>
          <w:rFonts w:ascii="Times New Roman" w:hAnsi="Times New Roman" w:cs="Times New Roman"/>
          <w:iCs/>
          <w:sz w:val="24"/>
        </w:rPr>
        <w:t>Department of American Studies</w:t>
      </w:r>
      <w:r w:rsidRPr="00E441EC">
        <w:rPr>
          <w:rFonts w:ascii="Times New Roman" w:hAnsi="Times New Roman" w:cs="Times New Roman"/>
          <w:sz w:val="24"/>
        </w:rPr>
        <w:t>.</w:t>
      </w:r>
      <w:proofErr w:type="gramEnd"/>
      <w:r w:rsidRPr="00E441EC">
        <w:rPr>
          <w:rFonts w:ascii="Times New Roman" w:hAnsi="Times New Roman" w:cs="Times New Roman"/>
          <w:sz w:val="24"/>
        </w:rPr>
        <w:t xml:space="preserve"> Retrieved from</w:t>
      </w:r>
      <w:r>
        <w:rPr>
          <w:rFonts w:ascii="Times New Roman" w:hAnsi="Times New Roman" w:cs="Times New Roman"/>
          <w:sz w:val="24"/>
        </w:rPr>
        <w:t xml:space="preserve"> </w:t>
      </w:r>
      <w:r w:rsidRPr="00E441EC">
        <w:rPr>
          <w:rFonts w:ascii="Times New Roman" w:hAnsi="Times New Roman" w:cs="Times New Roman"/>
          <w:sz w:val="24"/>
        </w:rPr>
        <w:t>https://americanstudies.nd.edu/assets/61886/bitchthesisentirely3.pdf</w:t>
      </w:r>
    </w:p>
    <w:p w:rsidR="00372C49" w:rsidRPr="00372C49" w:rsidRDefault="00372C49" w:rsidP="001517F4">
      <w:pPr>
        <w:spacing w:line="480" w:lineRule="auto"/>
        <w:ind w:left="720" w:hanging="720"/>
        <w:jc w:val="both"/>
        <w:rPr>
          <w:rFonts w:ascii="Times New Roman" w:hAnsi="Times New Roman" w:cs="Times New Roman"/>
          <w:sz w:val="24"/>
        </w:rPr>
      </w:pPr>
      <w:proofErr w:type="spellStart"/>
      <w:r w:rsidRPr="00372C49">
        <w:rPr>
          <w:rFonts w:ascii="Times New Roman" w:hAnsi="Times New Roman" w:cs="Times New Roman"/>
          <w:sz w:val="24"/>
        </w:rPr>
        <w:lastRenderedPageBreak/>
        <w:t>Setyaningish</w:t>
      </w:r>
      <w:proofErr w:type="spellEnd"/>
      <w:r w:rsidRPr="00372C49">
        <w:rPr>
          <w:rFonts w:ascii="Times New Roman" w:hAnsi="Times New Roman" w:cs="Times New Roman"/>
          <w:sz w:val="24"/>
        </w:rPr>
        <w:t xml:space="preserve">, N (2015). </w:t>
      </w:r>
      <w:r w:rsidRPr="00E441EC">
        <w:rPr>
          <w:rFonts w:ascii="Times New Roman" w:hAnsi="Times New Roman" w:cs="Times New Roman"/>
          <w:i/>
          <w:sz w:val="24"/>
        </w:rPr>
        <w:t xml:space="preserve">Feminism Reality as Expressed by </w:t>
      </w:r>
      <w:proofErr w:type="spellStart"/>
      <w:r w:rsidRPr="00E441EC">
        <w:rPr>
          <w:rFonts w:ascii="Times New Roman" w:hAnsi="Times New Roman" w:cs="Times New Roman"/>
          <w:i/>
          <w:sz w:val="24"/>
        </w:rPr>
        <w:t>Surmani</w:t>
      </w:r>
      <w:proofErr w:type="spellEnd"/>
      <w:r w:rsidRPr="00E441EC">
        <w:rPr>
          <w:rFonts w:ascii="Times New Roman" w:hAnsi="Times New Roman" w:cs="Times New Roman"/>
          <w:i/>
          <w:sz w:val="24"/>
        </w:rPr>
        <w:t xml:space="preserve"> in the Years of the Voiceless Novel by </w:t>
      </w:r>
      <w:proofErr w:type="spellStart"/>
      <w:r w:rsidRPr="00E441EC">
        <w:rPr>
          <w:rFonts w:ascii="Times New Roman" w:hAnsi="Times New Roman" w:cs="Times New Roman"/>
          <w:i/>
          <w:sz w:val="24"/>
        </w:rPr>
        <w:t>Okky</w:t>
      </w:r>
      <w:proofErr w:type="spellEnd"/>
      <w:r w:rsidRPr="00E441EC">
        <w:rPr>
          <w:rFonts w:ascii="Times New Roman" w:hAnsi="Times New Roman" w:cs="Times New Roman"/>
          <w:i/>
          <w:sz w:val="24"/>
        </w:rPr>
        <w:t xml:space="preserve"> </w:t>
      </w:r>
      <w:proofErr w:type="spellStart"/>
      <w:r w:rsidRPr="00E441EC">
        <w:rPr>
          <w:rFonts w:ascii="Times New Roman" w:hAnsi="Times New Roman" w:cs="Times New Roman"/>
          <w:i/>
          <w:sz w:val="24"/>
        </w:rPr>
        <w:t>Madasari</w:t>
      </w:r>
      <w:proofErr w:type="spellEnd"/>
      <w:r w:rsidRPr="00E441EC">
        <w:rPr>
          <w:rFonts w:ascii="Times New Roman" w:hAnsi="Times New Roman" w:cs="Times New Roman"/>
          <w:i/>
          <w:sz w:val="24"/>
        </w:rPr>
        <w:t>: a Critical Discourse Analysis</w:t>
      </w:r>
      <w:r w:rsidRPr="00372C49">
        <w:rPr>
          <w:rFonts w:ascii="Times New Roman" w:hAnsi="Times New Roman" w:cs="Times New Roman"/>
          <w:sz w:val="24"/>
        </w:rPr>
        <w:t xml:space="preserve">. </w:t>
      </w:r>
      <w:proofErr w:type="gramStart"/>
      <w:r w:rsidRPr="00372C49">
        <w:rPr>
          <w:rFonts w:ascii="Times New Roman" w:hAnsi="Times New Roman" w:cs="Times New Roman"/>
          <w:sz w:val="24"/>
        </w:rPr>
        <w:t>S.S. Degree Journal Article, University of Semarang.</w:t>
      </w:r>
      <w:proofErr w:type="gramEnd"/>
    </w:p>
    <w:p w:rsidR="00372C49" w:rsidRPr="00372C49" w:rsidRDefault="00372C49" w:rsidP="001517F4">
      <w:pPr>
        <w:spacing w:line="480" w:lineRule="auto"/>
        <w:ind w:left="720" w:hanging="720"/>
        <w:jc w:val="both"/>
        <w:rPr>
          <w:rFonts w:ascii="Times New Roman" w:hAnsi="Times New Roman" w:cs="Times New Roman"/>
          <w:sz w:val="24"/>
        </w:rPr>
      </w:pPr>
      <w:r w:rsidRPr="00372C49">
        <w:rPr>
          <w:rFonts w:ascii="Times New Roman" w:hAnsi="Times New Roman" w:cs="Times New Roman"/>
          <w:sz w:val="24"/>
        </w:rPr>
        <w:t xml:space="preserve">Shah, S., </w:t>
      </w:r>
      <w:proofErr w:type="spellStart"/>
      <w:r w:rsidRPr="00372C49">
        <w:rPr>
          <w:rFonts w:ascii="Times New Roman" w:hAnsi="Times New Roman" w:cs="Times New Roman"/>
          <w:sz w:val="24"/>
        </w:rPr>
        <w:t>Shakir</w:t>
      </w:r>
      <w:proofErr w:type="spellEnd"/>
      <w:r w:rsidRPr="00372C49">
        <w:rPr>
          <w:rFonts w:ascii="Times New Roman" w:hAnsi="Times New Roman" w:cs="Times New Roman"/>
          <w:sz w:val="24"/>
        </w:rPr>
        <w:t>, A.</w:t>
      </w:r>
      <w:proofErr w:type="gramStart"/>
      <w:r w:rsidRPr="00372C49">
        <w:rPr>
          <w:rFonts w:ascii="Times New Roman" w:hAnsi="Times New Roman" w:cs="Times New Roman"/>
          <w:sz w:val="24"/>
        </w:rPr>
        <w:t xml:space="preserve">,  </w:t>
      </w:r>
      <w:proofErr w:type="spellStart"/>
      <w:r w:rsidRPr="00372C49">
        <w:rPr>
          <w:rFonts w:ascii="Times New Roman" w:hAnsi="Times New Roman" w:cs="Times New Roman"/>
          <w:sz w:val="24"/>
        </w:rPr>
        <w:t>Rafique</w:t>
      </w:r>
      <w:proofErr w:type="spellEnd"/>
      <w:proofErr w:type="gramEnd"/>
      <w:r w:rsidRPr="00372C49">
        <w:rPr>
          <w:rFonts w:ascii="Times New Roman" w:hAnsi="Times New Roman" w:cs="Times New Roman"/>
          <w:sz w:val="24"/>
        </w:rPr>
        <w:t xml:space="preserve">, S., </w:t>
      </w:r>
      <w:proofErr w:type="spellStart"/>
      <w:r w:rsidRPr="00372C49">
        <w:rPr>
          <w:rFonts w:ascii="Times New Roman" w:hAnsi="Times New Roman" w:cs="Times New Roman"/>
          <w:sz w:val="24"/>
        </w:rPr>
        <w:t>Zahid</w:t>
      </w:r>
      <w:proofErr w:type="spellEnd"/>
      <w:r w:rsidRPr="00372C49">
        <w:rPr>
          <w:rFonts w:ascii="Times New Roman" w:hAnsi="Times New Roman" w:cs="Times New Roman"/>
          <w:sz w:val="24"/>
        </w:rPr>
        <w:t xml:space="preserve">, S. (2014). Representation of Women in Mann O </w:t>
      </w:r>
      <w:proofErr w:type="spellStart"/>
      <w:r w:rsidRPr="00372C49">
        <w:rPr>
          <w:rFonts w:ascii="Times New Roman" w:hAnsi="Times New Roman" w:cs="Times New Roman"/>
          <w:sz w:val="24"/>
        </w:rPr>
        <w:t>Salwa</w:t>
      </w:r>
      <w:proofErr w:type="spellEnd"/>
      <w:r w:rsidRPr="00372C49">
        <w:rPr>
          <w:rFonts w:ascii="Times New Roman" w:hAnsi="Times New Roman" w:cs="Times New Roman"/>
          <w:sz w:val="24"/>
        </w:rPr>
        <w:t xml:space="preserve">: a Case Study through Feminist Stylistic Analysis. </w:t>
      </w:r>
      <w:proofErr w:type="gramStart"/>
      <w:r w:rsidRPr="00E441EC">
        <w:rPr>
          <w:rFonts w:ascii="Times New Roman" w:hAnsi="Times New Roman" w:cs="Times New Roman"/>
          <w:i/>
          <w:sz w:val="24"/>
        </w:rPr>
        <w:t>Research on Humanities and Social Sciences</w:t>
      </w:r>
      <w:r w:rsidRPr="00372C49">
        <w:rPr>
          <w:rFonts w:ascii="Times New Roman" w:hAnsi="Times New Roman" w:cs="Times New Roman"/>
          <w:sz w:val="24"/>
        </w:rPr>
        <w:t>, 4(7).</w:t>
      </w:r>
      <w:proofErr w:type="gramEnd"/>
      <w:r w:rsidRPr="00372C49">
        <w:rPr>
          <w:rFonts w:ascii="Times New Roman" w:hAnsi="Times New Roman" w:cs="Times New Roman"/>
          <w:sz w:val="24"/>
        </w:rPr>
        <w:t xml:space="preserve"> 90-103. Retrieved from</w:t>
      </w:r>
      <w:r w:rsidR="00416537">
        <w:rPr>
          <w:rFonts w:ascii="Times New Roman" w:hAnsi="Times New Roman" w:cs="Times New Roman"/>
          <w:sz w:val="24"/>
        </w:rPr>
        <w:t xml:space="preserve"> </w:t>
      </w:r>
      <w:r w:rsidR="00416537" w:rsidRPr="00416537">
        <w:rPr>
          <w:rFonts w:ascii="Times New Roman" w:hAnsi="Times New Roman" w:cs="Times New Roman"/>
          <w:sz w:val="24"/>
        </w:rPr>
        <w:t>http://iiste.org/Journals/index.php/RHSS/article/view/12437/12796</w:t>
      </w:r>
    </w:p>
    <w:p w:rsidR="00372C49" w:rsidRPr="00372C49" w:rsidRDefault="00372C49" w:rsidP="001517F4">
      <w:pPr>
        <w:spacing w:line="480" w:lineRule="auto"/>
        <w:ind w:left="720" w:hanging="720"/>
        <w:jc w:val="both"/>
        <w:rPr>
          <w:rFonts w:ascii="Times New Roman" w:hAnsi="Times New Roman" w:cs="Times New Roman"/>
          <w:sz w:val="24"/>
        </w:rPr>
      </w:pPr>
      <w:proofErr w:type="gramStart"/>
      <w:r w:rsidRPr="00372C49">
        <w:rPr>
          <w:rFonts w:ascii="Times New Roman" w:hAnsi="Times New Roman" w:cs="Times New Roman"/>
          <w:sz w:val="24"/>
        </w:rPr>
        <w:t>Sunderland, J (2006</w:t>
      </w:r>
      <w:r w:rsidR="00416537">
        <w:rPr>
          <w:rFonts w:ascii="Times New Roman" w:hAnsi="Times New Roman" w:cs="Times New Roman"/>
          <w:sz w:val="24"/>
        </w:rPr>
        <w:t>a</w:t>
      </w:r>
      <w:r w:rsidRPr="00372C49">
        <w:rPr>
          <w:rFonts w:ascii="Times New Roman" w:hAnsi="Times New Roman" w:cs="Times New Roman"/>
          <w:sz w:val="24"/>
        </w:rPr>
        <w:t xml:space="preserve">) </w:t>
      </w:r>
      <w:r w:rsidRPr="00E441EC">
        <w:rPr>
          <w:rFonts w:ascii="Times New Roman" w:hAnsi="Times New Roman" w:cs="Times New Roman"/>
          <w:i/>
          <w:sz w:val="24"/>
        </w:rPr>
        <w:t>Language and Gender</w:t>
      </w:r>
      <w:r w:rsidRPr="00372C49">
        <w:rPr>
          <w:rFonts w:ascii="Times New Roman" w:hAnsi="Times New Roman" w:cs="Times New Roman"/>
          <w:sz w:val="24"/>
        </w:rPr>
        <w:t>.</w:t>
      </w:r>
      <w:proofErr w:type="gramEnd"/>
      <w:r w:rsidRPr="00372C49">
        <w:rPr>
          <w:rFonts w:ascii="Times New Roman" w:hAnsi="Times New Roman" w:cs="Times New Roman"/>
          <w:sz w:val="24"/>
        </w:rPr>
        <w:t xml:space="preserve"> </w:t>
      </w:r>
      <w:proofErr w:type="spellStart"/>
      <w:r w:rsidRPr="00372C49">
        <w:rPr>
          <w:rFonts w:ascii="Times New Roman" w:hAnsi="Times New Roman" w:cs="Times New Roman"/>
          <w:sz w:val="24"/>
        </w:rPr>
        <w:t>Candlin</w:t>
      </w:r>
      <w:proofErr w:type="spellEnd"/>
      <w:r w:rsidRPr="00372C49">
        <w:rPr>
          <w:rFonts w:ascii="Times New Roman" w:hAnsi="Times New Roman" w:cs="Times New Roman"/>
          <w:sz w:val="24"/>
        </w:rPr>
        <w:t>, C., Carter, R.</w:t>
      </w:r>
      <w:r w:rsidR="00E441EC">
        <w:rPr>
          <w:rFonts w:ascii="Times New Roman" w:hAnsi="Times New Roman" w:cs="Times New Roman"/>
          <w:sz w:val="24"/>
        </w:rPr>
        <w:t xml:space="preserve"> (Eds.).</w:t>
      </w:r>
      <w:r w:rsidRPr="00372C49">
        <w:rPr>
          <w:rFonts w:ascii="Times New Roman" w:hAnsi="Times New Roman" w:cs="Times New Roman"/>
          <w:sz w:val="24"/>
        </w:rPr>
        <w:t xml:space="preserve"> Abingdon: </w:t>
      </w:r>
      <w:proofErr w:type="spellStart"/>
      <w:r w:rsidRPr="00372C49">
        <w:rPr>
          <w:rFonts w:ascii="Times New Roman" w:hAnsi="Times New Roman" w:cs="Times New Roman"/>
          <w:sz w:val="24"/>
        </w:rPr>
        <w:t>Routledge</w:t>
      </w:r>
      <w:proofErr w:type="spellEnd"/>
      <w:r w:rsidRPr="00372C49">
        <w:rPr>
          <w:rFonts w:ascii="Times New Roman" w:hAnsi="Times New Roman" w:cs="Times New Roman"/>
          <w:sz w:val="24"/>
        </w:rPr>
        <w:t>.</w:t>
      </w:r>
    </w:p>
    <w:p w:rsidR="00372C49" w:rsidRPr="00440680" w:rsidRDefault="00372C49" w:rsidP="000B786F">
      <w:pPr>
        <w:pStyle w:val="Heading4"/>
        <w:shd w:val="clear" w:color="auto" w:fill="FFFFFF"/>
        <w:spacing w:before="180" w:beforeAutospacing="0" w:after="60" w:afterAutospacing="0" w:line="480" w:lineRule="auto"/>
        <w:ind w:left="720" w:right="240" w:hanging="720"/>
        <w:jc w:val="both"/>
        <w:rPr>
          <w:b w:val="0"/>
          <w:bCs w:val="0"/>
          <w:color w:val="BE844A"/>
        </w:rPr>
      </w:pPr>
      <w:r w:rsidRPr="00440680">
        <w:rPr>
          <w:b w:val="0"/>
        </w:rPr>
        <w:t>Sunderland, J.  (2006</w:t>
      </w:r>
      <w:r w:rsidR="00416537" w:rsidRPr="00440680">
        <w:rPr>
          <w:b w:val="0"/>
        </w:rPr>
        <w:t>b</w:t>
      </w:r>
      <w:r w:rsidRPr="00440680">
        <w:rPr>
          <w:b w:val="0"/>
        </w:rPr>
        <w:t xml:space="preserve">). </w:t>
      </w:r>
      <w:proofErr w:type="spellStart"/>
      <w:r w:rsidRPr="00440680">
        <w:rPr>
          <w:b w:val="0"/>
        </w:rPr>
        <w:t>Contadictions</w:t>
      </w:r>
      <w:proofErr w:type="spellEnd"/>
      <w:r w:rsidRPr="00440680">
        <w:rPr>
          <w:b w:val="0"/>
        </w:rPr>
        <w:t xml:space="preserve"> in Gendered Discourse: Feminist Readings of Sexist Jokes? </w:t>
      </w:r>
      <w:r w:rsidRPr="00440680">
        <w:rPr>
          <w:b w:val="0"/>
          <w:i/>
        </w:rPr>
        <w:t>Centre for Language in Social Life</w:t>
      </w:r>
      <w:r w:rsidR="00416537" w:rsidRPr="00440680">
        <w:rPr>
          <w:b w:val="0"/>
        </w:rPr>
        <w:t>, 125</w:t>
      </w:r>
      <w:r w:rsidR="00416537" w:rsidRPr="00440680">
        <w:t xml:space="preserve">. </w:t>
      </w:r>
      <w:r w:rsidR="00416537" w:rsidRPr="00440680">
        <w:rPr>
          <w:b w:val="0"/>
          <w:bCs w:val="0"/>
        </w:rPr>
        <w:t>DOI: 10.1558/genl.v1i2.207</w:t>
      </w:r>
    </w:p>
    <w:p w:rsidR="00372C49" w:rsidRPr="00372C49" w:rsidRDefault="00372C49" w:rsidP="001517F4">
      <w:pPr>
        <w:spacing w:line="480" w:lineRule="auto"/>
        <w:ind w:left="720" w:hanging="720"/>
        <w:jc w:val="both"/>
        <w:rPr>
          <w:rFonts w:ascii="Times New Roman" w:hAnsi="Times New Roman" w:cs="Times New Roman"/>
          <w:sz w:val="24"/>
        </w:rPr>
      </w:pPr>
      <w:proofErr w:type="spellStart"/>
      <w:r w:rsidRPr="00372C49">
        <w:rPr>
          <w:rFonts w:ascii="Times New Roman" w:hAnsi="Times New Roman" w:cs="Times New Roman"/>
          <w:sz w:val="24"/>
        </w:rPr>
        <w:t>Ufot</w:t>
      </w:r>
      <w:proofErr w:type="spellEnd"/>
      <w:r w:rsidRPr="00372C49">
        <w:rPr>
          <w:rFonts w:ascii="Times New Roman" w:hAnsi="Times New Roman" w:cs="Times New Roman"/>
          <w:sz w:val="24"/>
        </w:rPr>
        <w:t xml:space="preserve">, B. (2012) Feminist Stylistics: a </w:t>
      </w:r>
      <w:proofErr w:type="spellStart"/>
      <w:r w:rsidRPr="00372C49">
        <w:rPr>
          <w:rFonts w:ascii="Times New Roman" w:hAnsi="Times New Roman" w:cs="Times New Roman"/>
          <w:sz w:val="24"/>
        </w:rPr>
        <w:t>Lexico</w:t>
      </w:r>
      <w:proofErr w:type="spellEnd"/>
      <w:r w:rsidRPr="00372C49">
        <w:rPr>
          <w:rFonts w:ascii="Times New Roman" w:hAnsi="Times New Roman" w:cs="Times New Roman"/>
          <w:sz w:val="24"/>
        </w:rPr>
        <w:t>-grammatical Study of the Female Sentence in Austen's Pride and Prejudice and Hume-</w:t>
      </w:r>
      <w:proofErr w:type="spellStart"/>
      <w:r w:rsidRPr="00372C49">
        <w:rPr>
          <w:rFonts w:ascii="Times New Roman" w:hAnsi="Times New Roman" w:cs="Times New Roman"/>
          <w:sz w:val="24"/>
        </w:rPr>
        <w:t>Sotomi's</w:t>
      </w:r>
      <w:proofErr w:type="spellEnd"/>
      <w:r w:rsidRPr="00372C49">
        <w:rPr>
          <w:rFonts w:ascii="Times New Roman" w:hAnsi="Times New Roman" w:cs="Times New Roman"/>
          <w:sz w:val="24"/>
        </w:rPr>
        <w:t xml:space="preserve"> The General's Wife. </w:t>
      </w:r>
      <w:r w:rsidRPr="00555D33">
        <w:rPr>
          <w:rFonts w:ascii="Times New Roman" w:hAnsi="Times New Roman" w:cs="Times New Roman"/>
          <w:i/>
          <w:sz w:val="24"/>
        </w:rPr>
        <w:t>Theory and Practice in Language Studies</w:t>
      </w:r>
      <w:r w:rsidRPr="00372C49">
        <w:rPr>
          <w:rFonts w:ascii="Times New Roman" w:hAnsi="Times New Roman" w:cs="Times New Roman"/>
          <w:sz w:val="24"/>
        </w:rPr>
        <w:t xml:space="preserve">, 2(12). 2460-2470. Finland: Academy Publishers. </w:t>
      </w:r>
      <w:r w:rsidR="00440680" w:rsidRPr="00372C49">
        <w:rPr>
          <w:rFonts w:ascii="Times New Roman" w:hAnsi="Times New Roman" w:cs="Times New Roman"/>
          <w:sz w:val="24"/>
        </w:rPr>
        <w:t>DOI</w:t>
      </w:r>
      <w:r w:rsidRPr="00372C49">
        <w:rPr>
          <w:rFonts w:ascii="Times New Roman" w:hAnsi="Times New Roman" w:cs="Times New Roman"/>
          <w:sz w:val="24"/>
        </w:rPr>
        <w:t>: 10.4304/tpls.2.12.2460-2470</w:t>
      </w:r>
    </w:p>
    <w:p w:rsidR="00372C49" w:rsidRPr="00372C49" w:rsidRDefault="00372C49" w:rsidP="001517F4">
      <w:pPr>
        <w:spacing w:line="480" w:lineRule="auto"/>
        <w:ind w:left="720" w:hanging="720"/>
        <w:jc w:val="both"/>
        <w:rPr>
          <w:rFonts w:ascii="Times New Roman" w:hAnsi="Times New Roman" w:cs="Times New Roman"/>
          <w:sz w:val="24"/>
        </w:rPr>
      </w:pPr>
      <w:proofErr w:type="spellStart"/>
      <w:proofErr w:type="gramStart"/>
      <w:r w:rsidRPr="00372C49">
        <w:rPr>
          <w:rFonts w:ascii="Times New Roman" w:hAnsi="Times New Roman" w:cs="Times New Roman"/>
          <w:sz w:val="24"/>
        </w:rPr>
        <w:t>Weatherall</w:t>
      </w:r>
      <w:proofErr w:type="spellEnd"/>
      <w:r w:rsidRPr="00372C49">
        <w:rPr>
          <w:rFonts w:ascii="Times New Roman" w:hAnsi="Times New Roman" w:cs="Times New Roman"/>
          <w:sz w:val="24"/>
        </w:rPr>
        <w:t xml:space="preserve">, S. (2014) Language, Gender and Feminism: Theory, Methodology and Practice (Sara Mills and Louise </w:t>
      </w:r>
      <w:proofErr w:type="spellStart"/>
      <w:r w:rsidRPr="00372C49">
        <w:rPr>
          <w:rFonts w:ascii="Times New Roman" w:hAnsi="Times New Roman" w:cs="Times New Roman"/>
          <w:sz w:val="24"/>
        </w:rPr>
        <w:t>Mullany</w:t>
      </w:r>
      <w:proofErr w:type="spellEnd"/>
      <w:r w:rsidRPr="00372C49">
        <w:rPr>
          <w:rFonts w:ascii="Times New Roman" w:hAnsi="Times New Roman" w:cs="Times New Roman"/>
          <w:sz w:val="24"/>
        </w:rPr>
        <w:t xml:space="preserve"> (2011).</w:t>
      </w:r>
      <w:proofErr w:type="gramEnd"/>
      <w:r w:rsidRPr="00372C49">
        <w:rPr>
          <w:rFonts w:ascii="Times New Roman" w:hAnsi="Times New Roman" w:cs="Times New Roman"/>
          <w:sz w:val="24"/>
        </w:rPr>
        <w:t xml:space="preserve"> London: </w:t>
      </w:r>
      <w:proofErr w:type="spellStart"/>
      <w:r w:rsidRPr="00372C49">
        <w:rPr>
          <w:rFonts w:ascii="Times New Roman" w:hAnsi="Times New Roman" w:cs="Times New Roman"/>
          <w:sz w:val="24"/>
        </w:rPr>
        <w:t>Routledge</w:t>
      </w:r>
      <w:proofErr w:type="spellEnd"/>
      <w:r w:rsidRPr="00372C49">
        <w:rPr>
          <w:rFonts w:ascii="Times New Roman" w:hAnsi="Times New Roman" w:cs="Times New Roman"/>
          <w:sz w:val="24"/>
        </w:rPr>
        <w:t xml:space="preserve">) (Review) </w:t>
      </w:r>
      <w:r w:rsidRPr="00555D33">
        <w:rPr>
          <w:rFonts w:ascii="Times New Roman" w:hAnsi="Times New Roman" w:cs="Times New Roman"/>
          <w:i/>
          <w:sz w:val="24"/>
        </w:rPr>
        <w:t>Equinox Online</w:t>
      </w:r>
      <w:r w:rsidRPr="00372C49">
        <w:rPr>
          <w:rFonts w:ascii="Times New Roman" w:hAnsi="Times New Roman" w:cs="Times New Roman"/>
          <w:sz w:val="24"/>
        </w:rPr>
        <w:t xml:space="preserve">, 8(1), 124-126. </w:t>
      </w:r>
      <w:r w:rsidR="00440680" w:rsidRPr="00372C49">
        <w:rPr>
          <w:rFonts w:ascii="Times New Roman" w:hAnsi="Times New Roman" w:cs="Times New Roman"/>
          <w:sz w:val="24"/>
        </w:rPr>
        <w:t>DOI</w:t>
      </w:r>
      <w:r w:rsidRPr="00372C49">
        <w:rPr>
          <w:rFonts w:ascii="Times New Roman" w:hAnsi="Times New Roman" w:cs="Times New Roman"/>
          <w:sz w:val="24"/>
        </w:rPr>
        <w:t>: 10.1558/genl.v8i1.124</w:t>
      </w:r>
    </w:p>
    <w:p w:rsidR="00F91DFB" w:rsidRDefault="005E147B" w:rsidP="001517F4">
      <w:pPr>
        <w:tabs>
          <w:tab w:val="left" w:pos="6292"/>
        </w:tabs>
        <w:spacing w:line="480" w:lineRule="auto"/>
        <w:ind w:left="720" w:hanging="720"/>
        <w:jc w:val="both"/>
        <w:rPr>
          <w:rFonts w:ascii="Times New Roman" w:hAnsi="Times New Roman" w:cs="Times New Roman"/>
          <w:b/>
          <w:sz w:val="28"/>
          <w:szCs w:val="24"/>
        </w:rPr>
      </w:pPr>
      <w:r>
        <w:rPr>
          <w:rFonts w:ascii="Times New Roman" w:hAnsi="Times New Roman" w:cs="Times New Roman"/>
          <w:b/>
          <w:sz w:val="28"/>
          <w:szCs w:val="24"/>
        </w:rPr>
        <w:tab/>
      </w:r>
    </w:p>
    <w:p w:rsidR="00915A36" w:rsidRDefault="00F91DFB" w:rsidP="001517F4">
      <w:pPr>
        <w:ind w:left="720" w:hanging="720"/>
        <w:rPr>
          <w:rFonts w:ascii="Times New Roman" w:hAnsi="Times New Roman" w:cs="Times New Roman"/>
          <w:b/>
          <w:sz w:val="28"/>
          <w:szCs w:val="24"/>
        </w:rPr>
      </w:pPr>
      <w:r>
        <w:rPr>
          <w:rFonts w:ascii="Times New Roman" w:hAnsi="Times New Roman" w:cs="Times New Roman"/>
          <w:b/>
          <w:sz w:val="28"/>
          <w:szCs w:val="24"/>
        </w:rPr>
        <w:br w:type="page"/>
      </w:r>
    </w:p>
    <w:p w:rsidR="003A3EBF" w:rsidRPr="006F3B98" w:rsidRDefault="003A3EBF" w:rsidP="003A3EBF">
      <w:pPr>
        <w:spacing w:line="480" w:lineRule="auto"/>
        <w:jc w:val="center"/>
        <w:rPr>
          <w:rFonts w:ascii="Times New Roman" w:hAnsi="Times New Roman" w:cs="Times New Roman"/>
          <w:b/>
          <w:sz w:val="24"/>
          <w:szCs w:val="24"/>
        </w:rPr>
      </w:pPr>
      <w:r w:rsidRPr="006F3B98">
        <w:rPr>
          <w:rFonts w:ascii="Times New Roman" w:hAnsi="Times New Roman" w:cs="Times New Roman"/>
          <w:b/>
          <w:sz w:val="24"/>
          <w:szCs w:val="24"/>
        </w:rPr>
        <w:lastRenderedPageBreak/>
        <w:t>QUESTIONNAIRE</w:t>
      </w:r>
    </w:p>
    <w:p w:rsidR="003A3EBF" w:rsidRPr="006F3B98" w:rsidRDefault="003A3EBF" w:rsidP="003A3EBF">
      <w:pPr>
        <w:spacing w:line="480" w:lineRule="auto"/>
        <w:jc w:val="both"/>
        <w:rPr>
          <w:rFonts w:ascii="Times New Roman" w:hAnsi="Times New Roman" w:cs="Times New Roman"/>
          <w:sz w:val="24"/>
          <w:szCs w:val="24"/>
        </w:rPr>
      </w:pPr>
      <w:r w:rsidRPr="006F3B98">
        <w:rPr>
          <w:rFonts w:ascii="Times New Roman" w:hAnsi="Times New Roman" w:cs="Times New Roman"/>
          <w:sz w:val="24"/>
          <w:szCs w:val="24"/>
        </w:rPr>
        <w:t xml:space="preserve">This questionnaire is designed for the purpose of testing the presences of different ideologies of sexism among the habitants of Zone D in </w:t>
      </w:r>
      <w:proofErr w:type="spellStart"/>
      <w:r w:rsidRPr="006F3B98">
        <w:rPr>
          <w:rFonts w:ascii="Times New Roman" w:hAnsi="Times New Roman" w:cs="Times New Roman"/>
          <w:sz w:val="24"/>
          <w:szCs w:val="24"/>
        </w:rPr>
        <w:t>Iba</w:t>
      </w:r>
      <w:proofErr w:type="spellEnd"/>
      <w:r w:rsidRPr="006F3B98">
        <w:rPr>
          <w:rFonts w:ascii="Times New Roman" w:hAnsi="Times New Roman" w:cs="Times New Roman"/>
          <w:sz w:val="24"/>
          <w:szCs w:val="24"/>
        </w:rPr>
        <w:t xml:space="preserve"> Housing Estate.</w:t>
      </w:r>
    </w:p>
    <w:p w:rsidR="003A3EBF" w:rsidRPr="00F7445A" w:rsidRDefault="003A3EBF" w:rsidP="003A3EBF">
      <w:pPr>
        <w:spacing w:line="480" w:lineRule="auto"/>
        <w:jc w:val="both"/>
        <w:rPr>
          <w:rFonts w:ascii="Times New Roman" w:hAnsi="Times New Roman" w:cs="Times New Roman"/>
          <w:sz w:val="24"/>
          <w:szCs w:val="24"/>
        </w:rPr>
      </w:pPr>
      <w:r w:rsidRPr="006F3B98">
        <w:rPr>
          <w:rFonts w:ascii="Times New Roman" w:hAnsi="Times New Roman" w:cs="Times New Roman"/>
          <w:sz w:val="24"/>
          <w:szCs w:val="24"/>
        </w:rPr>
        <w:t>This is an academic exercise, all information gotten will be treated will be treated in the highest confidence. As a respondent, you are assured anonymousness.</w:t>
      </w:r>
    </w:p>
    <w:p w:rsidR="003A3EBF" w:rsidRPr="006F3B98" w:rsidRDefault="003A3EBF" w:rsidP="003A3EBF">
      <w:pPr>
        <w:spacing w:line="480" w:lineRule="auto"/>
        <w:jc w:val="both"/>
        <w:rPr>
          <w:rFonts w:ascii="Times New Roman" w:hAnsi="Times New Roman" w:cs="Times New Roman"/>
          <w:i/>
          <w:sz w:val="24"/>
          <w:szCs w:val="24"/>
        </w:rPr>
      </w:pPr>
      <w:r w:rsidRPr="006F3B98">
        <w:rPr>
          <w:rFonts w:ascii="Times New Roman" w:hAnsi="Times New Roman" w:cs="Times New Roman"/>
          <w:i/>
          <w:sz w:val="24"/>
          <w:szCs w:val="24"/>
        </w:rPr>
        <w:t>Kindly tick the options you choose</w:t>
      </w:r>
    </w:p>
    <w:p w:rsidR="003A3EBF" w:rsidRPr="006F3B98" w:rsidRDefault="0079794B" w:rsidP="003A3EBF">
      <w:pPr>
        <w:spacing w:after="0" w:line="480" w:lineRule="auto"/>
        <w:jc w:val="both"/>
        <w:rPr>
          <w:rFonts w:ascii="Times New Roman" w:hAnsi="Times New Roman" w:cs="Times New Roman"/>
          <w:sz w:val="24"/>
          <w:szCs w:val="24"/>
        </w:rPr>
      </w:pPr>
      <w:r>
        <w:rPr>
          <w:rFonts w:ascii="Times New Roman" w:hAnsi="Times New Roman" w:cs="Times New Roman"/>
          <w:i/>
          <w:noProof/>
          <w:sz w:val="24"/>
          <w:szCs w:val="24"/>
          <w:lang w:val="en-GB" w:eastAsia="en-GB"/>
        </w:rPr>
        <w:pict>
          <v:rect id=" 4" o:spid="_x0000_s1041" style="position:absolute;left:0;text-align:left;margin-left:186.75pt;margin-top:1.4pt;width:21pt;height:16.5pt;z-index:251651584;visibility:visible">
            <v:path arrowok="t"/>
          </v:rect>
        </w:pict>
      </w:r>
      <w:r>
        <w:rPr>
          <w:rFonts w:ascii="Times New Roman" w:hAnsi="Times New Roman" w:cs="Times New Roman"/>
          <w:i/>
          <w:noProof/>
          <w:sz w:val="24"/>
          <w:szCs w:val="24"/>
          <w:lang w:val="en-GB" w:eastAsia="en-GB"/>
        </w:rPr>
        <w:pict>
          <v:rect id=" 2" o:spid="_x0000_s1039" style="position:absolute;left:0;text-align:left;margin-left:30.75pt;margin-top:1.4pt;width:21pt;height:16.5pt;z-index:251652608;visibility:visible">
            <v:path arrowok="t"/>
          </v:rect>
        </w:pict>
      </w:r>
      <w:r>
        <w:rPr>
          <w:rFonts w:ascii="Times New Roman" w:hAnsi="Times New Roman" w:cs="Times New Roman"/>
          <w:i/>
          <w:noProof/>
          <w:sz w:val="24"/>
          <w:szCs w:val="24"/>
          <w:lang w:val="en-GB" w:eastAsia="en-GB"/>
        </w:rPr>
        <w:pict>
          <v:rect id=" 3" o:spid="_x0000_s1040" style="position:absolute;left:0;text-align:left;margin-left:110.25pt;margin-top:1.4pt;width:21pt;height:16.5pt;z-index:25165363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">
            <v:path arrowok="t"/>
          </v:rect>
        </w:pict>
      </w:r>
      <w:r w:rsidR="003A3EBF" w:rsidRPr="006F3B98">
        <w:rPr>
          <w:rFonts w:ascii="Times New Roman" w:hAnsi="Times New Roman" w:cs="Times New Roman"/>
          <w:sz w:val="24"/>
          <w:szCs w:val="24"/>
        </w:rPr>
        <w:t xml:space="preserve">Age: </w:t>
      </w:r>
      <w:r w:rsidR="003A3EBF" w:rsidRPr="006F3B98">
        <w:rPr>
          <w:rFonts w:ascii="Times New Roman" w:hAnsi="Times New Roman" w:cs="Times New Roman"/>
          <w:sz w:val="24"/>
          <w:szCs w:val="24"/>
        </w:rPr>
        <w:tab/>
      </w:r>
      <w:r w:rsidR="003A3EBF" w:rsidRPr="006F3B98">
        <w:rPr>
          <w:rFonts w:ascii="Times New Roman" w:hAnsi="Times New Roman" w:cs="Times New Roman"/>
          <w:sz w:val="24"/>
          <w:szCs w:val="24"/>
        </w:rPr>
        <w:tab/>
        <w:t xml:space="preserve">16-25, </w:t>
      </w:r>
      <w:r w:rsidR="003A3EBF" w:rsidRPr="006F3B98">
        <w:rPr>
          <w:rFonts w:ascii="Times New Roman" w:hAnsi="Times New Roman" w:cs="Times New Roman"/>
          <w:sz w:val="24"/>
          <w:szCs w:val="24"/>
        </w:rPr>
        <w:tab/>
      </w:r>
      <w:r w:rsidR="003A3EBF" w:rsidRPr="006F3B98">
        <w:rPr>
          <w:rFonts w:ascii="Times New Roman" w:hAnsi="Times New Roman" w:cs="Times New Roman"/>
          <w:sz w:val="24"/>
          <w:szCs w:val="24"/>
        </w:rPr>
        <w:tab/>
        <w:t>26-39,</w:t>
      </w:r>
      <w:r w:rsidR="003A3EBF" w:rsidRPr="006F3B98">
        <w:rPr>
          <w:rFonts w:ascii="Times New Roman" w:hAnsi="Times New Roman" w:cs="Times New Roman"/>
          <w:sz w:val="24"/>
          <w:szCs w:val="24"/>
        </w:rPr>
        <w:tab/>
      </w:r>
      <w:r w:rsidR="003A3EBF" w:rsidRPr="006F3B98">
        <w:rPr>
          <w:rFonts w:ascii="Times New Roman" w:hAnsi="Times New Roman" w:cs="Times New Roman"/>
          <w:sz w:val="24"/>
          <w:szCs w:val="24"/>
        </w:rPr>
        <w:tab/>
        <w:t xml:space="preserve"> 40- Above </w:t>
      </w:r>
    </w:p>
    <w:p w:rsidR="003A3EBF" w:rsidRPr="006F3B98" w:rsidRDefault="0079794B" w:rsidP="003A3EBF">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pict>
          <v:rect id=" 5" o:spid="_x0000_s1042" style="position:absolute;left:0;text-align:left;margin-left:110.25pt;margin-top:1.2pt;width:21pt;height:16.5pt;z-index:251654656;visibility:visible">
            <v:path arrowok="t"/>
          </v:rect>
        </w:pict>
      </w:r>
      <w:r>
        <w:rPr>
          <w:rFonts w:ascii="Times New Roman" w:hAnsi="Times New Roman" w:cs="Times New Roman"/>
          <w:noProof/>
          <w:sz w:val="24"/>
          <w:szCs w:val="24"/>
          <w:lang w:val="en-GB" w:eastAsia="en-GB"/>
        </w:rPr>
        <w:pict>
          <v:rect id=" 7" o:spid="_x0000_s1044" style="position:absolute;left:0;text-align:left;margin-left:242.25pt;margin-top:27.45pt;width:21pt;height:16.5pt;z-index:25165568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">
            <v:path arrowok="t"/>
          </v:rect>
        </w:pict>
      </w:r>
      <w:r>
        <w:rPr>
          <w:rFonts w:ascii="Times New Roman" w:hAnsi="Times New Roman" w:cs="Times New Roman"/>
          <w:noProof/>
          <w:sz w:val="24"/>
          <w:szCs w:val="24"/>
          <w:lang w:val="en-GB" w:eastAsia="en-GB"/>
        </w:rPr>
        <w:pict>
          <v:rect id=" 8" o:spid="_x0000_s1045" style="position:absolute;left:0;text-align:left;margin-left:177pt;margin-top:27.45pt;width:21pt;height:16.5pt;z-index:25165670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">
            <v:path arrowok="t"/>
          </v:rect>
        </w:pict>
      </w:r>
      <w:r>
        <w:rPr>
          <w:rFonts w:ascii="Times New Roman" w:hAnsi="Times New Roman" w:cs="Times New Roman"/>
          <w:noProof/>
          <w:sz w:val="24"/>
          <w:szCs w:val="24"/>
          <w:lang w:val="en-GB" w:eastAsia="en-GB"/>
        </w:rPr>
        <w:pict>
          <v:rect id=" 6" o:spid="_x0000_s1043" style="position:absolute;left:0;text-align:left;margin-left:41.25pt;margin-top:1.2pt;width:21pt;height:16.5pt;z-index:251657728;visibility:visible">
            <v:path arrowok="t"/>
          </v:rect>
        </w:pict>
      </w:r>
      <w:r w:rsidR="003A3EBF" w:rsidRPr="006F3B98">
        <w:rPr>
          <w:rFonts w:ascii="Times New Roman" w:hAnsi="Times New Roman" w:cs="Times New Roman"/>
          <w:sz w:val="24"/>
          <w:szCs w:val="24"/>
        </w:rPr>
        <w:t xml:space="preserve">Gender: </w:t>
      </w:r>
      <w:r w:rsidR="003A3EBF" w:rsidRPr="006F3B98">
        <w:rPr>
          <w:rFonts w:ascii="Times New Roman" w:hAnsi="Times New Roman" w:cs="Times New Roman"/>
          <w:sz w:val="24"/>
          <w:szCs w:val="24"/>
        </w:rPr>
        <w:tab/>
        <w:t>Male,</w:t>
      </w:r>
      <w:r w:rsidR="003A3EBF" w:rsidRPr="006F3B98">
        <w:rPr>
          <w:rFonts w:ascii="Times New Roman" w:hAnsi="Times New Roman" w:cs="Times New Roman"/>
          <w:sz w:val="24"/>
          <w:szCs w:val="24"/>
        </w:rPr>
        <w:tab/>
      </w:r>
      <w:r w:rsidR="003A3EBF" w:rsidRPr="006F3B98">
        <w:rPr>
          <w:rFonts w:ascii="Times New Roman" w:hAnsi="Times New Roman" w:cs="Times New Roman"/>
          <w:sz w:val="24"/>
          <w:szCs w:val="24"/>
        </w:rPr>
        <w:tab/>
        <w:t>Female</w:t>
      </w:r>
    </w:p>
    <w:p w:rsidR="003A3EBF" w:rsidRPr="006F3B98" w:rsidRDefault="003A3EBF" w:rsidP="003A3EBF">
      <w:pPr>
        <w:spacing w:after="0" w:line="480" w:lineRule="auto"/>
        <w:jc w:val="both"/>
        <w:rPr>
          <w:rFonts w:ascii="Times New Roman" w:hAnsi="Times New Roman" w:cs="Times New Roman"/>
          <w:sz w:val="24"/>
          <w:szCs w:val="24"/>
        </w:rPr>
      </w:pPr>
      <w:r w:rsidRPr="006F3B98">
        <w:rPr>
          <w:rFonts w:ascii="Times New Roman" w:hAnsi="Times New Roman" w:cs="Times New Roman"/>
          <w:sz w:val="24"/>
          <w:szCs w:val="24"/>
        </w:rPr>
        <w:t xml:space="preserve">Have you ever heard of SEXISM? </w:t>
      </w:r>
      <w:r w:rsidRPr="006F3B98">
        <w:rPr>
          <w:rFonts w:ascii="Times New Roman" w:hAnsi="Times New Roman" w:cs="Times New Roman"/>
          <w:sz w:val="24"/>
          <w:szCs w:val="24"/>
        </w:rPr>
        <w:tab/>
      </w:r>
      <w:r w:rsidRPr="006F3B98">
        <w:rPr>
          <w:rFonts w:ascii="Times New Roman" w:hAnsi="Times New Roman" w:cs="Times New Roman"/>
          <w:sz w:val="24"/>
          <w:szCs w:val="24"/>
        </w:rPr>
        <w:tab/>
        <w:t>Yes,</w:t>
      </w:r>
      <w:r w:rsidRPr="006F3B98">
        <w:rPr>
          <w:rFonts w:ascii="Times New Roman" w:hAnsi="Times New Roman" w:cs="Times New Roman"/>
          <w:sz w:val="24"/>
          <w:szCs w:val="24"/>
        </w:rPr>
        <w:tab/>
      </w:r>
      <w:r w:rsidRPr="006F3B98">
        <w:rPr>
          <w:rFonts w:ascii="Times New Roman" w:hAnsi="Times New Roman" w:cs="Times New Roman"/>
          <w:sz w:val="24"/>
          <w:szCs w:val="24"/>
        </w:rPr>
        <w:tab/>
        <w:t xml:space="preserve">No </w:t>
      </w:r>
    </w:p>
    <w:p w:rsidR="003A3EBF" w:rsidRPr="006F3B98" w:rsidRDefault="003A3EBF" w:rsidP="003A3EBF">
      <w:pPr>
        <w:spacing w:after="0" w:line="480" w:lineRule="auto"/>
        <w:jc w:val="both"/>
        <w:rPr>
          <w:rFonts w:ascii="Times New Roman" w:hAnsi="Times New Roman" w:cs="Times New Roman"/>
          <w:b/>
          <w:sz w:val="24"/>
          <w:szCs w:val="24"/>
        </w:rPr>
      </w:pPr>
    </w:p>
    <w:p w:rsidR="003A3EBF" w:rsidRPr="006F3B98" w:rsidRDefault="003A3EBF" w:rsidP="003A3EBF">
      <w:pPr>
        <w:spacing w:line="480" w:lineRule="auto"/>
        <w:jc w:val="both"/>
        <w:rPr>
          <w:rFonts w:ascii="Times New Roman" w:hAnsi="Times New Roman" w:cs="Times New Roman"/>
          <w:b/>
          <w:sz w:val="24"/>
          <w:szCs w:val="24"/>
        </w:rPr>
      </w:pPr>
      <w:r w:rsidRPr="006F3B98">
        <w:rPr>
          <w:rFonts w:ascii="Times New Roman" w:hAnsi="Times New Roman" w:cs="Times New Roman"/>
          <w:b/>
          <w:sz w:val="24"/>
          <w:szCs w:val="24"/>
        </w:rPr>
        <w:t>SECTION A</w:t>
      </w:r>
    </w:p>
    <w:p w:rsidR="003A3EBF" w:rsidRPr="006F3B98" w:rsidRDefault="003A3EBF" w:rsidP="003A3EBF">
      <w:pPr>
        <w:pStyle w:val="ListParagraph"/>
        <w:numPr>
          <w:ilvl w:val="0"/>
          <w:numId w:val="46"/>
        </w:numPr>
        <w:spacing w:line="480" w:lineRule="auto"/>
        <w:jc w:val="both"/>
        <w:rPr>
          <w:rFonts w:ascii="Times New Roman" w:hAnsi="Times New Roman" w:cs="Times New Roman"/>
          <w:sz w:val="24"/>
          <w:szCs w:val="24"/>
        </w:rPr>
      </w:pPr>
      <w:r w:rsidRPr="006F3B98">
        <w:rPr>
          <w:rFonts w:ascii="Times New Roman" w:hAnsi="Times New Roman" w:cs="Times New Roman"/>
          <w:sz w:val="24"/>
          <w:szCs w:val="24"/>
        </w:rPr>
        <w:t>How often do you discuss these topics listed below?</w:t>
      </w:r>
    </w:p>
    <w:tbl>
      <w:tblPr>
        <w:tblStyle w:val="TableGrid"/>
        <w:tblW w:w="0" w:type="auto"/>
        <w:tblLook w:val="04A0" w:firstRow="1" w:lastRow="0" w:firstColumn="1" w:lastColumn="0" w:noHBand="0" w:noVBand="1"/>
      </w:tblPr>
      <w:tblGrid>
        <w:gridCol w:w="1576"/>
        <w:gridCol w:w="1572"/>
        <w:gridCol w:w="1615"/>
        <w:gridCol w:w="1691"/>
        <w:gridCol w:w="1691"/>
      </w:tblGrid>
      <w:tr w:rsidR="003A3EBF" w:rsidRPr="006F3B98" w:rsidTr="0001690A">
        <w:tc>
          <w:tcPr>
            <w:tcW w:w="1236" w:type="dxa"/>
          </w:tcPr>
          <w:p w:rsidR="003A3EBF" w:rsidRPr="006F3B98" w:rsidRDefault="003A3EBF" w:rsidP="00F7445A">
            <w:pPr>
              <w:jc w:val="both"/>
              <w:rPr>
                <w:rFonts w:ascii="Times New Roman" w:hAnsi="Times New Roman" w:cs="Times New Roman"/>
                <w:sz w:val="24"/>
                <w:szCs w:val="24"/>
              </w:rPr>
            </w:pPr>
          </w:p>
        </w:tc>
        <w:tc>
          <w:tcPr>
            <w:tcW w:w="1572" w:type="dxa"/>
          </w:tcPr>
          <w:p w:rsidR="003A3EBF" w:rsidRPr="006F3B98" w:rsidRDefault="003A3EBF" w:rsidP="00F7445A">
            <w:pPr>
              <w:jc w:val="both"/>
              <w:rPr>
                <w:rFonts w:ascii="Times New Roman" w:hAnsi="Times New Roman" w:cs="Times New Roman"/>
                <w:b/>
                <w:sz w:val="24"/>
                <w:szCs w:val="24"/>
              </w:rPr>
            </w:pPr>
            <w:r w:rsidRPr="006F3B98">
              <w:rPr>
                <w:rFonts w:ascii="Times New Roman" w:hAnsi="Times New Roman" w:cs="Times New Roman"/>
                <w:b/>
                <w:sz w:val="24"/>
                <w:szCs w:val="24"/>
              </w:rPr>
              <w:t>Very often</w:t>
            </w:r>
          </w:p>
        </w:tc>
        <w:tc>
          <w:tcPr>
            <w:tcW w:w="1615" w:type="dxa"/>
          </w:tcPr>
          <w:p w:rsidR="003A3EBF" w:rsidRPr="006F3B98" w:rsidRDefault="003A3EBF" w:rsidP="00F7445A">
            <w:pPr>
              <w:jc w:val="both"/>
              <w:rPr>
                <w:rFonts w:ascii="Times New Roman" w:hAnsi="Times New Roman" w:cs="Times New Roman"/>
                <w:b/>
                <w:sz w:val="24"/>
                <w:szCs w:val="24"/>
              </w:rPr>
            </w:pPr>
            <w:r w:rsidRPr="006F3B98">
              <w:rPr>
                <w:rFonts w:ascii="Times New Roman" w:hAnsi="Times New Roman" w:cs="Times New Roman"/>
                <w:b/>
                <w:sz w:val="24"/>
                <w:szCs w:val="24"/>
              </w:rPr>
              <w:t>Often</w:t>
            </w:r>
          </w:p>
        </w:tc>
        <w:tc>
          <w:tcPr>
            <w:tcW w:w="1691" w:type="dxa"/>
          </w:tcPr>
          <w:p w:rsidR="003A3EBF" w:rsidRPr="006F3B98" w:rsidRDefault="003A3EBF" w:rsidP="00F7445A">
            <w:pPr>
              <w:jc w:val="both"/>
              <w:rPr>
                <w:rFonts w:ascii="Times New Roman" w:hAnsi="Times New Roman" w:cs="Times New Roman"/>
                <w:b/>
                <w:sz w:val="24"/>
                <w:szCs w:val="24"/>
              </w:rPr>
            </w:pPr>
            <w:r w:rsidRPr="006F3B98">
              <w:rPr>
                <w:rFonts w:ascii="Times New Roman" w:hAnsi="Times New Roman" w:cs="Times New Roman"/>
                <w:b/>
                <w:sz w:val="24"/>
                <w:szCs w:val="24"/>
              </w:rPr>
              <w:t>Rarely</w:t>
            </w:r>
          </w:p>
        </w:tc>
        <w:tc>
          <w:tcPr>
            <w:tcW w:w="1691" w:type="dxa"/>
          </w:tcPr>
          <w:p w:rsidR="003A3EBF" w:rsidRPr="006F3B98" w:rsidRDefault="003A3EBF" w:rsidP="00F7445A">
            <w:pPr>
              <w:jc w:val="both"/>
              <w:rPr>
                <w:rFonts w:ascii="Times New Roman" w:hAnsi="Times New Roman" w:cs="Times New Roman"/>
                <w:b/>
                <w:sz w:val="24"/>
                <w:szCs w:val="24"/>
              </w:rPr>
            </w:pPr>
            <w:r w:rsidRPr="006F3B98">
              <w:rPr>
                <w:rFonts w:ascii="Times New Roman" w:hAnsi="Times New Roman" w:cs="Times New Roman"/>
                <w:b/>
                <w:sz w:val="24"/>
                <w:szCs w:val="24"/>
              </w:rPr>
              <w:t>Never</w:t>
            </w:r>
          </w:p>
        </w:tc>
      </w:tr>
      <w:tr w:rsidR="003A3EBF" w:rsidRPr="006F3B98" w:rsidTr="0001690A">
        <w:tc>
          <w:tcPr>
            <w:tcW w:w="1236"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Sports</w:t>
            </w:r>
          </w:p>
        </w:tc>
        <w:tc>
          <w:tcPr>
            <w:tcW w:w="1572" w:type="dxa"/>
          </w:tcPr>
          <w:p w:rsidR="003A3EBF" w:rsidRPr="006F3B98" w:rsidRDefault="003A3EBF" w:rsidP="00F7445A">
            <w:pPr>
              <w:jc w:val="both"/>
              <w:rPr>
                <w:rFonts w:ascii="Times New Roman" w:hAnsi="Times New Roman" w:cs="Times New Roman"/>
                <w:sz w:val="24"/>
                <w:szCs w:val="24"/>
              </w:rPr>
            </w:pPr>
          </w:p>
        </w:tc>
        <w:tc>
          <w:tcPr>
            <w:tcW w:w="1615"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36"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 xml:space="preserve">Entertainment </w:t>
            </w:r>
          </w:p>
        </w:tc>
        <w:tc>
          <w:tcPr>
            <w:tcW w:w="1572" w:type="dxa"/>
          </w:tcPr>
          <w:p w:rsidR="003A3EBF" w:rsidRPr="006F3B98" w:rsidRDefault="003A3EBF" w:rsidP="00F7445A">
            <w:pPr>
              <w:jc w:val="both"/>
              <w:rPr>
                <w:rFonts w:ascii="Times New Roman" w:hAnsi="Times New Roman" w:cs="Times New Roman"/>
                <w:sz w:val="24"/>
                <w:szCs w:val="24"/>
              </w:rPr>
            </w:pPr>
          </w:p>
        </w:tc>
        <w:tc>
          <w:tcPr>
            <w:tcW w:w="1615"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36"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Politics</w:t>
            </w:r>
          </w:p>
        </w:tc>
        <w:tc>
          <w:tcPr>
            <w:tcW w:w="1572" w:type="dxa"/>
          </w:tcPr>
          <w:p w:rsidR="003A3EBF" w:rsidRPr="006F3B98" w:rsidRDefault="003A3EBF" w:rsidP="00F7445A">
            <w:pPr>
              <w:jc w:val="both"/>
              <w:rPr>
                <w:rFonts w:ascii="Times New Roman" w:hAnsi="Times New Roman" w:cs="Times New Roman"/>
                <w:sz w:val="24"/>
                <w:szCs w:val="24"/>
              </w:rPr>
            </w:pPr>
          </w:p>
        </w:tc>
        <w:tc>
          <w:tcPr>
            <w:tcW w:w="1615"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36"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Fashion</w:t>
            </w:r>
          </w:p>
        </w:tc>
        <w:tc>
          <w:tcPr>
            <w:tcW w:w="1572" w:type="dxa"/>
          </w:tcPr>
          <w:p w:rsidR="003A3EBF" w:rsidRPr="006F3B98" w:rsidRDefault="003A3EBF" w:rsidP="00F7445A">
            <w:pPr>
              <w:jc w:val="both"/>
              <w:rPr>
                <w:rFonts w:ascii="Times New Roman" w:hAnsi="Times New Roman" w:cs="Times New Roman"/>
                <w:sz w:val="24"/>
                <w:szCs w:val="24"/>
              </w:rPr>
            </w:pPr>
          </w:p>
        </w:tc>
        <w:tc>
          <w:tcPr>
            <w:tcW w:w="1615"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36"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 xml:space="preserve">Sex </w:t>
            </w:r>
          </w:p>
        </w:tc>
        <w:tc>
          <w:tcPr>
            <w:tcW w:w="1572" w:type="dxa"/>
          </w:tcPr>
          <w:p w:rsidR="003A3EBF" w:rsidRPr="006F3B98" w:rsidRDefault="003A3EBF" w:rsidP="00F7445A">
            <w:pPr>
              <w:jc w:val="both"/>
              <w:rPr>
                <w:rFonts w:ascii="Times New Roman" w:hAnsi="Times New Roman" w:cs="Times New Roman"/>
                <w:sz w:val="24"/>
                <w:szCs w:val="24"/>
              </w:rPr>
            </w:pPr>
          </w:p>
        </w:tc>
        <w:tc>
          <w:tcPr>
            <w:tcW w:w="1615"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36"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 xml:space="preserve">Money </w:t>
            </w:r>
          </w:p>
        </w:tc>
        <w:tc>
          <w:tcPr>
            <w:tcW w:w="1572" w:type="dxa"/>
          </w:tcPr>
          <w:p w:rsidR="003A3EBF" w:rsidRPr="006F3B98" w:rsidRDefault="003A3EBF" w:rsidP="00F7445A">
            <w:pPr>
              <w:jc w:val="both"/>
              <w:rPr>
                <w:rFonts w:ascii="Times New Roman" w:hAnsi="Times New Roman" w:cs="Times New Roman"/>
                <w:sz w:val="24"/>
                <w:szCs w:val="24"/>
              </w:rPr>
            </w:pPr>
          </w:p>
        </w:tc>
        <w:tc>
          <w:tcPr>
            <w:tcW w:w="1615"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36"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 xml:space="preserve">Love </w:t>
            </w:r>
          </w:p>
        </w:tc>
        <w:tc>
          <w:tcPr>
            <w:tcW w:w="1572" w:type="dxa"/>
          </w:tcPr>
          <w:p w:rsidR="003A3EBF" w:rsidRPr="006F3B98" w:rsidRDefault="003A3EBF" w:rsidP="00F7445A">
            <w:pPr>
              <w:jc w:val="both"/>
              <w:rPr>
                <w:rFonts w:ascii="Times New Roman" w:hAnsi="Times New Roman" w:cs="Times New Roman"/>
                <w:sz w:val="24"/>
                <w:szCs w:val="24"/>
              </w:rPr>
            </w:pPr>
          </w:p>
        </w:tc>
        <w:tc>
          <w:tcPr>
            <w:tcW w:w="1615"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36"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 xml:space="preserve">Technology </w:t>
            </w:r>
          </w:p>
        </w:tc>
        <w:tc>
          <w:tcPr>
            <w:tcW w:w="1572" w:type="dxa"/>
          </w:tcPr>
          <w:p w:rsidR="003A3EBF" w:rsidRPr="006F3B98" w:rsidRDefault="003A3EBF" w:rsidP="00F7445A">
            <w:pPr>
              <w:jc w:val="both"/>
              <w:rPr>
                <w:rFonts w:ascii="Times New Roman" w:hAnsi="Times New Roman" w:cs="Times New Roman"/>
                <w:sz w:val="24"/>
                <w:szCs w:val="24"/>
              </w:rPr>
            </w:pPr>
          </w:p>
        </w:tc>
        <w:tc>
          <w:tcPr>
            <w:tcW w:w="1615"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36"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 xml:space="preserve">Food </w:t>
            </w:r>
          </w:p>
        </w:tc>
        <w:tc>
          <w:tcPr>
            <w:tcW w:w="1572" w:type="dxa"/>
          </w:tcPr>
          <w:p w:rsidR="003A3EBF" w:rsidRPr="006F3B98" w:rsidRDefault="003A3EBF" w:rsidP="00F7445A">
            <w:pPr>
              <w:jc w:val="both"/>
              <w:rPr>
                <w:rFonts w:ascii="Times New Roman" w:hAnsi="Times New Roman" w:cs="Times New Roman"/>
                <w:sz w:val="24"/>
                <w:szCs w:val="24"/>
              </w:rPr>
            </w:pPr>
          </w:p>
        </w:tc>
        <w:tc>
          <w:tcPr>
            <w:tcW w:w="1615"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36"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Work</w:t>
            </w:r>
          </w:p>
        </w:tc>
        <w:tc>
          <w:tcPr>
            <w:tcW w:w="1572" w:type="dxa"/>
          </w:tcPr>
          <w:p w:rsidR="003A3EBF" w:rsidRPr="006F3B98" w:rsidRDefault="003A3EBF" w:rsidP="00F7445A">
            <w:pPr>
              <w:jc w:val="both"/>
              <w:rPr>
                <w:rFonts w:ascii="Times New Roman" w:hAnsi="Times New Roman" w:cs="Times New Roman"/>
                <w:sz w:val="24"/>
                <w:szCs w:val="24"/>
              </w:rPr>
            </w:pPr>
          </w:p>
        </w:tc>
        <w:tc>
          <w:tcPr>
            <w:tcW w:w="1615"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36"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Cars</w:t>
            </w:r>
          </w:p>
        </w:tc>
        <w:tc>
          <w:tcPr>
            <w:tcW w:w="1572" w:type="dxa"/>
          </w:tcPr>
          <w:p w:rsidR="003A3EBF" w:rsidRPr="006F3B98" w:rsidRDefault="003A3EBF" w:rsidP="00F7445A">
            <w:pPr>
              <w:jc w:val="both"/>
              <w:rPr>
                <w:rFonts w:ascii="Times New Roman" w:hAnsi="Times New Roman" w:cs="Times New Roman"/>
                <w:sz w:val="24"/>
                <w:szCs w:val="24"/>
              </w:rPr>
            </w:pPr>
          </w:p>
        </w:tc>
        <w:tc>
          <w:tcPr>
            <w:tcW w:w="1615"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c>
          <w:tcPr>
            <w:tcW w:w="1691" w:type="dxa"/>
          </w:tcPr>
          <w:p w:rsidR="003A3EBF" w:rsidRPr="006F3B98" w:rsidRDefault="003A3EBF" w:rsidP="00F7445A">
            <w:pPr>
              <w:jc w:val="both"/>
              <w:rPr>
                <w:rFonts w:ascii="Times New Roman" w:hAnsi="Times New Roman" w:cs="Times New Roman"/>
                <w:sz w:val="24"/>
                <w:szCs w:val="24"/>
              </w:rPr>
            </w:pPr>
          </w:p>
        </w:tc>
      </w:tr>
    </w:tbl>
    <w:p w:rsidR="003A3EBF" w:rsidRPr="006F3B98" w:rsidRDefault="003A3EBF" w:rsidP="003A3EBF">
      <w:pPr>
        <w:spacing w:line="480" w:lineRule="auto"/>
        <w:jc w:val="both"/>
        <w:rPr>
          <w:rFonts w:ascii="Times New Roman" w:hAnsi="Times New Roman" w:cs="Times New Roman"/>
          <w:sz w:val="24"/>
          <w:szCs w:val="24"/>
        </w:rPr>
      </w:pPr>
    </w:p>
    <w:p w:rsidR="003A3EBF" w:rsidRPr="006F3B98" w:rsidRDefault="003A3EBF" w:rsidP="003A3EBF">
      <w:pPr>
        <w:pStyle w:val="ListParagraph"/>
        <w:numPr>
          <w:ilvl w:val="0"/>
          <w:numId w:val="46"/>
        </w:numPr>
        <w:spacing w:line="480" w:lineRule="auto"/>
        <w:jc w:val="both"/>
        <w:rPr>
          <w:rFonts w:ascii="Times New Roman" w:hAnsi="Times New Roman" w:cs="Times New Roman"/>
          <w:sz w:val="24"/>
          <w:szCs w:val="24"/>
        </w:rPr>
      </w:pPr>
      <w:r w:rsidRPr="006F3B98">
        <w:rPr>
          <w:rFonts w:ascii="Times New Roman" w:hAnsi="Times New Roman" w:cs="Times New Roman"/>
          <w:sz w:val="24"/>
          <w:szCs w:val="24"/>
        </w:rPr>
        <w:t>What are your reasons for these choices?</w:t>
      </w:r>
    </w:p>
    <w:p w:rsidR="003A3EBF" w:rsidRPr="006F3B98" w:rsidRDefault="003A3EBF" w:rsidP="003A3EBF">
      <w:pPr>
        <w:spacing w:line="480" w:lineRule="auto"/>
        <w:jc w:val="both"/>
        <w:rPr>
          <w:rFonts w:ascii="Times New Roman" w:hAnsi="Times New Roman" w:cs="Times New Roman"/>
          <w:sz w:val="24"/>
          <w:szCs w:val="24"/>
        </w:rPr>
      </w:pPr>
      <w:r w:rsidRPr="006F3B98">
        <w:rPr>
          <w:rFonts w:ascii="Times New Roman" w:hAnsi="Times New Roman" w:cs="Times New Roman"/>
          <w:sz w:val="24"/>
          <w:szCs w:val="24"/>
        </w:rPr>
        <w:lastRenderedPageBreak/>
        <w:t>………………………………………………………………………………………………</w:t>
      </w:r>
    </w:p>
    <w:p w:rsidR="003A3EBF" w:rsidRPr="006F3B98" w:rsidRDefault="003A3EBF" w:rsidP="003A3EBF">
      <w:pPr>
        <w:pStyle w:val="ListParagraph"/>
        <w:numPr>
          <w:ilvl w:val="0"/>
          <w:numId w:val="46"/>
        </w:numPr>
        <w:spacing w:line="480" w:lineRule="auto"/>
        <w:jc w:val="both"/>
        <w:rPr>
          <w:rFonts w:ascii="Times New Roman" w:hAnsi="Times New Roman" w:cs="Times New Roman"/>
          <w:sz w:val="24"/>
          <w:szCs w:val="24"/>
        </w:rPr>
      </w:pPr>
      <w:r w:rsidRPr="006F3B98">
        <w:rPr>
          <w:rFonts w:ascii="Times New Roman" w:hAnsi="Times New Roman" w:cs="Times New Roman"/>
          <w:sz w:val="24"/>
          <w:szCs w:val="24"/>
        </w:rPr>
        <w:t>These people listed below should be?</w:t>
      </w:r>
    </w:p>
    <w:tbl>
      <w:tblPr>
        <w:tblStyle w:val="TableGrid"/>
        <w:tblW w:w="0" w:type="auto"/>
        <w:tblLook w:val="04A0" w:firstRow="1" w:lastRow="0" w:firstColumn="1" w:lastColumn="0" w:noHBand="0" w:noVBand="1"/>
      </w:tblPr>
      <w:tblGrid>
        <w:gridCol w:w="1363"/>
        <w:gridCol w:w="990"/>
        <w:gridCol w:w="1170"/>
        <w:gridCol w:w="2340"/>
      </w:tblGrid>
      <w:tr w:rsidR="003A3EBF" w:rsidRPr="006F3B98" w:rsidTr="0001690A">
        <w:tc>
          <w:tcPr>
            <w:tcW w:w="1278" w:type="dxa"/>
          </w:tcPr>
          <w:p w:rsidR="003A3EBF" w:rsidRPr="006F3B98" w:rsidRDefault="003A3EBF" w:rsidP="00F7445A">
            <w:pPr>
              <w:jc w:val="both"/>
              <w:rPr>
                <w:rFonts w:ascii="Times New Roman" w:hAnsi="Times New Roman" w:cs="Times New Roman"/>
                <w:sz w:val="24"/>
                <w:szCs w:val="24"/>
              </w:rPr>
            </w:pPr>
          </w:p>
        </w:tc>
        <w:tc>
          <w:tcPr>
            <w:tcW w:w="990" w:type="dxa"/>
          </w:tcPr>
          <w:p w:rsidR="003A3EBF" w:rsidRPr="006F3B98" w:rsidRDefault="003A3EBF" w:rsidP="00F7445A">
            <w:pPr>
              <w:jc w:val="both"/>
              <w:rPr>
                <w:rFonts w:ascii="Times New Roman" w:hAnsi="Times New Roman" w:cs="Times New Roman"/>
                <w:b/>
                <w:sz w:val="24"/>
                <w:szCs w:val="24"/>
              </w:rPr>
            </w:pPr>
            <w:r w:rsidRPr="006F3B98">
              <w:rPr>
                <w:rFonts w:ascii="Times New Roman" w:hAnsi="Times New Roman" w:cs="Times New Roman"/>
                <w:b/>
                <w:sz w:val="24"/>
                <w:szCs w:val="24"/>
              </w:rPr>
              <w:t>Men</w:t>
            </w:r>
          </w:p>
        </w:tc>
        <w:tc>
          <w:tcPr>
            <w:tcW w:w="1170" w:type="dxa"/>
          </w:tcPr>
          <w:p w:rsidR="003A3EBF" w:rsidRPr="006F3B98" w:rsidRDefault="003A3EBF" w:rsidP="00F7445A">
            <w:pPr>
              <w:jc w:val="both"/>
              <w:rPr>
                <w:rFonts w:ascii="Times New Roman" w:hAnsi="Times New Roman" w:cs="Times New Roman"/>
                <w:b/>
                <w:sz w:val="24"/>
                <w:szCs w:val="24"/>
              </w:rPr>
            </w:pPr>
            <w:r w:rsidRPr="006F3B98">
              <w:rPr>
                <w:rFonts w:ascii="Times New Roman" w:hAnsi="Times New Roman" w:cs="Times New Roman"/>
                <w:b/>
                <w:sz w:val="24"/>
                <w:szCs w:val="24"/>
              </w:rPr>
              <w:t>Women</w:t>
            </w:r>
          </w:p>
        </w:tc>
        <w:tc>
          <w:tcPr>
            <w:tcW w:w="2340" w:type="dxa"/>
          </w:tcPr>
          <w:p w:rsidR="003A3EBF" w:rsidRPr="006F3B98" w:rsidRDefault="003A3EBF" w:rsidP="00F7445A">
            <w:pPr>
              <w:jc w:val="both"/>
              <w:rPr>
                <w:rFonts w:ascii="Times New Roman" w:hAnsi="Times New Roman" w:cs="Times New Roman"/>
                <w:b/>
                <w:sz w:val="24"/>
                <w:szCs w:val="24"/>
              </w:rPr>
            </w:pPr>
            <w:r w:rsidRPr="006F3B98">
              <w:rPr>
                <w:rFonts w:ascii="Times New Roman" w:hAnsi="Times New Roman" w:cs="Times New Roman"/>
                <w:b/>
                <w:sz w:val="24"/>
                <w:szCs w:val="24"/>
              </w:rPr>
              <w:t>It does not really matter</w:t>
            </w:r>
          </w:p>
        </w:tc>
      </w:tr>
      <w:tr w:rsidR="003A3EBF" w:rsidRPr="006F3B98" w:rsidTr="0001690A">
        <w:tc>
          <w:tcPr>
            <w:tcW w:w="1278"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Nurse</w:t>
            </w:r>
          </w:p>
        </w:tc>
        <w:tc>
          <w:tcPr>
            <w:tcW w:w="990" w:type="dxa"/>
          </w:tcPr>
          <w:p w:rsidR="003A3EBF" w:rsidRPr="006F3B98" w:rsidRDefault="003A3EBF" w:rsidP="00F7445A">
            <w:pPr>
              <w:jc w:val="both"/>
              <w:rPr>
                <w:rFonts w:ascii="Times New Roman" w:hAnsi="Times New Roman" w:cs="Times New Roman"/>
                <w:sz w:val="24"/>
                <w:szCs w:val="24"/>
              </w:rPr>
            </w:pPr>
          </w:p>
        </w:tc>
        <w:tc>
          <w:tcPr>
            <w:tcW w:w="1170" w:type="dxa"/>
          </w:tcPr>
          <w:p w:rsidR="003A3EBF" w:rsidRPr="006F3B98" w:rsidRDefault="003A3EBF" w:rsidP="00F7445A">
            <w:pPr>
              <w:jc w:val="both"/>
              <w:rPr>
                <w:rFonts w:ascii="Times New Roman" w:hAnsi="Times New Roman" w:cs="Times New Roman"/>
                <w:sz w:val="24"/>
                <w:szCs w:val="24"/>
              </w:rPr>
            </w:pPr>
          </w:p>
        </w:tc>
        <w:tc>
          <w:tcPr>
            <w:tcW w:w="2340"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78"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Engineer</w:t>
            </w:r>
          </w:p>
        </w:tc>
        <w:tc>
          <w:tcPr>
            <w:tcW w:w="990" w:type="dxa"/>
          </w:tcPr>
          <w:p w:rsidR="003A3EBF" w:rsidRPr="006F3B98" w:rsidRDefault="003A3EBF" w:rsidP="00F7445A">
            <w:pPr>
              <w:jc w:val="both"/>
              <w:rPr>
                <w:rFonts w:ascii="Times New Roman" w:hAnsi="Times New Roman" w:cs="Times New Roman"/>
                <w:sz w:val="24"/>
                <w:szCs w:val="24"/>
              </w:rPr>
            </w:pPr>
          </w:p>
        </w:tc>
        <w:tc>
          <w:tcPr>
            <w:tcW w:w="1170" w:type="dxa"/>
          </w:tcPr>
          <w:p w:rsidR="003A3EBF" w:rsidRPr="006F3B98" w:rsidRDefault="003A3EBF" w:rsidP="00F7445A">
            <w:pPr>
              <w:jc w:val="both"/>
              <w:rPr>
                <w:rFonts w:ascii="Times New Roman" w:hAnsi="Times New Roman" w:cs="Times New Roman"/>
                <w:sz w:val="24"/>
                <w:szCs w:val="24"/>
              </w:rPr>
            </w:pPr>
          </w:p>
        </w:tc>
        <w:tc>
          <w:tcPr>
            <w:tcW w:w="2340"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78"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Mechanic</w:t>
            </w:r>
          </w:p>
        </w:tc>
        <w:tc>
          <w:tcPr>
            <w:tcW w:w="990" w:type="dxa"/>
          </w:tcPr>
          <w:p w:rsidR="003A3EBF" w:rsidRPr="006F3B98" w:rsidRDefault="003A3EBF" w:rsidP="00F7445A">
            <w:pPr>
              <w:jc w:val="both"/>
              <w:rPr>
                <w:rFonts w:ascii="Times New Roman" w:hAnsi="Times New Roman" w:cs="Times New Roman"/>
                <w:sz w:val="24"/>
                <w:szCs w:val="24"/>
              </w:rPr>
            </w:pPr>
          </w:p>
        </w:tc>
        <w:tc>
          <w:tcPr>
            <w:tcW w:w="1170" w:type="dxa"/>
          </w:tcPr>
          <w:p w:rsidR="003A3EBF" w:rsidRPr="006F3B98" w:rsidRDefault="003A3EBF" w:rsidP="00F7445A">
            <w:pPr>
              <w:jc w:val="both"/>
              <w:rPr>
                <w:rFonts w:ascii="Times New Roman" w:hAnsi="Times New Roman" w:cs="Times New Roman"/>
                <w:sz w:val="24"/>
                <w:szCs w:val="24"/>
              </w:rPr>
            </w:pPr>
          </w:p>
        </w:tc>
        <w:tc>
          <w:tcPr>
            <w:tcW w:w="2340"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78"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Lecturer</w:t>
            </w:r>
          </w:p>
        </w:tc>
        <w:tc>
          <w:tcPr>
            <w:tcW w:w="990" w:type="dxa"/>
          </w:tcPr>
          <w:p w:rsidR="003A3EBF" w:rsidRPr="006F3B98" w:rsidRDefault="003A3EBF" w:rsidP="00F7445A">
            <w:pPr>
              <w:jc w:val="both"/>
              <w:rPr>
                <w:rFonts w:ascii="Times New Roman" w:hAnsi="Times New Roman" w:cs="Times New Roman"/>
                <w:sz w:val="24"/>
                <w:szCs w:val="24"/>
              </w:rPr>
            </w:pPr>
          </w:p>
        </w:tc>
        <w:tc>
          <w:tcPr>
            <w:tcW w:w="1170" w:type="dxa"/>
          </w:tcPr>
          <w:p w:rsidR="003A3EBF" w:rsidRPr="006F3B98" w:rsidRDefault="003A3EBF" w:rsidP="00F7445A">
            <w:pPr>
              <w:jc w:val="both"/>
              <w:rPr>
                <w:rFonts w:ascii="Times New Roman" w:hAnsi="Times New Roman" w:cs="Times New Roman"/>
                <w:sz w:val="24"/>
                <w:szCs w:val="24"/>
              </w:rPr>
            </w:pPr>
          </w:p>
        </w:tc>
        <w:tc>
          <w:tcPr>
            <w:tcW w:w="2340"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78"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Teacher</w:t>
            </w:r>
          </w:p>
        </w:tc>
        <w:tc>
          <w:tcPr>
            <w:tcW w:w="990" w:type="dxa"/>
          </w:tcPr>
          <w:p w:rsidR="003A3EBF" w:rsidRPr="006F3B98" w:rsidRDefault="003A3EBF" w:rsidP="00F7445A">
            <w:pPr>
              <w:jc w:val="both"/>
              <w:rPr>
                <w:rFonts w:ascii="Times New Roman" w:hAnsi="Times New Roman" w:cs="Times New Roman"/>
                <w:sz w:val="24"/>
                <w:szCs w:val="24"/>
              </w:rPr>
            </w:pPr>
          </w:p>
        </w:tc>
        <w:tc>
          <w:tcPr>
            <w:tcW w:w="1170" w:type="dxa"/>
          </w:tcPr>
          <w:p w:rsidR="003A3EBF" w:rsidRPr="006F3B98" w:rsidRDefault="003A3EBF" w:rsidP="00F7445A">
            <w:pPr>
              <w:jc w:val="both"/>
              <w:rPr>
                <w:rFonts w:ascii="Times New Roman" w:hAnsi="Times New Roman" w:cs="Times New Roman"/>
                <w:sz w:val="24"/>
                <w:szCs w:val="24"/>
              </w:rPr>
            </w:pPr>
          </w:p>
        </w:tc>
        <w:tc>
          <w:tcPr>
            <w:tcW w:w="2340"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78"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Home help</w:t>
            </w:r>
          </w:p>
        </w:tc>
        <w:tc>
          <w:tcPr>
            <w:tcW w:w="990" w:type="dxa"/>
          </w:tcPr>
          <w:p w:rsidR="003A3EBF" w:rsidRPr="006F3B98" w:rsidRDefault="003A3EBF" w:rsidP="00F7445A">
            <w:pPr>
              <w:jc w:val="both"/>
              <w:rPr>
                <w:rFonts w:ascii="Times New Roman" w:hAnsi="Times New Roman" w:cs="Times New Roman"/>
                <w:sz w:val="24"/>
                <w:szCs w:val="24"/>
              </w:rPr>
            </w:pPr>
          </w:p>
        </w:tc>
        <w:tc>
          <w:tcPr>
            <w:tcW w:w="1170" w:type="dxa"/>
          </w:tcPr>
          <w:p w:rsidR="003A3EBF" w:rsidRPr="006F3B98" w:rsidRDefault="003A3EBF" w:rsidP="00F7445A">
            <w:pPr>
              <w:jc w:val="both"/>
              <w:rPr>
                <w:rFonts w:ascii="Times New Roman" w:hAnsi="Times New Roman" w:cs="Times New Roman"/>
                <w:sz w:val="24"/>
                <w:szCs w:val="24"/>
              </w:rPr>
            </w:pPr>
          </w:p>
        </w:tc>
        <w:tc>
          <w:tcPr>
            <w:tcW w:w="2340"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78"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Driver</w:t>
            </w:r>
          </w:p>
        </w:tc>
        <w:tc>
          <w:tcPr>
            <w:tcW w:w="990" w:type="dxa"/>
          </w:tcPr>
          <w:p w:rsidR="003A3EBF" w:rsidRPr="006F3B98" w:rsidRDefault="003A3EBF" w:rsidP="00F7445A">
            <w:pPr>
              <w:jc w:val="both"/>
              <w:rPr>
                <w:rFonts w:ascii="Times New Roman" w:hAnsi="Times New Roman" w:cs="Times New Roman"/>
                <w:sz w:val="24"/>
                <w:szCs w:val="24"/>
              </w:rPr>
            </w:pPr>
          </w:p>
        </w:tc>
        <w:tc>
          <w:tcPr>
            <w:tcW w:w="1170" w:type="dxa"/>
          </w:tcPr>
          <w:p w:rsidR="003A3EBF" w:rsidRPr="006F3B98" w:rsidRDefault="003A3EBF" w:rsidP="00F7445A">
            <w:pPr>
              <w:jc w:val="both"/>
              <w:rPr>
                <w:rFonts w:ascii="Times New Roman" w:hAnsi="Times New Roman" w:cs="Times New Roman"/>
                <w:sz w:val="24"/>
                <w:szCs w:val="24"/>
              </w:rPr>
            </w:pPr>
          </w:p>
        </w:tc>
        <w:tc>
          <w:tcPr>
            <w:tcW w:w="2340"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78"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Preacher</w:t>
            </w:r>
          </w:p>
        </w:tc>
        <w:tc>
          <w:tcPr>
            <w:tcW w:w="990" w:type="dxa"/>
          </w:tcPr>
          <w:p w:rsidR="003A3EBF" w:rsidRPr="006F3B98" w:rsidRDefault="003A3EBF" w:rsidP="00F7445A">
            <w:pPr>
              <w:jc w:val="both"/>
              <w:rPr>
                <w:rFonts w:ascii="Times New Roman" w:hAnsi="Times New Roman" w:cs="Times New Roman"/>
                <w:sz w:val="24"/>
                <w:szCs w:val="24"/>
              </w:rPr>
            </w:pPr>
          </w:p>
        </w:tc>
        <w:tc>
          <w:tcPr>
            <w:tcW w:w="1170" w:type="dxa"/>
          </w:tcPr>
          <w:p w:rsidR="003A3EBF" w:rsidRPr="006F3B98" w:rsidRDefault="003A3EBF" w:rsidP="00F7445A">
            <w:pPr>
              <w:jc w:val="both"/>
              <w:rPr>
                <w:rFonts w:ascii="Times New Roman" w:hAnsi="Times New Roman" w:cs="Times New Roman"/>
                <w:sz w:val="24"/>
                <w:szCs w:val="24"/>
              </w:rPr>
            </w:pPr>
          </w:p>
        </w:tc>
        <w:tc>
          <w:tcPr>
            <w:tcW w:w="2340"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78"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Armed force</w:t>
            </w:r>
          </w:p>
        </w:tc>
        <w:tc>
          <w:tcPr>
            <w:tcW w:w="990" w:type="dxa"/>
          </w:tcPr>
          <w:p w:rsidR="003A3EBF" w:rsidRPr="006F3B98" w:rsidRDefault="003A3EBF" w:rsidP="00F7445A">
            <w:pPr>
              <w:jc w:val="both"/>
              <w:rPr>
                <w:rFonts w:ascii="Times New Roman" w:hAnsi="Times New Roman" w:cs="Times New Roman"/>
                <w:sz w:val="24"/>
                <w:szCs w:val="24"/>
              </w:rPr>
            </w:pPr>
          </w:p>
        </w:tc>
        <w:tc>
          <w:tcPr>
            <w:tcW w:w="1170" w:type="dxa"/>
          </w:tcPr>
          <w:p w:rsidR="003A3EBF" w:rsidRPr="006F3B98" w:rsidRDefault="003A3EBF" w:rsidP="00F7445A">
            <w:pPr>
              <w:jc w:val="both"/>
              <w:rPr>
                <w:rFonts w:ascii="Times New Roman" w:hAnsi="Times New Roman" w:cs="Times New Roman"/>
                <w:sz w:val="24"/>
                <w:szCs w:val="24"/>
              </w:rPr>
            </w:pPr>
          </w:p>
        </w:tc>
        <w:tc>
          <w:tcPr>
            <w:tcW w:w="2340"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78"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Secretary</w:t>
            </w:r>
          </w:p>
        </w:tc>
        <w:tc>
          <w:tcPr>
            <w:tcW w:w="990" w:type="dxa"/>
          </w:tcPr>
          <w:p w:rsidR="003A3EBF" w:rsidRPr="006F3B98" w:rsidRDefault="003A3EBF" w:rsidP="00F7445A">
            <w:pPr>
              <w:jc w:val="both"/>
              <w:rPr>
                <w:rFonts w:ascii="Times New Roman" w:hAnsi="Times New Roman" w:cs="Times New Roman"/>
                <w:sz w:val="24"/>
                <w:szCs w:val="24"/>
              </w:rPr>
            </w:pPr>
          </w:p>
        </w:tc>
        <w:tc>
          <w:tcPr>
            <w:tcW w:w="1170" w:type="dxa"/>
          </w:tcPr>
          <w:p w:rsidR="003A3EBF" w:rsidRPr="006F3B98" w:rsidRDefault="003A3EBF" w:rsidP="00F7445A">
            <w:pPr>
              <w:jc w:val="both"/>
              <w:rPr>
                <w:rFonts w:ascii="Times New Roman" w:hAnsi="Times New Roman" w:cs="Times New Roman"/>
                <w:sz w:val="24"/>
                <w:szCs w:val="24"/>
              </w:rPr>
            </w:pPr>
          </w:p>
        </w:tc>
        <w:tc>
          <w:tcPr>
            <w:tcW w:w="2340" w:type="dxa"/>
          </w:tcPr>
          <w:p w:rsidR="003A3EBF" w:rsidRPr="006F3B98" w:rsidRDefault="003A3EBF" w:rsidP="00F7445A">
            <w:pPr>
              <w:jc w:val="both"/>
              <w:rPr>
                <w:rFonts w:ascii="Times New Roman" w:hAnsi="Times New Roman" w:cs="Times New Roman"/>
                <w:sz w:val="24"/>
                <w:szCs w:val="24"/>
              </w:rPr>
            </w:pPr>
          </w:p>
        </w:tc>
      </w:tr>
      <w:tr w:rsidR="003A3EBF" w:rsidRPr="006F3B98" w:rsidTr="0001690A">
        <w:tc>
          <w:tcPr>
            <w:tcW w:w="1278"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Salesperson</w:t>
            </w:r>
          </w:p>
        </w:tc>
        <w:tc>
          <w:tcPr>
            <w:tcW w:w="990" w:type="dxa"/>
          </w:tcPr>
          <w:p w:rsidR="003A3EBF" w:rsidRPr="006F3B98" w:rsidRDefault="003A3EBF" w:rsidP="00F7445A">
            <w:pPr>
              <w:jc w:val="both"/>
              <w:rPr>
                <w:rFonts w:ascii="Times New Roman" w:hAnsi="Times New Roman" w:cs="Times New Roman"/>
                <w:sz w:val="24"/>
                <w:szCs w:val="24"/>
              </w:rPr>
            </w:pPr>
          </w:p>
        </w:tc>
        <w:tc>
          <w:tcPr>
            <w:tcW w:w="1170" w:type="dxa"/>
          </w:tcPr>
          <w:p w:rsidR="003A3EBF" w:rsidRPr="006F3B98" w:rsidRDefault="003A3EBF" w:rsidP="00F7445A">
            <w:pPr>
              <w:jc w:val="both"/>
              <w:rPr>
                <w:rFonts w:ascii="Times New Roman" w:hAnsi="Times New Roman" w:cs="Times New Roman"/>
                <w:sz w:val="24"/>
                <w:szCs w:val="24"/>
              </w:rPr>
            </w:pPr>
          </w:p>
        </w:tc>
        <w:tc>
          <w:tcPr>
            <w:tcW w:w="2340" w:type="dxa"/>
          </w:tcPr>
          <w:p w:rsidR="003A3EBF" w:rsidRPr="006F3B98" w:rsidRDefault="003A3EBF" w:rsidP="00F7445A">
            <w:pPr>
              <w:jc w:val="both"/>
              <w:rPr>
                <w:rFonts w:ascii="Times New Roman" w:hAnsi="Times New Roman" w:cs="Times New Roman"/>
                <w:sz w:val="24"/>
                <w:szCs w:val="24"/>
              </w:rPr>
            </w:pPr>
          </w:p>
        </w:tc>
      </w:tr>
    </w:tbl>
    <w:p w:rsidR="003A3EBF" w:rsidRPr="006F3B98" w:rsidRDefault="003A3EBF" w:rsidP="003A3EBF">
      <w:pPr>
        <w:spacing w:line="480" w:lineRule="auto"/>
        <w:jc w:val="both"/>
        <w:rPr>
          <w:rFonts w:ascii="Times New Roman" w:hAnsi="Times New Roman" w:cs="Times New Roman"/>
          <w:sz w:val="24"/>
          <w:szCs w:val="24"/>
        </w:rPr>
      </w:pPr>
    </w:p>
    <w:p w:rsidR="003A3EBF" w:rsidRPr="006F3B98" w:rsidRDefault="003A3EBF" w:rsidP="003A3EBF">
      <w:pPr>
        <w:pStyle w:val="ListParagraph"/>
        <w:numPr>
          <w:ilvl w:val="0"/>
          <w:numId w:val="46"/>
        </w:numPr>
        <w:spacing w:after="0" w:line="480" w:lineRule="auto"/>
        <w:jc w:val="both"/>
        <w:rPr>
          <w:rFonts w:ascii="Times New Roman" w:hAnsi="Times New Roman" w:cs="Times New Roman"/>
          <w:sz w:val="24"/>
          <w:szCs w:val="24"/>
        </w:rPr>
      </w:pPr>
      <w:r w:rsidRPr="006F3B98">
        <w:rPr>
          <w:rFonts w:ascii="Times New Roman" w:hAnsi="Times New Roman" w:cs="Times New Roman"/>
          <w:sz w:val="24"/>
          <w:szCs w:val="24"/>
        </w:rPr>
        <w:t>How would you respond if you hear a man or a lady say words such as ‘bitch’, ‘fuck’, ‘damn’, ‘pussy’, ‘dick’?</w:t>
      </w:r>
    </w:p>
    <w:p w:rsidR="003A3EBF" w:rsidRPr="006F3B98" w:rsidRDefault="003A3EBF" w:rsidP="003A3EBF">
      <w:pPr>
        <w:spacing w:line="480" w:lineRule="auto"/>
        <w:jc w:val="both"/>
        <w:rPr>
          <w:rFonts w:ascii="Times New Roman" w:hAnsi="Times New Roman" w:cs="Times New Roman"/>
          <w:sz w:val="24"/>
          <w:szCs w:val="24"/>
        </w:rPr>
      </w:pPr>
      <w:r w:rsidRPr="006F3B98">
        <w:rPr>
          <w:rFonts w:ascii="Times New Roman" w:hAnsi="Times New Roman" w:cs="Times New Roman"/>
          <w:sz w:val="24"/>
          <w:szCs w:val="24"/>
        </w:rPr>
        <w:t>A man…………………………………………………………………………………………...</w:t>
      </w:r>
    </w:p>
    <w:p w:rsidR="003A3EBF" w:rsidRPr="006F3B98" w:rsidRDefault="003A3EBF" w:rsidP="003A3EBF">
      <w:pPr>
        <w:spacing w:line="480" w:lineRule="auto"/>
        <w:jc w:val="both"/>
        <w:rPr>
          <w:rFonts w:ascii="Times New Roman" w:hAnsi="Times New Roman" w:cs="Times New Roman"/>
          <w:sz w:val="24"/>
          <w:szCs w:val="24"/>
        </w:rPr>
      </w:pPr>
      <w:r w:rsidRPr="006F3B98">
        <w:rPr>
          <w:rFonts w:ascii="Times New Roman" w:hAnsi="Times New Roman" w:cs="Times New Roman"/>
          <w:sz w:val="24"/>
          <w:szCs w:val="24"/>
        </w:rPr>
        <w:t>A lady…………………………………………………………………………………………...</w:t>
      </w:r>
    </w:p>
    <w:p w:rsidR="003A3EBF" w:rsidRPr="006F3B98" w:rsidRDefault="003A3EBF" w:rsidP="003A3EBF">
      <w:pPr>
        <w:pStyle w:val="ListParagraph"/>
        <w:numPr>
          <w:ilvl w:val="0"/>
          <w:numId w:val="46"/>
        </w:numPr>
        <w:spacing w:line="480" w:lineRule="auto"/>
        <w:jc w:val="both"/>
        <w:rPr>
          <w:rFonts w:ascii="Times New Roman" w:hAnsi="Times New Roman" w:cs="Times New Roman"/>
          <w:sz w:val="24"/>
          <w:szCs w:val="24"/>
        </w:rPr>
      </w:pPr>
      <w:r w:rsidRPr="006F3B98">
        <w:rPr>
          <w:rFonts w:ascii="Times New Roman" w:hAnsi="Times New Roman" w:cs="Times New Roman"/>
          <w:sz w:val="24"/>
          <w:szCs w:val="24"/>
        </w:rPr>
        <w:t>Who should provide income for the household?</w:t>
      </w:r>
    </w:p>
    <w:p w:rsidR="003A3EBF" w:rsidRPr="006F3B98" w:rsidRDefault="0079794B" w:rsidP="003A3EBF">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GB" w:eastAsia="en-GB"/>
        </w:rPr>
        <w:pict>
          <v:rect id=" 17" o:spid="_x0000_s1048" style="position:absolute;left:0;text-align:left;margin-left:184.2pt;margin-top:.4pt;width:21pt;height:16.5pt;z-index:251658752;visibility:visible">
            <v:path arrowok="t"/>
          </v:rect>
        </w:pict>
      </w:r>
      <w:r>
        <w:rPr>
          <w:rFonts w:ascii="Times New Roman" w:hAnsi="Times New Roman" w:cs="Times New Roman"/>
          <w:noProof/>
          <w:sz w:val="24"/>
          <w:szCs w:val="24"/>
          <w:lang w:val="en-GB" w:eastAsia="en-GB"/>
        </w:rPr>
        <w:pict>
          <v:rect id=" 16" o:spid="_x0000_s1047" style="position:absolute;left:0;text-align:left;margin-left:104.95pt;margin-top:.4pt;width:21pt;height:16.5pt;z-index:251659776;visibility:visible">
            <v:path arrowok="t"/>
          </v:rect>
        </w:pict>
      </w:r>
      <w:r>
        <w:rPr>
          <w:rFonts w:ascii="Times New Roman" w:hAnsi="Times New Roman" w:cs="Times New Roman"/>
          <w:noProof/>
          <w:sz w:val="24"/>
          <w:szCs w:val="24"/>
          <w:lang w:val="en-GB" w:eastAsia="en-GB"/>
        </w:rPr>
        <w:pict>
          <v:rect id=" 15" o:spid="_x0000_s1046" style="position:absolute;left:0;text-align:left;margin-left:-5.15pt;margin-top:.4pt;width:21pt;height:16.5pt;z-index:25166080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">
            <v:path arrowok="t"/>
          </v:rect>
        </w:pict>
      </w:r>
      <w:r w:rsidR="003A3EBF" w:rsidRPr="006F3B98">
        <w:rPr>
          <w:rFonts w:ascii="Times New Roman" w:hAnsi="Times New Roman" w:cs="Times New Roman"/>
          <w:sz w:val="24"/>
          <w:szCs w:val="24"/>
        </w:rPr>
        <w:t xml:space="preserve">Husband, </w:t>
      </w:r>
      <w:r w:rsidR="003A3EBF" w:rsidRPr="006F3B98">
        <w:rPr>
          <w:rFonts w:ascii="Times New Roman" w:hAnsi="Times New Roman" w:cs="Times New Roman"/>
          <w:sz w:val="24"/>
          <w:szCs w:val="24"/>
        </w:rPr>
        <w:tab/>
      </w:r>
      <w:r w:rsidR="003A3EBF" w:rsidRPr="006F3B98">
        <w:rPr>
          <w:rFonts w:ascii="Times New Roman" w:hAnsi="Times New Roman" w:cs="Times New Roman"/>
          <w:sz w:val="24"/>
          <w:szCs w:val="24"/>
        </w:rPr>
        <w:tab/>
        <w:t xml:space="preserve">Wife, </w:t>
      </w:r>
      <w:r w:rsidR="003A3EBF" w:rsidRPr="006F3B98">
        <w:rPr>
          <w:rFonts w:ascii="Times New Roman" w:hAnsi="Times New Roman" w:cs="Times New Roman"/>
          <w:sz w:val="24"/>
          <w:szCs w:val="24"/>
        </w:rPr>
        <w:tab/>
      </w:r>
      <w:r w:rsidR="003A3EBF" w:rsidRPr="006F3B98">
        <w:rPr>
          <w:rFonts w:ascii="Times New Roman" w:hAnsi="Times New Roman" w:cs="Times New Roman"/>
          <w:sz w:val="24"/>
          <w:szCs w:val="24"/>
        </w:rPr>
        <w:tab/>
        <w:t xml:space="preserve">Both </w:t>
      </w:r>
    </w:p>
    <w:p w:rsidR="003A3EBF" w:rsidRPr="006F3B98" w:rsidRDefault="0079794B" w:rsidP="003A3EBF">
      <w:pPr>
        <w:pStyle w:val="ListParagraph"/>
        <w:numPr>
          <w:ilvl w:val="0"/>
          <w:numId w:val="46"/>
        </w:num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pict>
          <v:rect id=" 19" o:spid="_x0000_s1050" style="position:absolute;left:0;text-align:left;margin-left:104.95pt;margin-top:27.65pt;width:21pt;height:16.5pt;z-index:251661824;visibility:visible">
            <v:path arrowok="t"/>
          </v:rect>
        </w:pict>
      </w:r>
      <w:r>
        <w:rPr>
          <w:rFonts w:ascii="Times New Roman" w:hAnsi="Times New Roman" w:cs="Times New Roman"/>
          <w:noProof/>
          <w:sz w:val="24"/>
          <w:szCs w:val="24"/>
        </w:rPr>
        <w:pict>
          <v:rect id=" 18" o:spid="_x0000_s1049" style="position:absolute;left:0;text-align:left;margin-left:-5.15pt;margin-top:27.65pt;width:21pt;height:16.5pt;z-index:251662848;visibility:visible">
            <v:path arrowok="t"/>
          </v:rect>
        </w:pict>
      </w:r>
      <w:r w:rsidR="003A3EBF" w:rsidRPr="006F3B98">
        <w:rPr>
          <w:rFonts w:ascii="Times New Roman" w:hAnsi="Times New Roman" w:cs="Times New Roman"/>
          <w:sz w:val="24"/>
          <w:szCs w:val="24"/>
        </w:rPr>
        <w:t xml:space="preserve">Who is generally more emotional? </w:t>
      </w:r>
    </w:p>
    <w:p w:rsidR="003A3EBF" w:rsidRPr="006F3B98" w:rsidRDefault="0079794B" w:rsidP="003A3EBF">
      <w:pPr>
        <w:spacing w:after="0" w:line="480" w:lineRule="auto"/>
        <w:ind w:left="360" w:firstLine="360"/>
        <w:jc w:val="both"/>
        <w:rPr>
          <w:rFonts w:ascii="Times New Roman" w:hAnsi="Times New Roman" w:cs="Times New Roman"/>
          <w:sz w:val="24"/>
          <w:szCs w:val="24"/>
        </w:rPr>
      </w:pPr>
      <w:r>
        <w:rPr>
          <w:rFonts w:ascii="Times New Roman" w:hAnsi="Times New Roman" w:cs="Times New Roman"/>
          <w:noProof/>
          <w:sz w:val="24"/>
          <w:szCs w:val="24"/>
          <w:lang w:val="en-GB" w:eastAsia="en-GB"/>
        </w:rPr>
        <w:pict>
          <v:rect id=" 20" o:spid="_x0000_s1051" style="position:absolute;left:0;text-align:left;margin-left:184.2pt;margin-top:1.95pt;width:21pt;height:16.5pt;z-index:25166387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">
            <v:path arrowok="t"/>
          </v:rect>
        </w:pict>
      </w:r>
      <w:r w:rsidR="003A3EBF" w:rsidRPr="006F3B98">
        <w:rPr>
          <w:rFonts w:ascii="Times New Roman" w:hAnsi="Times New Roman" w:cs="Times New Roman"/>
          <w:sz w:val="24"/>
          <w:szCs w:val="24"/>
        </w:rPr>
        <w:t>Females,</w:t>
      </w:r>
      <w:r w:rsidR="003A3EBF" w:rsidRPr="006F3B98">
        <w:rPr>
          <w:rFonts w:ascii="Times New Roman" w:hAnsi="Times New Roman" w:cs="Times New Roman"/>
          <w:sz w:val="24"/>
          <w:szCs w:val="24"/>
        </w:rPr>
        <w:tab/>
      </w:r>
      <w:r w:rsidR="003A3EBF" w:rsidRPr="006F3B98">
        <w:rPr>
          <w:rFonts w:ascii="Times New Roman" w:hAnsi="Times New Roman" w:cs="Times New Roman"/>
          <w:sz w:val="24"/>
          <w:szCs w:val="24"/>
        </w:rPr>
        <w:tab/>
        <w:t>Males,</w:t>
      </w:r>
      <w:r w:rsidR="003A3EBF" w:rsidRPr="006F3B98">
        <w:rPr>
          <w:rFonts w:ascii="Times New Roman" w:hAnsi="Times New Roman" w:cs="Times New Roman"/>
          <w:sz w:val="24"/>
          <w:szCs w:val="24"/>
        </w:rPr>
        <w:tab/>
      </w:r>
      <w:r w:rsidR="003A3EBF" w:rsidRPr="006F3B98">
        <w:rPr>
          <w:rFonts w:ascii="Times New Roman" w:hAnsi="Times New Roman" w:cs="Times New Roman"/>
          <w:sz w:val="24"/>
          <w:szCs w:val="24"/>
        </w:rPr>
        <w:tab/>
        <w:t>Both, depending on personality/situation</w:t>
      </w:r>
    </w:p>
    <w:p w:rsidR="003A3EBF" w:rsidRDefault="003A3EBF" w:rsidP="003A3EBF">
      <w:pPr>
        <w:spacing w:after="0" w:line="480" w:lineRule="auto"/>
        <w:ind w:left="360" w:firstLine="360"/>
        <w:jc w:val="both"/>
        <w:rPr>
          <w:rFonts w:ascii="Times New Roman" w:hAnsi="Times New Roman" w:cs="Times New Roman"/>
          <w:b/>
          <w:sz w:val="24"/>
          <w:szCs w:val="24"/>
        </w:rPr>
      </w:pPr>
    </w:p>
    <w:p w:rsidR="00F7445A" w:rsidRDefault="00F7445A" w:rsidP="003A3EBF">
      <w:pPr>
        <w:spacing w:after="0" w:line="480" w:lineRule="auto"/>
        <w:ind w:left="360" w:firstLine="360"/>
        <w:jc w:val="both"/>
        <w:rPr>
          <w:rFonts w:ascii="Times New Roman" w:hAnsi="Times New Roman" w:cs="Times New Roman"/>
          <w:b/>
          <w:sz w:val="24"/>
          <w:szCs w:val="24"/>
        </w:rPr>
      </w:pPr>
    </w:p>
    <w:p w:rsidR="00F7445A" w:rsidRPr="006F3B98" w:rsidRDefault="00F7445A" w:rsidP="003A3EBF">
      <w:pPr>
        <w:spacing w:after="0" w:line="480" w:lineRule="auto"/>
        <w:ind w:left="360" w:firstLine="360"/>
        <w:jc w:val="both"/>
        <w:rPr>
          <w:rFonts w:ascii="Times New Roman" w:hAnsi="Times New Roman" w:cs="Times New Roman"/>
          <w:b/>
          <w:sz w:val="24"/>
          <w:szCs w:val="24"/>
        </w:rPr>
      </w:pPr>
    </w:p>
    <w:p w:rsidR="003A3EBF" w:rsidRPr="006F3B98" w:rsidRDefault="003A3EBF" w:rsidP="00F7445A">
      <w:pPr>
        <w:spacing w:after="0" w:line="240" w:lineRule="auto"/>
        <w:ind w:left="360" w:firstLine="360"/>
        <w:jc w:val="both"/>
        <w:rPr>
          <w:rFonts w:ascii="Times New Roman" w:hAnsi="Times New Roman" w:cs="Times New Roman"/>
          <w:b/>
          <w:sz w:val="24"/>
          <w:szCs w:val="24"/>
        </w:rPr>
      </w:pPr>
      <w:r w:rsidRPr="006F3B98">
        <w:rPr>
          <w:rFonts w:ascii="Times New Roman" w:hAnsi="Times New Roman" w:cs="Times New Roman"/>
          <w:b/>
          <w:sz w:val="24"/>
          <w:szCs w:val="24"/>
        </w:rPr>
        <w:lastRenderedPageBreak/>
        <w:t>SECTION B</w:t>
      </w:r>
    </w:p>
    <w:p w:rsidR="003A3EBF" w:rsidRPr="006F3B98" w:rsidRDefault="003A3EBF" w:rsidP="00F7445A">
      <w:pPr>
        <w:spacing w:line="240" w:lineRule="auto"/>
        <w:jc w:val="both"/>
        <w:rPr>
          <w:rFonts w:ascii="Times New Roman" w:hAnsi="Times New Roman" w:cs="Times New Roman"/>
          <w:b/>
          <w:i/>
          <w:sz w:val="24"/>
          <w:szCs w:val="24"/>
        </w:rPr>
      </w:pPr>
      <w:r w:rsidRPr="006F3B98">
        <w:rPr>
          <w:rFonts w:ascii="Times New Roman" w:hAnsi="Times New Roman" w:cs="Times New Roman"/>
          <w:i/>
          <w:sz w:val="24"/>
          <w:szCs w:val="24"/>
        </w:rPr>
        <w:t>Please, read these statements, and tick the options you best agree with.</w:t>
      </w:r>
    </w:p>
    <w:p w:rsidR="003A3EBF" w:rsidRPr="006F3B98" w:rsidRDefault="003A3EBF" w:rsidP="00F7445A">
      <w:pPr>
        <w:pStyle w:val="ListParagraph"/>
        <w:numPr>
          <w:ilvl w:val="0"/>
          <w:numId w:val="47"/>
        </w:numPr>
        <w:spacing w:line="240" w:lineRule="auto"/>
        <w:jc w:val="both"/>
        <w:rPr>
          <w:rFonts w:ascii="Times New Roman" w:hAnsi="Times New Roman" w:cs="Times New Roman"/>
          <w:b/>
          <w:i/>
          <w:sz w:val="24"/>
          <w:szCs w:val="24"/>
        </w:rPr>
      </w:pPr>
      <w:r w:rsidRPr="006F3B98">
        <w:rPr>
          <w:rFonts w:ascii="Times New Roman" w:hAnsi="Times New Roman" w:cs="Times New Roman"/>
          <w:sz w:val="24"/>
          <w:szCs w:val="24"/>
        </w:rPr>
        <w:t xml:space="preserve">It would be difficult for you to find a husband with your bow leg </w:t>
      </w:r>
    </w:p>
    <w:tbl>
      <w:tblPr>
        <w:tblStyle w:val="TableGrid"/>
        <w:tblW w:w="0" w:type="auto"/>
        <w:tblInd w:w="360" w:type="dxa"/>
        <w:tblLook w:val="04A0" w:firstRow="1" w:lastRow="0" w:firstColumn="1" w:lastColumn="0" w:noHBand="0" w:noVBand="1"/>
      </w:tblPr>
      <w:tblGrid>
        <w:gridCol w:w="2268"/>
        <w:gridCol w:w="2160"/>
        <w:gridCol w:w="2160"/>
        <w:gridCol w:w="2160"/>
      </w:tblGrid>
      <w:tr w:rsidR="003A3EBF" w:rsidRPr="006F3B98" w:rsidTr="0001690A">
        <w:tc>
          <w:tcPr>
            <w:tcW w:w="2268"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I find this offensive</w:t>
            </w:r>
          </w:p>
        </w:tc>
        <w:tc>
          <w:tcPr>
            <w:tcW w:w="2160"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A deformed woman really can’t expect to find a husband</w:t>
            </w:r>
          </w:p>
        </w:tc>
        <w:tc>
          <w:tcPr>
            <w:tcW w:w="2160"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I don’t see anything wrong with this statement</w:t>
            </w:r>
          </w:p>
        </w:tc>
        <w:tc>
          <w:tcPr>
            <w:tcW w:w="2160" w:type="dxa"/>
          </w:tcPr>
          <w:p w:rsidR="003A3EBF" w:rsidRPr="006F3B98" w:rsidRDefault="003A3EBF" w:rsidP="00F7445A">
            <w:pPr>
              <w:jc w:val="both"/>
              <w:rPr>
                <w:rFonts w:ascii="Times New Roman" w:hAnsi="Times New Roman" w:cs="Times New Roman"/>
                <w:sz w:val="24"/>
                <w:szCs w:val="24"/>
              </w:rPr>
            </w:pPr>
          </w:p>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She has to have a redeeming quality, or else, she is single for life</w:t>
            </w:r>
          </w:p>
        </w:tc>
      </w:tr>
      <w:tr w:rsidR="003A3EBF" w:rsidRPr="006F3B98" w:rsidTr="0001690A">
        <w:tc>
          <w:tcPr>
            <w:tcW w:w="2268" w:type="dxa"/>
          </w:tcPr>
          <w:p w:rsidR="003A3EBF" w:rsidRPr="006F3B98" w:rsidRDefault="003A3EBF" w:rsidP="00F7445A">
            <w:pPr>
              <w:jc w:val="both"/>
              <w:rPr>
                <w:rFonts w:ascii="Times New Roman" w:hAnsi="Times New Roman" w:cs="Times New Roman"/>
                <w:sz w:val="24"/>
                <w:szCs w:val="24"/>
              </w:rPr>
            </w:pPr>
          </w:p>
        </w:tc>
        <w:tc>
          <w:tcPr>
            <w:tcW w:w="2160" w:type="dxa"/>
          </w:tcPr>
          <w:p w:rsidR="003A3EBF" w:rsidRPr="006F3B98" w:rsidRDefault="003A3EBF" w:rsidP="00F7445A">
            <w:pPr>
              <w:jc w:val="both"/>
              <w:rPr>
                <w:rFonts w:ascii="Times New Roman" w:hAnsi="Times New Roman" w:cs="Times New Roman"/>
                <w:sz w:val="24"/>
                <w:szCs w:val="24"/>
              </w:rPr>
            </w:pPr>
          </w:p>
        </w:tc>
        <w:tc>
          <w:tcPr>
            <w:tcW w:w="2160" w:type="dxa"/>
          </w:tcPr>
          <w:p w:rsidR="003A3EBF" w:rsidRPr="006F3B98" w:rsidRDefault="003A3EBF" w:rsidP="00F7445A">
            <w:pPr>
              <w:jc w:val="both"/>
              <w:rPr>
                <w:rFonts w:ascii="Times New Roman" w:hAnsi="Times New Roman" w:cs="Times New Roman"/>
                <w:sz w:val="24"/>
                <w:szCs w:val="24"/>
              </w:rPr>
            </w:pPr>
          </w:p>
        </w:tc>
        <w:tc>
          <w:tcPr>
            <w:tcW w:w="2160" w:type="dxa"/>
          </w:tcPr>
          <w:p w:rsidR="003A3EBF" w:rsidRPr="006F3B98" w:rsidRDefault="003A3EBF" w:rsidP="00F7445A">
            <w:pPr>
              <w:jc w:val="both"/>
              <w:rPr>
                <w:rFonts w:ascii="Times New Roman" w:hAnsi="Times New Roman" w:cs="Times New Roman"/>
                <w:sz w:val="24"/>
                <w:szCs w:val="24"/>
              </w:rPr>
            </w:pPr>
          </w:p>
        </w:tc>
      </w:tr>
    </w:tbl>
    <w:p w:rsidR="003A3EBF" w:rsidRPr="006F3B98" w:rsidRDefault="003A3EBF" w:rsidP="00F7445A">
      <w:pPr>
        <w:spacing w:line="240" w:lineRule="auto"/>
        <w:ind w:left="360"/>
        <w:jc w:val="both"/>
        <w:rPr>
          <w:rFonts w:ascii="Times New Roman" w:hAnsi="Times New Roman" w:cs="Times New Roman"/>
          <w:sz w:val="24"/>
          <w:szCs w:val="24"/>
        </w:rPr>
      </w:pPr>
    </w:p>
    <w:p w:rsidR="003A3EBF" w:rsidRPr="006F3B98" w:rsidRDefault="003A3EBF" w:rsidP="00F7445A">
      <w:pPr>
        <w:pStyle w:val="ListParagraph"/>
        <w:numPr>
          <w:ilvl w:val="0"/>
          <w:numId w:val="47"/>
        </w:numPr>
        <w:spacing w:line="240" w:lineRule="auto"/>
        <w:jc w:val="both"/>
        <w:rPr>
          <w:rFonts w:ascii="Times New Roman" w:hAnsi="Times New Roman" w:cs="Times New Roman"/>
          <w:sz w:val="24"/>
          <w:szCs w:val="24"/>
        </w:rPr>
      </w:pPr>
      <w:r w:rsidRPr="006F3B98">
        <w:rPr>
          <w:rFonts w:ascii="Times New Roman" w:hAnsi="Times New Roman" w:cs="Times New Roman"/>
          <w:sz w:val="24"/>
          <w:szCs w:val="24"/>
        </w:rPr>
        <w:t xml:space="preserve">But he needs the firm hands of a man to guide him </w:t>
      </w:r>
    </w:p>
    <w:tbl>
      <w:tblPr>
        <w:tblStyle w:val="TableGrid"/>
        <w:tblW w:w="0" w:type="auto"/>
        <w:tblInd w:w="360" w:type="dxa"/>
        <w:tblLook w:val="04A0" w:firstRow="1" w:lastRow="0" w:firstColumn="1" w:lastColumn="0" w:noHBand="0" w:noVBand="1"/>
      </w:tblPr>
      <w:tblGrid>
        <w:gridCol w:w="3072"/>
        <w:gridCol w:w="3071"/>
        <w:gridCol w:w="3073"/>
      </w:tblGrid>
      <w:tr w:rsidR="003A3EBF" w:rsidRPr="006F3B98" w:rsidTr="0001690A">
        <w:tc>
          <w:tcPr>
            <w:tcW w:w="3080"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A woman’s hand is enough too</w:t>
            </w:r>
          </w:p>
        </w:tc>
        <w:tc>
          <w:tcPr>
            <w:tcW w:w="3081"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I agree</w:t>
            </w:r>
          </w:p>
        </w:tc>
        <w:tc>
          <w:tcPr>
            <w:tcW w:w="3081"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Only men can really deal with children with a firm hand</w:t>
            </w:r>
          </w:p>
        </w:tc>
      </w:tr>
      <w:tr w:rsidR="003A3EBF" w:rsidRPr="006F3B98" w:rsidTr="0001690A">
        <w:tc>
          <w:tcPr>
            <w:tcW w:w="3080" w:type="dxa"/>
          </w:tcPr>
          <w:p w:rsidR="003A3EBF" w:rsidRPr="006F3B98" w:rsidRDefault="003A3EBF" w:rsidP="00F7445A">
            <w:pPr>
              <w:jc w:val="both"/>
              <w:rPr>
                <w:rFonts w:ascii="Times New Roman" w:hAnsi="Times New Roman" w:cs="Times New Roman"/>
                <w:sz w:val="24"/>
                <w:szCs w:val="24"/>
              </w:rPr>
            </w:pPr>
          </w:p>
        </w:tc>
        <w:tc>
          <w:tcPr>
            <w:tcW w:w="3081" w:type="dxa"/>
          </w:tcPr>
          <w:p w:rsidR="003A3EBF" w:rsidRPr="006F3B98" w:rsidRDefault="003A3EBF" w:rsidP="00F7445A">
            <w:pPr>
              <w:jc w:val="both"/>
              <w:rPr>
                <w:rFonts w:ascii="Times New Roman" w:hAnsi="Times New Roman" w:cs="Times New Roman"/>
                <w:sz w:val="24"/>
                <w:szCs w:val="24"/>
              </w:rPr>
            </w:pPr>
          </w:p>
        </w:tc>
        <w:tc>
          <w:tcPr>
            <w:tcW w:w="3081" w:type="dxa"/>
          </w:tcPr>
          <w:p w:rsidR="003A3EBF" w:rsidRPr="006F3B98" w:rsidRDefault="003A3EBF" w:rsidP="00F7445A">
            <w:pPr>
              <w:jc w:val="both"/>
              <w:rPr>
                <w:rFonts w:ascii="Times New Roman" w:hAnsi="Times New Roman" w:cs="Times New Roman"/>
                <w:sz w:val="24"/>
                <w:szCs w:val="24"/>
              </w:rPr>
            </w:pPr>
          </w:p>
        </w:tc>
      </w:tr>
    </w:tbl>
    <w:p w:rsidR="003A3EBF" w:rsidRPr="006F3B98" w:rsidRDefault="003A3EBF" w:rsidP="00F7445A">
      <w:pPr>
        <w:spacing w:line="240" w:lineRule="auto"/>
        <w:ind w:left="360"/>
        <w:jc w:val="both"/>
        <w:rPr>
          <w:rFonts w:ascii="Times New Roman" w:hAnsi="Times New Roman" w:cs="Times New Roman"/>
          <w:sz w:val="24"/>
          <w:szCs w:val="24"/>
        </w:rPr>
      </w:pPr>
    </w:p>
    <w:p w:rsidR="003A3EBF" w:rsidRPr="006F3B98" w:rsidRDefault="003A3EBF" w:rsidP="00F7445A">
      <w:pPr>
        <w:pStyle w:val="ListParagraph"/>
        <w:numPr>
          <w:ilvl w:val="0"/>
          <w:numId w:val="47"/>
        </w:numPr>
        <w:spacing w:line="240" w:lineRule="auto"/>
        <w:jc w:val="both"/>
        <w:rPr>
          <w:rFonts w:ascii="Times New Roman" w:hAnsi="Times New Roman" w:cs="Times New Roman"/>
          <w:sz w:val="24"/>
          <w:szCs w:val="24"/>
        </w:rPr>
      </w:pPr>
      <w:r w:rsidRPr="006F3B98">
        <w:rPr>
          <w:rFonts w:ascii="Times New Roman" w:hAnsi="Times New Roman" w:cs="Times New Roman"/>
          <w:sz w:val="24"/>
          <w:szCs w:val="24"/>
        </w:rPr>
        <w:t xml:space="preserve">Who told you boys and girls can be friends? </w:t>
      </w:r>
    </w:p>
    <w:tbl>
      <w:tblPr>
        <w:tblStyle w:val="TableGrid"/>
        <w:tblW w:w="0" w:type="auto"/>
        <w:tblInd w:w="378" w:type="dxa"/>
        <w:tblLook w:val="04A0" w:firstRow="1" w:lastRow="0" w:firstColumn="1" w:lastColumn="0" w:noHBand="0" w:noVBand="1"/>
      </w:tblPr>
      <w:tblGrid>
        <w:gridCol w:w="2702"/>
        <w:gridCol w:w="3081"/>
        <w:gridCol w:w="3081"/>
      </w:tblGrid>
      <w:tr w:rsidR="003A3EBF" w:rsidRPr="006F3B98" w:rsidTr="0001690A">
        <w:tc>
          <w:tcPr>
            <w:tcW w:w="2702" w:type="dxa"/>
          </w:tcPr>
          <w:p w:rsidR="003A3EBF" w:rsidRPr="006F3B98" w:rsidRDefault="003A3EBF" w:rsidP="00F7445A">
            <w:pPr>
              <w:ind w:left="72"/>
              <w:jc w:val="both"/>
              <w:rPr>
                <w:rFonts w:ascii="Times New Roman" w:hAnsi="Times New Roman" w:cs="Times New Roman"/>
                <w:sz w:val="24"/>
                <w:szCs w:val="24"/>
              </w:rPr>
            </w:pPr>
            <w:r w:rsidRPr="006F3B98">
              <w:rPr>
                <w:rFonts w:ascii="Times New Roman" w:hAnsi="Times New Roman" w:cs="Times New Roman"/>
                <w:sz w:val="24"/>
                <w:szCs w:val="24"/>
              </w:rPr>
              <w:t>Why not?</w:t>
            </w:r>
          </w:p>
        </w:tc>
        <w:tc>
          <w:tcPr>
            <w:tcW w:w="3081"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Of course, girls and boys should not be friends</w:t>
            </w:r>
          </w:p>
        </w:tc>
        <w:tc>
          <w:tcPr>
            <w:tcW w:w="3081"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I don’t see anything special about this. It is just a statement</w:t>
            </w:r>
          </w:p>
        </w:tc>
      </w:tr>
      <w:tr w:rsidR="003A3EBF" w:rsidRPr="006F3B98" w:rsidTr="0001690A">
        <w:tc>
          <w:tcPr>
            <w:tcW w:w="2702" w:type="dxa"/>
          </w:tcPr>
          <w:p w:rsidR="003A3EBF" w:rsidRPr="006F3B98" w:rsidRDefault="003A3EBF" w:rsidP="00F7445A">
            <w:pPr>
              <w:jc w:val="both"/>
              <w:rPr>
                <w:rFonts w:ascii="Times New Roman" w:hAnsi="Times New Roman" w:cs="Times New Roman"/>
                <w:sz w:val="24"/>
                <w:szCs w:val="24"/>
              </w:rPr>
            </w:pPr>
          </w:p>
        </w:tc>
        <w:tc>
          <w:tcPr>
            <w:tcW w:w="3081" w:type="dxa"/>
          </w:tcPr>
          <w:p w:rsidR="003A3EBF" w:rsidRPr="006F3B98" w:rsidRDefault="003A3EBF" w:rsidP="00F7445A">
            <w:pPr>
              <w:jc w:val="both"/>
              <w:rPr>
                <w:rFonts w:ascii="Times New Roman" w:hAnsi="Times New Roman" w:cs="Times New Roman"/>
                <w:sz w:val="24"/>
                <w:szCs w:val="24"/>
              </w:rPr>
            </w:pPr>
          </w:p>
        </w:tc>
        <w:tc>
          <w:tcPr>
            <w:tcW w:w="3081" w:type="dxa"/>
          </w:tcPr>
          <w:p w:rsidR="003A3EBF" w:rsidRPr="006F3B98" w:rsidRDefault="003A3EBF" w:rsidP="00F7445A">
            <w:pPr>
              <w:jc w:val="both"/>
              <w:rPr>
                <w:rFonts w:ascii="Times New Roman" w:hAnsi="Times New Roman" w:cs="Times New Roman"/>
                <w:sz w:val="24"/>
                <w:szCs w:val="24"/>
              </w:rPr>
            </w:pPr>
          </w:p>
        </w:tc>
      </w:tr>
    </w:tbl>
    <w:p w:rsidR="003A3EBF" w:rsidRPr="006F3B98" w:rsidRDefault="003A3EBF" w:rsidP="00F7445A">
      <w:pPr>
        <w:spacing w:line="240" w:lineRule="auto"/>
        <w:jc w:val="both"/>
        <w:rPr>
          <w:rFonts w:ascii="Times New Roman" w:hAnsi="Times New Roman" w:cs="Times New Roman"/>
          <w:sz w:val="24"/>
          <w:szCs w:val="24"/>
        </w:rPr>
      </w:pPr>
    </w:p>
    <w:p w:rsidR="003A3EBF" w:rsidRPr="006F3B98" w:rsidRDefault="003A3EBF" w:rsidP="00F7445A">
      <w:pPr>
        <w:pStyle w:val="ListParagraph"/>
        <w:numPr>
          <w:ilvl w:val="0"/>
          <w:numId w:val="47"/>
        </w:numPr>
        <w:spacing w:line="240" w:lineRule="auto"/>
        <w:jc w:val="both"/>
        <w:rPr>
          <w:rFonts w:ascii="Times New Roman" w:hAnsi="Times New Roman" w:cs="Times New Roman"/>
          <w:sz w:val="24"/>
          <w:szCs w:val="24"/>
        </w:rPr>
      </w:pPr>
      <w:r w:rsidRPr="006F3B98">
        <w:rPr>
          <w:rFonts w:ascii="Times New Roman" w:hAnsi="Times New Roman" w:cs="Times New Roman"/>
          <w:sz w:val="24"/>
          <w:szCs w:val="24"/>
        </w:rPr>
        <w:t xml:space="preserve">How could she leave the house now her son needed her...? </w:t>
      </w:r>
    </w:p>
    <w:tbl>
      <w:tblPr>
        <w:tblStyle w:val="TableGrid"/>
        <w:tblW w:w="0" w:type="auto"/>
        <w:tblInd w:w="360" w:type="dxa"/>
        <w:tblLayout w:type="fixed"/>
        <w:tblLook w:val="04A0" w:firstRow="1" w:lastRow="0" w:firstColumn="1" w:lastColumn="0" w:noHBand="0" w:noVBand="1"/>
      </w:tblPr>
      <w:tblGrid>
        <w:gridCol w:w="2178"/>
        <w:gridCol w:w="2250"/>
        <w:gridCol w:w="2250"/>
        <w:gridCol w:w="2160"/>
      </w:tblGrid>
      <w:tr w:rsidR="003A3EBF" w:rsidRPr="006F3B98" w:rsidTr="0001690A">
        <w:tc>
          <w:tcPr>
            <w:tcW w:w="2178"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How could she? A woman should stay in her husband’s house no matter what</w:t>
            </w:r>
          </w:p>
        </w:tc>
        <w:tc>
          <w:tcPr>
            <w:tcW w:w="2250"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Why exactly does she want to leave her house?</w:t>
            </w:r>
          </w:p>
        </w:tc>
        <w:tc>
          <w:tcPr>
            <w:tcW w:w="2250"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She can always take the children along with her</w:t>
            </w:r>
          </w:p>
        </w:tc>
        <w:tc>
          <w:tcPr>
            <w:tcW w:w="2160"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Why not? Her husband  can take care of the sons</w:t>
            </w:r>
          </w:p>
        </w:tc>
      </w:tr>
      <w:tr w:rsidR="003A3EBF" w:rsidRPr="006F3B98" w:rsidTr="0001690A">
        <w:tc>
          <w:tcPr>
            <w:tcW w:w="2178" w:type="dxa"/>
          </w:tcPr>
          <w:p w:rsidR="003A3EBF" w:rsidRPr="006F3B98" w:rsidRDefault="003A3EBF" w:rsidP="00F7445A">
            <w:pPr>
              <w:jc w:val="both"/>
              <w:rPr>
                <w:rFonts w:ascii="Times New Roman" w:hAnsi="Times New Roman" w:cs="Times New Roman"/>
                <w:sz w:val="24"/>
                <w:szCs w:val="24"/>
              </w:rPr>
            </w:pPr>
          </w:p>
        </w:tc>
        <w:tc>
          <w:tcPr>
            <w:tcW w:w="2250" w:type="dxa"/>
          </w:tcPr>
          <w:p w:rsidR="003A3EBF" w:rsidRPr="006F3B98" w:rsidRDefault="003A3EBF" w:rsidP="00F7445A">
            <w:pPr>
              <w:jc w:val="both"/>
              <w:rPr>
                <w:rFonts w:ascii="Times New Roman" w:hAnsi="Times New Roman" w:cs="Times New Roman"/>
                <w:sz w:val="24"/>
                <w:szCs w:val="24"/>
              </w:rPr>
            </w:pPr>
          </w:p>
        </w:tc>
        <w:tc>
          <w:tcPr>
            <w:tcW w:w="2250" w:type="dxa"/>
          </w:tcPr>
          <w:p w:rsidR="003A3EBF" w:rsidRPr="006F3B98" w:rsidRDefault="003A3EBF" w:rsidP="00F7445A">
            <w:pPr>
              <w:jc w:val="both"/>
              <w:rPr>
                <w:rFonts w:ascii="Times New Roman" w:hAnsi="Times New Roman" w:cs="Times New Roman"/>
                <w:sz w:val="24"/>
                <w:szCs w:val="24"/>
              </w:rPr>
            </w:pPr>
          </w:p>
        </w:tc>
        <w:tc>
          <w:tcPr>
            <w:tcW w:w="2160" w:type="dxa"/>
          </w:tcPr>
          <w:p w:rsidR="003A3EBF" w:rsidRPr="006F3B98" w:rsidRDefault="003A3EBF" w:rsidP="00F7445A">
            <w:pPr>
              <w:jc w:val="both"/>
              <w:rPr>
                <w:rFonts w:ascii="Times New Roman" w:hAnsi="Times New Roman" w:cs="Times New Roman"/>
                <w:sz w:val="24"/>
                <w:szCs w:val="24"/>
              </w:rPr>
            </w:pPr>
          </w:p>
        </w:tc>
      </w:tr>
    </w:tbl>
    <w:p w:rsidR="003A3EBF" w:rsidRPr="006F3B98" w:rsidRDefault="003A3EBF" w:rsidP="00F7445A">
      <w:pPr>
        <w:spacing w:line="240" w:lineRule="auto"/>
        <w:jc w:val="both"/>
        <w:rPr>
          <w:rFonts w:ascii="Times New Roman" w:hAnsi="Times New Roman" w:cs="Times New Roman"/>
          <w:sz w:val="24"/>
          <w:szCs w:val="24"/>
        </w:rPr>
      </w:pPr>
    </w:p>
    <w:p w:rsidR="003A3EBF" w:rsidRPr="006F3B98" w:rsidRDefault="003A3EBF" w:rsidP="00F7445A">
      <w:pPr>
        <w:pStyle w:val="ListParagraph"/>
        <w:numPr>
          <w:ilvl w:val="0"/>
          <w:numId w:val="47"/>
        </w:numPr>
        <w:spacing w:line="240" w:lineRule="auto"/>
        <w:jc w:val="both"/>
        <w:rPr>
          <w:rFonts w:ascii="Times New Roman" w:hAnsi="Times New Roman" w:cs="Times New Roman"/>
          <w:sz w:val="24"/>
          <w:szCs w:val="24"/>
        </w:rPr>
      </w:pPr>
      <w:proofErr w:type="spellStart"/>
      <w:r w:rsidRPr="006F3B98">
        <w:rPr>
          <w:rFonts w:ascii="Times New Roman" w:hAnsi="Times New Roman" w:cs="Times New Roman"/>
          <w:sz w:val="24"/>
          <w:szCs w:val="24"/>
        </w:rPr>
        <w:t>Damilare</w:t>
      </w:r>
      <w:proofErr w:type="spellEnd"/>
      <w:r w:rsidRPr="006F3B98">
        <w:rPr>
          <w:rFonts w:ascii="Times New Roman" w:hAnsi="Times New Roman" w:cs="Times New Roman"/>
          <w:sz w:val="24"/>
          <w:szCs w:val="24"/>
        </w:rPr>
        <w:t xml:space="preserve"> was his only heir(It should be noted her that the person referred to has female children too)</w:t>
      </w:r>
    </w:p>
    <w:tbl>
      <w:tblPr>
        <w:tblStyle w:val="TableGrid"/>
        <w:tblW w:w="0" w:type="auto"/>
        <w:tblInd w:w="360" w:type="dxa"/>
        <w:tblLook w:val="04A0" w:firstRow="1" w:lastRow="0" w:firstColumn="1" w:lastColumn="0" w:noHBand="0" w:noVBand="1"/>
      </w:tblPr>
      <w:tblGrid>
        <w:gridCol w:w="2298"/>
        <w:gridCol w:w="2308"/>
        <w:gridCol w:w="2297"/>
        <w:gridCol w:w="1979"/>
      </w:tblGrid>
      <w:tr w:rsidR="003A3EBF" w:rsidRPr="006F3B98" w:rsidTr="0001690A">
        <w:tc>
          <w:tcPr>
            <w:tcW w:w="2298"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Boy only are supposed to be heir</w:t>
            </w:r>
          </w:p>
        </w:tc>
        <w:tc>
          <w:tcPr>
            <w:tcW w:w="2308"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I don’t see anything special about this statement</w:t>
            </w:r>
          </w:p>
        </w:tc>
        <w:tc>
          <w:tcPr>
            <w:tcW w:w="2297"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What about his female children?</w:t>
            </w:r>
          </w:p>
        </w:tc>
        <w:tc>
          <w:tcPr>
            <w:tcW w:w="1979" w:type="dxa"/>
          </w:tcPr>
          <w:p w:rsidR="003A3EBF" w:rsidRPr="006F3B98" w:rsidRDefault="003A3EBF" w:rsidP="00F7445A">
            <w:pPr>
              <w:jc w:val="both"/>
              <w:rPr>
                <w:rFonts w:ascii="Times New Roman" w:hAnsi="Times New Roman" w:cs="Times New Roman"/>
                <w:sz w:val="24"/>
                <w:szCs w:val="24"/>
              </w:rPr>
            </w:pPr>
            <w:r w:rsidRPr="006F3B98">
              <w:rPr>
                <w:rFonts w:ascii="Times New Roman" w:hAnsi="Times New Roman" w:cs="Times New Roman"/>
                <w:sz w:val="24"/>
                <w:szCs w:val="24"/>
              </w:rPr>
              <w:t>This is offensive</w:t>
            </w:r>
          </w:p>
        </w:tc>
      </w:tr>
      <w:tr w:rsidR="003A3EBF" w:rsidRPr="006F3B98" w:rsidTr="0001690A">
        <w:tc>
          <w:tcPr>
            <w:tcW w:w="2298" w:type="dxa"/>
          </w:tcPr>
          <w:p w:rsidR="003A3EBF" w:rsidRPr="006F3B98" w:rsidRDefault="003A3EBF" w:rsidP="00F7445A">
            <w:pPr>
              <w:jc w:val="both"/>
              <w:rPr>
                <w:rFonts w:ascii="Times New Roman" w:hAnsi="Times New Roman" w:cs="Times New Roman"/>
                <w:sz w:val="24"/>
                <w:szCs w:val="24"/>
              </w:rPr>
            </w:pPr>
          </w:p>
        </w:tc>
        <w:tc>
          <w:tcPr>
            <w:tcW w:w="2308" w:type="dxa"/>
          </w:tcPr>
          <w:p w:rsidR="003A3EBF" w:rsidRPr="006F3B98" w:rsidRDefault="003A3EBF" w:rsidP="00F7445A">
            <w:pPr>
              <w:jc w:val="both"/>
              <w:rPr>
                <w:rFonts w:ascii="Times New Roman" w:hAnsi="Times New Roman" w:cs="Times New Roman"/>
                <w:sz w:val="24"/>
                <w:szCs w:val="24"/>
              </w:rPr>
            </w:pPr>
          </w:p>
        </w:tc>
        <w:tc>
          <w:tcPr>
            <w:tcW w:w="2297" w:type="dxa"/>
          </w:tcPr>
          <w:p w:rsidR="003A3EBF" w:rsidRPr="006F3B98" w:rsidRDefault="003A3EBF" w:rsidP="00F7445A">
            <w:pPr>
              <w:jc w:val="both"/>
              <w:rPr>
                <w:rFonts w:ascii="Times New Roman" w:hAnsi="Times New Roman" w:cs="Times New Roman"/>
                <w:sz w:val="24"/>
                <w:szCs w:val="24"/>
              </w:rPr>
            </w:pPr>
          </w:p>
        </w:tc>
        <w:tc>
          <w:tcPr>
            <w:tcW w:w="1979" w:type="dxa"/>
          </w:tcPr>
          <w:p w:rsidR="003A3EBF" w:rsidRPr="006F3B98" w:rsidRDefault="003A3EBF" w:rsidP="00F7445A">
            <w:pPr>
              <w:jc w:val="both"/>
              <w:rPr>
                <w:rFonts w:ascii="Times New Roman" w:hAnsi="Times New Roman" w:cs="Times New Roman"/>
                <w:sz w:val="24"/>
                <w:szCs w:val="24"/>
              </w:rPr>
            </w:pPr>
          </w:p>
        </w:tc>
      </w:tr>
    </w:tbl>
    <w:p w:rsidR="00633F84" w:rsidRPr="006F3B98" w:rsidRDefault="00633F84" w:rsidP="00F7445A">
      <w:pPr>
        <w:spacing w:line="240" w:lineRule="auto"/>
        <w:jc w:val="both"/>
        <w:rPr>
          <w:rFonts w:ascii="Times New Roman" w:hAnsi="Times New Roman" w:cs="Times New Roman"/>
          <w:sz w:val="24"/>
          <w:szCs w:val="24"/>
        </w:rPr>
      </w:pPr>
    </w:p>
    <w:sectPr w:rsidR="00633F84" w:rsidRPr="006F3B98" w:rsidSect="00A4798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94B" w:rsidRDefault="0079794B">
      <w:pPr>
        <w:spacing w:after="0" w:line="240" w:lineRule="auto"/>
      </w:pPr>
      <w:r>
        <w:separator/>
      </w:r>
    </w:p>
  </w:endnote>
  <w:endnote w:type="continuationSeparator" w:id="0">
    <w:p w:rsidR="0079794B" w:rsidRDefault="00797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94B" w:rsidRDefault="0079794B">
      <w:pPr>
        <w:spacing w:after="0" w:line="240" w:lineRule="auto"/>
      </w:pPr>
      <w:r>
        <w:separator/>
      </w:r>
    </w:p>
  </w:footnote>
  <w:footnote w:type="continuationSeparator" w:id="0">
    <w:p w:rsidR="0079794B" w:rsidRDefault="00797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7F4" w:rsidRDefault="001517F4">
    <w:pPr>
      <w:pStyle w:val="Header"/>
      <w:jc w:val="right"/>
    </w:pPr>
    <w:r>
      <w:tab/>
    </w:r>
    <w:r w:rsidR="00F313E9">
      <w:fldChar w:fldCharType="begin"/>
    </w:r>
    <w:r w:rsidR="00F313E9">
      <w:instrText xml:space="preserve"> PAGE   \* MERGEFORMAT </w:instrText>
    </w:r>
    <w:r w:rsidR="00F313E9">
      <w:fldChar w:fldCharType="separate"/>
    </w:r>
    <w:r w:rsidR="00E14825">
      <w:rPr>
        <w:noProof/>
      </w:rPr>
      <w:t>92</w:t>
    </w:r>
    <w:r w:rsidR="00F313E9">
      <w:rPr>
        <w:noProof/>
      </w:rPr>
      <w:fldChar w:fldCharType="end"/>
    </w:r>
  </w:p>
  <w:p w:rsidR="001517F4" w:rsidRDefault="001517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E12A89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0000002"/>
    <w:multiLevelType w:val="hybridMultilevel"/>
    <w:tmpl w:val="D7043522"/>
    <w:lvl w:ilvl="0" w:tplc="E3EC601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BC36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D7043522"/>
    <w:lvl w:ilvl="0" w:tplc="E3EC601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multilevel"/>
    <w:tmpl w:val="FE12A89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nsid w:val="0000000C"/>
    <w:multiLevelType w:val="hybridMultilevel"/>
    <w:tmpl w:val="99F84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hybridMultilevel"/>
    <w:tmpl w:val="AF18D560"/>
    <w:lvl w:ilvl="0" w:tplc="7EDA0FFE">
      <w:start w:val="1"/>
      <w:numFmt w:val="upp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E604A8D4"/>
    <w:lvl w:ilvl="0" w:tplc="7EDA0FFE">
      <w:start w:val="1"/>
      <w:numFmt w:val="upperRoman"/>
      <w:lvlText w:val="%1."/>
      <w:lvlJc w:val="left"/>
      <w:pPr>
        <w:ind w:left="1080" w:hanging="720"/>
      </w:pPr>
      <w:rPr>
        <w:b/>
      </w:rPr>
    </w:lvl>
    <w:lvl w:ilvl="1" w:tplc="08090019">
      <w:start w:val="1"/>
      <w:numFmt w:val="decimal"/>
      <w:lvlText w:val="%2."/>
      <w:lvlJc w:val="left"/>
      <w:pPr>
        <w:tabs>
          <w:tab w:val="left" w:pos="1440"/>
        </w:tabs>
        <w:ind w:left="1440" w:hanging="360"/>
      </w:p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16">
    <w:nsid w:val="00000011"/>
    <w:multiLevelType w:val="hybridMultilevel"/>
    <w:tmpl w:val="63760C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2634F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00000015"/>
    <w:multiLevelType w:val="multilevel"/>
    <w:tmpl w:val="7C0A2E2E"/>
    <w:lvl w:ilvl="0">
      <w:start w:val="1"/>
      <w:numFmt w:val="decimal"/>
      <w:lvlText w:val="%1."/>
      <w:lvlJc w:val="left"/>
      <w:pPr>
        <w:ind w:left="1440" w:hanging="360"/>
      </w:pPr>
      <w:rPr>
        <w:rFonts w:hint="default"/>
      </w:rPr>
    </w:lvl>
    <w:lvl w:ilvl="1">
      <w:start w:val="4"/>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1">
    <w:nsid w:val="0000001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AD20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EC680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0000001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F"/>
    <w:multiLevelType w:val="hybridMultilevel"/>
    <w:tmpl w:val="2634F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0000002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4"/>
    <w:multiLevelType w:val="hybridMultilevel"/>
    <w:tmpl w:val="C39025B6"/>
    <w:lvl w:ilvl="0" w:tplc="117E64E0">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EEE533D"/>
    <w:multiLevelType w:val="hybridMultilevel"/>
    <w:tmpl w:val="04A8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A0F3863"/>
    <w:multiLevelType w:val="multilevel"/>
    <w:tmpl w:val="CEC4AD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2E9B290E"/>
    <w:multiLevelType w:val="hybridMultilevel"/>
    <w:tmpl w:val="376C9690"/>
    <w:lvl w:ilvl="0" w:tplc="8E7A83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77D765A"/>
    <w:multiLevelType w:val="multilevel"/>
    <w:tmpl w:val="39362E0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nsid w:val="4ABC620E"/>
    <w:multiLevelType w:val="hybridMultilevel"/>
    <w:tmpl w:val="2634F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E346145"/>
    <w:multiLevelType w:val="multilevel"/>
    <w:tmpl w:val="A768ED6E"/>
    <w:lvl w:ilvl="0">
      <w:start w:val="3"/>
      <w:numFmt w:val="decimal"/>
      <w:lvlText w:val="%1.0."/>
      <w:lvlJc w:val="left"/>
      <w:pPr>
        <w:ind w:left="108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b/>
      </w:rPr>
    </w:lvl>
    <w:lvl w:ilvl="3">
      <w:start w:val="1"/>
      <w:numFmt w:val="decimal"/>
      <w:lvlText w:val="%1.%2.%3.%4."/>
      <w:lvlJc w:val="left"/>
      <w:pPr>
        <w:ind w:left="3600" w:hanging="720"/>
      </w:pPr>
      <w:rPr>
        <w:rFonts w:hint="default"/>
        <w:b/>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42">
    <w:nsid w:val="54C147CF"/>
    <w:multiLevelType w:val="hybridMultilevel"/>
    <w:tmpl w:val="87FA1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5205858"/>
    <w:multiLevelType w:val="hybridMultilevel"/>
    <w:tmpl w:val="D7043522"/>
    <w:lvl w:ilvl="0" w:tplc="E3EC601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675623C6"/>
    <w:multiLevelType w:val="multilevel"/>
    <w:tmpl w:val="F4C2510E"/>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6C5E2FE0"/>
    <w:multiLevelType w:val="hybridMultilevel"/>
    <w:tmpl w:val="2F72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1E24B4"/>
    <w:multiLevelType w:val="hybridMultilevel"/>
    <w:tmpl w:val="9DB6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CA389A"/>
    <w:multiLevelType w:val="hybridMultilevel"/>
    <w:tmpl w:val="59F4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877307"/>
    <w:multiLevelType w:val="multilevel"/>
    <w:tmpl w:val="1EF4E5A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9">
    <w:nsid w:val="7F540EF5"/>
    <w:multiLevelType w:val="multilevel"/>
    <w:tmpl w:val="C0D8A1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2"/>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5"/>
  </w:num>
  <w:num w:numId="4">
    <w:abstractNumId w:val="2"/>
  </w:num>
  <w:num w:numId="5">
    <w:abstractNumId w:val="4"/>
  </w:num>
  <w:num w:numId="6">
    <w:abstractNumId w:val="48"/>
  </w:num>
  <w:num w:numId="7">
    <w:abstractNumId w:val="11"/>
  </w:num>
  <w:num w:numId="8">
    <w:abstractNumId w:val="21"/>
  </w:num>
  <w:num w:numId="9">
    <w:abstractNumId w:val="9"/>
  </w:num>
  <w:num w:numId="10">
    <w:abstractNumId w:val="5"/>
  </w:num>
  <w:num w:numId="11">
    <w:abstractNumId w:val="12"/>
  </w:num>
  <w:num w:numId="12">
    <w:abstractNumId w:val="20"/>
  </w:num>
  <w:num w:numId="13">
    <w:abstractNumId w:val="18"/>
  </w:num>
  <w:num w:numId="14">
    <w:abstractNumId w:val="30"/>
  </w:num>
  <w:num w:numId="15">
    <w:abstractNumId w:val="17"/>
  </w:num>
  <w:num w:numId="16">
    <w:abstractNumId w:val="14"/>
  </w:num>
  <w:num w:numId="17">
    <w:abstractNumId w:val="7"/>
  </w:num>
  <w:num w:numId="18">
    <w:abstractNumId w:val="6"/>
  </w:num>
  <w:num w:numId="19">
    <w:abstractNumId w:val="16"/>
  </w:num>
  <w:num w:numId="20">
    <w:abstractNumId w:val="28"/>
  </w:num>
  <w:num w:numId="21">
    <w:abstractNumId w:val="25"/>
  </w:num>
  <w:num w:numId="22">
    <w:abstractNumId w:val="0"/>
  </w:num>
  <w:num w:numId="23">
    <w:abstractNumId w:val="27"/>
  </w:num>
  <w:num w:numId="24">
    <w:abstractNumId w:val="10"/>
  </w:num>
  <w:num w:numId="25">
    <w:abstractNumId w:val="23"/>
  </w:num>
  <w:num w:numId="26">
    <w:abstractNumId w:val="8"/>
  </w:num>
  <w:num w:numId="27">
    <w:abstractNumId w:val="19"/>
  </w:num>
  <w:num w:numId="28">
    <w:abstractNumId w:val="26"/>
  </w:num>
  <w:num w:numId="29">
    <w:abstractNumId w:val="1"/>
  </w:num>
  <w:num w:numId="30">
    <w:abstractNumId w:val="3"/>
  </w:num>
  <w:num w:numId="31">
    <w:abstractNumId w:val="29"/>
  </w:num>
  <w:num w:numId="32">
    <w:abstractNumId w:val="13"/>
  </w:num>
  <w:num w:numId="33">
    <w:abstractNumId w:val="31"/>
  </w:num>
  <w:num w:numId="34">
    <w:abstractNumId w:val="24"/>
  </w:num>
  <w:num w:numId="35">
    <w:abstractNumId w:val="33"/>
  </w:num>
  <w:num w:numId="36">
    <w:abstractNumId w:val="34"/>
  </w:num>
  <w:num w:numId="37">
    <w:abstractNumId w:val="32"/>
  </w:num>
  <w:num w:numId="38">
    <w:abstractNumId w:val="49"/>
  </w:num>
  <w:num w:numId="39">
    <w:abstractNumId w:val="47"/>
  </w:num>
  <w:num w:numId="40">
    <w:abstractNumId w:val="46"/>
  </w:num>
  <w:num w:numId="41">
    <w:abstractNumId w:val="38"/>
  </w:num>
  <w:num w:numId="42">
    <w:abstractNumId w:val="39"/>
  </w:num>
  <w:num w:numId="43">
    <w:abstractNumId w:val="42"/>
  </w:num>
  <w:num w:numId="44">
    <w:abstractNumId w:val="44"/>
  </w:num>
  <w:num w:numId="45">
    <w:abstractNumId w:val="41"/>
  </w:num>
  <w:num w:numId="46">
    <w:abstractNumId w:val="43"/>
  </w:num>
  <w:num w:numId="47">
    <w:abstractNumId w:val="40"/>
  </w:num>
  <w:num w:numId="48">
    <w:abstractNumId w:val="37"/>
  </w:num>
  <w:num w:numId="49">
    <w:abstractNumId w:val="45"/>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3F84"/>
    <w:rsid w:val="0001690A"/>
    <w:rsid w:val="00017627"/>
    <w:rsid w:val="00020854"/>
    <w:rsid w:val="00025616"/>
    <w:rsid w:val="000343DB"/>
    <w:rsid w:val="00035D17"/>
    <w:rsid w:val="0004024C"/>
    <w:rsid w:val="00046BF6"/>
    <w:rsid w:val="00061C7D"/>
    <w:rsid w:val="000644E0"/>
    <w:rsid w:val="000652B6"/>
    <w:rsid w:val="0006715A"/>
    <w:rsid w:val="000776F6"/>
    <w:rsid w:val="000873E6"/>
    <w:rsid w:val="00087ECF"/>
    <w:rsid w:val="000A7BCE"/>
    <w:rsid w:val="000B786F"/>
    <w:rsid w:val="000C1C93"/>
    <w:rsid w:val="000D2617"/>
    <w:rsid w:val="000D3BB9"/>
    <w:rsid w:val="000E2812"/>
    <w:rsid w:val="000E52E4"/>
    <w:rsid w:val="000E5B40"/>
    <w:rsid w:val="000E7FBD"/>
    <w:rsid w:val="000F05BD"/>
    <w:rsid w:val="000F1654"/>
    <w:rsid w:val="000F6004"/>
    <w:rsid w:val="00105275"/>
    <w:rsid w:val="00113082"/>
    <w:rsid w:val="00120C0A"/>
    <w:rsid w:val="00122254"/>
    <w:rsid w:val="001254CD"/>
    <w:rsid w:val="00131E6B"/>
    <w:rsid w:val="001335E2"/>
    <w:rsid w:val="00137228"/>
    <w:rsid w:val="001517F4"/>
    <w:rsid w:val="00151FD6"/>
    <w:rsid w:val="00154F6F"/>
    <w:rsid w:val="001703CC"/>
    <w:rsid w:val="00170532"/>
    <w:rsid w:val="001724EA"/>
    <w:rsid w:val="00176006"/>
    <w:rsid w:val="001847F6"/>
    <w:rsid w:val="001921D1"/>
    <w:rsid w:val="001A12CB"/>
    <w:rsid w:val="001A4DC3"/>
    <w:rsid w:val="001A7E96"/>
    <w:rsid w:val="001B18B4"/>
    <w:rsid w:val="001B6D7B"/>
    <w:rsid w:val="001C4C6D"/>
    <w:rsid w:val="001D0138"/>
    <w:rsid w:val="001D2B62"/>
    <w:rsid w:val="001D7291"/>
    <w:rsid w:val="001E08AC"/>
    <w:rsid w:val="001E25A1"/>
    <w:rsid w:val="001E4D23"/>
    <w:rsid w:val="001E7B9A"/>
    <w:rsid w:val="002022C5"/>
    <w:rsid w:val="002048DD"/>
    <w:rsid w:val="0021123B"/>
    <w:rsid w:val="00211581"/>
    <w:rsid w:val="00211999"/>
    <w:rsid w:val="00213A16"/>
    <w:rsid w:val="00213F41"/>
    <w:rsid w:val="00221E18"/>
    <w:rsid w:val="00223DC8"/>
    <w:rsid w:val="0023271B"/>
    <w:rsid w:val="0023407C"/>
    <w:rsid w:val="002362CA"/>
    <w:rsid w:val="00236C08"/>
    <w:rsid w:val="002422BE"/>
    <w:rsid w:val="00244314"/>
    <w:rsid w:val="00250947"/>
    <w:rsid w:val="002637F5"/>
    <w:rsid w:val="00266584"/>
    <w:rsid w:val="00271108"/>
    <w:rsid w:val="00272EA8"/>
    <w:rsid w:val="002773BC"/>
    <w:rsid w:val="00280C4F"/>
    <w:rsid w:val="002816B8"/>
    <w:rsid w:val="00284DDD"/>
    <w:rsid w:val="00286182"/>
    <w:rsid w:val="002913B4"/>
    <w:rsid w:val="002A76EB"/>
    <w:rsid w:val="002B373F"/>
    <w:rsid w:val="002B762C"/>
    <w:rsid w:val="002C194F"/>
    <w:rsid w:val="002C2BF9"/>
    <w:rsid w:val="002C64C3"/>
    <w:rsid w:val="002D0BEE"/>
    <w:rsid w:val="002D23DD"/>
    <w:rsid w:val="002D5F04"/>
    <w:rsid w:val="002E0F27"/>
    <w:rsid w:val="002F5C39"/>
    <w:rsid w:val="00300DE9"/>
    <w:rsid w:val="00305EA7"/>
    <w:rsid w:val="00307B45"/>
    <w:rsid w:val="00314D8B"/>
    <w:rsid w:val="0033207D"/>
    <w:rsid w:val="00344B93"/>
    <w:rsid w:val="00345E60"/>
    <w:rsid w:val="00351E1A"/>
    <w:rsid w:val="00354E2E"/>
    <w:rsid w:val="00363D93"/>
    <w:rsid w:val="003660A6"/>
    <w:rsid w:val="00372C49"/>
    <w:rsid w:val="003817B4"/>
    <w:rsid w:val="00385BBF"/>
    <w:rsid w:val="00386F23"/>
    <w:rsid w:val="003945CE"/>
    <w:rsid w:val="003A3329"/>
    <w:rsid w:val="003A3EBF"/>
    <w:rsid w:val="003B4C11"/>
    <w:rsid w:val="003C24BB"/>
    <w:rsid w:val="003C5A36"/>
    <w:rsid w:val="003F3BB6"/>
    <w:rsid w:val="003F6A3E"/>
    <w:rsid w:val="003F7C53"/>
    <w:rsid w:val="003F7CF1"/>
    <w:rsid w:val="00402E45"/>
    <w:rsid w:val="00406419"/>
    <w:rsid w:val="00410472"/>
    <w:rsid w:val="00411537"/>
    <w:rsid w:val="004136EF"/>
    <w:rsid w:val="00415607"/>
    <w:rsid w:val="00416537"/>
    <w:rsid w:val="00423B0D"/>
    <w:rsid w:val="00424FFB"/>
    <w:rsid w:val="00430211"/>
    <w:rsid w:val="004324AE"/>
    <w:rsid w:val="00432B68"/>
    <w:rsid w:val="004352D1"/>
    <w:rsid w:val="00435DBD"/>
    <w:rsid w:val="00440680"/>
    <w:rsid w:val="00442061"/>
    <w:rsid w:val="004432B6"/>
    <w:rsid w:val="00445F49"/>
    <w:rsid w:val="00451187"/>
    <w:rsid w:val="00455C7A"/>
    <w:rsid w:val="00462BA9"/>
    <w:rsid w:val="0046671F"/>
    <w:rsid w:val="00472C97"/>
    <w:rsid w:val="0047791F"/>
    <w:rsid w:val="004821FE"/>
    <w:rsid w:val="00483015"/>
    <w:rsid w:val="00485892"/>
    <w:rsid w:val="00490D2E"/>
    <w:rsid w:val="00491BD5"/>
    <w:rsid w:val="00493890"/>
    <w:rsid w:val="0049674E"/>
    <w:rsid w:val="004A6610"/>
    <w:rsid w:val="004B1DF7"/>
    <w:rsid w:val="004B33A8"/>
    <w:rsid w:val="004C6664"/>
    <w:rsid w:val="004E6D3F"/>
    <w:rsid w:val="004E7568"/>
    <w:rsid w:val="005049B5"/>
    <w:rsid w:val="00510E08"/>
    <w:rsid w:val="00522F28"/>
    <w:rsid w:val="00534724"/>
    <w:rsid w:val="005424D0"/>
    <w:rsid w:val="005434F0"/>
    <w:rsid w:val="00555D33"/>
    <w:rsid w:val="00563682"/>
    <w:rsid w:val="0057038E"/>
    <w:rsid w:val="00572ACF"/>
    <w:rsid w:val="005759C6"/>
    <w:rsid w:val="00577260"/>
    <w:rsid w:val="00583E66"/>
    <w:rsid w:val="0058537F"/>
    <w:rsid w:val="00586C4A"/>
    <w:rsid w:val="00595E08"/>
    <w:rsid w:val="005A0262"/>
    <w:rsid w:val="005B677E"/>
    <w:rsid w:val="005C03A0"/>
    <w:rsid w:val="005C3C4A"/>
    <w:rsid w:val="005C3D79"/>
    <w:rsid w:val="005D60F3"/>
    <w:rsid w:val="005E0A07"/>
    <w:rsid w:val="005E147B"/>
    <w:rsid w:val="005E19A6"/>
    <w:rsid w:val="005E5370"/>
    <w:rsid w:val="005F0B63"/>
    <w:rsid w:val="005F4975"/>
    <w:rsid w:val="00607182"/>
    <w:rsid w:val="00632D14"/>
    <w:rsid w:val="00633DD5"/>
    <w:rsid w:val="00633F84"/>
    <w:rsid w:val="00634615"/>
    <w:rsid w:val="006415AE"/>
    <w:rsid w:val="0064180E"/>
    <w:rsid w:val="006431EB"/>
    <w:rsid w:val="00652560"/>
    <w:rsid w:val="006555A0"/>
    <w:rsid w:val="00656BA4"/>
    <w:rsid w:val="00664743"/>
    <w:rsid w:val="00665797"/>
    <w:rsid w:val="00680E72"/>
    <w:rsid w:val="006819D8"/>
    <w:rsid w:val="0068655A"/>
    <w:rsid w:val="00692977"/>
    <w:rsid w:val="006A1942"/>
    <w:rsid w:val="006A3002"/>
    <w:rsid w:val="006B214E"/>
    <w:rsid w:val="006B2629"/>
    <w:rsid w:val="006B49C6"/>
    <w:rsid w:val="006B6188"/>
    <w:rsid w:val="006C0ED9"/>
    <w:rsid w:val="006C4763"/>
    <w:rsid w:val="006C5590"/>
    <w:rsid w:val="006D5D3B"/>
    <w:rsid w:val="006D65B3"/>
    <w:rsid w:val="006E092A"/>
    <w:rsid w:val="006E2940"/>
    <w:rsid w:val="006E3A02"/>
    <w:rsid w:val="006E621C"/>
    <w:rsid w:val="006F0E12"/>
    <w:rsid w:val="006F3B98"/>
    <w:rsid w:val="006F69B5"/>
    <w:rsid w:val="00701108"/>
    <w:rsid w:val="00704CEB"/>
    <w:rsid w:val="0071096A"/>
    <w:rsid w:val="00733D9F"/>
    <w:rsid w:val="007344F4"/>
    <w:rsid w:val="00735698"/>
    <w:rsid w:val="007413B0"/>
    <w:rsid w:val="0074228C"/>
    <w:rsid w:val="00751417"/>
    <w:rsid w:val="00756F09"/>
    <w:rsid w:val="00771887"/>
    <w:rsid w:val="00772B34"/>
    <w:rsid w:val="00780095"/>
    <w:rsid w:val="00785EC5"/>
    <w:rsid w:val="00787E0D"/>
    <w:rsid w:val="00791D4C"/>
    <w:rsid w:val="0079794B"/>
    <w:rsid w:val="007A0C8A"/>
    <w:rsid w:val="007A3DD6"/>
    <w:rsid w:val="007A4B79"/>
    <w:rsid w:val="007A51DE"/>
    <w:rsid w:val="007A711C"/>
    <w:rsid w:val="007B1FA6"/>
    <w:rsid w:val="007B1FFA"/>
    <w:rsid w:val="007C1A93"/>
    <w:rsid w:val="007C227F"/>
    <w:rsid w:val="007C4B4F"/>
    <w:rsid w:val="007C7F0E"/>
    <w:rsid w:val="007D1F17"/>
    <w:rsid w:val="007D78A2"/>
    <w:rsid w:val="007E12A1"/>
    <w:rsid w:val="00800811"/>
    <w:rsid w:val="00803331"/>
    <w:rsid w:val="00805CD0"/>
    <w:rsid w:val="00806D6B"/>
    <w:rsid w:val="00810AA3"/>
    <w:rsid w:val="00811E7B"/>
    <w:rsid w:val="00811F37"/>
    <w:rsid w:val="00812E0E"/>
    <w:rsid w:val="00815324"/>
    <w:rsid w:val="00821EC2"/>
    <w:rsid w:val="00823D64"/>
    <w:rsid w:val="0084102F"/>
    <w:rsid w:val="00841049"/>
    <w:rsid w:val="00847FDE"/>
    <w:rsid w:val="00875341"/>
    <w:rsid w:val="008847BA"/>
    <w:rsid w:val="00894993"/>
    <w:rsid w:val="00896389"/>
    <w:rsid w:val="008A066F"/>
    <w:rsid w:val="008A7A18"/>
    <w:rsid w:val="008B0854"/>
    <w:rsid w:val="008B2F51"/>
    <w:rsid w:val="008C39E9"/>
    <w:rsid w:val="008D44CD"/>
    <w:rsid w:val="008D7D70"/>
    <w:rsid w:val="008E0AC7"/>
    <w:rsid w:val="008F3121"/>
    <w:rsid w:val="00901F32"/>
    <w:rsid w:val="00912AEA"/>
    <w:rsid w:val="00915A36"/>
    <w:rsid w:val="00942628"/>
    <w:rsid w:val="009513C8"/>
    <w:rsid w:val="0095283A"/>
    <w:rsid w:val="00953A85"/>
    <w:rsid w:val="009673A1"/>
    <w:rsid w:val="009725F6"/>
    <w:rsid w:val="0097724E"/>
    <w:rsid w:val="009832BF"/>
    <w:rsid w:val="00992521"/>
    <w:rsid w:val="00993579"/>
    <w:rsid w:val="00993FF8"/>
    <w:rsid w:val="009A0938"/>
    <w:rsid w:val="009A0AFA"/>
    <w:rsid w:val="009A3CBF"/>
    <w:rsid w:val="009B13EB"/>
    <w:rsid w:val="009B337F"/>
    <w:rsid w:val="009B5807"/>
    <w:rsid w:val="009B5CC1"/>
    <w:rsid w:val="009C12B4"/>
    <w:rsid w:val="009C29BA"/>
    <w:rsid w:val="009C5B4E"/>
    <w:rsid w:val="009D0247"/>
    <w:rsid w:val="009D5CB1"/>
    <w:rsid w:val="009D6558"/>
    <w:rsid w:val="009E0321"/>
    <w:rsid w:val="009E17C8"/>
    <w:rsid w:val="009E1A59"/>
    <w:rsid w:val="009E1D33"/>
    <w:rsid w:val="009F7BB3"/>
    <w:rsid w:val="00A010CF"/>
    <w:rsid w:val="00A15CB3"/>
    <w:rsid w:val="00A20D13"/>
    <w:rsid w:val="00A24D8C"/>
    <w:rsid w:val="00A2650F"/>
    <w:rsid w:val="00A35524"/>
    <w:rsid w:val="00A4102A"/>
    <w:rsid w:val="00A46124"/>
    <w:rsid w:val="00A4798C"/>
    <w:rsid w:val="00A55DDE"/>
    <w:rsid w:val="00A608D7"/>
    <w:rsid w:val="00A612CB"/>
    <w:rsid w:val="00A64126"/>
    <w:rsid w:val="00A7514E"/>
    <w:rsid w:val="00A80C06"/>
    <w:rsid w:val="00A838D0"/>
    <w:rsid w:val="00A922D2"/>
    <w:rsid w:val="00A93C50"/>
    <w:rsid w:val="00AA0A66"/>
    <w:rsid w:val="00AA63C3"/>
    <w:rsid w:val="00AA65D0"/>
    <w:rsid w:val="00AB1929"/>
    <w:rsid w:val="00AC0FED"/>
    <w:rsid w:val="00AC2CC0"/>
    <w:rsid w:val="00AD6CCE"/>
    <w:rsid w:val="00AE1D52"/>
    <w:rsid w:val="00AE40D6"/>
    <w:rsid w:val="00AE5126"/>
    <w:rsid w:val="00AE6174"/>
    <w:rsid w:val="00AF0F37"/>
    <w:rsid w:val="00B0650D"/>
    <w:rsid w:val="00B1087B"/>
    <w:rsid w:val="00B132C7"/>
    <w:rsid w:val="00B140E1"/>
    <w:rsid w:val="00B14F90"/>
    <w:rsid w:val="00B25815"/>
    <w:rsid w:val="00B35E54"/>
    <w:rsid w:val="00B40018"/>
    <w:rsid w:val="00B41AA0"/>
    <w:rsid w:val="00B4334A"/>
    <w:rsid w:val="00B528B4"/>
    <w:rsid w:val="00B66D3D"/>
    <w:rsid w:val="00B71131"/>
    <w:rsid w:val="00B74EB9"/>
    <w:rsid w:val="00B76E15"/>
    <w:rsid w:val="00B81F16"/>
    <w:rsid w:val="00B85FCB"/>
    <w:rsid w:val="00BA020C"/>
    <w:rsid w:val="00BA04C0"/>
    <w:rsid w:val="00BA0ADE"/>
    <w:rsid w:val="00BA18CB"/>
    <w:rsid w:val="00BB56CF"/>
    <w:rsid w:val="00BB77D1"/>
    <w:rsid w:val="00BD7924"/>
    <w:rsid w:val="00BE0C24"/>
    <w:rsid w:val="00BF0E5B"/>
    <w:rsid w:val="00BF6F60"/>
    <w:rsid w:val="00C04283"/>
    <w:rsid w:val="00C05B8C"/>
    <w:rsid w:val="00C1034B"/>
    <w:rsid w:val="00C127E3"/>
    <w:rsid w:val="00C15C52"/>
    <w:rsid w:val="00C202ED"/>
    <w:rsid w:val="00C24C29"/>
    <w:rsid w:val="00C27E27"/>
    <w:rsid w:val="00C55225"/>
    <w:rsid w:val="00C55BB5"/>
    <w:rsid w:val="00C72902"/>
    <w:rsid w:val="00C772AE"/>
    <w:rsid w:val="00C83C06"/>
    <w:rsid w:val="00C83E08"/>
    <w:rsid w:val="00C84DDF"/>
    <w:rsid w:val="00C857C0"/>
    <w:rsid w:val="00C8602F"/>
    <w:rsid w:val="00C904AB"/>
    <w:rsid w:val="00C93802"/>
    <w:rsid w:val="00C95397"/>
    <w:rsid w:val="00C953E7"/>
    <w:rsid w:val="00C96A27"/>
    <w:rsid w:val="00CA2FD0"/>
    <w:rsid w:val="00CA5578"/>
    <w:rsid w:val="00CA5CF9"/>
    <w:rsid w:val="00CA7B33"/>
    <w:rsid w:val="00CB1871"/>
    <w:rsid w:val="00CB6BC1"/>
    <w:rsid w:val="00CC632B"/>
    <w:rsid w:val="00CC6E95"/>
    <w:rsid w:val="00CC75A2"/>
    <w:rsid w:val="00CC75D7"/>
    <w:rsid w:val="00CD6295"/>
    <w:rsid w:val="00CE0146"/>
    <w:rsid w:val="00CE7B26"/>
    <w:rsid w:val="00CF0A83"/>
    <w:rsid w:val="00CF0AC5"/>
    <w:rsid w:val="00CF19F0"/>
    <w:rsid w:val="00CF689A"/>
    <w:rsid w:val="00CF704E"/>
    <w:rsid w:val="00CF7204"/>
    <w:rsid w:val="00D00AB6"/>
    <w:rsid w:val="00D05544"/>
    <w:rsid w:val="00D11594"/>
    <w:rsid w:val="00D12BCC"/>
    <w:rsid w:val="00D30202"/>
    <w:rsid w:val="00D40377"/>
    <w:rsid w:val="00D52D03"/>
    <w:rsid w:val="00D62D90"/>
    <w:rsid w:val="00D649B5"/>
    <w:rsid w:val="00D82DD2"/>
    <w:rsid w:val="00D92A77"/>
    <w:rsid w:val="00D9611B"/>
    <w:rsid w:val="00D96561"/>
    <w:rsid w:val="00DA05CD"/>
    <w:rsid w:val="00DA34A0"/>
    <w:rsid w:val="00DB21CB"/>
    <w:rsid w:val="00DB33E6"/>
    <w:rsid w:val="00DC0151"/>
    <w:rsid w:val="00DC1F61"/>
    <w:rsid w:val="00DC239A"/>
    <w:rsid w:val="00DC5485"/>
    <w:rsid w:val="00DD002D"/>
    <w:rsid w:val="00DD6F0B"/>
    <w:rsid w:val="00DE5A42"/>
    <w:rsid w:val="00DE6B21"/>
    <w:rsid w:val="00DF1005"/>
    <w:rsid w:val="00DF35EE"/>
    <w:rsid w:val="00E01719"/>
    <w:rsid w:val="00E031B7"/>
    <w:rsid w:val="00E1389B"/>
    <w:rsid w:val="00E14825"/>
    <w:rsid w:val="00E21C2D"/>
    <w:rsid w:val="00E241D0"/>
    <w:rsid w:val="00E25199"/>
    <w:rsid w:val="00E3006F"/>
    <w:rsid w:val="00E343CA"/>
    <w:rsid w:val="00E378A1"/>
    <w:rsid w:val="00E41CA8"/>
    <w:rsid w:val="00E441EC"/>
    <w:rsid w:val="00E47B42"/>
    <w:rsid w:val="00E6452A"/>
    <w:rsid w:val="00E67680"/>
    <w:rsid w:val="00E67CDC"/>
    <w:rsid w:val="00E71AB9"/>
    <w:rsid w:val="00E7350C"/>
    <w:rsid w:val="00E7508F"/>
    <w:rsid w:val="00E76F13"/>
    <w:rsid w:val="00EA0029"/>
    <w:rsid w:val="00EA558F"/>
    <w:rsid w:val="00EA782B"/>
    <w:rsid w:val="00EA7FE7"/>
    <w:rsid w:val="00EB1203"/>
    <w:rsid w:val="00EB4009"/>
    <w:rsid w:val="00EB54E2"/>
    <w:rsid w:val="00EC1624"/>
    <w:rsid w:val="00EC2FCF"/>
    <w:rsid w:val="00EE20DE"/>
    <w:rsid w:val="00EF4380"/>
    <w:rsid w:val="00EF6FA6"/>
    <w:rsid w:val="00F01C99"/>
    <w:rsid w:val="00F06B86"/>
    <w:rsid w:val="00F22977"/>
    <w:rsid w:val="00F27EFA"/>
    <w:rsid w:val="00F313E9"/>
    <w:rsid w:val="00F447EE"/>
    <w:rsid w:val="00F60447"/>
    <w:rsid w:val="00F60753"/>
    <w:rsid w:val="00F67277"/>
    <w:rsid w:val="00F7445A"/>
    <w:rsid w:val="00F77645"/>
    <w:rsid w:val="00F91DFB"/>
    <w:rsid w:val="00F92FDE"/>
    <w:rsid w:val="00F94831"/>
    <w:rsid w:val="00FA2794"/>
    <w:rsid w:val="00FA7F3D"/>
    <w:rsid w:val="00FB2DF1"/>
    <w:rsid w:val="00FB3F96"/>
    <w:rsid w:val="00FB40A2"/>
    <w:rsid w:val="00FC0D73"/>
    <w:rsid w:val="00FC6023"/>
    <w:rsid w:val="00FD00C3"/>
    <w:rsid w:val="00FD2C96"/>
    <w:rsid w:val="00FF03BD"/>
    <w:rsid w:val="00FF73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98C"/>
  </w:style>
  <w:style w:type="paragraph" w:styleId="Heading4">
    <w:name w:val="heading 4"/>
    <w:basedOn w:val="Normal"/>
    <w:link w:val="Heading4Char"/>
    <w:uiPriority w:val="9"/>
    <w:qFormat/>
    <w:rsid w:val="004165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98C"/>
    <w:pPr>
      <w:spacing w:after="160" w:line="259" w:lineRule="auto"/>
      <w:ind w:left="720"/>
      <w:contextualSpacing/>
    </w:pPr>
    <w:rPr>
      <w:rFonts w:eastAsia="SimSun"/>
      <w:lang w:val="en-GB" w:eastAsia="en-GB"/>
    </w:rPr>
  </w:style>
  <w:style w:type="table" w:styleId="TableGrid">
    <w:name w:val="Table Grid"/>
    <w:basedOn w:val="TableNormal"/>
    <w:uiPriority w:val="39"/>
    <w:rsid w:val="00A4798C"/>
    <w:pPr>
      <w:spacing w:after="0" w:line="240" w:lineRule="auto"/>
    </w:pPr>
    <w:rPr>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A4798C"/>
    <w:pPr>
      <w:spacing w:after="0" w:line="240" w:lineRule="auto"/>
    </w:pPr>
    <w:rPr>
      <w:rFonts w:ascii="Tahoma" w:eastAsia="SimSun" w:hAnsi="Tahoma" w:cs="Tahoma"/>
      <w:sz w:val="16"/>
      <w:szCs w:val="16"/>
      <w:lang w:val="en-GB" w:eastAsia="en-GB"/>
    </w:rPr>
  </w:style>
  <w:style w:type="character" w:customStyle="1" w:styleId="BalloonTextChar">
    <w:name w:val="Balloon Text Char"/>
    <w:basedOn w:val="DefaultParagraphFont"/>
    <w:link w:val="BalloonText"/>
    <w:uiPriority w:val="99"/>
    <w:rsid w:val="00A4798C"/>
    <w:rPr>
      <w:rFonts w:ascii="Tahoma" w:eastAsia="SimSun" w:hAnsi="Tahoma" w:cs="Tahoma"/>
      <w:sz w:val="16"/>
      <w:szCs w:val="16"/>
      <w:lang w:val="en-GB" w:eastAsia="en-GB"/>
    </w:rPr>
  </w:style>
  <w:style w:type="paragraph" w:styleId="Header">
    <w:name w:val="header"/>
    <w:basedOn w:val="Normal"/>
    <w:link w:val="HeaderChar"/>
    <w:uiPriority w:val="99"/>
    <w:rsid w:val="00A47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98C"/>
  </w:style>
  <w:style w:type="paragraph" w:styleId="Footer">
    <w:name w:val="footer"/>
    <w:basedOn w:val="Normal"/>
    <w:link w:val="FooterChar"/>
    <w:uiPriority w:val="99"/>
    <w:rsid w:val="00A47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98C"/>
  </w:style>
  <w:style w:type="table" w:customStyle="1" w:styleId="MediumGrid31">
    <w:name w:val="Medium Grid 31"/>
    <w:basedOn w:val="TableNormal"/>
    <w:uiPriority w:val="69"/>
    <w:rsid w:val="00A4798C"/>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A4798C"/>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A4798C"/>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A4798C"/>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A4798C"/>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A4798C"/>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A4798C"/>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ibliography">
    <w:name w:val="Bibliography"/>
    <w:basedOn w:val="Normal"/>
    <w:next w:val="Normal"/>
    <w:uiPriority w:val="37"/>
    <w:unhideWhenUsed/>
    <w:rsid w:val="005E147B"/>
    <w:rPr>
      <w:rFonts w:asciiTheme="minorHAnsi" w:eastAsiaTheme="minorHAnsi" w:hAnsiTheme="minorHAnsi" w:cstheme="minorBidi"/>
    </w:rPr>
  </w:style>
  <w:style w:type="character" w:styleId="Hyperlink">
    <w:name w:val="Hyperlink"/>
    <w:basedOn w:val="DefaultParagraphFont"/>
    <w:uiPriority w:val="99"/>
    <w:unhideWhenUsed/>
    <w:rsid w:val="00E441EC"/>
    <w:rPr>
      <w:color w:val="0000FF" w:themeColor="hyperlink"/>
      <w:u w:val="single"/>
    </w:rPr>
  </w:style>
  <w:style w:type="character" w:customStyle="1" w:styleId="Heading4Char">
    <w:name w:val="Heading 4 Char"/>
    <w:basedOn w:val="DefaultParagraphFont"/>
    <w:link w:val="Heading4"/>
    <w:uiPriority w:val="9"/>
    <w:rsid w:val="00416537"/>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166061">
      <w:bodyDiv w:val="1"/>
      <w:marLeft w:val="0"/>
      <w:marRight w:val="0"/>
      <w:marTop w:val="0"/>
      <w:marBottom w:val="0"/>
      <w:divBdr>
        <w:top w:val="none" w:sz="0" w:space="0" w:color="auto"/>
        <w:left w:val="none" w:sz="0" w:space="0" w:color="auto"/>
        <w:bottom w:val="none" w:sz="0" w:space="0" w:color="auto"/>
        <w:right w:val="none" w:sz="0" w:space="0" w:color="auto"/>
      </w:divBdr>
      <w:divsChild>
        <w:div w:id="1846742938">
          <w:marLeft w:val="47"/>
          <w:marRight w:val="47"/>
          <w:marTop w:val="16"/>
          <w:marBottom w:val="0"/>
          <w:divBdr>
            <w:top w:val="none" w:sz="0" w:space="0" w:color="auto"/>
            <w:left w:val="none" w:sz="0" w:space="0" w:color="auto"/>
            <w:bottom w:val="none" w:sz="0" w:space="0" w:color="auto"/>
            <w:right w:val="none" w:sz="0" w:space="0" w:color="auto"/>
          </w:divBdr>
          <w:divsChild>
            <w:div w:id="9824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4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Females</a:t>
            </a:r>
          </a:p>
        </c:rich>
      </c:tx>
      <c:layout>
        <c:manualLayout>
          <c:xMode val="edge"/>
          <c:yMode val="edge"/>
          <c:x val="1.4091816214246641E-4"/>
          <c:y val="0.16704546949225807"/>
        </c:manualLayout>
      </c:layout>
      <c:overlay val="1"/>
    </c:title>
    <c:autoTitleDeleted val="0"/>
    <c:plotArea>
      <c:layout/>
      <c:barChart>
        <c:barDir val="col"/>
        <c:grouping val="clustered"/>
        <c:varyColors val="0"/>
        <c:ser>
          <c:idx val="0"/>
          <c:order val="0"/>
          <c:tx>
            <c:strRef>
              <c:f>Sheet1!$B$1</c:f>
              <c:strCache>
                <c:ptCount val="1"/>
                <c:pt idx="0">
                  <c:v>Very often</c:v>
                </c:pt>
              </c:strCache>
            </c:strRef>
          </c:tx>
          <c:invertIfNegative val="0"/>
          <c:dLbls>
            <c:dLblPos val="outEnd"/>
            <c:showLegendKey val="0"/>
            <c:showVal val="1"/>
            <c:showCatName val="0"/>
            <c:showSerName val="0"/>
            <c:showPercent val="0"/>
            <c:showBubbleSize val="0"/>
            <c:showLeaderLines val="0"/>
          </c:dLbls>
          <c:cat>
            <c:strRef>
              <c:f>Sheet1!$A$2:$A$12</c:f>
              <c:strCache>
                <c:ptCount val="11"/>
                <c:pt idx="0">
                  <c:v>Sports</c:v>
                </c:pt>
                <c:pt idx="1">
                  <c:v>Entertainment</c:v>
                </c:pt>
                <c:pt idx="2">
                  <c:v>Politics</c:v>
                </c:pt>
                <c:pt idx="3">
                  <c:v>Fashion</c:v>
                </c:pt>
                <c:pt idx="4">
                  <c:v>Sex</c:v>
                </c:pt>
                <c:pt idx="5">
                  <c:v>Money</c:v>
                </c:pt>
                <c:pt idx="6">
                  <c:v>Love</c:v>
                </c:pt>
                <c:pt idx="7">
                  <c:v>Technology</c:v>
                </c:pt>
                <c:pt idx="8">
                  <c:v>Food</c:v>
                </c:pt>
                <c:pt idx="9">
                  <c:v>Work</c:v>
                </c:pt>
                <c:pt idx="10">
                  <c:v>Cars</c:v>
                </c:pt>
              </c:strCache>
            </c:strRef>
          </c:cat>
          <c:val>
            <c:numRef>
              <c:f>Sheet1!$B$2:$B$12</c:f>
              <c:numCache>
                <c:formatCode>General</c:formatCode>
                <c:ptCount val="11"/>
                <c:pt idx="0">
                  <c:v>2</c:v>
                </c:pt>
                <c:pt idx="1">
                  <c:v>14</c:v>
                </c:pt>
                <c:pt idx="2">
                  <c:v>4</c:v>
                </c:pt>
                <c:pt idx="3">
                  <c:v>15</c:v>
                </c:pt>
                <c:pt idx="4">
                  <c:v>9</c:v>
                </c:pt>
                <c:pt idx="5">
                  <c:v>22</c:v>
                </c:pt>
                <c:pt idx="6">
                  <c:v>12</c:v>
                </c:pt>
                <c:pt idx="7">
                  <c:v>12</c:v>
                </c:pt>
                <c:pt idx="8">
                  <c:v>17</c:v>
                </c:pt>
                <c:pt idx="9">
                  <c:v>23</c:v>
                </c:pt>
                <c:pt idx="10">
                  <c:v>6</c:v>
                </c:pt>
              </c:numCache>
            </c:numRef>
          </c:val>
        </c:ser>
        <c:ser>
          <c:idx val="2"/>
          <c:order val="1"/>
          <c:tx>
            <c:strRef>
              <c:f>Sheet1!$D$1</c:f>
              <c:strCache>
                <c:ptCount val="1"/>
                <c:pt idx="0">
                  <c:v>Rarely</c:v>
                </c:pt>
              </c:strCache>
            </c:strRef>
          </c:tx>
          <c:invertIfNegative val="0"/>
          <c:dLbls>
            <c:dLblPos val="ctr"/>
            <c:showLegendKey val="0"/>
            <c:showVal val="1"/>
            <c:showCatName val="0"/>
            <c:showSerName val="0"/>
            <c:showPercent val="0"/>
            <c:showBubbleSize val="0"/>
            <c:showLeaderLines val="0"/>
          </c:dLbls>
          <c:cat>
            <c:strRef>
              <c:f>Sheet1!$A$2:$A$12</c:f>
              <c:strCache>
                <c:ptCount val="11"/>
                <c:pt idx="0">
                  <c:v>Sports</c:v>
                </c:pt>
                <c:pt idx="1">
                  <c:v>Entertainment</c:v>
                </c:pt>
                <c:pt idx="2">
                  <c:v>Politics</c:v>
                </c:pt>
                <c:pt idx="3">
                  <c:v>Fashion</c:v>
                </c:pt>
                <c:pt idx="4">
                  <c:v>Sex</c:v>
                </c:pt>
                <c:pt idx="5">
                  <c:v>Money</c:v>
                </c:pt>
                <c:pt idx="6">
                  <c:v>Love</c:v>
                </c:pt>
                <c:pt idx="7">
                  <c:v>Technology</c:v>
                </c:pt>
                <c:pt idx="8">
                  <c:v>Food</c:v>
                </c:pt>
                <c:pt idx="9">
                  <c:v>Work</c:v>
                </c:pt>
                <c:pt idx="10">
                  <c:v>Cars</c:v>
                </c:pt>
              </c:strCache>
            </c:strRef>
          </c:cat>
          <c:val>
            <c:numRef>
              <c:f>Sheet1!$D$2:$D$12</c:f>
              <c:numCache>
                <c:formatCode>General</c:formatCode>
                <c:ptCount val="11"/>
                <c:pt idx="0">
                  <c:v>18</c:v>
                </c:pt>
                <c:pt idx="1">
                  <c:v>6</c:v>
                </c:pt>
                <c:pt idx="2">
                  <c:v>7</c:v>
                </c:pt>
                <c:pt idx="3">
                  <c:v>3</c:v>
                </c:pt>
                <c:pt idx="4">
                  <c:v>15</c:v>
                </c:pt>
                <c:pt idx="5">
                  <c:v>1</c:v>
                </c:pt>
                <c:pt idx="6">
                  <c:v>7</c:v>
                </c:pt>
                <c:pt idx="7">
                  <c:v>5</c:v>
                </c:pt>
                <c:pt idx="8">
                  <c:v>2</c:v>
                </c:pt>
                <c:pt idx="9">
                  <c:v>1</c:v>
                </c:pt>
                <c:pt idx="10">
                  <c:v>11</c:v>
                </c:pt>
              </c:numCache>
            </c:numRef>
          </c:val>
        </c:ser>
        <c:ser>
          <c:idx val="3"/>
          <c:order val="2"/>
          <c:tx>
            <c:strRef>
              <c:f>Sheet1!$E$1</c:f>
              <c:strCache>
                <c:ptCount val="1"/>
                <c:pt idx="0">
                  <c:v>Never</c:v>
                </c:pt>
              </c:strCache>
            </c:strRef>
          </c:tx>
          <c:invertIfNegative val="0"/>
          <c:dLbls>
            <c:dLblPos val="outEnd"/>
            <c:showLegendKey val="0"/>
            <c:showVal val="1"/>
            <c:showCatName val="0"/>
            <c:showSerName val="0"/>
            <c:showPercent val="0"/>
            <c:showBubbleSize val="0"/>
            <c:showLeaderLines val="0"/>
          </c:dLbls>
          <c:cat>
            <c:strRef>
              <c:f>Sheet1!$A$2:$A$12</c:f>
              <c:strCache>
                <c:ptCount val="11"/>
                <c:pt idx="0">
                  <c:v>Sports</c:v>
                </c:pt>
                <c:pt idx="1">
                  <c:v>Entertainment</c:v>
                </c:pt>
                <c:pt idx="2">
                  <c:v>Politics</c:v>
                </c:pt>
                <c:pt idx="3">
                  <c:v>Fashion</c:v>
                </c:pt>
                <c:pt idx="4">
                  <c:v>Sex</c:v>
                </c:pt>
                <c:pt idx="5">
                  <c:v>Money</c:v>
                </c:pt>
                <c:pt idx="6">
                  <c:v>Love</c:v>
                </c:pt>
                <c:pt idx="7">
                  <c:v>Technology</c:v>
                </c:pt>
                <c:pt idx="8">
                  <c:v>Food</c:v>
                </c:pt>
                <c:pt idx="9">
                  <c:v>Work</c:v>
                </c:pt>
                <c:pt idx="10">
                  <c:v>Cars</c:v>
                </c:pt>
              </c:strCache>
            </c:strRef>
          </c:cat>
          <c:val>
            <c:numRef>
              <c:f>Sheet1!$E$2:$E$12</c:f>
              <c:numCache>
                <c:formatCode>General</c:formatCode>
                <c:ptCount val="11"/>
                <c:pt idx="0">
                  <c:v>8</c:v>
                </c:pt>
                <c:pt idx="1">
                  <c:v>2</c:v>
                </c:pt>
                <c:pt idx="2">
                  <c:v>3</c:v>
                </c:pt>
                <c:pt idx="3">
                  <c:v>2</c:v>
                </c:pt>
                <c:pt idx="4">
                  <c:v>2</c:v>
                </c:pt>
                <c:pt idx="6">
                  <c:v>2</c:v>
                </c:pt>
                <c:pt idx="7">
                  <c:v>3</c:v>
                </c:pt>
                <c:pt idx="8">
                  <c:v>2</c:v>
                </c:pt>
                <c:pt idx="9">
                  <c:v>1</c:v>
                </c:pt>
                <c:pt idx="10">
                  <c:v>4</c:v>
                </c:pt>
              </c:numCache>
            </c:numRef>
          </c:val>
        </c:ser>
        <c:dLbls>
          <c:showLegendKey val="0"/>
          <c:showVal val="0"/>
          <c:showCatName val="0"/>
          <c:showSerName val="0"/>
          <c:showPercent val="0"/>
          <c:showBubbleSize val="0"/>
        </c:dLbls>
        <c:gapWidth val="150"/>
        <c:axId val="146708352"/>
        <c:axId val="167608704"/>
      </c:barChart>
      <c:catAx>
        <c:axId val="146708352"/>
        <c:scaling>
          <c:orientation val="minMax"/>
        </c:scaling>
        <c:delete val="0"/>
        <c:axPos val="b"/>
        <c:majorTickMark val="out"/>
        <c:minorTickMark val="none"/>
        <c:tickLblPos val="nextTo"/>
        <c:crossAx val="167608704"/>
        <c:crosses val="autoZero"/>
        <c:auto val="1"/>
        <c:lblAlgn val="ctr"/>
        <c:lblOffset val="100"/>
        <c:noMultiLvlLbl val="0"/>
      </c:catAx>
      <c:valAx>
        <c:axId val="167608704"/>
        <c:scaling>
          <c:orientation val="minMax"/>
        </c:scaling>
        <c:delete val="0"/>
        <c:axPos val="l"/>
        <c:majorGridlines/>
        <c:numFmt formatCode="General" sourceLinked="1"/>
        <c:majorTickMark val="out"/>
        <c:minorTickMark val="none"/>
        <c:tickLblPos val="nextTo"/>
        <c:crossAx val="146708352"/>
        <c:crosses val="autoZero"/>
        <c:crossBetween val="between"/>
      </c:valAx>
      <c:dTable>
        <c:showHorzBorder val="1"/>
        <c:showVertBorder val="1"/>
        <c:showOutline val="1"/>
        <c:showKeys val="1"/>
      </c:dTable>
    </c:plotArea>
    <c:plotVisOnly val="1"/>
    <c:dispBlanksAs val="gap"/>
    <c:showDLblsOverMax val="0"/>
  </c:chart>
  <c:txPr>
    <a:bodyPr/>
    <a:lstStyle/>
    <a:p>
      <a:pPr>
        <a:defRPr>
          <a:latin typeface="Times New Roman" pitchFamily="18" charset="0"/>
          <a:cs typeface="Times New Roman"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Males</a:t>
            </a:r>
          </a:p>
        </c:rich>
      </c:tx>
      <c:overlay val="0"/>
    </c:title>
    <c:autoTitleDeleted val="0"/>
    <c:plotArea>
      <c:layout/>
      <c:barChart>
        <c:barDir val="col"/>
        <c:grouping val="clustered"/>
        <c:varyColors val="0"/>
        <c:ser>
          <c:idx val="0"/>
          <c:order val="0"/>
          <c:tx>
            <c:strRef>
              <c:f>Sheet1!$B$1</c:f>
              <c:strCache>
                <c:ptCount val="1"/>
                <c:pt idx="0">
                  <c:v>Very often</c:v>
                </c:pt>
              </c:strCache>
            </c:strRef>
          </c:tx>
          <c:invertIfNegative val="0"/>
          <c:dLbls>
            <c:dLblPos val="outEnd"/>
            <c:showLegendKey val="0"/>
            <c:showVal val="1"/>
            <c:showCatName val="0"/>
            <c:showSerName val="0"/>
            <c:showPercent val="0"/>
            <c:showBubbleSize val="0"/>
            <c:showLeaderLines val="0"/>
          </c:dLbls>
          <c:cat>
            <c:strRef>
              <c:f>Sheet1!$A$2:$A$12</c:f>
              <c:strCache>
                <c:ptCount val="11"/>
                <c:pt idx="0">
                  <c:v>Sports</c:v>
                </c:pt>
                <c:pt idx="1">
                  <c:v>Entetainment</c:v>
                </c:pt>
                <c:pt idx="2">
                  <c:v>Politics</c:v>
                </c:pt>
                <c:pt idx="3">
                  <c:v>Fashion</c:v>
                </c:pt>
                <c:pt idx="4">
                  <c:v>Sex</c:v>
                </c:pt>
                <c:pt idx="5">
                  <c:v>Money</c:v>
                </c:pt>
                <c:pt idx="6">
                  <c:v>Love</c:v>
                </c:pt>
                <c:pt idx="7">
                  <c:v>Technology</c:v>
                </c:pt>
                <c:pt idx="8">
                  <c:v>Food</c:v>
                </c:pt>
                <c:pt idx="9">
                  <c:v>Work</c:v>
                </c:pt>
                <c:pt idx="10">
                  <c:v>Cars</c:v>
                </c:pt>
              </c:strCache>
            </c:strRef>
          </c:cat>
          <c:val>
            <c:numRef>
              <c:f>Sheet1!$B$2:$B$12</c:f>
              <c:numCache>
                <c:formatCode>General</c:formatCode>
                <c:ptCount val="11"/>
                <c:pt idx="0">
                  <c:v>14</c:v>
                </c:pt>
                <c:pt idx="1">
                  <c:v>9</c:v>
                </c:pt>
                <c:pt idx="2">
                  <c:v>10</c:v>
                </c:pt>
                <c:pt idx="3">
                  <c:v>5</c:v>
                </c:pt>
                <c:pt idx="4">
                  <c:v>7</c:v>
                </c:pt>
                <c:pt idx="5">
                  <c:v>17</c:v>
                </c:pt>
                <c:pt idx="6">
                  <c:v>10</c:v>
                </c:pt>
                <c:pt idx="7">
                  <c:v>7</c:v>
                </c:pt>
                <c:pt idx="8">
                  <c:v>10</c:v>
                </c:pt>
                <c:pt idx="9">
                  <c:v>12</c:v>
                </c:pt>
                <c:pt idx="10">
                  <c:v>5</c:v>
                </c:pt>
              </c:numCache>
            </c:numRef>
          </c:val>
        </c:ser>
        <c:ser>
          <c:idx val="1"/>
          <c:order val="1"/>
          <c:tx>
            <c:strRef>
              <c:f>Sheet1!$C$1</c:f>
              <c:strCache>
                <c:ptCount val="1"/>
                <c:pt idx="0">
                  <c:v>Often</c:v>
                </c:pt>
              </c:strCache>
            </c:strRef>
          </c:tx>
          <c:invertIfNegative val="0"/>
          <c:dLbls>
            <c:dLblPos val="outEnd"/>
            <c:showLegendKey val="0"/>
            <c:showVal val="1"/>
            <c:showCatName val="0"/>
            <c:showSerName val="0"/>
            <c:showPercent val="0"/>
            <c:showBubbleSize val="0"/>
            <c:showLeaderLines val="0"/>
          </c:dLbls>
          <c:cat>
            <c:strRef>
              <c:f>Sheet1!$A$2:$A$12</c:f>
              <c:strCache>
                <c:ptCount val="11"/>
                <c:pt idx="0">
                  <c:v>Sports</c:v>
                </c:pt>
                <c:pt idx="1">
                  <c:v>Entetainment</c:v>
                </c:pt>
                <c:pt idx="2">
                  <c:v>Politics</c:v>
                </c:pt>
                <c:pt idx="3">
                  <c:v>Fashion</c:v>
                </c:pt>
                <c:pt idx="4">
                  <c:v>Sex</c:v>
                </c:pt>
                <c:pt idx="5">
                  <c:v>Money</c:v>
                </c:pt>
                <c:pt idx="6">
                  <c:v>Love</c:v>
                </c:pt>
                <c:pt idx="7">
                  <c:v>Technology</c:v>
                </c:pt>
                <c:pt idx="8">
                  <c:v>Food</c:v>
                </c:pt>
                <c:pt idx="9">
                  <c:v>Work</c:v>
                </c:pt>
                <c:pt idx="10">
                  <c:v>Cars</c:v>
                </c:pt>
              </c:strCache>
            </c:strRef>
          </c:cat>
          <c:val>
            <c:numRef>
              <c:f>Sheet1!$C$2:$C$12</c:f>
              <c:numCache>
                <c:formatCode>General</c:formatCode>
                <c:ptCount val="11"/>
                <c:pt idx="0">
                  <c:v>11</c:v>
                </c:pt>
                <c:pt idx="1">
                  <c:v>12</c:v>
                </c:pt>
                <c:pt idx="2">
                  <c:v>14</c:v>
                </c:pt>
                <c:pt idx="3">
                  <c:v>7</c:v>
                </c:pt>
                <c:pt idx="4">
                  <c:v>10</c:v>
                </c:pt>
                <c:pt idx="5">
                  <c:v>9</c:v>
                </c:pt>
                <c:pt idx="6">
                  <c:v>8</c:v>
                </c:pt>
                <c:pt idx="7">
                  <c:v>16</c:v>
                </c:pt>
                <c:pt idx="8">
                  <c:v>15</c:v>
                </c:pt>
                <c:pt idx="9">
                  <c:v>13</c:v>
                </c:pt>
                <c:pt idx="10">
                  <c:v>17</c:v>
                </c:pt>
              </c:numCache>
            </c:numRef>
          </c:val>
        </c:ser>
        <c:ser>
          <c:idx val="2"/>
          <c:order val="2"/>
          <c:tx>
            <c:strRef>
              <c:f>Sheet1!$D$1</c:f>
              <c:strCache>
                <c:ptCount val="1"/>
                <c:pt idx="0">
                  <c:v>Rarely</c:v>
                </c:pt>
              </c:strCache>
            </c:strRef>
          </c:tx>
          <c:invertIfNegative val="0"/>
          <c:dLbls>
            <c:dLblPos val="inEnd"/>
            <c:showLegendKey val="0"/>
            <c:showVal val="1"/>
            <c:showCatName val="0"/>
            <c:showSerName val="0"/>
            <c:showPercent val="0"/>
            <c:showBubbleSize val="0"/>
            <c:showLeaderLines val="0"/>
          </c:dLbls>
          <c:cat>
            <c:strRef>
              <c:f>Sheet1!$A$2:$A$12</c:f>
              <c:strCache>
                <c:ptCount val="11"/>
                <c:pt idx="0">
                  <c:v>Sports</c:v>
                </c:pt>
                <c:pt idx="1">
                  <c:v>Entetainment</c:v>
                </c:pt>
                <c:pt idx="2">
                  <c:v>Politics</c:v>
                </c:pt>
                <c:pt idx="3">
                  <c:v>Fashion</c:v>
                </c:pt>
                <c:pt idx="4">
                  <c:v>Sex</c:v>
                </c:pt>
                <c:pt idx="5">
                  <c:v>Money</c:v>
                </c:pt>
                <c:pt idx="6">
                  <c:v>Love</c:v>
                </c:pt>
                <c:pt idx="7">
                  <c:v>Technology</c:v>
                </c:pt>
                <c:pt idx="8">
                  <c:v>Food</c:v>
                </c:pt>
                <c:pt idx="9">
                  <c:v>Work</c:v>
                </c:pt>
                <c:pt idx="10">
                  <c:v>Cars</c:v>
                </c:pt>
              </c:strCache>
            </c:strRef>
          </c:cat>
          <c:val>
            <c:numRef>
              <c:f>Sheet1!$D$2:$D$12</c:f>
              <c:numCache>
                <c:formatCode>General</c:formatCode>
                <c:ptCount val="11"/>
                <c:pt idx="0">
                  <c:v>4</c:v>
                </c:pt>
                <c:pt idx="1">
                  <c:v>9</c:v>
                </c:pt>
                <c:pt idx="2">
                  <c:v>1</c:v>
                </c:pt>
                <c:pt idx="3">
                  <c:v>12</c:v>
                </c:pt>
                <c:pt idx="4">
                  <c:v>10</c:v>
                </c:pt>
                <c:pt idx="5">
                  <c:v>4</c:v>
                </c:pt>
                <c:pt idx="6">
                  <c:v>11</c:v>
                </c:pt>
                <c:pt idx="7">
                  <c:v>6</c:v>
                </c:pt>
                <c:pt idx="8">
                  <c:v>4</c:v>
                </c:pt>
                <c:pt idx="9">
                  <c:v>5</c:v>
                </c:pt>
                <c:pt idx="10">
                  <c:v>7</c:v>
                </c:pt>
              </c:numCache>
            </c:numRef>
          </c:val>
        </c:ser>
        <c:ser>
          <c:idx val="3"/>
          <c:order val="3"/>
          <c:tx>
            <c:strRef>
              <c:f>Sheet1!$E$1</c:f>
              <c:strCache>
                <c:ptCount val="1"/>
                <c:pt idx="0">
                  <c:v>Never</c:v>
                </c:pt>
              </c:strCache>
            </c:strRef>
          </c:tx>
          <c:invertIfNegative val="0"/>
          <c:dLbls>
            <c:dLblPos val="ctr"/>
            <c:showLegendKey val="0"/>
            <c:showVal val="1"/>
            <c:showCatName val="0"/>
            <c:showSerName val="0"/>
            <c:showPercent val="0"/>
            <c:showBubbleSize val="0"/>
            <c:showLeaderLines val="0"/>
          </c:dLbls>
          <c:cat>
            <c:strRef>
              <c:f>Sheet1!$A$2:$A$12</c:f>
              <c:strCache>
                <c:ptCount val="11"/>
                <c:pt idx="0">
                  <c:v>Sports</c:v>
                </c:pt>
                <c:pt idx="1">
                  <c:v>Entetainment</c:v>
                </c:pt>
                <c:pt idx="2">
                  <c:v>Politics</c:v>
                </c:pt>
                <c:pt idx="3">
                  <c:v>Fashion</c:v>
                </c:pt>
                <c:pt idx="4">
                  <c:v>Sex</c:v>
                </c:pt>
                <c:pt idx="5">
                  <c:v>Money</c:v>
                </c:pt>
                <c:pt idx="6">
                  <c:v>Love</c:v>
                </c:pt>
                <c:pt idx="7">
                  <c:v>Technology</c:v>
                </c:pt>
                <c:pt idx="8">
                  <c:v>Food</c:v>
                </c:pt>
                <c:pt idx="9">
                  <c:v>Work</c:v>
                </c:pt>
                <c:pt idx="10">
                  <c:v>Cars</c:v>
                </c:pt>
              </c:strCache>
            </c:strRef>
          </c:cat>
          <c:val>
            <c:numRef>
              <c:f>Sheet1!$E$2:$E$12</c:f>
              <c:numCache>
                <c:formatCode>General</c:formatCode>
                <c:ptCount val="11"/>
                <c:pt idx="0">
                  <c:v>1</c:v>
                </c:pt>
                <c:pt idx="2">
                  <c:v>5</c:v>
                </c:pt>
                <c:pt idx="3">
                  <c:v>6</c:v>
                </c:pt>
                <c:pt idx="4">
                  <c:v>3</c:v>
                </c:pt>
                <c:pt idx="6">
                  <c:v>1</c:v>
                </c:pt>
                <c:pt idx="7">
                  <c:v>1</c:v>
                </c:pt>
                <c:pt idx="8">
                  <c:v>1</c:v>
                </c:pt>
                <c:pt idx="10">
                  <c:v>1</c:v>
                </c:pt>
              </c:numCache>
            </c:numRef>
          </c:val>
        </c:ser>
        <c:dLbls>
          <c:showLegendKey val="0"/>
          <c:showVal val="0"/>
          <c:showCatName val="0"/>
          <c:showSerName val="0"/>
          <c:showPercent val="0"/>
          <c:showBubbleSize val="0"/>
        </c:dLbls>
        <c:gapWidth val="150"/>
        <c:axId val="145552896"/>
        <c:axId val="145554432"/>
      </c:barChart>
      <c:catAx>
        <c:axId val="145552896"/>
        <c:scaling>
          <c:orientation val="minMax"/>
        </c:scaling>
        <c:delete val="0"/>
        <c:axPos val="b"/>
        <c:majorTickMark val="none"/>
        <c:minorTickMark val="none"/>
        <c:tickLblPos val="nextTo"/>
        <c:crossAx val="145554432"/>
        <c:crosses val="autoZero"/>
        <c:auto val="1"/>
        <c:lblAlgn val="ctr"/>
        <c:lblOffset val="100"/>
        <c:noMultiLvlLbl val="0"/>
      </c:catAx>
      <c:valAx>
        <c:axId val="145554432"/>
        <c:scaling>
          <c:orientation val="minMax"/>
        </c:scaling>
        <c:delete val="0"/>
        <c:axPos val="l"/>
        <c:majorGridlines/>
        <c:title>
          <c:overlay val="0"/>
        </c:title>
        <c:numFmt formatCode="General" sourceLinked="1"/>
        <c:majorTickMark val="none"/>
        <c:minorTickMark val="none"/>
        <c:tickLblPos val="nextTo"/>
        <c:crossAx val="145552896"/>
        <c:crosses val="autoZero"/>
        <c:crossBetween val="between"/>
      </c:valAx>
      <c:dTable>
        <c:showHorzBorder val="1"/>
        <c:showVertBorder val="1"/>
        <c:showOutline val="1"/>
        <c:showKeys val="1"/>
      </c:dTable>
    </c:plotArea>
    <c:plotVisOnly val="1"/>
    <c:dispBlanksAs val="gap"/>
    <c:showDLblsOverMax val="0"/>
  </c:chart>
  <c:txPr>
    <a:bodyPr/>
    <a:lstStyle/>
    <a:p>
      <a:pPr>
        <a:defRPr sz="1000">
          <a:latin typeface="Times New Roman" pitchFamily="18" charset="0"/>
          <a:cs typeface="Times New Roman"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600"/>
            </a:pPr>
            <a:r>
              <a:rPr lang="en-US" sz="1600"/>
              <a:t>Males</a:t>
            </a:r>
          </a:p>
        </c:rich>
      </c:tx>
      <c:layout>
        <c:manualLayout>
          <c:xMode val="edge"/>
          <c:yMode val="edge"/>
          <c:x val="7.269582266072161E-2"/>
          <c:y val="0.34065934065934067"/>
        </c:manualLayout>
      </c:layout>
      <c:overlay val="0"/>
    </c:title>
    <c:autoTitleDeleted val="0"/>
    <c:plotArea>
      <c:layout/>
      <c:barChart>
        <c:barDir val="col"/>
        <c:grouping val="clustered"/>
        <c:varyColors val="0"/>
        <c:ser>
          <c:idx val="0"/>
          <c:order val="0"/>
          <c:tx>
            <c:strRef>
              <c:f>Sheet1!$B$1</c:f>
              <c:strCache>
                <c:ptCount val="1"/>
                <c:pt idx="0">
                  <c:v>Men</c:v>
                </c:pt>
              </c:strCache>
            </c:strRef>
          </c:tx>
          <c:invertIfNegative val="0"/>
          <c:dLbls>
            <c:dLblPos val="ctr"/>
            <c:showLegendKey val="0"/>
            <c:showVal val="1"/>
            <c:showCatName val="0"/>
            <c:showSerName val="0"/>
            <c:showPercent val="0"/>
            <c:showBubbleSize val="0"/>
            <c:showLeaderLines val="0"/>
          </c:dLbls>
          <c:cat>
            <c:strRef>
              <c:f>Sheet1!$A$2:$A$12</c:f>
              <c:strCache>
                <c:ptCount val="11"/>
                <c:pt idx="0">
                  <c:v>Nurse</c:v>
                </c:pt>
                <c:pt idx="1">
                  <c:v>Engineer</c:v>
                </c:pt>
                <c:pt idx="2">
                  <c:v>Mechanic</c:v>
                </c:pt>
                <c:pt idx="3">
                  <c:v>Lecturer</c:v>
                </c:pt>
                <c:pt idx="4">
                  <c:v>Teacher</c:v>
                </c:pt>
                <c:pt idx="5">
                  <c:v>Home help</c:v>
                </c:pt>
                <c:pt idx="6">
                  <c:v>Driver</c:v>
                </c:pt>
                <c:pt idx="7">
                  <c:v>Preacher</c:v>
                </c:pt>
                <c:pt idx="8">
                  <c:v>Armed force</c:v>
                </c:pt>
                <c:pt idx="9">
                  <c:v>Salesperson</c:v>
                </c:pt>
                <c:pt idx="10">
                  <c:v>Secretary</c:v>
                </c:pt>
              </c:strCache>
            </c:strRef>
          </c:cat>
          <c:val>
            <c:numRef>
              <c:f>Sheet1!$B$2:$B$12</c:f>
              <c:numCache>
                <c:formatCode>General</c:formatCode>
                <c:ptCount val="11"/>
                <c:pt idx="0">
                  <c:v>3</c:v>
                </c:pt>
                <c:pt idx="1">
                  <c:v>11</c:v>
                </c:pt>
                <c:pt idx="2">
                  <c:v>15</c:v>
                </c:pt>
                <c:pt idx="3">
                  <c:v>5</c:v>
                </c:pt>
                <c:pt idx="4">
                  <c:v>1</c:v>
                </c:pt>
                <c:pt idx="5">
                  <c:v>3</c:v>
                </c:pt>
                <c:pt idx="6">
                  <c:v>12</c:v>
                </c:pt>
                <c:pt idx="7">
                  <c:v>1</c:v>
                </c:pt>
                <c:pt idx="8">
                  <c:v>11</c:v>
                </c:pt>
                <c:pt idx="9">
                  <c:v>2</c:v>
                </c:pt>
                <c:pt idx="10">
                  <c:v>1</c:v>
                </c:pt>
              </c:numCache>
            </c:numRef>
          </c:val>
        </c:ser>
        <c:ser>
          <c:idx val="1"/>
          <c:order val="1"/>
          <c:tx>
            <c:strRef>
              <c:f>Sheet1!$C$1</c:f>
              <c:strCache>
                <c:ptCount val="1"/>
                <c:pt idx="0">
                  <c:v>Women</c:v>
                </c:pt>
              </c:strCache>
            </c:strRef>
          </c:tx>
          <c:invertIfNegative val="0"/>
          <c:dLbls>
            <c:dLblPos val="outEnd"/>
            <c:showLegendKey val="0"/>
            <c:showVal val="1"/>
            <c:showCatName val="0"/>
            <c:showSerName val="0"/>
            <c:showPercent val="0"/>
            <c:showBubbleSize val="0"/>
            <c:showLeaderLines val="0"/>
          </c:dLbls>
          <c:cat>
            <c:strRef>
              <c:f>Sheet1!$A$2:$A$12</c:f>
              <c:strCache>
                <c:ptCount val="11"/>
                <c:pt idx="0">
                  <c:v>Nurse</c:v>
                </c:pt>
                <c:pt idx="1">
                  <c:v>Engineer</c:v>
                </c:pt>
                <c:pt idx="2">
                  <c:v>Mechanic</c:v>
                </c:pt>
                <c:pt idx="3">
                  <c:v>Lecturer</c:v>
                </c:pt>
                <c:pt idx="4">
                  <c:v>Teacher</c:v>
                </c:pt>
                <c:pt idx="5">
                  <c:v>Home help</c:v>
                </c:pt>
                <c:pt idx="6">
                  <c:v>Driver</c:v>
                </c:pt>
                <c:pt idx="7">
                  <c:v>Preacher</c:v>
                </c:pt>
                <c:pt idx="8">
                  <c:v>Armed force</c:v>
                </c:pt>
                <c:pt idx="9">
                  <c:v>Salesperson</c:v>
                </c:pt>
                <c:pt idx="10">
                  <c:v>Secretary</c:v>
                </c:pt>
              </c:strCache>
            </c:strRef>
          </c:cat>
          <c:val>
            <c:numRef>
              <c:f>Sheet1!$C$2:$C$12</c:f>
              <c:numCache>
                <c:formatCode>General</c:formatCode>
                <c:ptCount val="11"/>
                <c:pt idx="0">
                  <c:v>9</c:v>
                </c:pt>
                <c:pt idx="1">
                  <c:v>2</c:v>
                </c:pt>
                <c:pt idx="2">
                  <c:v>3</c:v>
                </c:pt>
                <c:pt idx="3">
                  <c:v>1</c:v>
                </c:pt>
                <c:pt idx="4">
                  <c:v>2</c:v>
                </c:pt>
                <c:pt idx="5">
                  <c:v>3</c:v>
                </c:pt>
                <c:pt idx="6">
                  <c:v>2</c:v>
                </c:pt>
                <c:pt idx="7">
                  <c:v>4</c:v>
                </c:pt>
                <c:pt idx="9">
                  <c:v>6</c:v>
                </c:pt>
                <c:pt idx="10">
                  <c:v>7</c:v>
                </c:pt>
              </c:numCache>
            </c:numRef>
          </c:val>
        </c:ser>
        <c:ser>
          <c:idx val="2"/>
          <c:order val="2"/>
          <c:tx>
            <c:strRef>
              <c:f>Sheet1!$D$1</c:f>
              <c:strCache>
                <c:ptCount val="1"/>
                <c:pt idx="0">
                  <c:v>It does not really matter</c:v>
                </c:pt>
              </c:strCache>
            </c:strRef>
          </c:tx>
          <c:invertIfNegative val="0"/>
          <c:dLbls>
            <c:dLblPos val="outEnd"/>
            <c:showLegendKey val="0"/>
            <c:showVal val="1"/>
            <c:showCatName val="0"/>
            <c:showSerName val="0"/>
            <c:showPercent val="0"/>
            <c:showBubbleSize val="0"/>
            <c:showLeaderLines val="0"/>
          </c:dLbls>
          <c:cat>
            <c:strRef>
              <c:f>Sheet1!$A$2:$A$12</c:f>
              <c:strCache>
                <c:ptCount val="11"/>
                <c:pt idx="0">
                  <c:v>Nurse</c:v>
                </c:pt>
                <c:pt idx="1">
                  <c:v>Engineer</c:v>
                </c:pt>
                <c:pt idx="2">
                  <c:v>Mechanic</c:v>
                </c:pt>
                <c:pt idx="3">
                  <c:v>Lecturer</c:v>
                </c:pt>
                <c:pt idx="4">
                  <c:v>Teacher</c:v>
                </c:pt>
                <c:pt idx="5">
                  <c:v>Home help</c:v>
                </c:pt>
                <c:pt idx="6">
                  <c:v>Driver</c:v>
                </c:pt>
                <c:pt idx="7">
                  <c:v>Preacher</c:v>
                </c:pt>
                <c:pt idx="8">
                  <c:v>Armed force</c:v>
                </c:pt>
                <c:pt idx="9">
                  <c:v>Salesperson</c:v>
                </c:pt>
                <c:pt idx="10">
                  <c:v>Secretary</c:v>
                </c:pt>
              </c:strCache>
            </c:strRef>
          </c:cat>
          <c:val>
            <c:numRef>
              <c:f>Sheet1!$D$2:$D$12</c:f>
              <c:numCache>
                <c:formatCode>General</c:formatCode>
                <c:ptCount val="11"/>
                <c:pt idx="0">
                  <c:v>18</c:v>
                </c:pt>
                <c:pt idx="1">
                  <c:v>17</c:v>
                </c:pt>
                <c:pt idx="2">
                  <c:v>12</c:v>
                </c:pt>
                <c:pt idx="3">
                  <c:v>24</c:v>
                </c:pt>
                <c:pt idx="4">
                  <c:v>26</c:v>
                </c:pt>
                <c:pt idx="5">
                  <c:v>24</c:v>
                </c:pt>
                <c:pt idx="6">
                  <c:v>16</c:v>
                </c:pt>
                <c:pt idx="7">
                  <c:v>25</c:v>
                </c:pt>
                <c:pt idx="8">
                  <c:v>19</c:v>
                </c:pt>
                <c:pt idx="9">
                  <c:v>22</c:v>
                </c:pt>
                <c:pt idx="10">
                  <c:v>22</c:v>
                </c:pt>
              </c:numCache>
            </c:numRef>
          </c:val>
        </c:ser>
        <c:dLbls>
          <c:showLegendKey val="0"/>
          <c:showVal val="0"/>
          <c:showCatName val="0"/>
          <c:showSerName val="0"/>
          <c:showPercent val="0"/>
          <c:showBubbleSize val="0"/>
        </c:dLbls>
        <c:gapWidth val="150"/>
        <c:axId val="145423360"/>
        <c:axId val="145437440"/>
      </c:barChart>
      <c:catAx>
        <c:axId val="145423360"/>
        <c:scaling>
          <c:orientation val="minMax"/>
        </c:scaling>
        <c:delete val="0"/>
        <c:axPos val="b"/>
        <c:majorTickMark val="none"/>
        <c:minorTickMark val="none"/>
        <c:tickLblPos val="nextTo"/>
        <c:crossAx val="145437440"/>
        <c:crosses val="autoZero"/>
        <c:auto val="1"/>
        <c:lblAlgn val="ctr"/>
        <c:lblOffset val="100"/>
        <c:noMultiLvlLbl val="0"/>
      </c:catAx>
      <c:valAx>
        <c:axId val="145437440"/>
        <c:scaling>
          <c:orientation val="minMax"/>
        </c:scaling>
        <c:delete val="0"/>
        <c:axPos val="l"/>
        <c:majorGridlines/>
        <c:numFmt formatCode="General" sourceLinked="1"/>
        <c:majorTickMark val="none"/>
        <c:minorTickMark val="none"/>
        <c:tickLblPos val="nextTo"/>
        <c:crossAx val="145423360"/>
        <c:crosses val="autoZero"/>
        <c:crossBetween val="between"/>
      </c:valAx>
      <c:dTable>
        <c:showHorzBorder val="1"/>
        <c:showVertBorder val="1"/>
        <c:showOutline val="1"/>
        <c:showKeys val="1"/>
      </c:dTable>
    </c:plotArea>
    <c:plotVisOnly val="1"/>
    <c:dispBlanksAs val="gap"/>
    <c:showDLblsOverMax val="0"/>
  </c:chart>
  <c:txPr>
    <a:bodyPr/>
    <a:lstStyle/>
    <a:p>
      <a:pPr>
        <a:defRPr sz="900">
          <a:latin typeface="Times New Roman" pitchFamily="18" charset="0"/>
          <a:cs typeface="Times New Roman"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600"/>
            </a:pPr>
            <a:r>
              <a:rPr lang="en-US" sz="1600"/>
              <a:t>Females</a:t>
            </a:r>
          </a:p>
        </c:rich>
      </c:tx>
      <c:layout>
        <c:manualLayout>
          <c:xMode val="edge"/>
          <c:yMode val="edge"/>
          <c:x val="5.0061691006573039E-2"/>
          <c:y val="0.30188679245283179"/>
        </c:manualLayout>
      </c:layout>
      <c:overlay val="0"/>
    </c:title>
    <c:autoTitleDeleted val="0"/>
    <c:plotArea>
      <c:layout/>
      <c:barChart>
        <c:barDir val="col"/>
        <c:grouping val="clustered"/>
        <c:varyColors val="0"/>
        <c:ser>
          <c:idx val="0"/>
          <c:order val="0"/>
          <c:tx>
            <c:strRef>
              <c:f>Sheet1!$B$1</c:f>
              <c:strCache>
                <c:ptCount val="1"/>
                <c:pt idx="0">
                  <c:v>Men</c:v>
                </c:pt>
              </c:strCache>
            </c:strRef>
          </c:tx>
          <c:invertIfNegative val="0"/>
          <c:dLbls>
            <c:dLblPos val="ctr"/>
            <c:showLegendKey val="0"/>
            <c:showVal val="1"/>
            <c:showCatName val="0"/>
            <c:showSerName val="0"/>
            <c:showPercent val="0"/>
            <c:showBubbleSize val="0"/>
            <c:showLeaderLines val="0"/>
          </c:dLbls>
          <c:cat>
            <c:strRef>
              <c:f>Sheet1!$A$2:$A$12</c:f>
              <c:strCache>
                <c:ptCount val="11"/>
                <c:pt idx="0">
                  <c:v>Nurse</c:v>
                </c:pt>
                <c:pt idx="1">
                  <c:v>Engineer</c:v>
                </c:pt>
                <c:pt idx="2">
                  <c:v>Mechanic</c:v>
                </c:pt>
                <c:pt idx="3">
                  <c:v>Lecturer</c:v>
                </c:pt>
                <c:pt idx="4">
                  <c:v>Teacher</c:v>
                </c:pt>
                <c:pt idx="5">
                  <c:v>Home help</c:v>
                </c:pt>
                <c:pt idx="6">
                  <c:v>Driver</c:v>
                </c:pt>
                <c:pt idx="7">
                  <c:v>Preacher</c:v>
                </c:pt>
                <c:pt idx="8">
                  <c:v>Armed force</c:v>
                </c:pt>
                <c:pt idx="9">
                  <c:v>Salesperson</c:v>
                </c:pt>
                <c:pt idx="10">
                  <c:v>Secretary</c:v>
                </c:pt>
              </c:strCache>
            </c:strRef>
          </c:cat>
          <c:val>
            <c:numRef>
              <c:f>Sheet1!$B$2:$B$12</c:f>
              <c:numCache>
                <c:formatCode>General</c:formatCode>
                <c:ptCount val="11"/>
                <c:pt idx="0">
                  <c:v>2</c:v>
                </c:pt>
                <c:pt idx="1">
                  <c:v>9</c:v>
                </c:pt>
                <c:pt idx="2">
                  <c:v>12</c:v>
                </c:pt>
                <c:pt idx="3">
                  <c:v>1</c:v>
                </c:pt>
                <c:pt idx="5">
                  <c:v>2</c:v>
                </c:pt>
                <c:pt idx="6">
                  <c:v>20</c:v>
                </c:pt>
                <c:pt idx="7">
                  <c:v>4</c:v>
                </c:pt>
                <c:pt idx="8">
                  <c:v>8</c:v>
                </c:pt>
                <c:pt idx="9">
                  <c:v>3</c:v>
                </c:pt>
              </c:numCache>
            </c:numRef>
          </c:val>
        </c:ser>
        <c:ser>
          <c:idx val="1"/>
          <c:order val="1"/>
          <c:tx>
            <c:strRef>
              <c:f>Sheet1!$C$1</c:f>
              <c:strCache>
                <c:ptCount val="1"/>
                <c:pt idx="0">
                  <c:v>Women</c:v>
                </c:pt>
              </c:strCache>
            </c:strRef>
          </c:tx>
          <c:invertIfNegative val="0"/>
          <c:dLbls>
            <c:dLblPos val="outEnd"/>
            <c:showLegendKey val="0"/>
            <c:showVal val="1"/>
            <c:showCatName val="0"/>
            <c:showSerName val="0"/>
            <c:showPercent val="0"/>
            <c:showBubbleSize val="0"/>
            <c:showLeaderLines val="0"/>
          </c:dLbls>
          <c:cat>
            <c:strRef>
              <c:f>Sheet1!$A$2:$A$12</c:f>
              <c:strCache>
                <c:ptCount val="11"/>
                <c:pt idx="0">
                  <c:v>Nurse</c:v>
                </c:pt>
                <c:pt idx="1">
                  <c:v>Engineer</c:v>
                </c:pt>
                <c:pt idx="2">
                  <c:v>Mechanic</c:v>
                </c:pt>
                <c:pt idx="3">
                  <c:v>Lecturer</c:v>
                </c:pt>
                <c:pt idx="4">
                  <c:v>Teacher</c:v>
                </c:pt>
                <c:pt idx="5">
                  <c:v>Home help</c:v>
                </c:pt>
                <c:pt idx="6">
                  <c:v>Driver</c:v>
                </c:pt>
                <c:pt idx="7">
                  <c:v>Preacher</c:v>
                </c:pt>
                <c:pt idx="8">
                  <c:v>Armed force</c:v>
                </c:pt>
                <c:pt idx="9">
                  <c:v>Salesperson</c:v>
                </c:pt>
                <c:pt idx="10">
                  <c:v>Secretary</c:v>
                </c:pt>
              </c:strCache>
            </c:strRef>
          </c:cat>
          <c:val>
            <c:numRef>
              <c:f>Sheet1!$C$2:$C$12</c:f>
              <c:numCache>
                <c:formatCode>General</c:formatCode>
                <c:ptCount val="11"/>
                <c:pt idx="0">
                  <c:v>11</c:v>
                </c:pt>
                <c:pt idx="1">
                  <c:v>1</c:v>
                </c:pt>
                <c:pt idx="2">
                  <c:v>2</c:v>
                </c:pt>
                <c:pt idx="3">
                  <c:v>1</c:v>
                </c:pt>
                <c:pt idx="4">
                  <c:v>1</c:v>
                </c:pt>
                <c:pt idx="5">
                  <c:v>5</c:v>
                </c:pt>
                <c:pt idx="9">
                  <c:v>4</c:v>
                </c:pt>
                <c:pt idx="10">
                  <c:v>11</c:v>
                </c:pt>
              </c:numCache>
            </c:numRef>
          </c:val>
        </c:ser>
        <c:ser>
          <c:idx val="2"/>
          <c:order val="2"/>
          <c:tx>
            <c:strRef>
              <c:f>Sheet1!$D$1</c:f>
              <c:strCache>
                <c:ptCount val="1"/>
                <c:pt idx="0">
                  <c:v>It does not really matter</c:v>
                </c:pt>
              </c:strCache>
            </c:strRef>
          </c:tx>
          <c:invertIfNegative val="0"/>
          <c:dLbls>
            <c:dLblPos val="outEnd"/>
            <c:showLegendKey val="0"/>
            <c:showVal val="1"/>
            <c:showCatName val="0"/>
            <c:showSerName val="0"/>
            <c:showPercent val="0"/>
            <c:showBubbleSize val="0"/>
            <c:showLeaderLines val="0"/>
          </c:dLbls>
          <c:cat>
            <c:strRef>
              <c:f>Sheet1!$A$2:$A$12</c:f>
              <c:strCache>
                <c:ptCount val="11"/>
                <c:pt idx="0">
                  <c:v>Nurse</c:v>
                </c:pt>
                <c:pt idx="1">
                  <c:v>Engineer</c:v>
                </c:pt>
                <c:pt idx="2">
                  <c:v>Mechanic</c:v>
                </c:pt>
                <c:pt idx="3">
                  <c:v>Lecturer</c:v>
                </c:pt>
                <c:pt idx="4">
                  <c:v>Teacher</c:v>
                </c:pt>
                <c:pt idx="5">
                  <c:v>Home help</c:v>
                </c:pt>
                <c:pt idx="6">
                  <c:v>Driver</c:v>
                </c:pt>
                <c:pt idx="7">
                  <c:v>Preacher</c:v>
                </c:pt>
                <c:pt idx="8">
                  <c:v>Armed force</c:v>
                </c:pt>
                <c:pt idx="9">
                  <c:v>Salesperson</c:v>
                </c:pt>
                <c:pt idx="10">
                  <c:v>Secretary</c:v>
                </c:pt>
              </c:strCache>
            </c:strRef>
          </c:cat>
          <c:val>
            <c:numRef>
              <c:f>Sheet1!$D$2:$D$12</c:f>
              <c:numCache>
                <c:formatCode>General</c:formatCode>
                <c:ptCount val="11"/>
                <c:pt idx="0">
                  <c:v>17</c:v>
                </c:pt>
                <c:pt idx="1">
                  <c:v>20</c:v>
                </c:pt>
                <c:pt idx="2">
                  <c:v>16</c:v>
                </c:pt>
                <c:pt idx="3">
                  <c:v>28</c:v>
                </c:pt>
                <c:pt idx="4">
                  <c:v>29</c:v>
                </c:pt>
                <c:pt idx="5">
                  <c:v>23</c:v>
                </c:pt>
                <c:pt idx="6">
                  <c:v>10</c:v>
                </c:pt>
                <c:pt idx="7">
                  <c:v>26</c:v>
                </c:pt>
                <c:pt idx="8">
                  <c:v>22</c:v>
                </c:pt>
                <c:pt idx="9">
                  <c:v>23</c:v>
                </c:pt>
                <c:pt idx="10">
                  <c:v>18</c:v>
                </c:pt>
              </c:numCache>
            </c:numRef>
          </c:val>
        </c:ser>
        <c:dLbls>
          <c:showLegendKey val="0"/>
          <c:showVal val="0"/>
          <c:showCatName val="0"/>
          <c:showSerName val="0"/>
          <c:showPercent val="0"/>
          <c:showBubbleSize val="0"/>
        </c:dLbls>
        <c:gapWidth val="150"/>
        <c:axId val="145908480"/>
        <c:axId val="145910016"/>
      </c:barChart>
      <c:catAx>
        <c:axId val="145908480"/>
        <c:scaling>
          <c:orientation val="minMax"/>
        </c:scaling>
        <c:delete val="0"/>
        <c:axPos val="b"/>
        <c:majorTickMark val="none"/>
        <c:minorTickMark val="none"/>
        <c:tickLblPos val="nextTo"/>
        <c:crossAx val="145910016"/>
        <c:crosses val="autoZero"/>
        <c:auto val="1"/>
        <c:lblAlgn val="ctr"/>
        <c:lblOffset val="100"/>
        <c:noMultiLvlLbl val="0"/>
      </c:catAx>
      <c:valAx>
        <c:axId val="145910016"/>
        <c:scaling>
          <c:orientation val="minMax"/>
        </c:scaling>
        <c:delete val="0"/>
        <c:axPos val="l"/>
        <c:majorGridlines/>
        <c:numFmt formatCode="General" sourceLinked="1"/>
        <c:majorTickMark val="none"/>
        <c:minorTickMark val="none"/>
        <c:tickLblPos val="nextTo"/>
        <c:crossAx val="145908480"/>
        <c:crosses val="autoZero"/>
        <c:crossBetween val="between"/>
      </c:valAx>
      <c:dTable>
        <c:showHorzBorder val="1"/>
        <c:showVertBorder val="1"/>
        <c:showOutline val="1"/>
        <c:showKeys val="1"/>
      </c:dTable>
      <c:spPr>
        <a:noFill/>
        <a:ln w="25400">
          <a:noFill/>
        </a:ln>
      </c:spPr>
    </c:plotArea>
    <c:plotVisOnly val="1"/>
    <c:dispBlanksAs val="gap"/>
    <c:showDLblsOverMax val="0"/>
  </c:chart>
  <c:txPr>
    <a:bodyPr/>
    <a:lstStyle/>
    <a:p>
      <a:pPr>
        <a:defRPr sz="900">
          <a:latin typeface="Times New Roman" pitchFamily="18" charset="0"/>
          <a:ea typeface="Tahoma" pitchFamily="34" charset="0"/>
          <a:cs typeface="Times New Roman"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latin typeface="Times New Roman" pitchFamily="18" charset="0"/>
                <a:cs typeface="Times New Roman" pitchFamily="18" charset="0"/>
              </a:rPr>
              <a:t>Females</a:t>
            </a:r>
          </a:p>
        </c:rich>
      </c:tx>
      <c:overlay val="0"/>
    </c:title>
    <c:autoTitleDeleted val="0"/>
    <c:plotArea>
      <c:layout/>
      <c:pieChart>
        <c:varyColors val="1"/>
        <c:ser>
          <c:idx val="0"/>
          <c:order val="0"/>
          <c:tx>
            <c:strRef>
              <c:f>Sheet1!$B$1</c:f>
              <c:strCache>
                <c:ptCount val="1"/>
                <c:pt idx="0">
                  <c:v>Column2</c:v>
                </c:pt>
              </c:strCache>
            </c:strRef>
          </c:tx>
          <c:cat>
            <c:strRef>
              <c:f>Sheet1!$A$2:$A$4</c:f>
              <c:strCache>
                <c:ptCount val="3"/>
                <c:pt idx="0">
                  <c:v>Huband</c:v>
                </c:pt>
                <c:pt idx="1">
                  <c:v>Wife</c:v>
                </c:pt>
                <c:pt idx="2">
                  <c:v>Both</c:v>
                </c:pt>
              </c:strCache>
            </c:strRef>
          </c:cat>
          <c:val>
            <c:numRef>
              <c:f>Sheet1!$B$2:$B$4</c:f>
              <c:numCache>
                <c:formatCode>General</c:formatCode>
                <c:ptCount val="3"/>
                <c:pt idx="0">
                  <c:v>6</c:v>
                </c:pt>
                <c:pt idx="2">
                  <c:v>24</c:v>
                </c:pt>
              </c:numCache>
            </c:numRef>
          </c:val>
        </c:ser>
        <c:dLbls>
          <c:showLegendKey val="0"/>
          <c:showVal val="0"/>
          <c:showCatName val="1"/>
          <c:showSerName val="0"/>
          <c:showPercent val="1"/>
          <c:showBubbleSize val="0"/>
          <c:showLeaderLines val="0"/>
        </c:dLbls>
        <c:firstSliceAng val="0"/>
      </c:pieChart>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Males</a:t>
            </a:r>
          </a:p>
        </c:rich>
      </c:tx>
      <c:overlay val="0"/>
    </c:title>
    <c:autoTitleDeleted val="0"/>
    <c:plotArea>
      <c:layout/>
      <c:pieChart>
        <c:varyColors val="1"/>
        <c:ser>
          <c:idx val="0"/>
          <c:order val="0"/>
          <c:tx>
            <c:strRef>
              <c:f>Sheet1!$B$1</c:f>
              <c:strCache>
                <c:ptCount val="1"/>
                <c:pt idx="0">
                  <c:v>Sales</c:v>
                </c:pt>
              </c:strCache>
            </c:strRef>
          </c:tx>
          <c:cat>
            <c:strRef>
              <c:f>Sheet1!$A$2:$A$5</c:f>
              <c:strCache>
                <c:ptCount val="3"/>
                <c:pt idx="0">
                  <c:v>Husband</c:v>
                </c:pt>
                <c:pt idx="1">
                  <c:v>Wife</c:v>
                </c:pt>
                <c:pt idx="2">
                  <c:v>Both</c:v>
                </c:pt>
              </c:strCache>
            </c:strRef>
          </c:cat>
          <c:val>
            <c:numRef>
              <c:f>Sheet1!$B$2:$B$5</c:f>
              <c:numCache>
                <c:formatCode>General</c:formatCode>
                <c:ptCount val="4"/>
                <c:pt idx="0">
                  <c:v>7</c:v>
                </c:pt>
                <c:pt idx="2">
                  <c:v>23</c:v>
                </c:pt>
              </c:numCache>
            </c:numRef>
          </c:val>
        </c:ser>
        <c:dLbls>
          <c:showLegendKey val="0"/>
          <c:showVal val="0"/>
          <c:showCatName val="1"/>
          <c:showSerName val="0"/>
          <c:showPercent val="1"/>
          <c:showBubbleSize val="0"/>
          <c:showLeaderLines val="0"/>
        </c:dLbls>
        <c:firstSliceAng val="0"/>
      </c:pieChart>
    </c:plotArea>
    <c:plotVisOnly val="1"/>
    <c:dispBlanksAs val="gap"/>
    <c:showDLblsOverMax val="0"/>
  </c:chart>
  <c:txPr>
    <a:bodyPr/>
    <a:lstStyle/>
    <a:p>
      <a:pPr>
        <a:defRPr>
          <a:latin typeface="Times New Roman" pitchFamily="18" charset="0"/>
          <a:cs typeface="Times New Roman"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Females</a:t>
            </a:r>
          </a:p>
        </c:rich>
      </c:tx>
      <c:overlay val="0"/>
    </c:title>
    <c:autoTitleDeleted val="0"/>
    <c:plotArea>
      <c:layout/>
      <c:pieChart>
        <c:varyColors val="1"/>
        <c:ser>
          <c:idx val="0"/>
          <c:order val="0"/>
          <c:tx>
            <c:strRef>
              <c:f>Sheet1!$B$1</c:f>
              <c:strCache>
                <c:ptCount val="1"/>
                <c:pt idx="0">
                  <c:v>Column2</c:v>
                </c:pt>
              </c:strCache>
            </c:strRef>
          </c:tx>
          <c:dLbls>
            <c:dLbl>
              <c:idx val="0"/>
              <c:tx>
                <c:rich>
                  <a:bodyPr/>
                  <a:lstStyle/>
                  <a:p>
                    <a:r>
                      <a:rPr lang="en-US"/>
                      <a:t>Males
26.67%</a:t>
                    </a:r>
                  </a:p>
                </c:rich>
              </c:tx>
              <c:showLegendKey val="0"/>
              <c:showVal val="0"/>
              <c:showCatName val="1"/>
              <c:showSerName val="0"/>
              <c:showPercent val="1"/>
              <c:showBubbleSize val="0"/>
            </c:dLbl>
            <c:dLbl>
              <c:idx val="1"/>
              <c:tx>
                <c:rich>
                  <a:bodyPr/>
                  <a:lstStyle/>
                  <a:p>
                    <a:r>
                      <a:rPr lang="en-US"/>
                      <a:t>Females
36.68%</a:t>
                    </a:r>
                  </a:p>
                </c:rich>
              </c:tx>
              <c:showLegendKey val="0"/>
              <c:showVal val="0"/>
              <c:showCatName val="1"/>
              <c:showSerName val="0"/>
              <c:showPercent val="1"/>
              <c:showBubbleSize val="0"/>
            </c:dLbl>
            <c:dLbl>
              <c:idx val="2"/>
              <c:tx>
                <c:rich>
                  <a:bodyPr/>
                  <a:lstStyle/>
                  <a:p>
                    <a:r>
                      <a:rPr lang="en-US"/>
                      <a:t>Both, depending on personality and situation
36.67%</a:t>
                    </a:r>
                  </a:p>
                </c:rich>
              </c:tx>
              <c:showLegendKey val="0"/>
              <c:showVal val="0"/>
              <c:showCatName val="1"/>
              <c:showSerName val="0"/>
              <c:showPercent val="1"/>
              <c:showBubbleSize val="0"/>
            </c:dLbl>
            <c:showLegendKey val="0"/>
            <c:showVal val="0"/>
            <c:showCatName val="1"/>
            <c:showSerName val="0"/>
            <c:showPercent val="1"/>
            <c:showBubbleSize val="0"/>
            <c:showLeaderLines val="1"/>
          </c:dLbls>
          <c:cat>
            <c:strRef>
              <c:f>Sheet1!$A$2:$A$4</c:f>
              <c:strCache>
                <c:ptCount val="3"/>
                <c:pt idx="0">
                  <c:v>Males</c:v>
                </c:pt>
                <c:pt idx="1">
                  <c:v>Females</c:v>
                </c:pt>
                <c:pt idx="2">
                  <c:v>Both, depending on personality and situation</c:v>
                </c:pt>
              </c:strCache>
            </c:strRef>
          </c:cat>
          <c:val>
            <c:numRef>
              <c:f>Sheet1!$B$2:$B$4</c:f>
              <c:numCache>
                <c:formatCode>General</c:formatCode>
                <c:ptCount val="3"/>
                <c:pt idx="0">
                  <c:v>8</c:v>
                </c:pt>
                <c:pt idx="1">
                  <c:v>11</c:v>
                </c:pt>
                <c:pt idx="2">
                  <c:v>11</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txPr>
    <a:bodyPr/>
    <a:lstStyle/>
    <a:p>
      <a:pPr>
        <a:defRPr>
          <a:latin typeface="Times New Roman" pitchFamily="18" charset="0"/>
          <a:cs typeface="Times New Roman"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Males</a:t>
            </a:r>
          </a:p>
        </c:rich>
      </c:tx>
      <c:overlay val="0"/>
    </c:title>
    <c:autoTitleDeleted val="0"/>
    <c:plotArea>
      <c:layout/>
      <c:pieChart>
        <c:varyColors val="1"/>
        <c:ser>
          <c:idx val="0"/>
          <c:order val="0"/>
          <c:tx>
            <c:strRef>
              <c:f>Sheet1!$B$1</c:f>
              <c:strCache>
                <c:ptCount val="1"/>
                <c:pt idx="0">
                  <c:v>Column2</c:v>
                </c:pt>
              </c:strCache>
            </c:strRef>
          </c:tx>
          <c:cat>
            <c:strRef>
              <c:f>Sheet1!$A$2:$A$4</c:f>
              <c:strCache>
                <c:ptCount val="3"/>
                <c:pt idx="0">
                  <c:v>Males</c:v>
                </c:pt>
                <c:pt idx="1">
                  <c:v>Females</c:v>
                </c:pt>
                <c:pt idx="2">
                  <c:v>Both, depending on personality and situation</c:v>
                </c:pt>
              </c:strCache>
            </c:strRef>
          </c:cat>
          <c:val>
            <c:numRef>
              <c:f>Sheet1!$B$2:$B$4</c:f>
              <c:numCache>
                <c:formatCode>General</c:formatCode>
                <c:ptCount val="3"/>
                <c:pt idx="0">
                  <c:v>1</c:v>
                </c:pt>
                <c:pt idx="1">
                  <c:v>20</c:v>
                </c:pt>
                <c:pt idx="2">
                  <c:v>9</c:v>
                </c:pt>
              </c:numCache>
            </c:numRef>
          </c:val>
        </c:ser>
        <c:dLbls>
          <c:showLegendKey val="0"/>
          <c:showVal val="0"/>
          <c:showCatName val="1"/>
          <c:showSerName val="0"/>
          <c:showPercent val="1"/>
          <c:showBubbleSize val="0"/>
          <c:showLeaderLines val="0"/>
        </c:dLbls>
        <c:firstSliceAng val="0"/>
      </c:pieChart>
    </c:plotArea>
    <c:plotVisOnly val="1"/>
    <c:dispBlanksAs val="gap"/>
    <c:showDLblsOverMax val="0"/>
  </c:chart>
  <c:txPr>
    <a:bodyPr/>
    <a:lstStyle/>
    <a:p>
      <a:pPr>
        <a:defRPr>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Yej12</b:Tag>
    <b:SourceType>Book</b:SourceType>
    <b:Guid>{137E19A5-2FA3-4806-AD73-2B086D6751F9}</b:Guid>
    <b:Title>Daughters who Walk this Path</b:Title>
    <b:Year>2012</b:Year>
    <b:City>Lagos</b:City>
    <b:Publisher>Farafina Kachifo Limited</b:Publisher>
    <b:Author>
      <b:Author>
        <b:NameList>
          <b:Person>
            <b:Last>Yejide</b:Last>
            <b:First>Kilanko</b:First>
          </b:Person>
        </b:NameList>
      </b:Author>
    </b:Author>
    <b:RefOrder>1</b:RefOrder>
  </b:Source>
  <b:Source>
    <b:Tag>Hoo84</b:Tag>
    <b:SourceType>Book</b:SourceType>
    <b:Guid>{07EAFEA6-4454-405F-920A-2B02BA7730F8}</b:Guid>
    <b:Author>
      <b:Author>
        <b:NameList>
          <b:Person>
            <b:Last>Hooks</b:Last>
            <b:First>Bell</b:First>
          </b:Person>
        </b:NameList>
      </b:Author>
    </b:Author>
    <b:Title>Feminist Theory: form Margin to Centre</b:Title>
    <b:Year>1984</b:Year>
    <b:City>Boston</b:City>
    <b:Publisher>Southend Press</b:Publisher>
    <b:RefOrder>2</b:RefOrder>
  </b:Source>
  <b:Source>
    <b:Tag>Ufo12</b:Tag>
    <b:SourceType>JournalArticle</b:SourceType>
    <b:Guid>{120621CD-9E48-4DA9-A69E-43FB1AED1D21}</b:Guid>
    <b:Title>Feminist Stylistics: a Lexiso-grammatical Study of the Female Sentence in AUsten's Pride and Prejudice and Hume's The General's Wife</b:Title>
    <b:Year>2012</b:Year>
    <b:City>Finland</b:City>
    <b:Publisher>Academy Publishers</b:Publisher>
    <b:Pages>2460-2470</b:Pages>
    <b:LCID>en-GB</b:LCID>
    <b:Author>
      <b:Author>
        <b:NameList>
          <b:Person>
            <b:Last>Ufot</b:Last>
            <b:First>B</b:First>
          </b:Person>
        </b:NameList>
      </b:Author>
    </b:Author>
    <b:JournalName>Theory and Practices in Language Studies</b:JournalName>
    <b:Volume>2</b:Volume>
    <b:Issue>12</b:Issue>
    <b:RefOrder>3</b:RefOrder>
  </b:Source>
  <b:Source>
    <b:Tag>Pla07</b:Tag>
    <b:SourceType>Book</b:SourceType>
    <b:Guid>{CD3667B2-1BAD-40EC-89CE-5B6A1BDB1488}</b:Guid>
    <b:Title>A History of Feminist Literary Criticism</b:Title>
    <b:Year>2007</b:Year>
    <b:City>New York</b:City>
    <b:Publisher>Cambridge University Press</b:Publisher>
    <b:Author>
      <b:Author>
        <b:NameList>
          <b:Person>
            <b:Last>Plain</b:Last>
            <b:First>G</b:First>
          </b:Person>
          <b:Person>
            <b:Last>Sellers</b:Last>
            <b:First>S</b:First>
          </b:Person>
        </b:NameList>
      </b:Author>
    </b:Author>
    <b:RefOrder>4</b:RefOrder>
  </b:Source>
  <b:Source>
    <b:Tag>Qua14</b:Tag>
    <b:SourceType>JournalArticle</b:SourceType>
    <b:Guid>{1F386AA9-CD3D-49CD-A8AB-017A273EA002}</b:Guid>
    <b:Title>Femininst Dimensions and Linguistic Expressions: a Feminist Stylistic Expression of Sara Suleri's Selected Work</b:Title>
    <b:Year>2014</b:Year>
    <b:JournalName>Journal ELT and Applied Linguistics</b:JournalName>
    <b:Pages>47-51</b:Pages>
    <b:Author>
      <b:Author>
        <b:NameList>
          <b:Person>
            <b:Last>Quamar</b:Last>
            <b:First>G</b:First>
          </b:Person>
          <b:Person>
            <b:Last>Teshan</b:Last>
            <b:First>M</b:First>
          </b:Person>
        </b:NameList>
      </b:Author>
    </b:Author>
    <b:RefOrder>5</b:RefOrder>
  </b:Source>
</b:Sources>
</file>

<file path=customXml/itemProps1.xml><?xml version="1.0" encoding="utf-8"?>
<ds:datastoreItem xmlns:ds="http://schemas.openxmlformats.org/officeDocument/2006/customXml" ds:itemID="{BB04610A-A250-4953-85B9-78C8852E2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2957</TotalTime>
  <Pages>105</Pages>
  <Words>24778</Words>
  <Characters>141238</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Lami</dc:creator>
  <cp:lastModifiedBy>Lami</cp:lastModifiedBy>
  <cp:revision>235</cp:revision>
  <dcterms:created xsi:type="dcterms:W3CDTF">2017-12-10T09:32:00Z</dcterms:created>
  <dcterms:modified xsi:type="dcterms:W3CDTF">2018-04-03T10:26:00Z</dcterms:modified>
</cp:coreProperties>
</file>